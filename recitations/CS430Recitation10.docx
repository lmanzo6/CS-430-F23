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514B" w14:textId="77777777" w:rsidR="00445134" w:rsidRDefault="00445134" w:rsidP="00445134">
      <w:pPr>
        <w:spacing w:after="0"/>
        <w:rPr>
          <w:rFonts w:cstheme="minorHAnsi"/>
        </w:rPr>
      </w:pPr>
      <w:r w:rsidRPr="00C702B0">
        <w:rPr>
          <w:rFonts w:cstheme="minorHAnsi"/>
          <w:b/>
        </w:rPr>
        <w:t>After lecture</w:t>
      </w:r>
      <w:r>
        <w:rPr>
          <w:rFonts w:cstheme="minorHAnsi"/>
          <w:b/>
        </w:rPr>
        <w:t>19</w:t>
      </w:r>
      <w:r w:rsidRPr="00C702B0">
        <w:rPr>
          <w:rFonts w:cstheme="minorHAnsi"/>
          <w:b/>
        </w:rPr>
        <w:t xml:space="preserve"> &amp; lecture</w:t>
      </w:r>
      <w:r>
        <w:rPr>
          <w:rFonts w:cstheme="minorHAnsi"/>
          <w:b/>
        </w:rPr>
        <w:t>20</w:t>
      </w:r>
      <w:r w:rsidRPr="00C702B0">
        <w:rPr>
          <w:rFonts w:cstheme="minorHAnsi"/>
          <w:b/>
        </w:rPr>
        <w:t xml:space="preserve"> - </w:t>
      </w:r>
      <w:r w:rsidRPr="00C702B0">
        <w:rPr>
          <w:rFonts w:cstheme="minorHAnsi"/>
        </w:rPr>
        <w:t>Answer any questions on HW</w:t>
      </w:r>
      <w:r>
        <w:rPr>
          <w:rFonts w:cstheme="minorHAnsi"/>
        </w:rPr>
        <w:t>5</w:t>
      </w:r>
      <w:r w:rsidRPr="00C702B0">
        <w:rPr>
          <w:rFonts w:cstheme="minorHAnsi"/>
        </w:rPr>
        <w:t xml:space="preserve"> (due today)</w:t>
      </w:r>
    </w:p>
    <w:p w14:paraId="217A9505" w14:textId="77777777" w:rsidR="00445134" w:rsidRPr="00953CB4" w:rsidRDefault="00445134" w:rsidP="00445134">
      <w:pPr>
        <w:spacing w:after="0"/>
      </w:pPr>
      <w:r w:rsidRPr="00953CB4">
        <w:t>Practice Problems (all taken from previous exams)</w:t>
      </w:r>
    </w:p>
    <w:p w14:paraId="76B3B46F" w14:textId="77777777" w:rsidR="00445134" w:rsidRDefault="00445134" w:rsidP="00445134">
      <w:pPr>
        <w:spacing w:after="0" w:line="240" w:lineRule="auto"/>
      </w:pPr>
      <w:r>
        <w:rPr>
          <w:rFonts w:cstheme="minorHAnsi"/>
        </w:rPr>
        <w:t>1.</w:t>
      </w:r>
      <w:r w:rsidRPr="00461F1C">
        <w:t xml:space="preserve"> </w:t>
      </w:r>
      <w:r>
        <w:t>The step driving the runtime in the solution to the fractional knapsack problem is ___________</w:t>
      </w:r>
    </w:p>
    <w:p w14:paraId="671DFB6F" w14:textId="77777777" w:rsidR="00445134" w:rsidRDefault="00445134" w:rsidP="00445134">
      <w:pPr>
        <w:spacing w:after="0" w:line="240" w:lineRule="auto"/>
      </w:pPr>
      <w:r>
        <w:t>a) Breaking items into fractions</w:t>
      </w:r>
    </w:p>
    <w:p w14:paraId="0443CDEF" w14:textId="77777777" w:rsidR="00445134" w:rsidRDefault="00445134" w:rsidP="00445134">
      <w:pPr>
        <w:spacing w:after="0" w:line="240" w:lineRule="auto"/>
      </w:pPr>
      <w:r>
        <w:t>b) Adding items into knapsack</w:t>
      </w:r>
    </w:p>
    <w:p w14:paraId="383FFFEC" w14:textId="77777777" w:rsidR="00445134" w:rsidRDefault="00445134" w:rsidP="00445134">
      <w:pPr>
        <w:spacing w:after="0" w:line="240" w:lineRule="auto"/>
      </w:pPr>
      <w:r>
        <w:t>c) Sorting</w:t>
      </w:r>
    </w:p>
    <w:p w14:paraId="0A49E01F" w14:textId="77777777" w:rsidR="00445134" w:rsidRDefault="00445134" w:rsidP="00445134">
      <w:pPr>
        <w:spacing w:after="0" w:line="240" w:lineRule="auto"/>
      </w:pPr>
      <w:r>
        <w:t>d) Looping through sorted items</w:t>
      </w:r>
    </w:p>
    <w:p w14:paraId="43374D33" w14:textId="77777777" w:rsidR="00445134" w:rsidRDefault="00445134" w:rsidP="00445134">
      <w:pPr>
        <w:spacing w:after="0"/>
        <w:rPr>
          <w:rFonts w:cstheme="minorHAnsi"/>
        </w:rPr>
      </w:pPr>
    </w:p>
    <w:p w14:paraId="3B99877A" w14:textId="77777777" w:rsidR="00445134" w:rsidRDefault="00445134" w:rsidP="00445134">
      <w:pPr>
        <w:spacing w:after="0" w:line="240" w:lineRule="auto"/>
      </w:pPr>
      <w:r>
        <w:rPr>
          <w:rFonts w:cstheme="minorHAnsi"/>
        </w:rPr>
        <w:t>2.</w:t>
      </w:r>
      <w:r w:rsidRPr="00461F1C">
        <w:t xml:space="preserve"> </w:t>
      </w:r>
      <w:r>
        <w:t>How many bits are needed for fixed length encoding if the size of the character set is X?</w:t>
      </w:r>
    </w:p>
    <w:p w14:paraId="0BEF2705" w14:textId="77777777" w:rsidR="00445134" w:rsidRDefault="00445134" w:rsidP="00445134">
      <w:pPr>
        <w:spacing w:after="0" w:line="240" w:lineRule="auto"/>
      </w:pPr>
      <w:r>
        <w:t>a) log X</w:t>
      </w:r>
    </w:p>
    <w:p w14:paraId="70B89A2B" w14:textId="77777777" w:rsidR="00445134" w:rsidRDefault="00445134" w:rsidP="00445134">
      <w:pPr>
        <w:spacing w:after="0" w:line="240" w:lineRule="auto"/>
      </w:pPr>
      <w:r>
        <w:t>b) X+1</w:t>
      </w:r>
    </w:p>
    <w:p w14:paraId="74FF5C07" w14:textId="77777777" w:rsidR="00445134" w:rsidRDefault="00445134" w:rsidP="00445134">
      <w:pPr>
        <w:spacing w:after="0" w:line="240" w:lineRule="auto"/>
      </w:pPr>
      <w:r>
        <w:t>c) 2X</w:t>
      </w:r>
    </w:p>
    <w:p w14:paraId="037A74DA" w14:textId="77777777" w:rsidR="00445134" w:rsidRDefault="00445134" w:rsidP="00445134">
      <w:pPr>
        <w:spacing w:after="0" w:line="240" w:lineRule="auto"/>
      </w:pPr>
      <w:r>
        <w:t>d) X^2</w:t>
      </w:r>
    </w:p>
    <w:p w14:paraId="6758BB65" w14:textId="77777777" w:rsidR="00445134" w:rsidRDefault="00445134" w:rsidP="00445134">
      <w:pPr>
        <w:spacing w:after="0" w:line="240" w:lineRule="auto"/>
      </w:pPr>
    </w:p>
    <w:p w14:paraId="5219EEAD" w14:textId="77777777" w:rsidR="00445134" w:rsidRPr="00C5644E" w:rsidRDefault="00445134" w:rsidP="00445134">
      <w:pPr>
        <w:spacing w:after="0" w:line="240" w:lineRule="auto"/>
      </w:pPr>
      <w:r>
        <w:rPr>
          <w:rFonts w:cstheme="minorHAnsi"/>
        </w:rPr>
        <w:t xml:space="preserve">3. </w:t>
      </w:r>
      <w:r w:rsidRPr="00C5644E">
        <w:t>The characters a to h have the set of frequencies based on the first 8 Fibonacci numbers as follows</w:t>
      </w:r>
    </w:p>
    <w:p w14:paraId="47E64CA5" w14:textId="77777777" w:rsidR="00445134" w:rsidRPr="00C5644E" w:rsidRDefault="00445134" w:rsidP="00445134">
      <w:pPr>
        <w:spacing w:after="0" w:line="240" w:lineRule="auto"/>
      </w:pPr>
      <w:proofErr w:type="gramStart"/>
      <w:r w:rsidRPr="00C5644E">
        <w:t>a :</w:t>
      </w:r>
      <w:proofErr w:type="gramEnd"/>
      <w:r w:rsidRPr="00C5644E">
        <w:t xml:space="preserve"> 1, b : 1, c : 2, d : 3, e : 5, f : 8, g : 13, h : 21</w:t>
      </w:r>
    </w:p>
    <w:p w14:paraId="69174210" w14:textId="77777777" w:rsidR="00445134" w:rsidRDefault="00445134" w:rsidP="00445134">
      <w:pPr>
        <w:spacing w:after="0" w:line="240" w:lineRule="auto"/>
      </w:pPr>
      <w:r w:rsidRPr="00C5644E">
        <w:t>A Huffman code is used to represent the characters. What is the sequence of characters corresponding to the following code? 110111100111010</w:t>
      </w:r>
    </w:p>
    <w:p w14:paraId="3ABEAEB8" w14:textId="77777777" w:rsidR="00445134" w:rsidRPr="00C5644E" w:rsidRDefault="00445134" w:rsidP="00445134">
      <w:pPr>
        <w:spacing w:after="0"/>
      </w:pPr>
      <w:r w:rsidRPr="00C5644E">
        <w:t>A</w:t>
      </w:r>
      <w:r w:rsidRPr="00C5644E">
        <w:tab/>
      </w:r>
      <w:proofErr w:type="spellStart"/>
      <w:r w:rsidRPr="00C5644E">
        <w:t>fdheg</w:t>
      </w:r>
      <w:proofErr w:type="spellEnd"/>
    </w:p>
    <w:p w14:paraId="40418D07" w14:textId="77777777" w:rsidR="00445134" w:rsidRPr="00C5644E" w:rsidRDefault="00445134" w:rsidP="00445134">
      <w:pPr>
        <w:spacing w:after="0"/>
      </w:pPr>
      <w:r w:rsidRPr="00C5644E">
        <w:t>B</w:t>
      </w:r>
      <w:r w:rsidRPr="00C5644E">
        <w:tab/>
      </w:r>
      <w:proofErr w:type="spellStart"/>
      <w:r w:rsidRPr="00C5644E">
        <w:t>ecgdf</w:t>
      </w:r>
      <w:proofErr w:type="spellEnd"/>
    </w:p>
    <w:p w14:paraId="2DCC2A9F" w14:textId="77777777" w:rsidR="00445134" w:rsidRPr="00C5644E" w:rsidRDefault="00445134" w:rsidP="00445134">
      <w:pPr>
        <w:spacing w:after="0"/>
      </w:pPr>
      <w:r w:rsidRPr="00C5644E">
        <w:t>C</w:t>
      </w:r>
      <w:r w:rsidRPr="00C5644E">
        <w:tab/>
      </w:r>
      <w:proofErr w:type="spellStart"/>
      <w:r w:rsidRPr="00C5644E">
        <w:t>dchfg</w:t>
      </w:r>
      <w:proofErr w:type="spellEnd"/>
    </w:p>
    <w:p w14:paraId="0C8BF0E1" w14:textId="77777777" w:rsidR="00445134" w:rsidRDefault="00445134" w:rsidP="00445134">
      <w:pPr>
        <w:spacing w:after="0"/>
      </w:pPr>
      <w:r w:rsidRPr="00C5644E">
        <w:t>D</w:t>
      </w:r>
      <w:r w:rsidRPr="00C5644E">
        <w:tab/>
      </w:r>
      <w:proofErr w:type="spellStart"/>
      <w:r w:rsidRPr="00C5644E">
        <w:t>fehdg</w:t>
      </w:r>
      <w:proofErr w:type="spellEnd"/>
    </w:p>
    <w:p w14:paraId="2D3A904D" w14:textId="77777777" w:rsidR="00445134" w:rsidRDefault="00445134" w:rsidP="00445134">
      <w:pPr>
        <w:spacing w:after="0" w:line="240" w:lineRule="auto"/>
      </w:pPr>
    </w:p>
    <w:p w14:paraId="5202A7F5" w14:textId="77777777" w:rsidR="00445134" w:rsidRDefault="00445134" w:rsidP="00445134">
      <w:pPr>
        <w:spacing w:after="0" w:line="240" w:lineRule="auto"/>
      </w:pPr>
      <w:r w:rsidRPr="004D05BF">
        <w:rPr>
          <w:rFonts w:cstheme="minorHAnsi"/>
        </w:rPr>
        <w:t xml:space="preserve">4. </w:t>
      </w:r>
      <w:r w:rsidRPr="003445FB">
        <w:t xml:space="preserve">If a data structure supports an operation foo such that a sequence of n foo's takes </w:t>
      </w:r>
      <w:proofErr w:type="gramStart"/>
      <w:r w:rsidRPr="003445FB">
        <w:t>O(</w:t>
      </w:r>
      <w:proofErr w:type="gramEnd"/>
      <w:r w:rsidRPr="003445FB">
        <w:t>n log n) time in the worst case, then the amortized time of a foo operation is (answer A) while the actual time of a single foo operation could be as low as (answer B) and as high as (answer C).</w:t>
      </w:r>
    </w:p>
    <w:p w14:paraId="4AF24AFA" w14:textId="77777777" w:rsidR="00445134" w:rsidRPr="003445FB" w:rsidRDefault="00445134" w:rsidP="00445134">
      <w:pPr>
        <w:pStyle w:val="Default"/>
        <w:rPr>
          <w:sz w:val="22"/>
          <w:szCs w:val="22"/>
        </w:rPr>
      </w:pPr>
      <w:r w:rsidRPr="003445FB">
        <w:rPr>
          <w:sz w:val="22"/>
          <w:szCs w:val="22"/>
        </w:rPr>
        <w:t>a) A=n</w:t>
      </w:r>
      <w:r w:rsidRPr="003445FB">
        <w:rPr>
          <w:sz w:val="22"/>
          <w:szCs w:val="22"/>
        </w:rPr>
        <w:tab/>
      </w:r>
      <w:r w:rsidRPr="003445FB">
        <w:rPr>
          <w:sz w:val="22"/>
          <w:szCs w:val="22"/>
        </w:rPr>
        <w:tab/>
        <w:t>B=lg n</w:t>
      </w:r>
      <w:r w:rsidRPr="003445FB">
        <w:rPr>
          <w:sz w:val="22"/>
          <w:szCs w:val="22"/>
        </w:rPr>
        <w:tab/>
      </w:r>
      <w:r>
        <w:rPr>
          <w:sz w:val="22"/>
          <w:szCs w:val="22"/>
        </w:rPr>
        <w:tab/>
      </w:r>
      <w:r w:rsidRPr="003445FB">
        <w:rPr>
          <w:sz w:val="22"/>
          <w:szCs w:val="22"/>
        </w:rPr>
        <w:t>C=n</w:t>
      </w:r>
    </w:p>
    <w:p w14:paraId="4C334504" w14:textId="77777777" w:rsidR="00445134" w:rsidRPr="003445FB" w:rsidRDefault="00445134" w:rsidP="00445134">
      <w:pPr>
        <w:pStyle w:val="Default"/>
        <w:rPr>
          <w:sz w:val="22"/>
          <w:szCs w:val="22"/>
        </w:rPr>
      </w:pPr>
      <w:r w:rsidRPr="003445FB">
        <w:rPr>
          <w:sz w:val="22"/>
          <w:szCs w:val="22"/>
        </w:rPr>
        <w:t>b) A=log n</w:t>
      </w:r>
      <w:r w:rsidRPr="003445FB">
        <w:rPr>
          <w:sz w:val="22"/>
          <w:szCs w:val="22"/>
        </w:rPr>
        <w:tab/>
        <w:t>B=1</w:t>
      </w:r>
      <w:r w:rsidRPr="003445FB">
        <w:rPr>
          <w:sz w:val="22"/>
          <w:szCs w:val="22"/>
        </w:rPr>
        <w:tab/>
      </w:r>
      <w:r>
        <w:rPr>
          <w:sz w:val="22"/>
          <w:szCs w:val="22"/>
        </w:rPr>
        <w:tab/>
      </w:r>
      <w:r w:rsidRPr="003445FB">
        <w:rPr>
          <w:sz w:val="22"/>
          <w:szCs w:val="22"/>
        </w:rPr>
        <w:t>C=n log n</w:t>
      </w:r>
    </w:p>
    <w:p w14:paraId="65EB8F61" w14:textId="77777777" w:rsidR="00445134" w:rsidRPr="003445FB" w:rsidRDefault="00445134" w:rsidP="00445134">
      <w:pPr>
        <w:pStyle w:val="Default"/>
        <w:rPr>
          <w:sz w:val="22"/>
          <w:szCs w:val="22"/>
        </w:rPr>
      </w:pPr>
      <w:r w:rsidRPr="003445FB">
        <w:rPr>
          <w:sz w:val="22"/>
          <w:szCs w:val="22"/>
        </w:rPr>
        <w:t>c) A=log n</w:t>
      </w:r>
      <w:r w:rsidRPr="003445FB">
        <w:rPr>
          <w:sz w:val="22"/>
          <w:szCs w:val="22"/>
        </w:rPr>
        <w:tab/>
        <w:t>B=1</w:t>
      </w:r>
      <w:r w:rsidRPr="003445FB">
        <w:rPr>
          <w:sz w:val="22"/>
          <w:szCs w:val="22"/>
        </w:rPr>
        <w:tab/>
      </w:r>
      <w:r>
        <w:rPr>
          <w:sz w:val="22"/>
          <w:szCs w:val="22"/>
        </w:rPr>
        <w:tab/>
      </w:r>
      <w:r w:rsidRPr="003445FB">
        <w:rPr>
          <w:sz w:val="22"/>
          <w:szCs w:val="22"/>
        </w:rPr>
        <w:t>C=n^2</w:t>
      </w:r>
    </w:p>
    <w:p w14:paraId="18E86FC8" w14:textId="77777777" w:rsidR="00445134" w:rsidRPr="003445FB" w:rsidRDefault="00445134" w:rsidP="00445134">
      <w:pPr>
        <w:pStyle w:val="Default"/>
        <w:rPr>
          <w:sz w:val="22"/>
          <w:szCs w:val="22"/>
        </w:rPr>
      </w:pPr>
      <w:r w:rsidRPr="003445FB">
        <w:rPr>
          <w:sz w:val="22"/>
          <w:szCs w:val="22"/>
        </w:rPr>
        <w:t>d) A=n</w:t>
      </w:r>
      <w:r w:rsidRPr="003445FB">
        <w:rPr>
          <w:sz w:val="22"/>
          <w:szCs w:val="22"/>
        </w:rPr>
        <w:tab/>
      </w:r>
      <w:r w:rsidRPr="003445FB">
        <w:rPr>
          <w:sz w:val="22"/>
          <w:szCs w:val="22"/>
        </w:rPr>
        <w:tab/>
        <w:t>B=1</w:t>
      </w:r>
      <w:r w:rsidRPr="003445FB">
        <w:rPr>
          <w:sz w:val="22"/>
          <w:szCs w:val="22"/>
        </w:rPr>
        <w:tab/>
      </w:r>
      <w:r>
        <w:rPr>
          <w:sz w:val="22"/>
          <w:szCs w:val="22"/>
        </w:rPr>
        <w:tab/>
      </w:r>
      <w:r w:rsidRPr="003445FB">
        <w:rPr>
          <w:sz w:val="22"/>
          <w:szCs w:val="22"/>
        </w:rPr>
        <w:t>C=n log n</w:t>
      </w:r>
    </w:p>
    <w:p w14:paraId="23B1FF8B" w14:textId="77777777" w:rsidR="00445134" w:rsidRPr="004D05BF" w:rsidRDefault="00445134" w:rsidP="00445134">
      <w:pPr>
        <w:spacing w:after="0"/>
        <w:rPr>
          <w:rFonts w:cstheme="minorHAnsi"/>
        </w:rPr>
      </w:pPr>
    </w:p>
    <w:p w14:paraId="7EA53097" w14:textId="77777777" w:rsidR="00445134" w:rsidRPr="004D05BF" w:rsidRDefault="00445134" w:rsidP="00445134">
      <w:pPr>
        <w:spacing w:after="0" w:line="240" w:lineRule="auto"/>
        <w:rPr>
          <w:rFonts w:cstheme="minorHAnsi"/>
        </w:rPr>
      </w:pPr>
      <w:r w:rsidRPr="004D05BF">
        <w:rPr>
          <w:rFonts w:cstheme="minorHAnsi"/>
        </w:rPr>
        <w:t xml:space="preserve">5. A pharmacist has W pills and </w:t>
      </w:r>
      <w:proofErr w:type="spellStart"/>
      <w:r w:rsidRPr="004D05BF">
        <w:rPr>
          <w:rFonts w:cstheme="minorHAnsi"/>
        </w:rPr>
        <w:t>n</w:t>
      </w:r>
      <w:proofErr w:type="spellEnd"/>
      <w:r w:rsidRPr="004D05BF">
        <w:rPr>
          <w:rFonts w:cstheme="minorHAnsi"/>
        </w:rPr>
        <w:t xml:space="preserve"> empty bottles. Let {p1, p2, p</w:t>
      </w:r>
      <w:proofErr w:type="gramStart"/>
      <w:r w:rsidRPr="004D05BF">
        <w:rPr>
          <w:rFonts w:cstheme="minorHAnsi"/>
        </w:rPr>
        <w:t>3,…</w:t>
      </w:r>
      <w:proofErr w:type="gramEnd"/>
      <w:r w:rsidRPr="004D05BF">
        <w:rPr>
          <w:rFonts w:cstheme="minorHAnsi"/>
        </w:rPr>
        <w:t>,</w:t>
      </w:r>
      <w:proofErr w:type="spellStart"/>
      <w:r w:rsidRPr="004D05BF">
        <w:rPr>
          <w:rFonts w:cstheme="minorHAnsi"/>
        </w:rPr>
        <w:t>pn</w:t>
      </w:r>
      <w:proofErr w:type="spellEnd"/>
      <w:r w:rsidRPr="004D05BF">
        <w:rPr>
          <w:rFonts w:cstheme="minorHAnsi"/>
        </w:rPr>
        <w:t>} denote the number of pills that each bottle can hold. Describe a greedy algorithm, which, given W and {p1, p2, p</w:t>
      </w:r>
      <w:proofErr w:type="gramStart"/>
      <w:r w:rsidRPr="004D05BF">
        <w:rPr>
          <w:rFonts w:cstheme="minorHAnsi"/>
        </w:rPr>
        <w:t>3,…</w:t>
      </w:r>
      <w:proofErr w:type="gramEnd"/>
      <w:r w:rsidRPr="004D05BF">
        <w:rPr>
          <w:rFonts w:cstheme="minorHAnsi"/>
        </w:rPr>
        <w:t>,</w:t>
      </w:r>
      <w:proofErr w:type="spellStart"/>
      <w:r w:rsidRPr="004D05BF">
        <w:rPr>
          <w:rFonts w:cstheme="minorHAnsi"/>
        </w:rPr>
        <w:t>pn</w:t>
      </w:r>
      <w:proofErr w:type="spellEnd"/>
      <w:r w:rsidRPr="004D05BF">
        <w:rPr>
          <w:rFonts w:cstheme="minorHAnsi"/>
        </w:rPr>
        <w:t>}, determines the fewest number of bottles needed to store pills. Prove that your algorithm is correct.</w:t>
      </w:r>
    </w:p>
    <w:p w14:paraId="71A52540" w14:textId="77777777" w:rsidR="00445134" w:rsidRDefault="00445134" w:rsidP="00445134">
      <w:pPr>
        <w:spacing w:after="0"/>
        <w:rPr>
          <w:rFonts w:cstheme="minorHAnsi"/>
        </w:rPr>
      </w:pPr>
    </w:p>
    <w:p w14:paraId="6792F98A" w14:textId="77777777" w:rsidR="00445134" w:rsidRDefault="00445134" w:rsidP="00445134">
      <w:pPr>
        <w:spacing w:after="0"/>
        <w:rPr>
          <w:rFonts w:ascii="Times New Roman" w:hAnsi="Times New Roman" w:cs="Times New Roman"/>
        </w:rPr>
      </w:pPr>
      <w:r>
        <w:rPr>
          <w:rFonts w:cstheme="minorHAnsi"/>
        </w:rPr>
        <w:t xml:space="preserve">6. </w:t>
      </w:r>
      <w:r>
        <w:rPr>
          <w:rFonts w:ascii="Times New Roman" w:hAnsi="Times New Roman" w:cs="Times New Roman"/>
        </w:rPr>
        <w:t>How would you modify your pills to bottles algorithm if each bottle also has an associated cost ci, and you want to minimize the total cost used to store all the pills. Give a recursive formulation of the problem.</w:t>
      </w:r>
    </w:p>
    <w:p w14:paraId="0C7C158D" w14:textId="25759937" w:rsidR="00445134" w:rsidRDefault="00445134" w:rsidP="00445134">
      <w:pPr>
        <w:spacing w:after="0"/>
      </w:pPr>
    </w:p>
    <w:p w14:paraId="593D76F8" w14:textId="77777777" w:rsidR="00445134" w:rsidRPr="007C5D72" w:rsidRDefault="00445134" w:rsidP="00445134">
      <w:pPr>
        <w:spacing w:after="0" w:line="240" w:lineRule="auto"/>
      </w:pPr>
      <w:bookmarkStart w:id="0" w:name="_Hlk141320345"/>
      <w:r>
        <w:rPr>
          <w:rFonts w:cstheme="minorHAnsi"/>
        </w:rPr>
        <w:t xml:space="preserve">7. </w:t>
      </w:r>
      <w:bookmarkEnd w:id="0"/>
      <w:r w:rsidRPr="007C5D72">
        <w:t xml:space="preserve">You are to maintain a collection of </w:t>
      </w:r>
      <w:r>
        <w:t>items</w:t>
      </w:r>
      <w:r w:rsidRPr="007C5D72">
        <w:t xml:space="preserve"> and support the following operations. </w:t>
      </w:r>
    </w:p>
    <w:p w14:paraId="2609F604" w14:textId="77777777" w:rsidR="00445134" w:rsidRPr="007C5D72" w:rsidRDefault="00445134" w:rsidP="00445134">
      <w:pPr>
        <w:pStyle w:val="ListParagraph"/>
        <w:numPr>
          <w:ilvl w:val="0"/>
          <w:numId w:val="17"/>
        </w:numPr>
        <w:spacing w:after="0" w:line="240" w:lineRule="auto"/>
      </w:pPr>
      <w:proofErr w:type="gramStart"/>
      <w:r w:rsidRPr="007C5D72">
        <w:t>insert(</w:t>
      </w:r>
      <w:proofErr w:type="gramEnd"/>
      <w:r w:rsidRPr="007C5D72">
        <w:t>item, list): insert item into list (cost = 1).</w:t>
      </w:r>
    </w:p>
    <w:p w14:paraId="672FBCD6" w14:textId="77777777" w:rsidR="00445134" w:rsidRPr="007C5D72" w:rsidRDefault="00445134" w:rsidP="00445134">
      <w:pPr>
        <w:pStyle w:val="ListParagraph"/>
        <w:numPr>
          <w:ilvl w:val="0"/>
          <w:numId w:val="17"/>
        </w:numPr>
        <w:spacing w:after="0" w:line="240" w:lineRule="auto"/>
      </w:pPr>
      <w:r w:rsidRPr="007C5D72">
        <w:t xml:space="preserve">sum(list): sum the items in </w:t>
      </w:r>
      <w:proofErr w:type="gramStart"/>
      <w:r w:rsidRPr="007C5D72">
        <w:t>list, and</w:t>
      </w:r>
      <w:proofErr w:type="gramEnd"/>
      <w:r w:rsidRPr="007C5D72">
        <w:t xml:space="preserve"> replace the list with a list containing one item that is the sum (cost = length of list). </w:t>
      </w:r>
    </w:p>
    <w:p w14:paraId="2D6C3F3A" w14:textId="77777777" w:rsidR="00445134" w:rsidRPr="007C5D72" w:rsidRDefault="00445134" w:rsidP="00445134">
      <w:pPr>
        <w:spacing w:after="0" w:line="240" w:lineRule="auto"/>
      </w:pPr>
      <w:r w:rsidRPr="007C5D72">
        <w:t xml:space="preserve">Use the Accounting Method to show that the amortized cost of an insert operation is </w:t>
      </w:r>
      <w:proofErr w:type="gramStart"/>
      <w:r w:rsidRPr="007C5D72">
        <w:t>O(</w:t>
      </w:r>
      <w:proofErr w:type="gramEnd"/>
      <w:r w:rsidRPr="007C5D72">
        <w:t>1) and the amortized cost of a sum operation is O(1)</w:t>
      </w:r>
    </w:p>
    <w:p w14:paraId="60EDAE31" w14:textId="77777777" w:rsidR="00445134" w:rsidRPr="003E6E77" w:rsidRDefault="00445134" w:rsidP="00445134">
      <w:pPr>
        <w:pStyle w:val="Default"/>
        <w:rPr>
          <w:rFonts w:asciiTheme="minorHAnsi" w:hAnsiTheme="minorHAnsi" w:cstheme="minorHAnsi"/>
          <w:b/>
          <w:sz w:val="22"/>
          <w:szCs w:val="22"/>
        </w:rPr>
      </w:pPr>
    </w:p>
    <w:p w14:paraId="375EC7E8" w14:textId="77777777" w:rsidR="00445134" w:rsidRPr="003E6E77" w:rsidRDefault="00445134" w:rsidP="00445134">
      <w:pPr>
        <w:pStyle w:val="Default"/>
        <w:rPr>
          <w:rFonts w:asciiTheme="minorHAnsi" w:hAnsiTheme="minorHAnsi" w:cstheme="minorHAnsi"/>
          <w:bCs/>
          <w:sz w:val="22"/>
          <w:szCs w:val="22"/>
        </w:rPr>
      </w:pPr>
    </w:p>
    <w:p w14:paraId="5365506D" w14:textId="77777777" w:rsidR="00747086" w:rsidRPr="00445134" w:rsidRDefault="00747086" w:rsidP="00445134"/>
    <w:sectPr w:rsidR="00747086" w:rsidRPr="00445134" w:rsidSect="00FD14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cs="Symbol" w:hint="default"/>
        <w:sz w:val="22"/>
        <w:szCs w:val="22"/>
      </w:rPr>
    </w:lvl>
  </w:abstractNum>
  <w:abstractNum w:abstractNumId="1"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Symbol" w:hAnsi="Symbol" w:cs="Symbol" w:hint="default"/>
        <w:sz w:val="22"/>
        <w:szCs w:val="22"/>
      </w:rPr>
    </w:lvl>
  </w:abstractNum>
  <w:abstractNum w:abstractNumId="2" w15:restartNumberingAfterBreak="0">
    <w:nsid w:val="00000005"/>
    <w:multiLevelType w:val="singleLevel"/>
    <w:tmpl w:val="00000005"/>
    <w:name w:val="WW8Num4"/>
    <w:lvl w:ilvl="0">
      <w:start w:val="1"/>
      <w:numFmt w:val="decimal"/>
      <w:lvlText w:val="(%1)"/>
      <w:lvlJc w:val="left"/>
      <w:pPr>
        <w:tabs>
          <w:tab w:val="num" w:pos="360"/>
        </w:tabs>
        <w:ind w:left="360" w:hanging="360"/>
      </w:pPr>
      <w:rPr>
        <w:rFonts w:hint="default"/>
      </w:rPr>
    </w:lvl>
  </w:abstractNum>
  <w:abstractNum w:abstractNumId="3"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cs="Symbol" w:hint="default"/>
      </w:rPr>
    </w:lvl>
  </w:abstractNum>
  <w:abstractNum w:abstractNumId="4" w15:restartNumberingAfterBreak="0">
    <w:nsid w:val="0B480445"/>
    <w:multiLevelType w:val="hybridMultilevel"/>
    <w:tmpl w:val="0D221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E1F4D"/>
    <w:multiLevelType w:val="multilevel"/>
    <w:tmpl w:val="007A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8D7BFB"/>
    <w:multiLevelType w:val="hybridMultilevel"/>
    <w:tmpl w:val="82FEA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B50570"/>
    <w:multiLevelType w:val="multilevel"/>
    <w:tmpl w:val="9EC6A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0C2927"/>
    <w:multiLevelType w:val="hybridMultilevel"/>
    <w:tmpl w:val="6568D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6E294C"/>
    <w:multiLevelType w:val="multilevel"/>
    <w:tmpl w:val="E2A0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37530B"/>
    <w:multiLevelType w:val="multilevel"/>
    <w:tmpl w:val="1B3AD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A053B0"/>
    <w:multiLevelType w:val="hybridMultilevel"/>
    <w:tmpl w:val="6B726CB2"/>
    <w:lvl w:ilvl="0" w:tplc="D4E8814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1E3B21"/>
    <w:multiLevelType w:val="hybridMultilevel"/>
    <w:tmpl w:val="A1081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8D5316"/>
    <w:multiLevelType w:val="multilevel"/>
    <w:tmpl w:val="7BFA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32519A"/>
    <w:multiLevelType w:val="hybridMultilevel"/>
    <w:tmpl w:val="DEEC8FC0"/>
    <w:lvl w:ilvl="0" w:tplc="25C0A3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636A0B"/>
    <w:multiLevelType w:val="multilevel"/>
    <w:tmpl w:val="0BFC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4F71A6"/>
    <w:multiLevelType w:val="multilevel"/>
    <w:tmpl w:val="6C3E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8018457">
    <w:abstractNumId w:val="16"/>
  </w:num>
  <w:num w:numId="2" w16cid:durableId="670913974">
    <w:abstractNumId w:val="15"/>
  </w:num>
  <w:num w:numId="3" w16cid:durableId="2112047595">
    <w:abstractNumId w:val="10"/>
  </w:num>
  <w:num w:numId="4" w16cid:durableId="1346862501">
    <w:abstractNumId w:val="7"/>
  </w:num>
  <w:num w:numId="5" w16cid:durableId="345406202">
    <w:abstractNumId w:val="9"/>
  </w:num>
  <w:num w:numId="6" w16cid:durableId="642778365">
    <w:abstractNumId w:val="5"/>
  </w:num>
  <w:num w:numId="7" w16cid:durableId="326445860">
    <w:abstractNumId w:val="13"/>
  </w:num>
  <w:num w:numId="8" w16cid:durableId="212816404">
    <w:abstractNumId w:val="0"/>
  </w:num>
  <w:num w:numId="9" w16cid:durableId="1766999401">
    <w:abstractNumId w:val="1"/>
  </w:num>
  <w:num w:numId="10" w16cid:durableId="918175815">
    <w:abstractNumId w:val="3"/>
  </w:num>
  <w:num w:numId="11" w16cid:durableId="772357276">
    <w:abstractNumId w:val="2"/>
  </w:num>
  <w:num w:numId="12" w16cid:durableId="1004939986">
    <w:abstractNumId w:val="11"/>
  </w:num>
  <w:num w:numId="13" w16cid:durableId="759789099">
    <w:abstractNumId w:val="4"/>
  </w:num>
  <w:num w:numId="14" w16cid:durableId="2025474787">
    <w:abstractNumId w:val="6"/>
  </w:num>
  <w:num w:numId="15" w16cid:durableId="26637238">
    <w:abstractNumId w:val="8"/>
  </w:num>
  <w:num w:numId="16" w16cid:durableId="1899169314">
    <w:abstractNumId w:val="12"/>
  </w:num>
  <w:num w:numId="17" w16cid:durableId="11332080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EE"/>
    <w:rsid w:val="00000802"/>
    <w:rsid w:val="00036ECC"/>
    <w:rsid w:val="00043AF1"/>
    <w:rsid w:val="000675D9"/>
    <w:rsid w:val="00070172"/>
    <w:rsid w:val="0007309A"/>
    <w:rsid w:val="00080725"/>
    <w:rsid w:val="0008428C"/>
    <w:rsid w:val="00091474"/>
    <w:rsid w:val="00095E23"/>
    <w:rsid w:val="000A65B2"/>
    <w:rsid w:val="000A7590"/>
    <w:rsid w:val="000C7340"/>
    <w:rsid w:val="000D77E7"/>
    <w:rsid w:val="000E6763"/>
    <w:rsid w:val="00132485"/>
    <w:rsid w:val="00160734"/>
    <w:rsid w:val="001A5160"/>
    <w:rsid w:val="001E35B3"/>
    <w:rsid w:val="00201C79"/>
    <w:rsid w:val="00225286"/>
    <w:rsid w:val="00264AE2"/>
    <w:rsid w:val="00290BB3"/>
    <w:rsid w:val="00291138"/>
    <w:rsid w:val="002A7DC9"/>
    <w:rsid w:val="002C54DD"/>
    <w:rsid w:val="002C7F9A"/>
    <w:rsid w:val="002D17A7"/>
    <w:rsid w:val="002E242B"/>
    <w:rsid w:val="002F0E02"/>
    <w:rsid w:val="002F41D0"/>
    <w:rsid w:val="002F7238"/>
    <w:rsid w:val="002F79C5"/>
    <w:rsid w:val="00302632"/>
    <w:rsid w:val="003035A2"/>
    <w:rsid w:val="00307305"/>
    <w:rsid w:val="0032302B"/>
    <w:rsid w:val="003336A0"/>
    <w:rsid w:val="00393E24"/>
    <w:rsid w:val="003A41A0"/>
    <w:rsid w:val="003B1524"/>
    <w:rsid w:val="003B3148"/>
    <w:rsid w:val="003E1079"/>
    <w:rsid w:val="003E5B5B"/>
    <w:rsid w:val="004150AA"/>
    <w:rsid w:val="00426073"/>
    <w:rsid w:val="0044342F"/>
    <w:rsid w:val="00445134"/>
    <w:rsid w:val="00446451"/>
    <w:rsid w:val="00451E44"/>
    <w:rsid w:val="004563F9"/>
    <w:rsid w:val="00463DCD"/>
    <w:rsid w:val="00472349"/>
    <w:rsid w:val="0048420B"/>
    <w:rsid w:val="00487F37"/>
    <w:rsid w:val="00493FCF"/>
    <w:rsid w:val="004972E4"/>
    <w:rsid w:val="004C0AC2"/>
    <w:rsid w:val="004D2937"/>
    <w:rsid w:val="004E2F57"/>
    <w:rsid w:val="004F4286"/>
    <w:rsid w:val="00522BB4"/>
    <w:rsid w:val="0053309D"/>
    <w:rsid w:val="00536DDF"/>
    <w:rsid w:val="00551E6D"/>
    <w:rsid w:val="005524EC"/>
    <w:rsid w:val="005736E3"/>
    <w:rsid w:val="00587ECB"/>
    <w:rsid w:val="005C3F64"/>
    <w:rsid w:val="005C6BDE"/>
    <w:rsid w:val="005D2CD0"/>
    <w:rsid w:val="005D6B89"/>
    <w:rsid w:val="005E1277"/>
    <w:rsid w:val="00633C17"/>
    <w:rsid w:val="0064234B"/>
    <w:rsid w:val="00661408"/>
    <w:rsid w:val="00662D20"/>
    <w:rsid w:val="006731A4"/>
    <w:rsid w:val="006B4A6D"/>
    <w:rsid w:val="006C7FD2"/>
    <w:rsid w:val="006D38DA"/>
    <w:rsid w:val="00714A59"/>
    <w:rsid w:val="00735B1B"/>
    <w:rsid w:val="00737289"/>
    <w:rsid w:val="007469ED"/>
    <w:rsid w:val="00747086"/>
    <w:rsid w:val="00760E3C"/>
    <w:rsid w:val="00765CF6"/>
    <w:rsid w:val="007733BB"/>
    <w:rsid w:val="007876C7"/>
    <w:rsid w:val="007D5C0C"/>
    <w:rsid w:val="007F2FA3"/>
    <w:rsid w:val="007F45A5"/>
    <w:rsid w:val="00800565"/>
    <w:rsid w:val="00803A8C"/>
    <w:rsid w:val="008201D1"/>
    <w:rsid w:val="0083273F"/>
    <w:rsid w:val="008364DC"/>
    <w:rsid w:val="00857F77"/>
    <w:rsid w:val="008856E3"/>
    <w:rsid w:val="00890DE7"/>
    <w:rsid w:val="008A1096"/>
    <w:rsid w:val="008A2C30"/>
    <w:rsid w:val="008E0E45"/>
    <w:rsid w:val="008E5E32"/>
    <w:rsid w:val="009361FA"/>
    <w:rsid w:val="00942176"/>
    <w:rsid w:val="009442F0"/>
    <w:rsid w:val="009472A3"/>
    <w:rsid w:val="009770E0"/>
    <w:rsid w:val="0098462F"/>
    <w:rsid w:val="00991AA5"/>
    <w:rsid w:val="009A1E6F"/>
    <w:rsid w:val="009E07E9"/>
    <w:rsid w:val="009E6EB3"/>
    <w:rsid w:val="00A20329"/>
    <w:rsid w:val="00A37AAA"/>
    <w:rsid w:val="00A44888"/>
    <w:rsid w:val="00A5179A"/>
    <w:rsid w:val="00A70CA7"/>
    <w:rsid w:val="00A91DE4"/>
    <w:rsid w:val="00AA5154"/>
    <w:rsid w:val="00AE5DBE"/>
    <w:rsid w:val="00AF4926"/>
    <w:rsid w:val="00AF5D7D"/>
    <w:rsid w:val="00B0280C"/>
    <w:rsid w:val="00B54DD9"/>
    <w:rsid w:val="00B62327"/>
    <w:rsid w:val="00B90180"/>
    <w:rsid w:val="00BE7BEC"/>
    <w:rsid w:val="00BF0A8F"/>
    <w:rsid w:val="00BF151B"/>
    <w:rsid w:val="00C1204E"/>
    <w:rsid w:val="00C167E9"/>
    <w:rsid w:val="00C2737B"/>
    <w:rsid w:val="00C30637"/>
    <w:rsid w:val="00C44FFD"/>
    <w:rsid w:val="00C46A61"/>
    <w:rsid w:val="00CE0C07"/>
    <w:rsid w:val="00D00CBA"/>
    <w:rsid w:val="00D02D01"/>
    <w:rsid w:val="00D04CEA"/>
    <w:rsid w:val="00D131A9"/>
    <w:rsid w:val="00D13B69"/>
    <w:rsid w:val="00D20B92"/>
    <w:rsid w:val="00D2586D"/>
    <w:rsid w:val="00D2667F"/>
    <w:rsid w:val="00D32F28"/>
    <w:rsid w:val="00D41F60"/>
    <w:rsid w:val="00D91848"/>
    <w:rsid w:val="00D921AA"/>
    <w:rsid w:val="00D948E0"/>
    <w:rsid w:val="00DA1A65"/>
    <w:rsid w:val="00DA4732"/>
    <w:rsid w:val="00DB015B"/>
    <w:rsid w:val="00DB280A"/>
    <w:rsid w:val="00E031A9"/>
    <w:rsid w:val="00E126FD"/>
    <w:rsid w:val="00E23CA7"/>
    <w:rsid w:val="00E41848"/>
    <w:rsid w:val="00E63293"/>
    <w:rsid w:val="00E6603B"/>
    <w:rsid w:val="00E8774D"/>
    <w:rsid w:val="00E900B2"/>
    <w:rsid w:val="00E94613"/>
    <w:rsid w:val="00EA5B4E"/>
    <w:rsid w:val="00EA631F"/>
    <w:rsid w:val="00EA7AD0"/>
    <w:rsid w:val="00EB4F00"/>
    <w:rsid w:val="00EC2960"/>
    <w:rsid w:val="00EC7D62"/>
    <w:rsid w:val="00ED0A50"/>
    <w:rsid w:val="00ED7BB7"/>
    <w:rsid w:val="00F0238D"/>
    <w:rsid w:val="00F0393A"/>
    <w:rsid w:val="00F330F4"/>
    <w:rsid w:val="00F35BD5"/>
    <w:rsid w:val="00F41B34"/>
    <w:rsid w:val="00F452B3"/>
    <w:rsid w:val="00F51F02"/>
    <w:rsid w:val="00F55476"/>
    <w:rsid w:val="00F57D89"/>
    <w:rsid w:val="00F71E15"/>
    <w:rsid w:val="00F71F8B"/>
    <w:rsid w:val="00F83525"/>
    <w:rsid w:val="00F8457E"/>
    <w:rsid w:val="00FA3064"/>
    <w:rsid w:val="00FB29FC"/>
    <w:rsid w:val="00FC1DE4"/>
    <w:rsid w:val="00FD14EE"/>
    <w:rsid w:val="00FF6488"/>
    <w:rsid w:val="00FF7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5B6E"/>
  <w15:chartTrackingRefBased/>
  <w15:docId w15:val="{2FAB142E-592E-43E0-B0BC-CA68A3B03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4EE"/>
    <w:rPr>
      <w:color w:val="0000FF"/>
      <w:u w:val="single"/>
    </w:rPr>
  </w:style>
  <w:style w:type="character" w:styleId="HTMLCode">
    <w:name w:val="HTML Code"/>
    <w:basedOn w:val="DefaultParagraphFont"/>
    <w:uiPriority w:val="99"/>
    <w:semiHidden/>
    <w:unhideWhenUsed/>
    <w:rsid w:val="00FD14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14EE"/>
    <w:rPr>
      <w:rFonts w:ascii="Courier New" w:eastAsia="Times New Roman" w:hAnsi="Courier New" w:cs="Courier New"/>
      <w:sz w:val="20"/>
      <w:szCs w:val="20"/>
    </w:rPr>
  </w:style>
  <w:style w:type="character" w:styleId="Strong">
    <w:name w:val="Strong"/>
    <w:basedOn w:val="DefaultParagraphFont"/>
    <w:uiPriority w:val="22"/>
    <w:qFormat/>
    <w:rsid w:val="00FD14EE"/>
    <w:rPr>
      <w:b/>
      <w:bCs/>
    </w:rPr>
  </w:style>
  <w:style w:type="character" w:styleId="Emphasis">
    <w:name w:val="Emphasis"/>
    <w:basedOn w:val="DefaultParagraphFont"/>
    <w:uiPriority w:val="20"/>
    <w:qFormat/>
    <w:rsid w:val="00FD14EE"/>
    <w:rPr>
      <w:i/>
      <w:iCs/>
    </w:rPr>
  </w:style>
  <w:style w:type="character" w:customStyle="1" w:styleId="im">
    <w:name w:val="im"/>
    <w:basedOn w:val="DefaultParagraphFont"/>
    <w:rsid w:val="002F7238"/>
  </w:style>
  <w:style w:type="paragraph" w:styleId="NormalWeb">
    <w:name w:val="Normal (Web)"/>
    <w:basedOn w:val="Normal"/>
    <w:uiPriority w:val="99"/>
    <w:semiHidden/>
    <w:unhideWhenUsed/>
    <w:rsid w:val="00D13B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35A2"/>
    <w:pPr>
      <w:ind w:left="720"/>
      <w:contextualSpacing/>
    </w:pPr>
  </w:style>
  <w:style w:type="table" w:styleId="TableGrid">
    <w:name w:val="Table Grid"/>
    <w:basedOn w:val="TableNormal"/>
    <w:uiPriority w:val="39"/>
    <w:rsid w:val="005D6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icode1">
    <w:name w:val="unicode1"/>
    <w:rsid w:val="00ED7BB7"/>
    <w:rPr>
      <w:rFonts w:ascii="Lucida Sans Unicode" w:hAnsi="Lucida Sans Unicode" w:cs="Lucida Sans Unicode" w:hint="default"/>
    </w:rPr>
  </w:style>
  <w:style w:type="paragraph" w:styleId="BodyText3">
    <w:name w:val="Body Text 3"/>
    <w:basedOn w:val="Normal"/>
    <w:link w:val="BodyText3Char"/>
    <w:rsid w:val="00ED7BB7"/>
    <w:pPr>
      <w:suppressAutoHyphens/>
      <w:spacing w:after="0" w:line="240" w:lineRule="auto"/>
    </w:pPr>
    <w:rPr>
      <w:rFonts w:ascii="Times New Roman" w:eastAsia="Times New Roman" w:hAnsi="Times New Roman" w:cs="Times New Roman"/>
      <w:i/>
      <w:iCs/>
      <w:sz w:val="24"/>
      <w:szCs w:val="24"/>
      <w:lang w:eastAsia="ar-SA"/>
    </w:rPr>
  </w:style>
  <w:style w:type="character" w:customStyle="1" w:styleId="BodyText3Char">
    <w:name w:val="Body Text 3 Char"/>
    <w:basedOn w:val="DefaultParagraphFont"/>
    <w:link w:val="BodyText3"/>
    <w:rsid w:val="00ED7BB7"/>
    <w:rPr>
      <w:rFonts w:ascii="Times New Roman" w:eastAsia="Times New Roman" w:hAnsi="Times New Roman" w:cs="Times New Roman"/>
      <w:i/>
      <w:iCs/>
      <w:sz w:val="24"/>
      <w:szCs w:val="24"/>
      <w:lang w:eastAsia="ar-SA"/>
    </w:rPr>
  </w:style>
  <w:style w:type="paragraph" w:styleId="Footer">
    <w:name w:val="footer"/>
    <w:basedOn w:val="Normal"/>
    <w:link w:val="FooterChar"/>
    <w:rsid w:val="00ED7BB7"/>
    <w:pPr>
      <w:tabs>
        <w:tab w:val="center" w:pos="4320"/>
        <w:tab w:val="right" w:pos="8640"/>
      </w:tabs>
      <w:spacing w:after="0" w:line="240" w:lineRule="auto"/>
    </w:pPr>
    <w:rPr>
      <w:rFonts w:ascii="Book Antiqua" w:eastAsia="Times New Roman" w:hAnsi="Book Antiqua" w:cs="Times New Roman"/>
      <w:szCs w:val="20"/>
    </w:rPr>
  </w:style>
  <w:style w:type="character" w:customStyle="1" w:styleId="FooterChar">
    <w:name w:val="Footer Char"/>
    <w:basedOn w:val="DefaultParagraphFont"/>
    <w:link w:val="Footer"/>
    <w:rsid w:val="00ED7BB7"/>
    <w:rPr>
      <w:rFonts w:ascii="Book Antiqua" w:eastAsia="Times New Roman" w:hAnsi="Book Antiqua" w:cs="Times New Roman"/>
      <w:szCs w:val="20"/>
    </w:rPr>
  </w:style>
  <w:style w:type="paragraph" w:styleId="BodyText">
    <w:name w:val="Body Text"/>
    <w:basedOn w:val="Normal"/>
    <w:link w:val="BodyTextChar"/>
    <w:uiPriority w:val="99"/>
    <w:semiHidden/>
    <w:unhideWhenUsed/>
    <w:rsid w:val="00857F77"/>
    <w:pPr>
      <w:spacing w:after="120"/>
    </w:pPr>
  </w:style>
  <w:style w:type="character" w:customStyle="1" w:styleId="BodyTextChar">
    <w:name w:val="Body Text Char"/>
    <w:basedOn w:val="DefaultParagraphFont"/>
    <w:link w:val="BodyText"/>
    <w:uiPriority w:val="99"/>
    <w:semiHidden/>
    <w:rsid w:val="00857F77"/>
  </w:style>
  <w:style w:type="paragraph" w:customStyle="1" w:styleId="Default">
    <w:name w:val="Default"/>
    <w:rsid w:val="00446451"/>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C46A61"/>
    <w:rPr>
      <w:color w:val="605E5C"/>
      <w:shd w:val="clear" w:color="auto" w:fill="E1DFDD"/>
    </w:rPr>
  </w:style>
  <w:style w:type="character" w:styleId="FollowedHyperlink">
    <w:name w:val="FollowedHyperlink"/>
    <w:basedOn w:val="DefaultParagraphFont"/>
    <w:uiPriority w:val="99"/>
    <w:semiHidden/>
    <w:unhideWhenUsed/>
    <w:rsid w:val="00DB280A"/>
    <w:rPr>
      <w:color w:val="954F72" w:themeColor="followedHyperlink"/>
      <w:u w:val="single"/>
    </w:rPr>
  </w:style>
  <w:style w:type="paragraph" w:styleId="BodyText2">
    <w:name w:val="Body Text 2"/>
    <w:basedOn w:val="Normal"/>
    <w:link w:val="BodyText2Char"/>
    <w:uiPriority w:val="99"/>
    <w:semiHidden/>
    <w:unhideWhenUsed/>
    <w:rsid w:val="008A2C30"/>
    <w:pPr>
      <w:spacing w:after="120" w:line="480" w:lineRule="auto"/>
    </w:pPr>
  </w:style>
  <w:style w:type="character" w:customStyle="1" w:styleId="BodyText2Char">
    <w:name w:val="Body Text 2 Char"/>
    <w:basedOn w:val="DefaultParagraphFont"/>
    <w:link w:val="BodyText2"/>
    <w:uiPriority w:val="99"/>
    <w:semiHidden/>
    <w:rsid w:val="008A2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38894">
      <w:bodyDiv w:val="1"/>
      <w:marLeft w:val="0"/>
      <w:marRight w:val="0"/>
      <w:marTop w:val="0"/>
      <w:marBottom w:val="0"/>
      <w:divBdr>
        <w:top w:val="none" w:sz="0" w:space="0" w:color="auto"/>
        <w:left w:val="none" w:sz="0" w:space="0" w:color="auto"/>
        <w:bottom w:val="none" w:sz="0" w:space="0" w:color="auto"/>
        <w:right w:val="none" w:sz="0" w:space="0" w:color="auto"/>
      </w:divBdr>
      <w:divsChild>
        <w:div w:id="857549861">
          <w:marLeft w:val="0"/>
          <w:marRight w:val="0"/>
          <w:marTop w:val="0"/>
          <w:marBottom w:val="0"/>
          <w:divBdr>
            <w:top w:val="none" w:sz="0" w:space="0" w:color="auto"/>
            <w:left w:val="none" w:sz="0" w:space="0" w:color="auto"/>
            <w:bottom w:val="none" w:sz="0" w:space="0" w:color="auto"/>
            <w:right w:val="none" w:sz="0" w:space="0" w:color="auto"/>
          </w:divBdr>
          <w:divsChild>
            <w:div w:id="1710765224">
              <w:marLeft w:val="0"/>
              <w:marRight w:val="0"/>
              <w:marTop w:val="0"/>
              <w:marBottom w:val="0"/>
              <w:divBdr>
                <w:top w:val="none" w:sz="0" w:space="0" w:color="auto"/>
                <w:left w:val="none" w:sz="0" w:space="0" w:color="auto"/>
                <w:bottom w:val="none" w:sz="0" w:space="0" w:color="auto"/>
                <w:right w:val="none" w:sz="0" w:space="0" w:color="auto"/>
              </w:divBdr>
            </w:div>
            <w:div w:id="844516819">
              <w:marLeft w:val="120"/>
              <w:marRight w:val="0"/>
              <w:marTop w:val="0"/>
              <w:marBottom w:val="60"/>
              <w:divBdr>
                <w:top w:val="single" w:sz="6" w:space="0" w:color="006633"/>
                <w:left w:val="single" w:sz="6" w:space="6" w:color="006633"/>
                <w:bottom w:val="single" w:sz="6" w:space="0" w:color="006633"/>
                <w:right w:val="single" w:sz="6" w:space="6" w:color="006633"/>
              </w:divBdr>
            </w:div>
            <w:div w:id="164710651">
              <w:marLeft w:val="0"/>
              <w:marRight w:val="0"/>
              <w:marTop w:val="0"/>
              <w:marBottom w:val="0"/>
              <w:divBdr>
                <w:top w:val="none" w:sz="0" w:space="0" w:color="auto"/>
                <w:left w:val="none" w:sz="0" w:space="0" w:color="auto"/>
                <w:bottom w:val="none" w:sz="0" w:space="0" w:color="auto"/>
                <w:right w:val="none" w:sz="0" w:space="0" w:color="auto"/>
              </w:divBdr>
            </w:div>
            <w:div w:id="1389256436">
              <w:marLeft w:val="0"/>
              <w:marRight w:val="0"/>
              <w:marTop w:val="0"/>
              <w:marBottom w:val="0"/>
              <w:divBdr>
                <w:top w:val="none" w:sz="0" w:space="0" w:color="auto"/>
                <w:left w:val="none" w:sz="0" w:space="0" w:color="auto"/>
                <w:bottom w:val="none" w:sz="0" w:space="0" w:color="auto"/>
                <w:right w:val="none" w:sz="0" w:space="0" w:color="auto"/>
              </w:divBdr>
            </w:div>
            <w:div w:id="1606691491">
              <w:marLeft w:val="0"/>
              <w:marRight w:val="0"/>
              <w:marTop w:val="0"/>
              <w:marBottom w:val="0"/>
              <w:divBdr>
                <w:top w:val="none" w:sz="0" w:space="0" w:color="auto"/>
                <w:left w:val="none" w:sz="0" w:space="0" w:color="auto"/>
                <w:bottom w:val="none" w:sz="0" w:space="0" w:color="auto"/>
                <w:right w:val="none" w:sz="0" w:space="0" w:color="auto"/>
              </w:divBdr>
            </w:div>
            <w:div w:id="962734885">
              <w:marLeft w:val="0"/>
              <w:marRight w:val="0"/>
              <w:marTop w:val="0"/>
              <w:marBottom w:val="0"/>
              <w:divBdr>
                <w:top w:val="none" w:sz="0" w:space="0" w:color="auto"/>
                <w:left w:val="none" w:sz="0" w:space="0" w:color="auto"/>
                <w:bottom w:val="none" w:sz="0" w:space="0" w:color="auto"/>
                <w:right w:val="none" w:sz="0" w:space="0" w:color="auto"/>
              </w:divBdr>
            </w:div>
            <w:div w:id="1106577553">
              <w:marLeft w:val="0"/>
              <w:marRight w:val="0"/>
              <w:marTop w:val="0"/>
              <w:marBottom w:val="0"/>
              <w:divBdr>
                <w:top w:val="none" w:sz="0" w:space="0" w:color="auto"/>
                <w:left w:val="none" w:sz="0" w:space="0" w:color="auto"/>
                <w:bottom w:val="none" w:sz="0" w:space="0" w:color="auto"/>
                <w:right w:val="none" w:sz="0" w:space="0" w:color="auto"/>
              </w:divBdr>
            </w:div>
            <w:div w:id="92592264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08923250">
                  <w:marLeft w:val="0"/>
                  <w:marRight w:val="0"/>
                  <w:marTop w:val="0"/>
                  <w:marBottom w:val="0"/>
                  <w:divBdr>
                    <w:top w:val="none" w:sz="0" w:space="0" w:color="auto"/>
                    <w:left w:val="none" w:sz="0" w:space="0" w:color="auto"/>
                    <w:bottom w:val="none" w:sz="0" w:space="0" w:color="auto"/>
                    <w:right w:val="none" w:sz="0" w:space="0" w:color="auto"/>
                  </w:divBdr>
                </w:div>
                <w:div w:id="5731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9156">
          <w:marLeft w:val="0"/>
          <w:marRight w:val="0"/>
          <w:marTop w:val="0"/>
          <w:marBottom w:val="0"/>
          <w:divBdr>
            <w:top w:val="none" w:sz="0" w:space="0" w:color="auto"/>
            <w:left w:val="none" w:sz="0" w:space="0" w:color="auto"/>
            <w:bottom w:val="none" w:sz="0" w:space="0" w:color="auto"/>
            <w:right w:val="none" w:sz="0" w:space="0" w:color="auto"/>
          </w:divBdr>
          <w:divsChild>
            <w:div w:id="761410503">
              <w:marLeft w:val="0"/>
              <w:marRight w:val="0"/>
              <w:marTop w:val="0"/>
              <w:marBottom w:val="0"/>
              <w:divBdr>
                <w:top w:val="none" w:sz="0" w:space="0" w:color="auto"/>
                <w:left w:val="none" w:sz="0" w:space="0" w:color="auto"/>
                <w:bottom w:val="none" w:sz="0" w:space="0" w:color="auto"/>
                <w:right w:val="none" w:sz="0" w:space="0" w:color="auto"/>
              </w:divBdr>
            </w:div>
            <w:div w:id="1589850255">
              <w:marLeft w:val="120"/>
              <w:marRight w:val="0"/>
              <w:marTop w:val="0"/>
              <w:marBottom w:val="60"/>
              <w:divBdr>
                <w:top w:val="single" w:sz="6" w:space="0" w:color="B5281E"/>
                <w:left w:val="single" w:sz="6" w:space="6" w:color="B5281E"/>
                <w:bottom w:val="single" w:sz="6" w:space="0" w:color="B5281E"/>
                <w:right w:val="single" w:sz="6" w:space="6" w:color="B5281E"/>
              </w:divBdr>
            </w:div>
            <w:div w:id="701785569">
              <w:marLeft w:val="0"/>
              <w:marRight w:val="0"/>
              <w:marTop w:val="0"/>
              <w:marBottom w:val="0"/>
              <w:divBdr>
                <w:top w:val="none" w:sz="0" w:space="0" w:color="auto"/>
                <w:left w:val="none" w:sz="0" w:space="0" w:color="auto"/>
                <w:bottom w:val="none" w:sz="0" w:space="0" w:color="auto"/>
                <w:right w:val="none" w:sz="0" w:space="0" w:color="auto"/>
              </w:divBdr>
            </w:div>
            <w:div w:id="448165993">
              <w:marLeft w:val="0"/>
              <w:marRight w:val="0"/>
              <w:marTop w:val="0"/>
              <w:marBottom w:val="0"/>
              <w:divBdr>
                <w:top w:val="none" w:sz="0" w:space="0" w:color="auto"/>
                <w:left w:val="none" w:sz="0" w:space="0" w:color="auto"/>
                <w:bottom w:val="none" w:sz="0" w:space="0" w:color="auto"/>
                <w:right w:val="none" w:sz="0" w:space="0" w:color="auto"/>
              </w:divBdr>
            </w:div>
            <w:div w:id="1976058333">
              <w:marLeft w:val="0"/>
              <w:marRight w:val="0"/>
              <w:marTop w:val="0"/>
              <w:marBottom w:val="0"/>
              <w:divBdr>
                <w:top w:val="none" w:sz="0" w:space="0" w:color="auto"/>
                <w:left w:val="none" w:sz="0" w:space="0" w:color="auto"/>
                <w:bottom w:val="none" w:sz="0" w:space="0" w:color="auto"/>
                <w:right w:val="none" w:sz="0" w:space="0" w:color="auto"/>
              </w:divBdr>
            </w:div>
            <w:div w:id="1241713031">
              <w:marLeft w:val="0"/>
              <w:marRight w:val="0"/>
              <w:marTop w:val="0"/>
              <w:marBottom w:val="0"/>
              <w:divBdr>
                <w:top w:val="none" w:sz="0" w:space="0" w:color="auto"/>
                <w:left w:val="none" w:sz="0" w:space="0" w:color="auto"/>
                <w:bottom w:val="none" w:sz="0" w:space="0" w:color="auto"/>
                <w:right w:val="none" w:sz="0" w:space="0" w:color="auto"/>
              </w:divBdr>
            </w:div>
            <w:div w:id="123737999">
              <w:marLeft w:val="0"/>
              <w:marRight w:val="0"/>
              <w:marTop w:val="0"/>
              <w:marBottom w:val="0"/>
              <w:divBdr>
                <w:top w:val="none" w:sz="0" w:space="0" w:color="auto"/>
                <w:left w:val="none" w:sz="0" w:space="0" w:color="auto"/>
                <w:bottom w:val="none" w:sz="0" w:space="0" w:color="auto"/>
                <w:right w:val="none" w:sz="0" w:space="0" w:color="auto"/>
              </w:divBdr>
            </w:div>
            <w:div w:id="199171313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62412205">
                  <w:marLeft w:val="0"/>
                  <w:marRight w:val="0"/>
                  <w:marTop w:val="0"/>
                  <w:marBottom w:val="0"/>
                  <w:divBdr>
                    <w:top w:val="none" w:sz="0" w:space="0" w:color="auto"/>
                    <w:left w:val="none" w:sz="0" w:space="0" w:color="auto"/>
                    <w:bottom w:val="none" w:sz="0" w:space="0" w:color="auto"/>
                    <w:right w:val="none" w:sz="0" w:space="0" w:color="auto"/>
                  </w:divBdr>
                </w:div>
                <w:div w:id="1680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0918">
          <w:marLeft w:val="0"/>
          <w:marRight w:val="0"/>
          <w:marTop w:val="0"/>
          <w:marBottom w:val="0"/>
          <w:divBdr>
            <w:top w:val="none" w:sz="0" w:space="0" w:color="auto"/>
            <w:left w:val="none" w:sz="0" w:space="0" w:color="auto"/>
            <w:bottom w:val="none" w:sz="0" w:space="0" w:color="auto"/>
            <w:right w:val="none" w:sz="0" w:space="0" w:color="auto"/>
          </w:divBdr>
          <w:divsChild>
            <w:div w:id="1660579477">
              <w:marLeft w:val="0"/>
              <w:marRight w:val="0"/>
              <w:marTop w:val="0"/>
              <w:marBottom w:val="0"/>
              <w:divBdr>
                <w:top w:val="none" w:sz="0" w:space="0" w:color="auto"/>
                <w:left w:val="none" w:sz="0" w:space="0" w:color="auto"/>
                <w:bottom w:val="none" w:sz="0" w:space="0" w:color="auto"/>
                <w:right w:val="none" w:sz="0" w:space="0" w:color="auto"/>
              </w:divBdr>
            </w:div>
            <w:div w:id="1964730870">
              <w:marLeft w:val="120"/>
              <w:marRight w:val="0"/>
              <w:marTop w:val="0"/>
              <w:marBottom w:val="60"/>
              <w:divBdr>
                <w:top w:val="single" w:sz="6" w:space="0" w:color="006633"/>
                <w:left w:val="single" w:sz="6" w:space="6" w:color="006633"/>
                <w:bottom w:val="single" w:sz="6" w:space="0" w:color="006633"/>
                <w:right w:val="single" w:sz="6" w:space="6" w:color="006633"/>
              </w:divBdr>
            </w:div>
            <w:div w:id="216553658">
              <w:marLeft w:val="0"/>
              <w:marRight w:val="0"/>
              <w:marTop w:val="0"/>
              <w:marBottom w:val="0"/>
              <w:divBdr>
                <w:top w:val="none" w:sz="0" w:space="0" w:color="auto"/>
                <w:left w:val="none" w:sz="0" w:space="0" w:color="auto"/>
                <w:bottom w:val="none" w:sz="0" w:space="0" w:color="auto"/>
                <w:right w:val="none" w:sz="0" w:space="0" w:color="auto"/>
              </w:divBdr>
            </w:div>
            <w:div w:id="183592269">
              <w:marLeft w:val="0"/>
              <w:marRight w:val="0"/>
              <w:marTop w:val="0"/>
              <w:marBottom w:val="0"/>
              <w:divBdr>
                <w:top w:val="none" w:sz="0" w:space="0" w:color="auto"/>
                <w:left w:val="none" w:sz="0" w:space="0" w:color="auto"/>
                <w:bottom w:val="none" w:sz="0" w:space="0" w:color="auto"/>
                <w:right w:val="none" w:sz="0" w:space="0" w:color="auto"/>
              </w:divBdr>
            </w:div>
            <w:div w:id="1497652678">
              <w:marLeft w:val="0"/>
              <w:marRight w:val="0"/>
              <w:marTop w:val="0"/>
              <w:marBottom w:val="0"/>
              <w:divBdr>
                <w:top w:val="none" w:sz="0" w:space="0" w:color="auto"/>
                <w:left w:val="none" w:sz="0" w:space="0" w:color="auto"/>
                <w:bottom w:val="none" w:sz="0" w:space="0" w:color="auto"/>
                <w:right w:val="none" w:sz="0" w:space="0" w:color="auto"/>
              </w:divBdr>
            </w:div>
            <w:div w:id="294792857">
              <w:marLeft w:val="0"/>
              <w:marRight w:val="0"/>
              <w:marTop w:val="0"/>
              <w:marBottom w:val="0"/>
              <w:divBdr>
                <w:top w:val="none" w:sz="0" w:space="0" w:color="auto"/>
                <w:left w:val="none" w:sz="0" w:space="0" w:color="auto"/>
                <w:bottom w:val="none" w:sz="0" w:space="0" w:color="auto"/>
                <w:right w:val="none" w:sz="0" w:space="0" w:color="auto"/>
              </w:divBdr>
            </w:div>
            <w:div w:id="654995876">
              <w:marLeft w:val="0"/>
              <w:marRight w:val="0"/>
              <w:marTop w:val="0"/>
              <w:marBottom w:val="0"/>
              <w:divBdr>
                <w:top w:val="none" w:sz="0" w:space="0" w:color="auto"/>
                <w:left w:val="none" w:sz="0" w:space="0" w:color="auto"/>
                <w:bottom w:val="none" w:sz="0" w:space="0" w:color="auto"/>
                <w:right w:val="none" w:sz="0" w:space="0" w:color="auto"/>
              </w:divBdr>
            </w:div>
            <w:div w:id="121480489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17441908">
                  <w:marLeft w:val="0"/>
                  <w:marRight w:val="0"/>
                  <w:marTop w:val="0"/>
                  <w:marBottom w:val="0"/>
                  <w:divBdr>
                    <w:top w:val="none" w:sz="0" w:space="0" w:color="auto"/>
                    <w:left w:val="none" w:sz="0" w:space="0" w:color="auto"/>
                    <w:bottom w:val="none" w:sz="0" w:space="0" w:color="auto"/>
                    <w:right w:val="none" w:sz="0" w:space="0" w:color="auto"/>
                  </w:divBdr>
                </w:div>
                <w:div w:id="2877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3185">
          <w:marLeft w:val="0"/>
          <w:marRight w:val="0"/>
          <w:marTop w:val="0"/>
          <w:marBottom w:val="0"/>
          <w:divBdr>
            <w:top w:val="none" w:sz="0" w:space="0" w:color="auto"/>
            <w:left w:val="none" w:sz="0" w:space="0" w:color="auto"/>
            <w:bottom w:val="none" w:sz="0" w:space="0" w:color="auto"/>
            <w:right w:val="none" w:sz="0" w:space="0" w:color="auto"/>
          </w:divBdr>
          <w:divsChild>
            <w:div w:id="1477212893">
              <w:marLeft w:val="0"/>
              <w:marRight w:val="0"/>
              <w:marTop w:val="0"/>
              <w:marBottom w:val="0"/>
              <w:divBdr>
                <w:top w:val="none" w:sz="0" w:space="0" w:color="auto"/>
                <w:left w:val="none" w:sz="0" w:space="0" w:color="auto"/>
                <w:bottom w:val="none" w:sz="0" w:space="0" w:color="auto"/>
                <w:right w:val="none" w:sz="0" w:space="0" w:color="auto"/>
              </w:divBdr>
            </w:div>
            <w:div w:id="598099081">
              <w:marLeft w:val="120"/>
              <w:marRight w:val="0"/>
              <w:marTop w:val="0"/>
              <w:marBottom w:val="60"/>
              <w:divBdr>
                <w:top w:val="single" w:sz="6" w:space="0" w:color="B5281E"/>
                <w:left w:val="single" w:sz="6" w:space="6" w:color="B5281E"/>
                <w:bottom w:val="single" w:sz="6" w:space="0" w:color="B5281E"/>
                <w:right w:val="single" w:sz="6" w:space="6" w:color="B5281E"/>
              </w:divBdr>
            </w:div>
            <w:div w:id="1576547157">
              <w:marLeft w:val="0"/>
              <w:marRight w:val="0"/>
              <w:marTop w:val="0"/>
              <w:marBottom w:val="0"/>
              <w:divBdr>
                <w:top w:val="none" w:sz="0" w:space="0" w:color="auto"/>
                <w:left w:val="none" w:sz="0" w:space="0" w:color="auto"/>
                <w:bottom w:val="none" w:sz="0" w:space="0" w:color="auto"/>
                <w:right w:val="none" w:sz="0" w:space="0" w:color="auto"/>
              </w:divBdr>
            </w:div>
            <w:div w:id="1552695305">
              <w:marLeft w:val="0"/>
              <w:marRight w:val="0"/>
              <w:marTop w:val="0"/>
              <w:marBottom w:val="0"/>
              <w:divBdr>
                <w:top w:val="none" w:sz="0" w:space="0" w:color="auto"/>
                <w:left w:val="none" w:sz="0" w:space="0" w:color="auto"/>
                <w:bottom w:val="none" w:sz="0" w:space="0" w:color="auto"/>
                <w:right w:val="none" w:sz="0" w:space="0" w:color="auto"/>
              </w:divBdr>
            </w:div>
            <w:div w:id="990332128">
              <w:marLeft w:val="0"/>
              <w:marRight w:val="0"/>
              <w:marTop w:val="0"/>
              <w:marBottom w:val="0"/>
              <w:divBdr>
                <w:top w:val="none" w:sz="0" w:space="0" w:color="auto"/>
                <w:left w:val="none" w:sz="0" w:space="0" w:color="auto"/>
                <w:bottom w:val="none" w:sz="0" w:space="0" w:color="auto"/>
                <w:right w:val="none" w:sz="0" w:space="0" w:color="auto"/>
              </w:divBdr>
            </w:div>
            <w:div w:id="1776440968">
              <w:marLeft w:val="0"/>
              <w:marRight w:val="0"/>
              <w:marTop w:val="0"/>
              <w:marBottom w:val="0"/>
              <w:divBdr>
                <w:top w:val="none" w:sz="0" w:space="0" w:color="auto"/>
                <w:left w:val="none" w:sz="0" w:space="0" w:color="auto"/>
                <w:bottom w:val="none" w:sz="0" w:space="0" w:color="auto"/>
                <w:right w:val="none" w:sz="0" w:space="0" w:color="auto"/>
              </w:divBdr>
            </w:div>
            <w:div w:id="1264921143">
              <w:marLeft w:val="0"/>
              <w:marRight w:val="0"/>
              <w:marTop w:val="0"/>
              <w:marBottom w:val="0"/>
              <w:divBdr>
                <w:top w:val="none" w:sz="0" w:space="0" w:color="auto"/>
                <w:left w:val="none" w:sz="0" w:space="0" w:color="auto"/>
                <w:bottom w:val="none" w:sz="0" w:space="0" w:color="auto"/>
                <w:right w:val="none" w:sz="0" w:space="0" w:color="auto"/>
              </w:divBdr>
            </w:div>
            <w:div w:id="30050361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5411226">
                  <w:marLeft w:val="0"/>
                  <w:marRight w:val="0"/>
                  <w:marTop w:val="0"/>
                  <w:marBottom w:val="0"/>
                  <w:divBdr>
                    <w:top w:val="none" w:sz="0" w:space="0" w:color="auto"/>
                    <w:left w:val="none" w:sz="0" w:space="0" w:color="auto"/>
                    <w:bottom w:val="none" w:sz="0" w:space="0" w:color="auto"/>
                    <w:right w:val="none" w:sz="0" w:space="0" w:color="auto"/>
                  </w:divBdr>
                </w:div>
                <w:div w:id="18049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5636">
          <w:marLeft w:val="0"/>
          <w:marRight w:val="0"/>
          <w:marTop w:val="0"/>
          <w:marBottom w:val="0"/>
          <w:divBdr>
            <w:top w:val="none" w:sz="0" w:space="0" w:color="auto"/>
            <w:left w:val="none" w:sz="0" w:space="0" w:color="auto"/>
            <w:bottom w:val="none" w:sz="0" w:space="0" w:color="auto"/>
            <w:right w:val="none" w:sz="0" w:space="0" w:color="auto"/>
          </w:divBdr>
          <w:divsChild>
            <w:div w:id="142702936">
              <w:marLeft w:val="0"/>
              <w:marRight w:val="0"/>
              <w:marTop w:val="0"/>
              <w:marBottom w:val="0"/>
              <w:divBdr>
                <w:top w:val="none" w:sz="0" w:space="0" w:color="auto"/>
                <w:left w:val="none" w:sz="0" w:space="0" w:color="auto"/>
                <w:bottom w:val="none" w:sz="0" w:space="0" w:color="auto"/>
                <w:right w:val="none" w:sz="0" w:space="0" w:color="auto"/>
              </w:divBdr>
            </w:div>
            <w:div w:id="1079671413">
              <w:marLeft w:val="120"/>
              <w:marRight w:val="0"/>
              <w:marTop w:val="0"/>
              <w:marBottom w:val="60"/>
              <w:divBdr>
                <w:top w:val="single" w:sz="6" w:space="0" w:color="006633"/>
                <w:left w:val="single" w:sz="6" w:space="6" w:color="006633"/>
                <w:bottom w:val="single" w:sz="6" w:space="0" w:color="006633"/>
                <w:right w:val="single" w:sz="6" w:space="6" w:color="006633"/>
              </w:divBdr>
            </w:div>
            <w:div w:id="1066345814">
              <w:marLeft w:val="0"/>
              <w:marRight w:val="0"/>
              <w:marTop w:val="0"/>
              <w:marBottom w:val="0"/>
              <w:divBdr>
                <w:top w:val="none" w:sz="0" w:space="0" w:color="auto"/>
                <w:left w:val="none" w:sz="0" w:space="0" w:color="auto"/>
                <w:bottom w:val="none" w:sz="0" w:space="0" w:color="auto"/>
                <w:right w:val="none" w:sz="0" w:space="0" w:color="auto"/>
              </w:divBdr>
            </w:div>
            <w:div w:id="1639143611">
              <w:marLeft w:val="0"/>
              <w:marRight w:val="0"/>
              <w:marTop w:val="0"/>
              <w:marBottom w:val="0"/>
              <w:divBdr>
                <w:top w:val="none" w:sz="0" w:space="0" w:color="auto"/>
                <w:left w:val="none" w:sz="0" w:space="0" w:color="auto"/>
                <w:bottom w:val="none" w:sz="0" w:space="0" w:color="auto"/>
                <w:right w:val="none" w:sz="0" w:space="0" w:color="auto"/>
              </w:divBdr>
            </w:div>
            <w:div w:id="594627839">
              <w:marLeft w:val="0"/>
              <w:marRight w:val="0"/>
              <w:marTop w:val="0"/>
              <w:marBottom w:val="0"/>
              <w:divBdr>
                <w:top w:val="none" w:sz="0" w:space="0" w:color="auto"/>
                <w:left w:val="none" w:sz="0" w:space="0" w:color="auto"/>
                <w:bottom w:val="none" w:sz="0" w:space="0" w:color="auto"/>
                <w:right w:val="none" w:sz="0" w:space="0" w:color="auto"/>
              </w:divBdr>
            </w:div>
            <w:div w:id="71318541">
              <w:marLeft w:val="0"/>
              <w:marRight w:val="0"/>
              <w:marTop w:val="0"/>
              <w:marBottom w:val="0"/>
              <w:divBdr>
                <w:top w:val="none" w:sz="0" w:space="0" w:color="auto"/>
                <w:left w:val="none" w:sz="0" w:space="0" w:color="auto"/>
                <w:bottom w:val="none" w:sz="0" w:space="0" w:color="auto"/>
                <w:right w:val="none" w:sz="0" w:space="0" w:color="auto"/>
              </w:divBdr>
            </w:div>
            <w:div w:id="1528836730">
              <w:marLeft w:val="0"/>
              <w:marRight w:val="0"/>
              <w:marTop w:val="0"/>
              <w:marBottom w:val="0"/>
              <w:divBdr>
                <w:top w:val="none" w:sz="0" w:space="0" w:color="auto"/>
                <w:left w:val="none" w:sz="0" w:space="0" w:color="auto"/>
                <w:bottom w:val="none" w:sz="0" w:space="0" w:color="auto"/>
                <w:right w:val="none" w:sz="0" w:space="0" w:color="auto"/>
              </w:divBdr>
            </w:div>
            <w:div w:id="2857868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97068828">
                  <w:marLeft w:val="0"/>
                  <w:marRight w:val="0"/>
                  <w:marTop w:val="0"/>
                  <w:marBottom w:val="0"/>
                  <w:divBdr>
                    <w:top w:val="none" w:sz="0" w:space="0" w:color="auto"/>
                    <w:left w:val="none" w:sz="0" w:space="0" w:color="auto"/>
                    <w:bottom w:val="none" w:sz="0" w:space="0" w:color="auto"/>
                    <w:right w:val="none" w:sz="0" w:space="0" w:color="auto"/>
                  </w:divBdr>
                </w:div>
                <w:div w:id="5208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5186">
          <w:marLeft w:val="0"/>
          <w:marRight w:val="0"/>
          <w:marTop w:val="0"/>
          <w:marBottom w:val="0"/>
          <w:divBdr>
            <w:top w:val="none" w:sz="0" w:space="0" w:color="auto"/>
            <w:left w:val="none" w:sz="0" w:space="0" w:color="auto"/>
            <w:bottom w:val="none" w:sz="0" w:space="0" w:color="auto"/>
            <w:right w:val="none" w:sz="0" w:space="0" w:color="auto"/>
          </w:divBdr>
          <w:divsChild>
            <w:div w:id="1151942289">
              <w:marLeft w:val="0"/>
              <w:marRight w:val="0"/>
              <w:marTop w:val="0"/>
              <w:marBottom w:val="0"/>
              <w:divBdr>
                <w:top w:val="none" w:sz="0" w:space="0" w:color="auto"/>
                <w:left w:val="none" w:sz="0" w:space="0" w:color="auto"/>
                <w:bottom w:val="none" w:sz="0" w:space="0" w:color="auto"/>
                <w:right w:val="none" w:sz="0" w:space="0" w:color="auto"/>
              </w:divBdr>
            </w:div>
            <w:div w:id="1468547606">
              <w:marLeft w:val="120"/>
              <w:marRight w:val="0"/>
              <w:marTop w:val="0"/>
              <w:marBottom w:val="60"/>
              <w:divBdr>
                <w:top w:val="single" w:sz="6" w:space="0" w:color="006633"/>
                <w:left w:val="single" w:sz="6" w:space="6" w:color="006633"/>
                <w:bottom w:val="single" w:sz="6" w:space="0" w:color="006633"/>
                <w:right w:val="single" w:sz="6" w:space="6" w:color="006633"/>
              </w:divBdr>
            </w:div>
            <w:div w:id="1903176607">
              <w:marLeft w:val="0"/>
              <w:marRight w:val="0"/>
              <w:marTop w:val="0"/>
              <w:marBottom w:val="0"/>
              <w:divBdr>
                <w:top w:val="none" w:sz="0" w:space="0" w:color="auto"/>
                <w:left w:val="none" w:sz="0" w:space="0" w:color="auto"/>
                <w:bottom w:val="none" w:sz="0" w:space="0" w:color="auto"/>
                <w:right w:val="none" w:sz="0" w:space="0" w:color="auto"/>
              </w:divBdr>
            </w:div>
            <w:div w:id="324015522">
              <w:marLeft w:val="0"/>
              <w:marRight w:val="0"/>
              <w:marTop w:val="0"/>
              <w:marBottom w:val="0"/>
              <w:divBdr>
                <w:top w:val="none" w:sz="0" w:space="0" w:color="auto"/>
                <w:left w:val="none" w:sz="0" w:space="0" w:color="auto"/>
                <w:bottom w:val="none" w:sz="0" w:space="0" w:color="auto"/>
                <w:right w:val="none" w:sz="0" w:space="0" w:color="auto"/>
              </w:divBdr>
            </w:div>
            <w:div w:id="1808930144">
              <w:marLeft w:val="0"/>
              <w:marRight w:val="0"/>
              <w:marTop w:val="0"/>
              <w:marBottom w:val="0"/>
              <w:divBdr>
                <w:top w:val="none" w:sz="0" w:space="0" w:color="auto"/>
                <w:left w:val="none" w:sz="0" w:space="0" w:color="auto"/>
                <w:bottom w:val="none" w:sz="0" w:space="0" w:color="auto"/>
                <w:right w:val="none" w:sz="0" w:space="0" w:color="auto"/>
              </w:divBdr>
            </w:div>
            <w:div w:id="321205857">
              <w:marLeft w:val="0"/>
              <w:marRight w:val="0"/>
              <w:marTop w:val="0"/>
              <w:marBottom w:val="0"/>
              <w:divBdr>
                <w:top w:val="none" w:sz="0" w:space="0" w:color="auto"/>
                <w:left w:val="none" w:sz="0" w:space="0" w:color="auto"/>
                <w:bottom w:val="none" w:sz="0" w:space="0" w:color="auto"/>
                <w:right w:val="none" w:sz="0" w:space="0" w:color="auto"/>
              </w:divBdr>
            </w:div>
            <w:div w:id="1031804772">
              <w:marLeft w:val="0"/>
              <w:marRight w:val="0"/>
              <w:marTop w:val="0"/>
              <w:marBottom w:val="0"/>
              <w:divBdr>
                <w:top w:val="none" w:sz="0" w:space="0" w:color="auto"/>
                <w:left w:val="none" w:sz="0" w:space="0" w:color="auto"/>
                <w:bottom w:val="none" w:sz="0" w:space="0" w:color="auto"/>
                <w:right w:val="none" w:sz="0" w:space="0" w:color="auto"/>
              </w:divBdr>
            </w:div>
            <w:div w:id="1925258338">
              <w:marLeft w:val="720"/>
              <w:marRight w:val="0"/>
              <w:marTop w:val="240"/>
              <w:marBottom w:val="720"/>
              <w:divBdr>
                <w:top w:val="single" w:sz="6" w:space="6" w:color="003300"/>
                <w:left w:val="single" w:sz="6" w:space="6" w:color="003300"/>
                <w:bottom w:val="single" w:sz="6" w:space="6" w:color="003300"/>
                <w:right w:val="single" w:sz="6" w:space="6" w:color="003300"/>
              </w:divBdr>
              <w:divsChild>
                <w:div w:id="471095724">
                  <w:marLeft w:val="0"/>
                  <w:marRight w:val="0"/>
                  <w:marTop w:val="0"/>
                  <w:marBottom w:val="0"/>
                  <w:divBdr>
                    <w:top w:val="none" w:sz="0" w:space="0" w:color="auto"/>
                    <w:left w:val="none" w:sz="0" w:space="0" w:color="auto"/>
                    <w:bottom w:val="none" w:sz="0" w:space="0" w:color="auto"/>
                    <w:right w:val="none" w:sz="0" w:space="0" w:color="auto"/>
                  </w:divBdr>
                </w:div>
                <w:div w:id="13087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2790">
          <w:marLeft w:val="0"/>
          <w:marRight w:val="0"/>
          <w:marTop w:val="0"/>
          <w:marBottom w:val="0"/>
          <w:divBdr>
            <w:top w:val="none" w:sz="0" w:space="0" w:color="auto"/>
            <w:left w:val="none" w:sz="0" w:space="0" w:color="auto"/>
            <w:bottom w:val="none" w:sz="0" w:space="0" w:color="auto"/>
            <w:right w:val="none" w:sz="0" w:space="0" w:color="auto"/>
          </w:divBdr>
          <w:divsChild>
            <w:div w:id="739644732">
              <w:marLeft w:val="0"/>
              <w:marRight w:val="0"/>
              <w:marTop w:val="0"/>
              <w:marBottom w:val="0"/>
              <w:divBdr>
                <w:top w:val="none" w:sz="0" w:space="0" w:color="auto"/>
                <w:left w:val="none" w:sz="0" w:space="0" w:color="auto"/>
                <w:bottom w:val="none" w:sz="0" w:space="0" w:color="auto"/>
                <w:right w:val="none" w:sz="0" w:space="0" w:color="auto"/>
              </w:divBdr>
            </w:div>
            <w:div w:id="444276882">
              <w:marLeft w:val="120"/>
              <w:marRight w:val="0"/>
              <w:marTop w:val="0"/>
              <w:marBottom w:val="60"/>
              <w:divBdr>
                <w:top w:val="single" w:sz="6" w:space="0" w:color="B5281E"/>
                <w:left w:val="single" w:sz="6" w:space="6" w:color="B5281E"/>
                <w:bottom w:val="single" w:sz="6" w:space="0" w:color="B5281E"/>
                <w:right w:val="single" w:sz="6" w:space="6" w:color="B5281E"/>
              </w:divBdr>
            </w:div>
            <w:div w:id="1751073961">
              <w:marLeft w:val="0"/>
              <w:marRight w:val="0"/>
              <w:marTop w:val="0"/>
              <w:marBottom w:val="0"/>
              <w:divBdr>
                <w:top w:val="none" w:sz="0" w:space="0" w:color="auto"/>
                <w:left w:val="none" w:sz="0" w:space="0" w:color="auto"/>
                <w:bottom w:val="none" w:sz="0" w:space="0" w:color="auto"/>
                <w:right w:val="none" w:sz="0" w:space="0" w:color="auto"/>
              </w:divBdr>
            </w:div>
            <w:div w:id="644553086">
              <w:marLeft w:val="0"/>
              <w:marRight w:val="0"/>
              <w:marTop w:val="0"/>
              <w:marBottom w:val="0"/>
              <w:divBdr>
                <w:top w:val="none" w:sz="0" w:space="0" w:color="auto"/>
                <w:left w:val="none" w:sz="0" w:space="0" w:color="auto"/>
                <w:bottom w:val="none" w:sz="0" w:space="0" w:color="auto"/>
                <w:right w:val="none" w:sz="0" w:space="0" w:color="auto"/>
              </w:divBdr>
            </w:div>
            <w:div w:id="296030682">
              <w:marLeft w:val="0"/>
              <w:marRight w:val="0"/>
              <w:marTop w:val="0"/>
              <w:marBottom w:val="0"/>
              <w:divBdr>
                <w:top w:val="none" w:sz="0" w:space="0" w:color="auto"/>
                <w:left w:val="none" w:sz="0" w:space="0" w:color="auto"/>
                <w:bottom w:val="none" w:sz="0" w:space="0" w:color="auto"/>
                <w:right w:val="none" w:sz="0" w:space="0" w:color="auto"/>
              </w:divBdr>
            </w:div>
            <w:div w:id="1640695357">
              <w:marLeft w:val="0"/>
              <w:marRight w:val="0"/>
              <w:marTop w:val="0"/>
              <w:marBottom w:val="0"/>
              <w:divBdr>
                <w:top w:val="none" w:sz="0" w:space="0" w:color="auto"/>
                <w:left w:val="none" w:sz="0" w:space="0" w:color="auto"/>
                <w:bottom w:val="none" w:sz="0" w:space="0" w:color="auto"/>
                <w:right w:val="none" w:sz="0" w:space="0" w:color="auto"/>
              </w:divBdr>
            </w:div>
            <w:div w:id="1427263474">
              <w:marLeft w:val="0"/>
              <w:marRight w:val="0"/>
              <w:marTop w:val="0"/>
              <w:marBottom w:val="0"/>
              <w:divBdr>
                <w:top w:val="none" w:sz="0" w:space="0" w:color="auto"/>
                <w:left w:val="none" w:sz="0" w:space="0" w:color="auto"/>
                <w:bottom w:val="none" w:sz="0" w:space="0" w:color="auto"/>
                <w:right w:val="none" w:sz="0" w:space="0" w:color="auto"/>
              </w:divBdr>
            </w:div>
            <w:div w:id="6149294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95254851">
                  <w:marLeft w:val="0"/>
                  <w:marRight w:val="0"/>
                  <w:marTop w:val="0"/>
                  <w:marBottom w:val="0"/>
                  <w:divBdr>
                    <w:top w:val="none" w:sz="0" w:space="0" w:color="auto"/>
                    <w:left w:val="none" w:sz="0" w:space="0" w:color="auto"/>
                    <w:bottom w:val="none" w:sz="0" w:space="0" w:color="auto"/>
                    <w:right w:val="none" w:sz="0" w:space="0" w:color="auto"/>
                  </w:divBdr>
                </w:div>
                <w:div w:id="5961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9171">
          <w:marLeft w:val="0"/>
          <w:marRight w:val="0"/>
          <w:marTop w:val="0"/>
          <w:marBottom w:val="0"/>
          <w:divBdr>
            <w:top w:val="none" w:sz="0" w:space="0" w:color="auto"/>
            <w:left w:val="none" w:sz="0" w:space="0" w:color="auto"/>
            <w:bottom w:val="none" w:sz="0" w:space="0" w:color="auto"/>
            <w:right w:val="none" w:sz="0" w:space="0" w:color="auto"/>
          </w:divBdr>
          <w:divsChild>
            <w:div w:id="573930857">
              <w:marLeft w:val="0"/>
              <w:marRight w:val="0"/>
              <w:marTop w:val="0"/>
              <w:marBottom w:val="0"/>
              <w:divBdr>
                <w:top w:val="none" w:sz="0" w:space="0" w:color="auto"/>
                <w:left w:val="none" w:sz="0" w:space="0" w:color="auto"/>
                <w:bottom w:val="none" w:sz="0" w:space="0" w:color="auto"/>
                <w:right w:val="none" w:sz="0" w:space="0" w:color="auto"/>
              </w:divBdr>
            </w:div>
            <w:div w:id="1149245120">
              <w:marLeft w:val="120"/>
              <w:marRight w:val="0"/>
              <w:marTop w:val="0"/>
              <w:marBottom w:val="60"/>
              <w:divBdr>
                <w:top w:val="single" w:sz="6" w:space="0" w:color="B5281E"/>
                <w:left w:val="single" w:sz="6" w:space="6" w:color="B5281E"/>
                <w:bottom w:val="single" w:sz="6" w:space="0" w:color="B5281E"/>
                <w:right w:val="single" w:sz="6" w:space="6" w:color="B5281E"/>
              </w:divBdr>
            </w:div>
            <w:div w:id="1908346159">
              <w:marLeft w:val="0"/>
              <w:marRight w:val="0"/>
              <w:marTop w:val="0"/>
              <w:marBottom w:val="0"/>
              <w:divBdr>
                <w:top w:val="none" w:sz="0" w:space="0" w:color="auto"/>
                <w:left w:val="none" w:sz="0" w:space="0" w:color="auto"/>
                <w:bottom w:val="none" w:sz="0" w:space="0" w:color="auto"/>
                <w:right w:val="none" w:sz="0" w:space="0" w:color="auto"/>
              </w:divBdr>
            </w:div>
            <w:div w:id="1577861818">
              <w:marLeft w:val="0"/>
              <w:marRight w:val="0"/>
              <w:marTop w:val="0"/>
              <w:marBottom w:val="0"/>
              <w:divBdr>
                <w:top w:val="none" w:sz="0" w:space="0" w:color="auto"/>
                <w:left w:val="none" w:sz="0" w:space="0" w:color="auto"/>
                <w:bottom w:val="none" w:sz="0" w:space="0" w:color="auto"/>
                <w:right w:val="none" w:sz="0" w:space="0" w:color="auto"/>
              </w:divBdr>
            </w:div>
            <w:div w:id="2013680076">
              <w:marLeft w:val="0"/>
              <w:marRight w:val="0"/>
              <w:marTop w:val="0"/>
              <w:marBottom w:val="0"/>
              <w:divBdr>
                <w:top w:val="none" w:sz="0" w:space="0" w:color="auto"/>
                <w:left w:val="none" w:sz="0" w:space="0" w:color="auto"/>
                <w:bottom w:val="none" w:sz="0" w:space="0" w:color="auto"/>
                <w:right w:val="none" w:sz="0" w:space="0" w:color="auto"/>
              </w:divBdr>
            </w:div>
            <w:div w:id="423453495">
              <w:marLeft w:val="0"/>
              <w:marRight w:val="0"/>
              <w:marTop w:val="0"/>
              <w:marBottom w:val="0"/>
              <w:divBdr>
                <w:top w:val="none" w:sz="0" w:space="0" w:color="auto"/>
                <w:left w:val="none" w:sz="0" w:space="0" w:color="auto"/>
                <w:bottom w:val="none" w:sz="0" w:space="0" w:color="auto"/>
                <w:right w:val="none" w:sz="0" w:space="0" w:color="auto"/>
              </w:divBdr>
            </w:div>
            <w:div w:id="1518155580">
              <w:marLeft w:val="0"/>
              <w:marRight w:val="0"/>
              <w:marTop w:val="0"/>
              <w:marBottom w:val="0"/>
              <w:divBdr>
                <w:top w:val="none" w:sz="0" w:space="0" w:color="auto"/>
                <w:left w:val="none" w:sz="0" w:space="0" w:color="auto"/>
                <w:bottom w:val="none" w:sz="0" w:space="0" w:color="auto"/>
                <w:right w:val="none" w:sz="0" w:space="0" w:color="auto"/>
              </w:divBdr>
            </w:div>
            <w:div w:id="55118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6124096">
                  <w:marLeft w:val="0"/>
                  <w:marRight w:val="0"/>
                  <w:marTop w:val="0"/>
                  <w:marBottom w:val="0"/>
                  <w:divBdr>
                    <w:top w:val="none" w:sz="0" w:space="0" w:color="auto"/>
                    <w:left w:val="none" w:sz="0" w:space="0" w:color="auto"/>
                    <w:bottom w:val="none" w:sz="0" w:space="0" w:color="auto"/>
                    <w:right w:val="none" w:sz="0" w:space="0" w:color="auto"/>
                  </w:divBdr>
                </w:div>
                <w:div w:id="13479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6598">
          <w:marLeft w:val="0"/>
          <w:marRight w:val="0"/>
          <w:marTop w:val="0"/>
          <w:marBottom w:val="0"/>
          <w:divBdr>
            <w:top w:val="none" w:sz="0" w:space="0" w:color="auto"/>
            <w:left w:val="none" w:sz="0" w:space="0" w:color="auto"/>
            <w:bottom w:val="none" w:sz="0" w:space="0" w:color="auto"/>
            <w:right w:val="none" w:sz="0" w:space="0" w:color="auto"/>
          </w:divBdr>
          <w:divsChild>
            <w:div w:id="1195847097">
              <w:marLeft w:val="0"/>
              <w:marRight w:val="0"/>
              <w:marTop w:val="0"/>
              <w:marBottom w:val="0"/>
              <w:divBdr>
                <w:top w:val="none" w:sz="0" w:space="0" w:color="auto"/>
                <w:left w:val="none" w:sz="0" w:space="0" w:color="auto"/>
                <w:bottom w:val="none" w:sz="0" w:space="0" w:color="auto"/>
                <w:right w:val="none" w:sz="0" w:space="0" w:color="auto"/>
              </w:divBdr>
            </w:div>
            <w:div w:id="928121370">
              <w:marLeft w:val="120"/>
              <w:marRight w:val="0"/>
              <w:marTop w:val="0"/>
              <w:marBottom w:val="60"/>
              <w:divBdr>
                <w:top w:val="single" w:sz="6" w:space="0" w:color="B5281E"/>
                <w:left w:val="single" w:sz="6" w:space="6" w:color="B5281E"/>
                <w:bottom w:val="single" w:sz="6" w:space="0" w:color="B5281E"/>
                <w:right w:val="single" w:sz="6" w:space="6" w:color="B5281E"/>
              </w:divBdr>
            </w:div>
            <w:div w:id="1227882672">
              <w:marLeft w:val="0"/>
              <w:marRight w:val="0"/>
              <w:marTop w:val="0"/>
              <w:marBottom w:val="0"/>
              <w:divBdr>
                <w:top w:val="none" w:sz="0" w:space="0" w:color="auto"/>
                <w:left w:val="none" w:sz="0" w:space="0" w:color="auto"/>
                <w:bottom w:val="none" w:sz="0" w:space="0" w:color="auto"/>
                <w:right w:val="none" w:sz="0" w:space="0" w:color="auto"/>
              </w:divBdr>
            </w:div>
            <w:div w:id="1653173558">
              <w:marLeft w:val="0"/>
              <w:marRight w:val="0"/>
              <w:marTop w:val="0"/>
              <w:marBottom w:val="0"/>
              <w:divBdr>
                <w:top w:val="none" w:sz="0" w:space="0" w:color="auto"/>
                <w:left w:val="none" w:sz="0" w:space="0" w:color="auto"/>
                <w:bottom w:val="none" w:sz="0" w:space="0" w:color="auto"/>
                <w:right w:val="none" w:sz="0" w:space="0" w:color="auto"/>
              </w:divBdr>
            </w:div>
            <w:div w:id="1617835043">
              <w:marLeft w:val="0"/>
              <w:marRight w:val="0"/>
              <w:marTop w:val="0"/>
              <w:marBottom w:val="0"/>
              <w:divBdr>
                <w:top w:val="none" w:sz="0" w:space="0" w:color="auto"/>
                <w:left w:val="none" w:sz="0" w:space="0" w:color="auto"/>
                <w:bottom w:val="none" w:sz="0" w:space="0" w:color="auto"/>
                <w:right w:val="none" w:sz="0" w:space="0" w:color="auto"/>
              </w:divBdr>
            </w:div>
            <w:div w:id="1163592879">
              <w:marLeft w:val="0"/>
              <w:marRight w:val="0"/>
              <w:marTop w:val="0"/>
              <w:marBottom w:val="0"/>
              <w:divBdr>
                <w:top w:val="none" w:sz="0" w:space="0" w:color="auto"/>
                <w:left w:val="none" w:sz="0" w:space="0" w:color="auto"/>
                <w:bottom w:val="none" w:sz="0" w:space="0" w:color="auto"/>
                <w:right w:val="none" w:sz="0" w:space="0" w:color="auto"/>
              </w:divBdr>
            </w:div>
            <w:div w:id="1037319119">
              <w:marLeft w:val="0"/>
              <w:marRight w:val="0"/>
              <w:marTop w:val="0"/>
              <w:marBottom w:val="0"/>
              <w:divBdr>
                <w:top w:val="none" w:sz="0" w:space="0" w:color="auto"/>
                <w:left w:val="none" w:sz="0" w:space="0" w:color="auto"/>
                <w:bottom w:val="none" w:sz="0" w:space="0" w:color="auto"/>
                <w:right w:val="none" w:sz="0" w:space="0" w:color="auto"/>
              </w:divBdr>
            </w:div>
            <w:div w:id="48640842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61241865">
                  <w:marLeft w:val="0"/>
                  <w:marRight w:val="0"/>
                  <w:marTop w:val="0"/>
                  <w:marBottom w:val="0"/>
                  <w:divBdr>
                    <w:top w:val="none" w:sz="0" w:space="0" w:color="auto"/>
                    <w:left w:val="none" w:sz="0" w:space="0" w:color="auto"/>
                    <w:bottom w:val="none" w:sz="0" w:space="0" w:color="auto"/>
                    <w:right w:val="none" w:sz="0" w:space="0" w:color="auto"/>
                  </w:divBdr>
                </w:div>
                <w:div w:id="19676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9175">
          <w:marLeft w:val="0"/>
          <w:marRight w:val="0"/>
          <w:marTop w:val="0"/>
          <w:marBottom w:val="0"/>
          <w:divBdr>
            <w:top w:val="none" w:sz="0" w:space="0" w:color="auto"/>
            <w:left w:val="none" w:sz="0" w:space="0" w:color="auto"/>
            <w:bottom w:val="none" w:sz="0" w:space="0" w:color="auto"/>
            <w:right w:val="none" w:sz="0" w:space="0" w:color="auto"/>
          </w:divBdr>
          <w:divsChild>
            <w:div w:id="1397051780">
              <w:marLeft w:val="0"/>
              <w:marRight w:val="0"/>
              <w:marTop w:val="0"/>
              <w:marBottom w:val="0"/>
              <w:divBdr>
                <w:top w:val="none" w:sz="0" w:space="0" w:color="auto"/>
                <w:left w:val="none" w:sz="0" w:space="0" w:color="auto"/>
                <w:bottom w:val="none" w:sz="0" w:space="0" w:color="auto"/>
                <w:right w:val="none" w:sz="0" w:space="0" w:color="auto"/>
              </w:divBdr>
            </w:div>
            <w:div w:id="1648391403">
              <w:marLeft w:val="120"/>
              <w:marRight w:val="0"/>
              <w:marTop w:val="0"/>
              <w:marBottom w:val="60"/>
              <w:divBdr>
                <w:top w:val="single" w:sz="6" w:space="0" w:color="006633"/>
                <w:left w:val="single" w:sz="6" w:space="6" w:color="006633"/>
                <w:bottom w:val="single" w:sz="6" w:space="0" w:color="006633"/>
                <w:right w:val="single" w:sz="6" w:space="6" w:color="006633"/>
              </w:divBdr>
            </w:div>
            <w:div w:id="212351199">
              <w:marLeft w:val="0"/>
              <w:marRight w:val="0"/>
              <w:marTop w:val="0"/>
              <w:marBottom w:val="0"/>
              <w:divBdr>
                <w:top w:val="none" w:sz="0" w:space="0" w:color="auto"/>
                <w:left w:val="none" w:sz="0" w:space="0" w:color="auto"/>
                <w:bottom w:val="none" w:sz="0" w:space="0" w:color="auto"/>
                <w:right w:val="none" w:sz="0" w:space="0" w:color="auto"/>
              </w:divBdr>
            </w:div>
            <w:div w:id="1386375002">
              <w:marLeft w:val="0"/>
              <w:marRight w:val="0"/>
              <w:marTop w:val="0"/>
              <w:marBottom w:val="0"/>
              <w:divBdr>
                <w:top w:val="none" w:sz="0" w:space="0" w:color="auto"/>
                <w:left w:val="none" w:sz="0" w:space="0" w:color="auto"/>
                <w:bottom w:val="none" w:sz="0" w:space="0" w:color="auto"/>
                <w:right w:val="none" w:sz="0" w:space="0" w:color="auto"/>
              </w:divBdr>
            </w:div>
            <w:div w:id="537162037">
              <w:marLeft w:val="0"/>
              <w:marRight w:val="0"/>
              <w:marTop w:val="0"/>
              <w:marBottom w:val="0"/>
              <w:divBdr>
                <w:top w:val="none" w:sz="0" w:space="0" w:color="auto"/>
                <w:left w:val="none" w:sz="0" w:space="0" w:color="auto"/>
                <w:bottom w:val="none" w:sz="0" w:space="0" w:color="auto"/>
                <w:right w:val="none" w:sz="0" w:space="0" w:color="auto"/>
              </w:divBdr>
            </w:div>
            <w:div w:id="385027114">
              <w:marLeft w:val="0"/>
              <w:marRight w:val="0"/>
              <w:marTop w:val="0"/>
              <w:marBottom w:val="0"/>
              <w:divBdr>
                <w:top w:val="none" w:sz="0" w:space="0" w:color="auto"/>
                <w:left w:val="none" w:sz="0" w:space="0" w:color="auto"/>
                <w:bottom w:val="none" w:sz="0" w:space="0" w:color="auto"/>
                <w:right w:val="none" w:sz="0" w:space="0" w:color="auto"/>
              </w:divBdr>
            </w:div>
            <w:div w:id="623923092">
              <w:marLeft w:val="0"/>
              <w:marRight w:val="0"/>
              <w:marTop w:val="0"/>
              <w:marBottom w:val="0"/>
              <w:divBdr>
                <w:top w:val="none" w:sz="0" w:space="0" w:color="auto"/>
                <w:left w:val="none" w:sz="0" w:space="0" w:color="auto"/>
                <w:bottom w:val="none" w:sz="0" w:space="0" w:color="auto"/>
                <w:right w:val="none" w:sz="0" w:space="0" w:color="auto"/>
              </w:divBdr>
            </w:div>
            <w:div w:id="145617630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43118808">
                  <w:marLeft w:val="0"/>
                  <w:marRight w:val="0"/>
                  <w:marTop w:val="0"/>
                  <w:marBottom w:val="0"/>
                  <w:divBdr>
                    <w:top w:val="none" w:sz="0" w:space="0" w:color="auto"/>
                    <w:left w:val="none" w:sz="0" w:space="0" w:color="auto"/>
                    <w:bottom w:val="none" w:sz="0" w:space="0" w:color="auto"/>
                    <w:right w:val="none" w:sz="0" w:space="0" w:color="auto"/>
                  </w:divBdr>
                </w:div>
                <w:div w:id="17044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6093">
      <w:bodyDiv w:val="1"/>
      <w:marLeft w:val="0"/>
      <w:marRight w:val="0"/>
      <w:marTop w:val="0"/>
      <w:marBottom w:val="0"/>
      <w:divBdr>
        <w:top w:val="none" w:sz="0" w:space="0" w:color="auto"/>
        <w:left w:val="none" w:sz="0" w:space="0" w:color="auto"/>
        <w:bottom w:val="none" w:sz="0" w:space="0" w:color="auto"/>
        <w:right w:val="none" w:sz="0" w:space="0" w:color="auto"/>
      </w:divBdr>
      <w:divsChild>
        <w:div w:id="503055300">
          <w:marLeft w:val="0"/>
          <w:marRight w:val="0"/>
          <w:marTop w:val="0"/>
          <w:marBottom w:val="0"/>
          <w:divBdr>
            <w:top w:val="none" w:sz="0" w:space="0" w:color="auto"/>
            <w:left w:val="none" w:sz="0" w:space="0" w:color="auto"/>
            <w:bottom w:val="none" w:sz="0" w:space="0" w:color="auto"/>
            <w:right w:val="none" w:sz="0" w:space="0" w:color="auto"/>
          </w:divBdr>
          <w:divsChild>
            <w:div w:id="961770055">
              <w:marLeft w:val="0"/>
              <w:marRight w:val="0"/>
              <w:marTop w:val="0"/>
              <w:marBottom w:val="0"/>
              <w:divBdr>
                <w:top w:val="none" w:sz="0" w:space="0" w:color="auto"/>
                <w:left w:val="none" w:sz="0" w:space="0" w:color="auto"/>
                <w:bottom w:val="none" w:sz="0" w:space="0" w:color="auto"/>
                <w:right w:val="none" w:sz="0" w:space="0" w:color="auto"/>
              </w:divBdr>
            </w:div>
            <w:div w:id="752240694">
              <w:marLeft w:val="120"/>
              <w:marRight w:val="0"/>
              <w:marTop w:val="0"/>
              <w:marBottom w:val="60"/>
              <w:divBdr>
                <w:top w:val="single" w:sz="6" w:space="0" w:color="006633"/>
                <w:left w:val="single" w:sz="6" w:space="6" w:color="006633"/>
                <w:bottom w:val="single" w:sz="6" w:space="0" w:color="006633"/>
                <w:right w:val="single" w:sz="6" w:space="6" w:color="006633"/>
              </w:divBdr>
            </w:div>
            <w:div w:id="483862516">
              <w:marLeft w:val="0"/>
              <w:marRight w:val="0"/>
              <w:marTop w:val="0"/>
              <w:marBottom w:val="0"/>
              <w:divBdr>
                <w:top w:val="none" w:sz="0" w:space="0" w:color="auto"/>
                <w:left w:val="none" w:sz="0" w:space="0" w:color="auto"/>
                <w:bottom w:val="none" w:sz="0" w:space="0" w:color="auto"/>
                <w:right w:val="none" w:sz="0" w:space="0" w:color="auto"/>
              </w:divBdr>
            </w:div>
            <w:div w:id="1218054627">
              <w:marLeft w:val="0"/>
              <w:marRight w:val="0"/>
              <w:marTop w:val="0"/>
              <w:marBottom w:val="0"/>
              <w:divBdr>
                <w:top w:val="none" w:sz="0" w:space="0" w:color="auto"/>
                <w:left w:val="none" w:sz="0" w:space="0" w:color="auto"/>
                <w:bottom w:val="none" w:sz="0" w:space="0" w:color="auto"/>
                <w:right w:val="none" w:sz="0" w:space="0" w:color="auto"/>
              </w:divBdr>
            </w:div>
            <w:div w:id="1357079411">
              <w:marLeft w:val="0"/>
              <w:marRight w:val="0"/>
              <w:marTop w:val="0"/>
              <w:marBottom w:val="0"/>
              <w:divBdr>
                <w:top w:val="none" w:sz="0" w:space="0" w:color="auto"/>
                <w:left w:val="none" w:sz="0" w:space="0" w:color="auto"/>
                <w:bottom w:val="none" w:sz="0" w:space="0" w:color="auto"/>
                <w:right w:val="none" w:sz="0" w:space="0" w:color="auto"/>
              </w:divBdr>
            </w:div>
            <w:div w:id="1725790061">
              <w:marLeft w:val="0"/>
              <w:marRight w:val="0"/>
              <w:marTop w:val="0"/>
              <w:marBottom w:val="0"/>
              <w:divBdr>
                <w:top w:val="none" w:sz="0" w:space="0" w:color="auto"/>
                <w:left w:val="none" w:sz="0" w:space="0" w:color="auto"/>
                <w:bottom w:val="none" w:sz="0" w:space="0" w:color="auto"/>
                <w:right w:val="none" w:sz="0" w:space="0" w:color="auto"/>
              </w:divBdr>
            </w:div>
            <w:div w:id="1083180333">
              <w:marLeft w:val="0"/>
              <w:marRight w:val="0"/>
              <w:marTop w:val="0"/>
              <w:marBottom w:val="0"/>
              <w:divBdr>
                <w:top w:val="none" w:sz="0" w:space="0" w:color="auto"/>
                <w:left w:val="none" w:sz="0" w:space="0" w:color="auto"/>
                <w:bottom w:val="none" w:sz="0" w:space="0" w:color="auto"/>
                <w:right w:val="none" w:sz="0" w:space="0" w:color="auto"/>
              </w:divBdr>
            </w:div>
            <w:div w:id="123786350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10345437">
                  <w:marLeft w:val="0"/>
                  <w:marRight w:val="0"/>
                  <w:marTop w:val="0"/>
                  <w:marBottom w:val="0"/>
                  <w:divBdr>
                    <w:top w:val="none" w:sz="0" w:space="0" w:color="auto"/>
                    <w:left w:val="none" w:sz="0" w:space="0" w:color="auto"/>
                    <w:bottom w:val="none" w:sz="0" w:space="0" w:color="auto"/>
                    <w:right w:val="none" w:sz="0" w:space="0" w:color="auto"/>
                  </w:divBdr>
                </w:div>
                <w:div w:id="6999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5647">
          <w:marLeft w:val="0"/>
          <w:marRight w:val="0"/>
          <w:marTop w:val="0"/>
          <w:marBottom w:val="0"/>
          <w:divBdr>
            <w:top w:val="none" w:sz="0" w:space="0" w:color="auto"/>
            <w:left w:val="none" w:sz="0" w:space="0" w:color="auto"/>
            <w:bottom w:val="none" w:sz="0" w:space="0" w:color="auto"/>
            <w:right w:val="none" w:sz="0" w:space="0" w:color="auto"/>
          </w:divBdr>
          <w:divsChild>
            <w:div w:id="279187804">
              <w:marLeft w:val="0"/>
              <w:marRight w:val="0"/>
              <w:marTop w:val="0"/>
              <w:marBottom w:val="0"/>
              <w:divBdr>
                <w:top w:val="none" w:sz="0" w:space="0" w:color="auto"/>
                <w:left w:val="none" w:sz="0" w:space="0" w:color="auto"/>
                <w:bottom w:val="none" w:sz="0" w:space="0" w:color="auto"/>
                <w:right w:val="none" w:sz="0" w:space="0" w:color="auto"/>
              </w:divBdr>
            </w:div>
            <w:div w:id="2039309008">
              <w:marLeft w:val="120"/>
              <w:marRight w:val="0"/>
              <w:marTop w:val="0"/>
              <w:marBottom w:val="60"/>
              <w:divBdr>
                <w:top w:val="single" w:sz="6" w:space="0" w:color="006633"/>
                <w:left w:val="single" w:sz="6" w:space="6" w:color="006633"/>
                <w:bottom w:val="single" w:sz="6" w:space="0" w:color="006633"/>
                <w:right w:val="single" w:sz="6" w:space="6" w:color="006633"/>
              </w:divBdr>
            </w:div>
            <w:div w:id="457145626">
              <w:marLeft w:val="0"/>
              <w:marRight w:val="0"/>
              <w:marTop w:val="0"/>
              <w:marBottom w:val="0"/>
              <w:divBdr>
                <w:top w:val="none" w:sz="0" w:space="0" w:color="auto"/>
                <w:left w:val="none" w:sz="0" w:space="0" w:color="auto"/>
                <w:bottom w:val="none" w:sz="0" w:space="0" w:color="auto"/>
                <w:right w:val="none" w:sz="0" w:space="0" w:color="auto"/>
              </w:divBdr>
            </w:div>
            <w:div w:id="1983146436">
              <w:marLeft w:val="0"/>
              <w:marRight w:val="0"/>
              <w:marTop w:val="0"/>
              <w:marBottom w:val="0"/>
              <w:divBdr>
                <w:top w:val="none" w:sz="0" w:space="0" w:color="auto"/>
                <w:left w:val="none" w:sz="0" w:space="0" w:color="auto"/>
                <w:bottom w:val="none" w:sz="0" w:space="0" w:color="auto"/>
                <w:right w:val="none" w:sz="0" w:space="0" w:color="auto"/>
              </w:divBdr>
            </w:div>
            <w:div w:id="764962710">
              <w:marLeft w:val="0"/>
              <w:marRight w:val="0"/>
              <w:marTop w:val="0"/>
              <w:marBottom w:val="0"/>
              <w:divBdr>
                <w:top w:val="none" w:sz="0" w:space="0" w:color="auto"/>
                <w:left w:val="none" w:sz="0" w:space="0" w:color="auto"/>
                <w:bottom w:val="none" w:sz="0" w:space="0" w:color="auto"/>
                <w:right w:val="none" w:sz="0" w:space="0" w:color="auto"/>
              </w:divBdr>
            </w:div>
            <w:div w:id="2824610">
              <w:marLeft w:val="0"/>
              <w:marRight w:val="0"/>
              <w:marTop w:val="0"/>
              <w:marBottom w:val="0"/>
              <w:divBdr>
                <w:top w:val="none" w:sz="0" w:space="0" w:color="auto"/>
                <w:left w:val="none" w:sz="0" w:space="0" w:color="auto"/>
                <w:bottom w:val="none" w:sz="0" w:space="0" w:color="auto"/>
                <w:right w:val="none" w:sz="0" w:space="0" w:color="auto"/>
              </w:divBdr>
            </w:div>
            <w:div w:id="1978877620">
              <w:marLeft w:val="0"/>
              <w:marRight w:val="0"/>
              <w:marTop w:val="0"/>
              <w:marBottom w:val="0"/>
              <w:divBdr>
                <w:top w:val="none" w:sz="0" w:space="0" w:color="auto"/>
                <w:left w:val="none" w:sz="0" w:space="0" w:color="auto"/>
                <w:bottom w:val="none" w:sz="0" w:space="0" w:color="auto"/>
                <w:right w:val="none" w:sz="0" w:space="0" w:color="auto"/>
              </w:divBdr>
            </w:div>
            <w:div w:id="168362658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12713818">
                  <w:marLeft w:val="0"/>
                  <w:marRight w:val="0"/>
                  <w:marTop w:val="0"/>
                  <w:marBottom w:val="0"/>
                  <w:divBdr>
                    <w:top w:val="none" w:sz="0" w:space="0" w:color="auto"/>
                    <w:left w:val="none" w:sz="0" w:space="0" w:color="auto"/>
                    <w:bottom w:val="none" w:sz="0" w:space="0" w:color="auto"/>
                    <w:right w:val="none" w:sz="0" w:space="0" w:color="auto"/>
                  </w:divBdr>
                </w:div>
                <w:div w:id="17257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5801">
          <w:marLeft w:val="0"/>
          <w:marRight w:val="0"/>
          <w:marTop w:val="0"/>
          <w:marBottom w:val="0"/>
          <w:divBdr>
            <w:top w:val="none" w:sz="0" w:space="0" w:color="auto"/>
            <w:left w:val="none" w:sz="0" w:space="0" w:color="auto"/>
            <w:bottom w:val="none" w:sz="0" w:space="0" w:color="auto"/>
            <w:right w:val="none" w:sz="0" w:space="0" w:color="auto"/>
          </w:divBdr>
          <w:divsChild>
            <w:div w:id="681661119">
              <w:marLeft w:val="0"/>
              <w:marRight w:val="0"/>
              <w:marTop w:val="0"/>
              <w:marBottom w:val="0"/>
              <w:divBdr>
                <w:top w:val="none" w:sz="0" w:space="0" w:color="auto"/>
                <w:left w:val="none" w:sz="0" w:space="0" w:color="auto"/>
                <w:bottom w:val="none" w:sz="0" w:space="0" w:color="auto"/>
                <w:right w:val="none" w:sz="0" w:space="0" w:color="auto"/>
              </w:divBdr>
            </w:div>
            <w:div w:id="170798452">
              <w:marLeft w:val="120"/>
              <w:marRight w:val="0"/>
              <w:marTop w:val="0"/>
              <w:marBottom w:val="60"/>
              <w:divBdr>
                <w:top w:val="single" w:sz="6" w:space="0" w:color="006633"/>
                <w:left w:val="single" w:sz="6" w:space="6" w:color="006633"/>
                <w:bottom w:val="single" w:sz="6" w:space="0" w:color="006633"/>
                <w:right w:val="single" w:sz="6" w:space="6" w:color="006633"/>
              </w:divBdr>
            </w:div>
            <w:div w:id="68777307">
              <w:marLeft w:val="0"/>
              <w:marRight w:val="0"/>
              <w:marTop w:val="0"/>
              <w:marBottom w:val="0"/>
              <w:divBdr>
                <w:top w:val="none" w:sz="0" w:space="0" w:color="auto"/>
                <w:left w:val="none" w:sz="0" w:space="0" w:color="auto"/>
                <w:bottom w:val="none" w:sz="0" w:space="0" w:color="auto"/>
                <w:right w:val="none" w:sz="0" w:space="0" w:color="auto"/>
              </w:divBdr>
            </w:div>
            <w:div w:id="1481384505">
              <w:marLeft w:val="0"/>
              <w:marRight w:val="0"/>
              <w:marTop w:val="0"/>
              <w:marBottom w:val="0"/>
              <w:divBdr>
                <w:top w:val="none" w:sz="0" w:space="0" w:color="auto"/>
                <w:left w:val="none" w:sz="0" w:space="0" w:color="auto"/>
                <w:bottom w:val="none" w:sz="0" w:space="0" w:color="auto"/>
                <w:right w:val="none" w:sz="0" w:space="0" w:color="auto"/>
              </w:divBdr>
            </w:div>
            <w:div w:id="2101829246">
              <w:marLeft w:val="0"/>
              <w:marRight w:val="0"/>
              <w:marTop w:val="0"/>
              <w:marBottom w:val="0"/>
              <w:divBdr>
                <w:top w:val="none" w:sz="0" w:space="0" w:color="auto"/>
                <w:left w:val="none" w:sz="0" w:space="0" w:color="auto"/>
                <w:bottom w:val="none" w:sz="0" w:space="0" w:color="auto"/>
                <w:right w:val="none" w:sz="0" w:space="0" w:color="auto"/>
              </w:divBdr>
            </w:div>
            <w:div w:id="446630243">
              <w:marLeft w:val="0"/>
              <w:marRight w:val="0"/>
              <w:marTop w:val="0"/>
              <w:marBottom w:val="0"/>
              <w:divBdr>
                <w:top w:val="none" w:sz="0" w:space="0" w:color="auto"/>
                <w:left w:val="none" w:sz="0" w:space="0" w:color="auto"/>
                <w:bottom w:val="none" w:sz="0" w:space="0" w:color="auto"/>
                <w:right w:val="none" w:sz="0" w:space="0" w:color="auto"/>
              </w:divBdr>
            </w:div>
            <w:div w:id="666522705">
              <w:marLeft w:val="0"/>
              <w:marRight w:val="0"/>
              <w:marTop w:val="0"/>
              <w:marBottom w:val="0"/>
              <w:divBdr>
                <w:top w:val="none" w:sz="0" w:space="0" w:color="auto"/>
                <w:left w:val="none" w:sz="0" w:space="0" w:color="auto"/>
                <w:bottom w:val="none" w:sz="0" w:space="0" w:color="auto"/>
                <w:right w:val="none" w:sz="0" w:space="0" w:color="auto"/>
              </w:divBdr>
            </w:div>
            <w:div w:id="4680663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98869213">
                  <w:marLeft w:val="0"/>
                  <w:marRight w:val="0"/>
                  <w:marTop w:val="0"/>
                  <w:marBottom w:val="0"/>
                  <w:divBdr>
                    <w:top w:val="none" w:sz="0" w:space="0" w:color="auto"/>
                    <w:left w:val="none" w:sz="0" w:space="0" w:color="auto"/>
                    <w:bottom w:val="none" w:sz="0" w:space="0" w:color="auto"/>
                    <w:right w:val="none" w:sz="0" w:space="0" w:color="auto"/>
                  </w:divBdr>
                </w:div>
                <w:div w:id="18056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5756">
          <w:marLeft w:val="0"/>
          <w:marRight w:val="0"/>
          <w:marTop w:val="0"/>
          <w:marBottom w:val="0"/>
          <w:divBdr>
            <w:top w:val="none" w:sz="0" w:space="0" w:color="auto"/>
            <w:left w:val="none" w:sz="0" w:space="0" w:color="auto"/>
            <w:bottom w:val="none" w:sz="0" w:space="0" w:color="auto"/>
            <w:right w:val="none" w:sz="0" w:space="0" w:color="auto"/>
          </w:divBdr>
          <w:divsChild>
            <w:div w:id="659772682">
              <w:marLeft w:val="0"/>
              <w:marRight w:val="0"/>
              <w:marTop w:val="0"/>
              <w:marBottom w:val="0"/>
              <w:divBdr>
                <w:top w:val="none" w:sz="0" w:space="0" w:color="auto"/>
                <w:left w:val="none" w:sz="0" w:space="0" w:color="auto"/>
                <w:bottom w:val="none" w:sz="0" w:space="0" w:color="auto"/>
                <w:right w:val="none" w:sz="0" w:space="0" w:color="auto"/>
              </w:divBdr>
            </w:div>
            <w:div w:id="65347454">
              <w:marLeft w:val="120"/>
              <w:marRight w:val="0"/>
              <w:marTop w:val="0"/>
              <w:marBottom w:val="60"/>
              <w:divBdr>
                <w:top w:val="single" w:sz="6" w:space="0" w:color="006633"/>
                <w:left w:val="single" w:sz="6" w:space="6" w:color="006633"/>
                <w:bottom w:val="single" w:sz="6" w:space="0" w:color="006633"/>
                <w:right w:val="single" w:sz="6" w:space="6" w:color="006633"/>
              </w:divBdr>
            </w:div>
            <w:div w:id="605235303">
              <w:marLeft w:val="0"/>
              <w:marRight w:val="0"/>
              <w:marTop w:val="0"/>
              <w:marBottom w:val="0"/>
              <w:divBdr>
                <w:top w:val="none" w:sz="0" w:space="0" w:color="auto"/>
                <w:left w:val="none" w:sz="0" w:space="0" w:color="auto"/>
                <w:bottom w:val="none" w:sz="0" w:space="0" w:color="auto"/>
                <w:right w:val="none" w:sz="0" w:space="0" w:color="auto"/>
              </w:divBdr>
            </w:div>
            <w:div w:id="298265262">
              <w:marLeft w:val="0"/>
              <w:marRight w:val="0"/>
              <w:marTop w:val="0"/>
              <w:marBottom w:val="0"/>
              <w:divBdr>
                <w:top w:val="none" w:sz="0" w:space="0" w:color="auto"/>
                <w:left w:val="none" w:sz="0" w:space="0" w:color="auto"/>
                <w:bottom w:val="none" w:sz="0" w:space="0" w:color="auto"/>
                <w:right w:val="none" w:sz="0" w:space="0" w:color="auto"/>
              </w:divBdr>
            </w:div>
            <w:div w:id="1966427317">
              <w:marLeft w:val="0"/>
              <w:marRight w:val="0"/>
              <w:marTop w:val="0"/>
              <w:marBottom w:val="0"/>
              <w:divBdr>
                <w:top w:val="none" w:sz="0" w:space="0" w:color="auto"/>
                <w:left w:val="none" w:sz="0" w:space="0" w:color="auto"/>
                <w:bottom w:val="none" w:sz="0" w:space="0" w:color="auto"/>
                <w:right w:val="none" w:sz="0" w:space="0" w:color="auto"/>
              </w:divBdr>
            </w:div>
            <w:div w:id="1553031757">
              <w:marLeft w:val="0"/>
              <w:marRight w:val="0"/>
              <w:marTop w:val="0"/>
              <w:marBottom w:val="0"/>
              <w:divBdr>
                <w:top w:val="none" w:sz="0" w:space="0" w:color="auto"/>
                <w:left w:val="none" w:sz="0" w:space="0" w:color="auto"/>
                <w:bottom w:val="none" w:sz="0" w:space="0" w:color="auto"/>
                <w:right w:val="none" w:sz="0" w:space="0" w:color="auto"/>
              </w:divBdr>
            </w:div>
            <w:div w:id="1253120979">
              <w:marLeft w:val="0"/>
              <w:marRight w:val="0"/>
              <w:marTop w:val="0"/>
              <w:marBottom w:val="0"/>
              <w:divBdr>
                <w:top w:val="none" w:sz="0" w:space="0" w:color="auto"/>
                <w:left w:val="none" w:sz="0" w:space="0" w:color="auto"/>
                <w:bottom w:val="none" w:sz="0" w:space="0" w:color="auto"/>
                <w:right w:val="none" w:sz="0" w:space="0" w:color="auto"/>
              </w:divBdr>
            </w:div>
            <w:div w:id="461702410">
              <w:marLeft w:val="720"/>
              <w:marRight w:val="0"/>
              <w:marTop w:val="240"/>
              <w:marBottom w:val="720"/>
              <w:divBdr>
                <w:top w:val="single" w:sz="6" w:space="6" w:color="003300"/>
                <w:left w:val="single" w:sz="6" w:space="6" w:color="003300"/>
                <w:bottom w:val="single" w:sz="6" w:space="6" w:color="003300"/>
                <w:right w:val="single" w:sz="6" w:space="6" w:color="003300"/>
              </w:divBdr>
              <w:divsChild>
                <w:div w:id="737217298">
                  <w:marLeft w:val="0"/>
                  <w:marRight w:val="0"/>
                  <w:marTop w:val="0"/>
                  <w:marBottom w:val="0"/>
                  <w:divBdr>
                    <w:top w:val="none" w:sz="0" w:space="0" w:color="auto"/>
                    <w:left w:val="none" w:sz="0" w:space="0" w:color="auto"/>
                    <w:bottom w:val="none" w:sz="0" w:space="0" w:color="auto"/>
                    <w:right w:val="none" w:sz="0" w:space="0" w:color="auto"/>
                  </w:divBdr>
                </w:div>
                <w:div w:id="11256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4776">
          <w:marLeft w:val="0"/>
          <w:marRight w:val="0"/>
          <w:marTop w:val="0"/>
          <w:marBottom w:val="0"/>
          <w:divBdr>
            <w:top w:val="none" w:sz="0" w:space="0" w:color="auto"/>
            <w:left w:val="none" w:sz="0" w:space="0" w:color="auto"/>
            <w:bottom w:val="none" w:sz="0" w:space="0" w:color="auto"/>
            <w:right w:val="none" w:sz="0" w:space="0" w:color="auto"/>
          </w:divBdr>
          <w:divsChild>
            <w:div w:id="335427526">
              <w:marLeft w:val="0"/>
              <w:marRight w:val="0"/>
              <w:marTop w:val="0"/>
              <w:marBottom w:val="0"/>
              <w:divBdr>
                <w:top w:val="none" w:sz="0" w:space="0" w:color="auto"/>
                <w:left w:val="none" w:sz="0" w:space="0" w:color="auto"/>
                <w:bottom w:val="none" w:sz="0" w:space="0" w:color="auto"/>
                <w:right w:val="none" w:sz="0" w:space="0" w:color="auto"/>
              </w:divBdr>
            </w:div>
            <w:div w:id="1269122631">
              <w:marLeft w:val="120"/>
              <w:marRight w:val="0"/>
              <w:marTop w:val="0"/>
              <w:marBottom w:val="60"/>
              <w:divBdr>
                <w:top w:val="single" w:sz="6" w:space="0" w:color="B5281E"/>
                <w:left w:val="single" w:sz="6" w:space="6" w:color="B5281E"/>
                <w:bottom w:val="single" w:sz="6" w:space="0" w:color="B5281E"/>
                <w:right w:val="single" w:sz="6" w:space="6" w:color="B5281E"/>
              </w:divBdr>
            </w:div>
            <w:div w:id="752358110">
              <w:marLeft w:val="0"/>
              <w:marRight w:val="0"/>
              <w:marTop w:val="0"/>
              <w:marBottom w:val="0"/>
              <w:divBdr>
                <w:top w:val="none" w:sz="0" w:space="0" w:color="auto"/>
                <w:left w:val="none" w:sz="0" w:space="0" w:color="auto"/>
                <w:bottom w:val="none" w:sz="0" w:space="0" w:color="auto"/>
                <w:right w:val="none" w:sz="0" w:space="0" w:color="auto"/>
              </w:divBdr>
              <w:divsChild>
                <w:div w:id="1906181402">
                  <w:marLeft w:val="0"/>
                  <w:marRight w:val="0"/>
                  <w:marTop w:val="0"/>
                  <w:marBottom w:val="0"/>
                  <w:divBdr>
                    <w:top w:val="none" w:sz="0" w:space="0" w:color="auto"/>
                    <w:left w:val="none" w:sz="0" w:space="0" w:color="auto"/>
                    <w:bottom w:val="none" w:sz="0" w:space="0" w:color="auto"/>
                    <w:right w:val="none" w:sz="0" w:space="0" w:color="auto"/>
                  </w:divBdr>
                  <w:divsChild>
                    <w:div w:id="1357971756">
                      <w:marLeft w:val="0"/>
                      <w:marRight w:val="0"/>
                      <w:marTop w:val="0"/>
                      <w:marBottom w:val="0"/>
                      <w:divBdr>
                        <w:top w:val="none" w:sz="0" w:space="0" w:color="auto"/>
                        <w:left w:val="none" w:sz="0" w:space="0" w:color="auto"/>
                        <w:bottom w:val="none" w:sz="0" w:space="0" w:color="auto"/>
                        <w:right w:val="none" w:sz="0" w:space="0" w:color="auto"/>
                      </w:divBdr>
                      <w:divsChild>
                        <w:div w:id="1245072471">
                          <w:marLeft w:val="0"/>
                          <w:marRight w:val="0"/>
                          <w:marTop w:val="0"/>
                          <w:marBottom w:val="0"/>
                          <w:divBdr>
                            <w:top w:val="none" w:sz="0" w:space="0" w:color="auto"/>
                            <w:left w:val="none" w:sz="0" w:space="0" w:color="auto"/>
                            <w:bottom w:val="none" w:sz="0" w:space="0" w:color="auto"/>
                            <w:right w:val="none" w:sz="0" w:space="0" w:color="auto"/>
                          </w:divBdr>
                          <w:divsChild>
                            <w:div w:id="1725445611">
                              <w:marLeft w:val="0"/>
                              <w:marRight w:val="0"/>
                              <w:marTop w:val="0"/>
                              <w:marBottom w:val="0"/>
                              <w:divBdr>
                                <w:top w:val="none" w:sz="0" w:space="0" w:color="auto"/>
                                <w:left w:val="none" w:sz="0" w:space="0" w:color="auto"/>
                                <w:bottom w:val="none" w:sz="0" w:space="0" w:color="auto"/>
                                <w:right w:val="none" w:sz="0" w:space="0" w:color="auto"/>
                              </w:divBdr>
                            </w:div>
                            <w:div w:id="200098482">
                              <w:marLeft w:val="0"/>
                              <w:marRight w:val="0"/>
                              <w:marTop w:val="0"/>
                              <w:marBottom w:val="0"/>
                              <w:divBdr>
                                <w:top w:val="none" w:sz="0" w:space="0" w:color="auto"/>
                                <w:left w:val="none" w:sz="0" w:space="0" w:color="auto"/>
                                <w:bottom w:val="none" w:sz="0" w:space="0" w:color="auto"/>
                                <w:right w:val="none" w:sz="0" w:space="0" w:color="auto"/>
                              </w:divBdr>
                            </w:div>
                            <w:div w:id="879589395">
                              <w:marLeft w:val="0"/>
                              <w:marRight w:val="0"/>
                              <w:marTop w:val="0"/>
                              <w:marBottom w:val="0"/>
                              <w:divBdr>
                                <w:top w:val="none" w:sz="0" w:space="0" w:color="auto"/>
                                <w:left w:val="none" w:sz="0" w:space="0" w:color="auto"/>
                                <w:bottom w:val="none" w:sz="0" w:space="0" w:color="auto"/>
                                <w:right w:val="none" w:sz="0" w:space="0" w:color="auto"/>
                              </w:divBdr>
                            </w:div>
                            <w:div w:id="268196705">
                              <w:marLeft w:val="0"/>
                              <w:marRight w:val="0"/>
                              <w:marTop w:val="0"/>
                              <w:marBottom w:val="0"/>
                              <w:divBdr>
                                <w:top w:val="none" w:sz="0" w:space="0" w:color="auto"/>
                                <w:left w:val="none" w:sz="0" w:space="0" w:color="auto"/>
                                <w:bottom w:val="none" w:sz="0" w:space="0" w:color="auto"/>
                                <w:right w:val="none" w:sz="0" w:space="0" w:color="auto"/>
                              </w:divBdr>
                            </w:div>
                            <w:div w:id="825635347">
                              <w:marLeft w:val="0"/>
                              <w:marRight w:val="0"/>
                              <w:marTop w:val="0"/>
                              <w:marBottom w:val="0"/>
                              <w:divBdr>
                                <w:top w:val="none" w:sz="0" w:space="0" w:color="auto"/>
                                <w:left w:val="none" w:sz="0" w:space="0" w:color="auto"/>
                                <w:bottom w:val="none" w:sz="0" w:space="0" w:color="auto"/>
                                <w:right w:val="none" w:sz="0" w:space="0" w:color="auto"/>
                              </w:divBdr>
                            </w:div>
                            <w:div w:id="3091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6406">
              <w:marLeft w:val="0"/>
              <w:marRight w:val="0"/>
              <w:marTop w:val="0"/>
              <w:marBottom w:val="0"/>
              <w:divBdr>
                <w:top w:val="none" w:sz="0" w:space="0" w:color="auto"/>
                <w:left w:val="none" w:sz="0" w:space="0" w:color="auto"/>
                <w:bottom w:val="none" w:sz="0" w:space="0" w:color="auto"/>
                <w:right w:val="none" w:sz="0" w:space="0" w:color="auto"/>
              </w:divBdr>
            </w:div>
            <w:div w:id="1582174276">
              <w:marLeft w:val="0"/>
              <w:marRight w:val="0"/>
              <w:marTop w:val="0"/>
              <w:marBottom w:val="0"/>
              <w:divBdr>
                <w:top w:val="none" w:sz="0" w:space="0" w:color="auto"/>
                <w:left w:val="none" w:sz="0" w:space="0" w:color="auto"/>
                <w:bottom w:val="none" w:sz="0" w:space="0" w:color="auto"/>
                <w:right w:val="none" w:sz="0" w:space="0" w:color="auto"/>
              </w:divBdr>
            </w:div>
            <w:div w:id="520557746">
              <w:marLeft w:val="0"/>
              <w:marRight w:val="0"/>
              <w:marTop w:val="0"/>
              <w:marBottom w:val="0"/>
              <w:divBdr>
                <w:top w:val="none" w:sz="0" w:space="0" w:color="auto"/>
                <w:left w:val="none" w:sz="0" w:space="0" w:color="auto"/>
                <w:bottom w:val="none" w:sz="0" w:space="0" w:color="auto"/>
                <w:right w:val="none" w:sz="0" w:space="0" w:color="auto"/>
              </w:divBdr>
            </w:div>
            <w:div w:id="250941667">
              <w:marLeft w:val="0"/>
              <w:marRight w:val="0"/>
              <w:marTop w:val="0"/>
              <w:marBottom w:val="0"/>
              <w:divBdr>
                <w:top w:val="none" w:sz="0" w:space="0" w:color="auto"/>
                <w:left w:val="none" w:sz="0" w:space="0" w:color="auto"/>
                <w:bottom w:val="none" w:sz="0" w:space="0" w:color="auto"/>
                <w:right w:val="none" w:sz="0" w:space="0" w:color="auto"/>
              </w:divBdr>
            </w:div>
            <w:div w:id="11999775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79359456">
                  <w:marLeft w:val="0"/>
                  <w:marRight w:val="0"/>
                  <w:marTop w:val="0"/>
                  <w:marBottom w:val="0"/>
                  <w:divBdr>
                    <w:top w:val="none" w:sz="0" w:space="0" w:color="auto"/>
                    <w:left w:val="none" w:sz="0" w:space="0" w:color="auto"/>
                    <w:bottom w:val="none" w:sz="0" w:space="0" w:color="auto"/>
                    <w:right w:val="none" w:sz="0" w:space="0" w:color="auto"/>
                  </w:divBdr>
                </w:div>
                <w:div w:id="14140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2791">
          <w:marLeft w:val="0"/>
          <w:marRight w:val="0"/>
          <w:marTop w:val="0"/>
          <w:marBottom w:val="0"/>
          <w:divBdr>
            <w:top w:val="none" w:sz="0" w:space="0" w:color="auto"/>
            <w:left w:val="none" w:sz="0" w:space="0" w:color="auto"/>
            <w:bottom w:val="none" w:sz="0" w:space="0" w:color="auto"/>
            <w:right w:val="none" w:sz="0" w:space="0" w:color="auto"/>
          </w:divBdr>
          <w:divsChild>
            <w:div w:id="649871993">
              <w:marLeft w:val="0"/>
              <w:marRight w:val="0"/>
              <w:marTop w:val="0"/>
              <w:marBottom w:val="0"/>
              <w:divBdr>
                <w:top w:val="none" w:sz="0" w:space="0" w:color="auto"/>
                <w:left w:val="none" w:sz="0" w:space="0" w:color="auto"/>
                <w:bottom w:val="none" w:sz="0" w:space="0" w:color="auto"/>
                <w:right w:val="none" w:sz="0" w:space="0" w:color="auto"/>
              </w:divBdr>
            </w:div>
            <w:div w:id="829708827">
              <w:marLeft w:val="120"/>
              <w:marRight w:val="0"/>
              <w:marTop w:val="0"/>
              <w:marBottom w:val="60"/>
              <w:divBdr>
                <w:top w:val="single" w:sz="6" w:space="0" w:color="006633"/>
                <w:left w:val="single" w:sz="6" w:space="6" w:color="006633"/>
                <w:bottom w:val="single" w:sz="6" w:space="0" w:color="006633"/>
                <w:right w:val="single" w:sz="6" w:space="6" w:color="006633"/>
              </w:divBdr>
            </w:div>
            <w:div w:id="1007817">
              <w:marLeft w:val="0"/>
              <w:marRight w:val="0"/>
              <w:marTop w:val="0"/>
              <w:marBottom w:val="0"/>
              <w:divBdr>
                <w:top w:val="none" w:sz="0" w:space="0" w:color="auto"/>
                <w:left w:val="none" w:sz="0" w:space="0" w:color="auto"/>
                <w:bottom w:val="none" w:sz="0" w:space="0" w:color="auto"/>
                <w:right w:val="none" w:sz="0" w:space="0" w:color="auto"/>
              </w:divBdr>
            </w:div>
            <w:div w:id="466318301">
              <w:marLeft w:val="0"/>
              <w:marRight w:val="0"/>
              <w:marTop w:val="0"/>
              <w:marBottom w:val="0"/>
              <w:divBdr>
                <w:top w:val="none" w:sz="0" w:space="0" w:color="auto"/>
                <w:left w:val="none" w:sz="0" w:space="0" w:color="auto"/>
                <w:bottom w:val="none" w:sz="0" w:space="0" w:color="auto"/>
                <w:right w:val="none" w:sz="0" w:space="0" w:color="auto"/>
              </w:divBdr>
            </w:div>
            <w:div w:id="423576253">
              <w:marLeft w:val="0"/>
              <w:marRight w:val="0"/>
              <w:marTop w:val="0"/>
              <w:marBottom w:val="0"/>
              <w:divBdr>
                <w:top w:val="none" w:sz="0" w:space="0" w:color="auto"/>
                <w:left w:val="none" w:sz="0" w:space="0" w:color="auto"/>
                <w:bottom w:val="none" w:sz="0" w:space="0" w:color="auto"/>
                <w:right w:val="none" w:sz="0" w:space="0" w:color="auto"/>
              </w:divBdr>
            </w:div>
            <w:div w:id="1688604946">
              <w:marLeft w:val="0"/>
              <w:marRight w:val="0"/>
              <w:marTop w:val="0"/>
              <w:marBottom w:val="0"/>
              <w:divBdr>
                <w:top w:val="none" w:sz="0" w:space="0" w:color="auto"/>
                <w:left w:val="none" w:sz="0" w:space="0" w:color="auto"/>
                <w:bottom w:val="none" w:sz="0" w:space="0" w:color="auto"/>
                <w:right w:val="none" w:sz="0" w:space="0" w:color="auto"/>
              </w:divBdr>
            </w:div>
            <w:div w:id="1710253240">
              <w:marLeft w:val="0"/>
              <w:marRight w:val="0"/>
              <w:marTop w:val="0"/>
              <w:marBottom w:val="0"/>
              <w:divBdr>
                <w:top w:val="none" w:sz="0" w:space="0" w:color="auto"/>
                <w:left w:val="none" w:sz="0" w:space="0" w:color="auto"/>
                <w:bottom w:val="none" w:sz="0" w:space="0" w:color="auto"/>
                <w:right w:val="none" w:sz="0" w:space="0" w:color="auto"/>
              </w:divBdr>
            </w:div>
            <w:div w:id="714893505">
              <w:marLeft w:val="720"/>
              <w:marRight w:val="0"/>
              <w:marTop w:val="240"/>
              <w:marBottom w:val="720"/>
              <w:divBdr>
                <w:top w:val="single" w:sz="6" w:space="6" w:color="003300"/>
                <w:left w:val="single" w:sz="6" w:space="6" w:color="003300"/>
                <w:bottom w:val="single" w:sz="6" w:space="6" w:color="003300"/>
                <w:right w:val="single" w:sz="6" w:space="6" w:color="003300"/>
              </w:divBdr>
              <w:divsChild>
                <w:div w:id="590968205">
                  <w:marLeft w:val="0"/>
                  <w:marRight w:val="0"/>
                  <w:marTop w:val="0"/>
                  <w:marBottom w:val="0"/>
                  <w:divBdr>
                    <w:top w:val="none" w:sz="0" w:space="0" w:color="auto"/>
                    <w:left w:val="none" w:sz="0" w:space="0" w:color="auto"/>
                    <w:bottom w:val="none" w:sz="0" w:space="0" w:color="auto"/>
                    <w:right w:val="none" w:sz="0" w:space="0" w:color="auto"/>
                  </w:divBdr>
                </w:div>
                <w:div w:id="13442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5165">
          <w:marLeft w:val="0"/>
          <w:marRight w:val="0"/>
          <w:marTop w:val="0"/>
          <w:marBottom w:val="0"/>
          <w:divBdr>
            <w:top w:val="none" w:sz="0" w:space="0" w:color="auto"/>
            <w:left w:val="none" w:sz="0" w:space="0" w:color="auto"/>
            <w:bottom w:val="none" w:sz="0" w:space="0" w:color="auto"/>
            <w:right w:val="none" w:sz="0" w:space="0" w:color="auto"/>
          </w:divBdr>
          <w:divsChild>
            <w:div w:id="1734159532">
              <w:marLeft w:val="0"/>
              <w:marRight w:val="0"/>
              <w:marTop w:val="0"/>
              <w:marBottom w:val="0"/>
              <w:divBdr>
                <w:top w:val="none" w:sz="0" w:space="0" w:color="auto"/>
                <w:left w:val="none" w:sz="0" w:space="0" w:color="auto"/>
                <w:bottom w:val="none" w:sz="0" w:space="0" w:color="auto"/>
                <w:right w:val="none" w:sz="0" w:space="0" w:color="auto"/>
              </w:divBdr>
            </w:div>
            <w:div w:id="1665468686">
              <w:marLeft w:val="120"/>
              <w:marRight w:val="0"/>
              <w:marTop w:val="0"/>
              <w:marBottom w:val="60"/>
              <w:divBdr>
                <w:top w:val="single" w:sz="6" w:space="0" w:color="B5281E"/>
                <w:left w:val="single" w:sz="6" w:space="6" w:color="B5281E"/>
                <w:bottom w:val="single" w:sz="6" w:space="0" w:color="B5281E"/>
                <w:right w:val="single" w:sz="6" w:space="6" w:color="B5281E"/>
              </w:divBdr>
            </w:div>
            <w:div w:id="2082866557">
              <w:marLeft w:val="0"/>
              <w:marRight w:val="0"/>
              <w:marTop w:val="0"/>
              <w:marBottom w:val="0"/>
              <w:divBdr>
                <w:top w:val="none" w:sz="0" w:space="0" w:color="auto"/>
                <w:left w:val="none" w:sz="0" w:space="0" w:color="auto"/>
                <w:bottom w:val="none" w:sz="0" w:space="0" w:color="auto"/>
                <w:right w:val="none" w:sz="0" w:space="0" w:color="auto"/>
              </w:divBdr>
            </w:div>
            <w:div w:id="657340988">
              <w:marLeft w:val="0"/>
              <w:marRight w:val="0"/>
              <w:marTop w:val="0"/>
              <w:marBottom w:val="0"/>
              <w:divBdr>
                <w:top w:val="none" w:sz="0" w:space="0" w:color="auto"/>
                <w:left w:val="none" w:sz="0" w:space="0" w:color="auto"/>
                <w:bottom w:val="none" w:sz="0" w:space="0" w:color="auto"/>
                <w:right w:val="none" w:sz="0" w:space="0" w:color="auto"/>
              </w:divBdr>
            </w:div>
            <w:div w:id="518351250">
              <w:marLeft w:val="0"/>
              <w:marRight w:val="0"/>
              <w:marTop w:val="0"/>
              <w:marBottom w:val="0"/>
              <w:divBdr>
                <w:top w:val="none" w:sz="0" w:space="0" w:color="auto"/>
                <w:left w:val="none" w:sz="0" w:space="0" w:color="auto"/>
                <w:bottom w:val="none" w:sz="0" w:space="0" w:color="auto"/>
                <w:right w:val="none" w:sz="0" w:space="0" w:color="auto"/>
              </w:divBdr>
            </w:div>
            <w:div w:id="786125204">
              <w:marLeft w:val="0"/>
              <w:marRight w:val="0"/>
              <w:marTop w:val="0"/>
              <w:marBottom w:val="0"/>
              <w:divBdr>
                <w:top w:val="none" w:sz="0" w:space="0" w:color="auto"/>
                <w:left w:val="none" w:sz="0" w:space="0" w:color="auto"/>
                <w:bottom w:val="none" w:sz="0" w:space="0" w:color="auto"/>
                <w:right w:val="none" w:sz="0" w:space="0" w:color="auto"/>
              </w:divBdr>
            </w:div>
            <w:div w:id="962226182">
              <w:marLeft w:val="0"/>
              <w:marRight w:val="0"/>
              <w:marTop w:val="0"/>
              <w:marBottom w:val="0"/>
              <w:divBdr>
                <w:top w:val="none" w:sz="0" w:space="0" w:color="auto"/>
                <w:left w:val="none" w:sz="0" w:space="0" w:color="auto"/>
                <w:bottom w:val="none" w:sz="0" w:space="0" w:color="auto"/>
                <w:right w:val="none" w:sz="0" w:space="0" w:color="auto"/>
              </w:divBdr>
            </w:div>
            <w:div w:id="1049452112">
              <w:marLeft w:val="720"/>
              <w:marRight w:val="0"/>
              <w:marTop w:val="240"/>
              <w:marBottom w:val="720"/>
              <w:divBdr>
                <w:top w:val="single" w:sz="6" w:space="6" w:color="003300"/>
                <w:left w:val="single" w:sz="6" w:space="6" w:color="003300"/>
                <w:bottom w:val="single" w:sz="6" w:space="6" w:color="003300"/>
                <w:right w:val="single" w:sz="6" w:space="6" w:color="003300"/>
              </w:divBdr>
              <w:divsChild>
                <w:div w:id="425885589">
                  <w:marLeft w:val="0"/>
                  <w:marRight w:val="0"/>
                  <w:marTop w:val="0"/>
                  <w:marBottom w:val="0"/>
                  <w:divBdr>
                    <w:top w:val="none" w:sz="0" w:space="0" w:color="auto"/>
                    <w:left w:val="none" w:sz="0" w:space="0" w:color="auto"/>
                    <w:bottom w:val="none" w:sz="0" w:space="0" w:color="auto"/>
                    <w:right w:val="none" w:sz="0" w:space="0" w:color="auto"/>
                  </w:divBdr>
                </w:div>
                <w:div w:id="3220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8583">
          <w:marLeft w:val="0"/>
          <w:marRight w:val="0"/>
          <w:marTop w:val="0"/>
          <w:marBottom w:val="0"/>
          <w:divBdr>
            <w:top w:val="none" w:sz="0" w:space="0" w:color="auto"/>
            <w:left w:val="none" w:sz="0" w:space="0" w:color="auto"/>
            <w:bottom w:val="none" w:sz="0" w:space="0" w:color="auto"/>
            <w:right w:val="none" w:sz="0" w:space="0" w:color="auto"/>
          </w:divBdr>
          <w:divsChild>
            <w:div w:id="772822736">
              <w:marLeft w:val="0"/>
              <w:marRight w:val="0"/>
              <w:marTop w:val="0"/>
              <w:marBottom w:val="0"/>
              <w:divBdr>
                <w:top w:val="none" w:sz="0" w:space="0" w:color="auto"/>
                <w:left w:val="none" w:sz="0" w:space="0" w:color="auto"/>
                <w:bottom w:val="none" w:sz="0" w:space="0" w:color="auto"/>
                <w:right w:val="none" w:sz="0" w:space="0" w:color="auto"/>
              </w:divBdr>
            </w:div>
            <w:div w:id="47339519">
              <w:marLeft w:val="120"/>
              <w:marRight w:val="0"/>
              <w:marTop w:val="0"/>
              <w:marBottom w:val="60"/>
              <w:divBdr>
                <w:top w:val="single" w:sz="6" w:space="0" w:color="B5281E"/>
                <w:left w:val="single" w:sz="6" w:space="6" w:color="B5281E"/>
                <w:bottom w:val="single" w:sz="6" w:space="0" w:color="B5281E"/>
                <w:right w:val="single" w:sz="6" w:space="6" w:color="B5281E"/>
              </w:divBdr>
            </w:div>
            <w:div w:id="856696174">
              <w:marLeft w:val="0"/>
              <w:marRight w:val="0"/>
              <w:marTop w:val="0"/>
              <w:marBottom w:val="0"/>
              <w:divBdr>
                <w:top w:val="none" w:sz="0" w:space="0" w:color="auto"/>
                <w:left w:val="none" w:sz="0" w:space="0" w:color="auto"/>
                <w:bottom w:val="none" w:sz="0" w:space="0" w:color="auto"/>
                <w:right w:val="none" w:sz="0" w:space="0" w:color="auto"/>
              </w:divBdr>
            </w:div>
            <w:div w:id="1883707875">
              <w:marLeft w:val="0"/>
              <w:marRight w:val="0"/>
              <w:marTop w:val="0"/>
              <w:marBottom w:val="0"/>
              <w:divBdr>
                <w:top w:val="none" w:sz="0" w:space="0" w:color="auto"/>
                <w:left w:val="none" w:sz="0" w:space="0" w:color="auto"/>
                <w:bottom w:val="none" w:sz="0" w:space="0" w:color="auto"/>
                <w:right w:val="none" w:sz="0" w:space="0" w:color="auto"/>
              </w:divBdr>
            </w:div>
            <w:div w:id="848106664">
              <w:marLeft w:val="0"/>
              <w:marRight w:val="0"/>
              <w:marTop w:val="0"/>
              <w:marBottom w:val="0"/>
              <w:divBdr>
                <w:top w:val="none" w:sz="0" w:space="0" w:color="auto"/>
                <w:left w:val="none" w:sz="0" w:space="0" w:color="auto"/>
                <w:bottom w:val="none" w:sz="0" w:space="0" w:color="auto"/>
                <w:right w:val="none" w:sz="0" w:space="0" w:color="auto"/>
              </w:divBdr>
            </w:div>
            <w:div w:id="1997298339">
              <w:marLeft w:val="0"/>
              <w:marRight w:val="0"/>
              <w:marTop w:val="0"/>
              <w:marBottom w:val="0"/>
              <w:divBdr>
                <w:top w:val="none" w:sz="0" w:space="0" w:color="auto"/>
                <w:left w:val="none" w:sz="0" w:space="0" w:color="auto"/>
                <w:bottom w:val="none" w:sz="0" w:space="0" w:color="auto"/>
                <w:right w:val="none" w:sz="0" w:space="0" w:color="auto"/>
              </w:divBdr>
            </w:div>
            <w:div w:id="1021274826">
              <w:marLeft w:val="0"/>
              <w:marRight w:val="0"/>
              <w:marTop w:val="0"/>
              <w:marBottom w:val="0"/>
              <w:divBdr>
                <w:top w:val="none" w:sz="0" w:space="0" w:color="auto"/>
                <w:left w:val="none" w:sz="0" w:space="0" w:color="auto"/>
                <w:bottom w:val="none" w:sz="0" w:space="0" w:color="auto"/>
                <w:right w:val="none" w:sz="0" w:space="0" w:color="auto"/>
              </w:divBdr>
            </w:div>
            <w:div w:id="705179974">
              <w:marLeft w:val="720"/>
              <w:marRight w:val="0"/>
              <w:marTop w:val="240"/>
              <w:marBottom w:val="720"/>
              <w:divBdr>
                <w:top w:val="single" w:sz="6" w:space="6" w:color="003300"/>
                <w:left w:val="single" w:sz="6" w:space="6" w:color="003300"/>
                <w:bottom w:val="single" w:sz="6" w:space="6" w:color="003300"/>
                <w:right w:val="single" w:sz="6" w:space="6" w:color="003300"/>
              </w:divBdr>
              <w:divsChild>
                <w:div w:id="707461350">
                  <w:marLeft w:val="0"/>
                  <w:marRight w:val="0"/>
                  <w:marTop w:val="0"/>
                  <w:marBottom w:val="0"/>
                  <w:divBdr>
                    <w:top w:val="none" w:sz="0" w:space="0" w:color="auto"/>
                    <w:left w:val="none" w:sz="0" w:space="0" w:color="auto"/>
                    <w:bottom w:val="none" w:sz="0" w:space="0" w:color="auto"/>
                    <w:right w:val="none" w:sz="0" w:space="0" w:color="auto"/>
                  </w:divBdr>
                </w:div>
                <w:div w:id="2477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5449">
          <w:marLeft w:val="0"/>
          <w:marRight w:val="0"/>
          <w:marTop w:val="0"/>
          <w:marBottom w:val="0"/>
          <w:divBdr>
            <w:top w:val="none" w:sz="0" w:space="0" w:color="auto"/>
            <w:left w:val="none" w:sz="0" w:space="0" w:color="auto"/>
            <w:bottom w:val="none" w:sz="0" w:space="0" w:color="auto"/>
            <w:right w:val="none" w:sz="0" w:space="0" w:color="auto"/>
          </w:divBdr>
          <w:divsChild>
            <w:div w:id="599993999">
              <w:marLeft w:val="0"/>
              <w:marRight w:val="0"/>
              <w:marTop w:val="0"/>
              <w:marBottom w:val="0"/>
              <w:divBdr>
                <w:top w:val="none" w:sz="0" w:space="0" w:color="auto"/>
                <w:left w:val="none" w:sz="0" w:space="0" w:color="auto"/>
                <w:bottom w:val="none" w:sz="0" w:space="0" w:color="auto"/>
                <w:right w:val="none" w:sz="0" w:space="0" w:color="auto"/>
              </w:divBdr>
            </w:div>
            <w:div w:id="899629543">
              <w:marLeft w:val="120"/>
              <w:marRight w:val="0"/>
              <w:marTop w:val="0"/>
              <w:marBottom w:val="60"/>
              <w:divBdr>
                <w:top w:val="single" w:sz="6" w:space="0" w:color="006633"/>
                <w:left w:val="single" w:sz="6" w:space="6" w:color="006633"/>
                <w:bottom w:val="single" w:sz="6" w:space="0" w:color="006633"/>
                <w:right w:val="single" w:sz="6" w:space="6" w:color="006633"/>
              </w:divBdr>
            </w:div>
            <w:div w:id="863834740">
              <w:marLeft w:val="0"/>
              <w:marRight w:val="0"/>
              <w:marTop w:val="0"/>
              <w:marBottom w:val="0"/>
              <w:divBdr>
                <w:top w:val="none" w:sz="0" w:space="0" w:color="auto"/>
                <w:left w:val="none" w:sz="0" w:space="0" w:color="auto"/>
                <w:bottom w:val="none" w:sz="0" w:space="0" w:color="auto"/>
                <w:right w:val="none" w:sz="0" w:space="0" w:color="auto"/>
              </w:divBdr>
            </w:div>
            <w:div w:id="103575956">
              <w:marLeft w:val="0"/>
              <w:marRight w:val="0"/>
              <w:marTop w:val="0"/>
              <w:marBottom w:val="0"/>
              <w:divBdr>
                <w:top w:val="none" w:sz="0" w:space="0" w:color="auto"/>
                <w:left w:val="none" w:sz="0" w:space="0" w:color="auto"/>
                <w:bottom w:val="none" w:sz="0" w:space="0" w:color="auto"/>
                <w:right w:val="none" w:sz="0" w:space="0" w:color="auto"/>
              </w:divBdr>
            </w:div>
            <w:div w:id="1506242846">
              <w:marLeft w:val="0"/>
              <w:marRight w:val="0"/>
              <w:marTop w:val="0"/>
              <w:marBottom w:val="0"/>
              <w:divBdr>
                <w:top w:val="none" w:sz="0" w:space="0" w:color="auto"/>
                <w:left w:val="none" w:sz="0" w:space="0" w:color="auto"/>
                <w:bottom w:val="none" w:sz="0" w:space="0" w:color="auto"/>
                <w:right w:val="none" w:sz="0" w:space="0" w:color="auto"/>
              </w:divBdr>
            </w:div>
            <w:div w:id="1200124120">
              <w:marLeft w:val="0"/>
              <w:marRight w:val="0"/>
              <w:marTop w:val="0"/>
              <w:marBottom w:val="0"/>
              <w:divBdr>
                <w:top w:val="none" w:sz="0" w:space="0" w:color="auto"/>
                <w:left w:val="none" w:sz="0" w:space="0" w:color="auto"/>
                <w:bottom w:val="none" w:sz="0" w:space="0" w:color="auto"/>
                <w:right w:val="none" w:sz="0" w:space="0" w:color="auto"/>
              </w:divBdr>
            </w:div>
            <w:div w:id="1243250269">
              <w:marLeft w:val="0"/>
              <w:marRight w:val="0"/>
              <w:marTop w:val="0"/>
              <w:marBottom w:val="0"/>
              <w:divBdr>
                <w:top w:val="none" w:sz="0" w:space="0" w:color="auto"/>
                <w:left w:val="none" w:sz="0" w:space="0" w:color="auto"/>
                <w:bottom w:val="none" w:sz="0" w:space="0" w:color="auto"/>
                <w:right w:val="none" w:sz="0" w:space="0" w:color="auto"/>
              </w:divBdr>
            </w:div>
            <w:div w:id="99645557">
              <w:marLeft w:val="720"/>
              <w:marRight w:val="0"/>
              <w:marTop w:val="240"/>
              <w:marBottom w:val="720"/>
              <w:divBdr>
                <w:top w:val="single" w:sz="6" w:space="6" w:color="003300"/>
                <w:left w:val="single" w:sz="6" w:space="6" w:color="003300"/>
                <w:bottom w:val="single" w:sz="6" w:space="6" w:color="003300"/>
                <w:right w:val="single" w:sz="6" w:space="6" w:color="003300"/>
              </w:divBdr>
              <w:divsChild>
                <w:div w:id="289019271">
                  <w:marLeft w:val="0"/>
                  <w:marRight w:val="0"/>
                  <w:marTop w:val="0"/>
                  <w:marBottom w:val="0"/>
                  <w:divBdr>
                    <w:top w:val="none" w:sz="0" w:space="0" w:color="auto"/>
                    <w:left w:val="none" w:sz="0" w:space="0" w:color="auto"/>
                    <w:bottom w:val="none" w:sz="0" w:space="0" w:color="auto"/>
                    <w:right w:val="none" w:sz="0" w:space="0" w:color="auto"/>
                  </w:divBdr>
                </w:div>
                <w:div w:id="15417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5936">
          <w:marLeft w:val="0"/>
          <w:marRight w:val="0"/>
          <w:marTop w:val="0"/>
          <w:marBottom w:val="0"/>
          <w:divBdr>
            <w:top w:val="none" w:sz="0" w:space="0" w:color="auto"/>
            <w:left w:val="none" w:sz="0" w:space="0" w:color="auto"/>
            <w:bottom w:val="none" w:sz="0" w:space="0" w:color="auto"/>
            <w:right w:val="none" w:sz="0" w:space="0" w:color="auto"/>
          </w:divBdr>
          <w:divsChild>
            <w:div w:id="1618100311">
              <w:marLeft w:val="0"/>
              <w:marRight w:val="0"/>
              <w:marTop w:val="0"/>
              <w:marBottom w:val="0"/>
              <w:divBdr>
                <w:top w:val="none" w:sz="0" w:space="0" w:color="auto"/>
                <w:left w:val="none" w:sz="0" w:space="0" w:color="auto"/>
                <w:bottom w:val="none" w:sz="0" w:space="0" w:color="auto"/>
                <w:right w:val="none" w:sz="0" w:space="0" w:color="auto"/>
              </w:divBdr>
            </w:div>
            <w:div w:id="1799184904">
              <w:marLeft w:val="120"/>
              <w:marRight w:val="0"/>
              <w:marTop w:val="0"/>
              <w:marBottom w:val="60"/>
              <w:divBdr>
                <w:top w:val="single" w:sz="6" w:space="0" w:color="006633"/>
                <w:left w:val="single" w:sz="6" w:space="6" w:color="006633"/>
                <w:bottom w:val="single" w:sz="6" w:space="0" w:color="006633"/>
                <w:right w:val="single" w:sz="6" w:space="6" w:color="006633"/>
              </w:divBdr>
            </w:div>
            <w:div w:id="629747142">
              <w:marLeft w:val="0"/>
              <w:marRight w:val="0"/>
              <w:marTop w:val="0"/>
              <w:marBottom w:val="0"/>
              <w:divBdr>
                <w:top w:val="none" w:sz="0" w:space="0" w:color="auto"/>
                <w:left w:val="none" w:sz="0" w:space="0" w:color="auto"/>
                <w:bottom w:val="none" w:sz="0" w:space="0" w:color="auto"/>
                <w:right w:val="none" w:sz="0" w:space="0" w:color="auto"/>
              </w:divBdr>
            </w:div>
            <w:div w:id="304047633">
              <w:marLeft w:val="0"/>
              <w:marRight w:val="0"/>
              <w:marTop w:val="0"/>
              <w:marBottom w:val="0"/>
              <w:divBdr>
                <w:top w:val="none" w:sz="0" w:space="0" w:color="auto"/>
                <w:left w:val="none" w:sz="0" w:space="0" w:color="auto"/>
                <w:bottom w:val="none" w:sz="0" w:space="0" w:color="auto"/>
                <w:right w:val="none" w:sz="0" w:space="0" w:color="auto"/>
              </w:divBdr>
            </w:div>
            <w:div w:id="777524038">
              <w:marLeft w:val="0"/>
              <w:marRight w:val="0"/>
              <w:marTop w:val="0"/>
              <w:marBottom w:val="0"/>
              <w:divBdr>
                <w:top w:val="none" w:sz="0" w:space="0" w:color="auto"/>
                <w:left w:val="none" w:sz="0" w:space="0" w:color="auto"/>
                <w:bottom w:val="none" w:sz="0" w:space="0" w:color="auto"/>
                <w:right w:val="none" w:sz="0" w:space="0" w:color="auto"/>
              </w:divBdr>
            </w:div>
            <w:div w:id="1733506171">
              <w:marLeft w:val="0"/>
              <w:marRight w:val="0"/>
              <w:marTop w:val="0"/>
              <w:marBottom w:val="0"/>
              <w:divBdr>
                <w:top w:val="none" w:sz="0" w:space="0" w:color="auto"/>
                <w:left w:val="none" w:sz="0" w:space="0" w:color="auto"/>
                <w:bottom w:val="none" w:sz="0" w:space="0" w:color="auto"/>
                <w:right w:val="none" w:sz="0" w:space="0" w:color="auto"/>
              </w:divBdr>
            </w:div>
            <w:div w:id="1513450562">
              <w:marLeft w:val="0"/>
              <w:marRight w:val="0"/>
              <w:marTop w:val="0"/>
              <w:marBottom w:val="0"/>
              <w:divBdr>
                <w:top w:val="none" w:sz="0" w:space="0" w:color="auto"/>
                <w:left w:val="none" w:sz="0" w:space="0" w:color="auto"/>
                <w:bottom w:val="none" w:sz="0" w:space="0" w:color="auto"/>
                <w:right w:val="none" w:sz="0" w:space="0" w:color="auto"/>
              </w:divBdr>
            </w:div>
            <w:div w:id="50825149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90887576">
                  <w:marLeft w:val="0"/>
                  <w:marRight w:val="0"/>
                  <w:marTop w:val="0"/>
                  <w:marBottom w:val="0"/>
                  <w:divBdr>
                    <w:top w:val="none" w:sz="0" w:space="0" w:color="auto"/>
                    <w:left w:val="none" w:sz="0" w:space="0" w:color="auto"/>
                    <w:bottom w:val="none" w:sz="0" w:space="0" w:color="auto"/>
                    <w:right w:val="none" w:sz="0" w:space="0" w:color="auto"/>
                  </w:divBdr>
                </w:div>
                <w:div w:id="11201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51546">
      <w:bodyDiv w:val="1"/>
      <w:marLeft w:val="0"/>
      <w:marRight w:val="0"/>
      <w:marTop w:val="0"/>
      <w:marBottom w:val="0"/>
      <w:divBdr>
        <w:top w:val="none" w:sz="0" w:space="0" w:color="auto"/>
        <w:left w:val="none" w:sz="0" w:space="0" w:color="auto"/>
        <w:bottom w:val="none" w:sz="0" w:space="0" w:color="auto"/>
        <w:right w:val="none" w:sz="0" w:space="0" w:color="auto"/>
      </w:divBdr>
      <w:divsChild>
        <w:div w:id="319162259">
          <w:marLeft w:val="0"/>
          <w:marRight w:val="0"/>
          <w:marTop w:val="0"/>
          <w:marBottom w:val="0"/>
          <w:divBdr>
            <w:top w:val="none" w:sz="0" w:space="0" w:color="auto"/>
            <w:left w:val="none" w:sz="0" w:space="0" w:color="auto"/>
            <w:bottom w:val="none" w:sz="0" w:space="0" w:color="auto"/>
            <w:right w:val="none" w:sz="0" w:space="0" w:color="auto"/>
          </w:divBdr>
          <w:divsChild>
            <w:div w:id="1260871892">
              <w:marLeft w:val="0"/>
              <w:marRight w:val="0"/>
              <w:marTop w:val="0"/>
              <w:marBottom w:val="0"/>
              <w:divBdr>
                <w:top w:val="none" w:sz="0" w:space="0" w:color="auto"/>
                <w:left w:val="none" w:sz="0" w:space="0" w:color="auto"/>
                <w:bottom w:val="none" w:sz="0" w:space="0" w:color="auto"/>
                <w:right w:val="none" w:sz="0" w:space="0" w:color="auto"/>
              </w:divBdr>
            </w:div>
            <w:div w:id="1130437975">
              <w:marLeft w:val="120"/>
              <w:marRight w:val="0"/>
              <w:marTop w:val="0"/>
              <w:marBottom w:val="60"/>
              <w:divBdr>
                <w:top w:val="single" w:sz="6" w:space="0" w:color="006633"/>
                <w:left w:val="single" w:sz="6" w:space="6" w:color="006633"/>
                <w:bottom w:val="single" w:sz="6" w:space="0" w:color="006633"/>
                <w:right w:val="single" w:sz="6" w:space="6" w:color="006633"/>
              </w:divBdr>
            </w:div>
            <w:div w:id="881673948">
              <w:marLeft w:val="0"/>
              <w:marRight w:val="0"/>
              <w:marTop w:val="0"/>
              <w:marBottom w:val="0"/>
              <w:divBdr>
                <w:top w:val="none" w:sz="0" w:space="0" w:color="auto"/>
                <w:left w:val="none" w:sz="0" w:space="0" w:color="auto"/>
                <w:bottom w:val="none" w:sz="0" w:space="0" w:color="auto"/>
                <w:right w:val="none" w:sz="0" w:space="0" w:color="auto"/>
              </w:divBdr>
            </w:div>
            <w:div w:id="1889369082">
              <w:marLeft w:val="0"/>
              <w:marRight w:val="0"/>
              <w:marTop w:val="0"/>
              <w:marBottom w:val="0"/>
              <w:divBdr>
                <w:top w:val="none" w:sz="0" w:space="0" w:color="auto"/>
                <w:left w:val="none" w:sz="0" w:space="0" w:color="auto"/>
                <w:bottom w:val="none" w:sz="0" w:space="0" w:color="auto"/>
                <w:right w:val="none" w:sz="0" w:space="0" w:color="auto"/>
              </w:divBdr>
            </w:div>
            <w:div w:id="1375693454">
              <w:marLeft w:val="0"/>
              <w:marRight w:val="0"/>
              <w:marTop w:val="0"/>
              <w:marBottom w:val="0"/>
              <w:divBdr>
                <w:top w:val="none" w:sz="0" w:space="0" w:color="auto"/>
                <w:left w:val="none" w:sz="0" w:space="0" w:color="auto"/>
                <w:bottom w:val="none" w:sz="0" w:space="0" w:color="auto"/>
                <w:right w:val="none" w:sz="0" w:space="0" w:color="auto"/>
              </w:divBdr>
            </w:div>
            <w:div w:id="1608584057">
              <w:marLeft w:val="0"/>
              <w:marRight w:val="0"/>
              <w:marTop w:val="0"/>
              <w:marBottom w:val="0"/>
              <w:divBdr>
                <w:top w:val="none" w:sz="0" w:space="0" w:color="auto"/>
                <w:left w:val="none" w:sz="0" w:space="0" w:color="auto"/>
                <w:bottom w:val="none" w:sz="0" w:space="0" w:color="auto"/>
                <w:right w:val="none" w:sz="0" w:space="0" w:color="auto"/>
              </w:divBdr>
            </w:div>
            <w:div w:id="739601330">
              <w:marLeft w:val="0"/>
              <w:marRight w:val="0"/>
              <w:marTop w:val="0"/>
              <w:marBottom w:val="0"/>
              <w:divBdr>
                <w:top w:val="none" w:sz="0" w:space="0" w:color="auto"/>
                <w:left w:val="none" w:sz="0" w:space="0" w:color="auto"/>
                <w:bottom w:val="none" w:sz="0" w:space="0" w:color="auto"/>
                <w:right w:val="none" w:sz="0" w:space="0" w:color="auto"/>
              </w:divBdr>
            </w:div>
            <w:div w:id="29457000">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06151916">
                  <w:marLeft w:val="0"/>
                  <w:marRight w:val="0"/>
                  <w:marTop w:val="0"/>
                  <w:marBottom w:val="0"/>
                  <w:divBdr>
                    <w:top w:val="none" w:sz="0" w:space="0" w:color="auto"/>
                    <w:left w:val="none" w:sz="0" w:space="0" w:color="auto"/>
                    <w:bottom w:val="none" w:sz="0" w:space="0" w:color="auto"/>
                    <w:right w:val="none" w:sz="0" w:space="0" w:color="auto"/>
                  </w:divBdr>
                </w:div>
                <w:div w:id="8605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8127">
          <w:marLeft w:val="0"/>
          <w:marRight w:val="0"/>
          <w:marTop w:val="0"/>
          <w:marBottom w:val="0"/>
          <w:divBdr>
            <w:top w:val="none" w:sz="0" w:space="0" w:color="auto"/>
            <w:left w:val="none" w:sz="0" w:space="0" w:color="auto"/>
            <w:bottom w:val="none" w:sz="0" w:space="0" w:color="auto"/>
            <w:right w:val="none" w:sz="0" w:space="0" w:color="auto"/>
          </w:divBdr>
          <w:divsChild>
            <w:div w:id="387605606">
              <w:marLeft w:val="0"/>
              <w:marRight w:val="0"/>
              <w:marTop w:val="0"/>
              <w:marBottom w:val="0"/>
              <w:divBdr>
                <w:top w:val="none" w:sz="0" w:space="0" w:color="auto"/>
                <w:left w:val="none" w:sz="0" w:space="0" w:color="auto"/>
                <w:bottom w:val="none" w:sz="0" w:space="0" w:color="auto"/>
                <w:right w:val="none" w:sz="0" w:space="0" w:color="auto"/>
              </w:divBdr>
            </w:div>
            <w:div w:id="930044152">
              <w:marLeft w:val="120"/>
              <w:marRight w:val="0"/>
              <w:marTop w:val="0"/>
              <w:marBottom w:val="60"/>
              <w:divBdr>
                <w:top w:val="single" w:sz="6" w:space="0" w:color="006633"/>
                <w:left w:val="single" w:sz="6" w:space="6" w:color="006633"/>
                <w:bottom w:val="single" w:sz="6" w:space="0" w:color="006633"/>
                <w:right w:val="single" w:sz="6" w:space="6" w:color="006633"/>
              </w:divBdr>
            </w:div>
            <w:div w:id="502626410">
              <w:marLeft w:val="0"/>
              <w:marRight w:val="0"/>
              <w:marTop w:val="0"/>
              <w:marBottom w:val="0"/>
              <w:divBdr>
                <w:top w:val="none" w:sz="0" w:space="0" w:color="auto"/>
                <w:left w:val="none" w:sz="0" w:space="0" w:color="auto"/>
                <w:bottom w:val="none" w:sz="0" w:space="0" w:color="auto"/>
                <w:right w:val="none" w:sz="0" w:space="0" w:color="auto"/>
              </w:divBdr>
            </w:div>
            <w:div w:id="814447137">
              <w:marLeft w:val="0"/>
              <w:marRight w:val="0"/>
              <w:marTop w:val="0"/>
              <w:marBottom w:val="0"/>
              <w:divBdr>
                <w:top w:val="none" w:sz="0" w:space="0" w:color="auto"/>
                <w:left w:val="none" w:sz="0" w:space="0" w:color="auto"/>
                <w:bottom w:val="none" w:sz="0" w:space="0" w:color="auto"/>
                <w:right w:val="none" w:sz="0" w:space="0" w:color="auto"/>
              </w:divBdr>
            </w:div>
            <w:div w:id="1749884624">
              <w:marLeft w:val="0"/>
              <w:marRight w:val="0"/>
              <w:marTop w:val="0"/>
              <w:marBottom w:val="0"/>
              <w:divBdr>
                <w:top w:val="none" w:sz="0" w:space="0" w:color="auto"/>
                <w:left w:val="none" w:sz="0" w:space="0" w:color="auto"/>
                <w:bottom w:val="none" w:sz="0" w:space="0" w:color="auto"/>
                <w:right w:val="none" w:sz="0" w:space="0" w:color="auto"/>
              </w:divBdr>
            </w:div>
            <w:div w:id="853688737">
              <w:marLeft w:val="0"/>
              <w:marRight w:val="0"/>
              <w:marTop w:val="0"/>
              <w:marBottom w:val="0"/>
              <w:divBdr>
                <w:top w:val="none" w:sz="0" w:space="0" w:color="auto"/>
                <w:left w:val="none" w:sz="0" w:space="0" w:color="auto"/>
                <w:bottom w:val="none" w:sz="0" w:space="0" w:color="auto"/>
                <w:right w:val="none" w:sz="0" w:space="0" w:color="auto"/>
              </w:divBdr>
            </w:div>
            <w:div w:id="1256473878">
              <w:marLeft w:val="0"/>
              <w:marRight w:val="0"/>
              <w:marTop w:val="0"/>
              <w:marBottom w:val="0"/>
              <w:divBdr>
                <w:top w:val="none" w:sz="0" w:space="0" w:color="auto"/>
                <w:left w:val="none" w:sz="0" w:space="0" w:color="auto"/>
                <w:bottom w:val="none" w:sz="0" w:space="0" w:color="auto"/>
                <w:right w:val="none" w:sz="0" w:space="0" w:color="auto"/>
              </w:divBdr>
            </w:div>
            <w:div w:id="100139496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1496212">
                  <w:marLeft w:val="0"/>
                  <w:marRight w:val="0"/>
                  <w:marTop w:val="0"/>
                  <w:marBottom w:val="0"/>
                  <w:divBdr>
                    <w:top w:val="none" w:sz="0" w:space="0" w:color="auto"/>
                    <w:left w:val="none" w:sz="0" w:space="0" w:color="auto"/>
                    <w:bottom w:val="none" w:sz="0" w:space="0" w:color="auto"/>
                    <w:right w:val="none" w:sz="0" w:space="0" w:color="auto"/>
                  </w:divBdr>
                </w:div>
                <w:div w:id="19468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890">
          <w:marLeft w:val="0"/>
          <w:marRight w:val="0"/>
          <w:marTop w:val="0"/>
          <w:marBottom w:val="0"/>
          <w:divBdr>
            <w:top w:val="none" w:sz="0" w:space="0" w:color="auto"/>
            <w:left w:val="none" w:sz="0" w:space="0" w:color="auto"/>
            <w:bottom w:val="none" w:sz="0" w:space="0" w:color="auto"/>
            <w:right w:val="none" w:sz="0" w:space="0" w:color="auto"/>
          </w:divBdr>
          <w:divsChild>
            <w:div w:id="1910340646">
              <w:marLeft w:val="0"/>
              <w:marRight w:val="0"/>
              <w:marTop w:val="0"/>
              <w:marBottom w:val="0"/>
              <w:divBdr>
                <w:top w:val="none" w:sz="0" w:space="0" w:color="auto"/>
                <w:left w:val="none" w:sz="0" w:space="0" w:color="auto"/>
                <w:bottom w:val="none" w:sz="0" w:space="0" w:color="auto"/>
                <w:right w:val="none" w:sz="0" w:space="0" w:color="auto"/>
              </w:divBdr>
            </w:div>
            <w:div w:id="1498492507">
              <w:marLeft w:val="120"/>
              <w:marRight w:val="0"/>
              <w:marTop w:val="0"/>
              <w:marBottom w:val="60"/>
              <w:divBdr>
                <w:top w:val="single" w:sz="6" w:space="0" w:color="B5281E"/>
                <w:left w:val="single" w:sz="6" w:space="6" w:color="B5281E"/>
                <w:bottom w:val="single" w:sz="6" w:space="0" w:color="B5281E"/>
                <w:right w:val="single" w:sz="6" w:space="6" w:color="B5281E"/>
              </w:divBdr>
            </w:div>
            <w:div w:id="2075472256">
              <w:marLeft w:val="0"/>
              <w:marRight w:val="0"/>
              <w:marTop w:val="0"/>
              <w:marBottom w:val="0"/>
              <w:divBdr>
                <w:top w:val="none" w:sz="0" w:space="0" w:color="auto"/>
                <w:left w:val="none" w:sz="0" w:space="0" w:color="auto"/>
                <w:bottom w:val="none" w:sz="0" w:space="0" w:color="auto"/>
                <w:right w:val="none" w:sz="0" w:space="0" w:color="auto"/>
              </w:divBdr>
            </w:div>
            <w:div w:id="311954883">
              <w:marLeft w:val="0"/>
              <w:marRight w:val="0"/>
              <w:marTop w:val="0"/>
              <w:marBottom w:val="0"/>
              <w:divBdr>
                <w:top w:val="none" w:sz="0" w:space="0" w:color="auto"/>
                <w:left w:val="none" w:sz="0" w:space="0" w:color="auto"/>
                <w:bottom w:val="none" w:sz="0" w:space="0" w:color="auto"/>
                <w:right w:val="none" w:sz="0" w:space="0" w:color="auto"/>
              </w:divBdr>
            </w:div>
            <w:div w:id="241531283">
              <w:marLeft w:val="0"/>
              <w:marRight w:val="0"/>
              <w:marTop w:val="0"/>
              <w:marBottom w:val="0"/>
              <w:divBdr>
                <w:top w:val="none" w:sz="0" w:space="0" w:color="auto"/>
                <w:left w:val="none" w:sz="0" w:space="0" w:color="auto"/>
                <w:bottom w:val="none" w:sz="0" w:space="0" w:color="auto"/>
                <w:right w:val="none" w:sz="0" w:space="0" w:color="auto"/>
              </w:divBdr>
            </w:div>
            <w:div w:id="813376466">
              <w:marLeft w:val="0"/>
              <w:marRight w:val="0"/>
              <w:marTop w:val="0"/>
              <w:marBottom w:val="0"/>
              <w:divBdr>
                <w:top w:val="none" w:sz="0" w:space="0" w:color="auto"/>
                <w:left w:val="none" w:sz="0" w:space="0" w:color="auto"/>
                <w:bottom w:val="none" w:sz="0" w:space="0" w:color="auto"/>
                <w:right w:val="none" w:sz="0" w:space="0" w:color="auto"/>
              </w:divBdr>
            </w:div>
            <w:div w:id="1419474734">
              <w:marLeft w:val="0"/>
              <w:marRight w:val="0"/>
              <w:marTop w:val="0"/>
              <w:marBottom w:val="0"/>
              <w:divBdr>
                <w:top w:val="none" w:sz="0" w:space="0" w:color="auto"/>
                <w:left w:val="none" w:sz="0" w:space="0" w:color="auto"/>
                <w:bottom w:val="none" w:sz="0" w:space="0" w:color="auto"/>
                <w:right w:val="none" w:sz="0" w:space="0" w:color="auto"/>
              </w:divBdr>
            </w:div>
            <w:div w:id="175466270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23296305">
                  <w:marLeft w:val="0"/>
                  <w:marRight w:val="0"/>
                  <w:marTop w:val="0"/>
                  <w:marBottom w:val="0"/>
                  <w:divBdr>
                    <w:top w:val="none" w:sz="0" w:space="0" w:color="auto"/>
                    <w:left w:val="none" w:sz="0" w:space="0" w:color="auto"/>
                    <w:bottom w:val="none" w:sz="0" w:space="0" w:color="auto"/>
                    <w:right w:val="none" w:sz="0" w:space="0" w:color="auto"/>
                  </w:divBdr>
                </w:div>
                <w:div w:id="14644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7454">
          <w:marLeft w:val="0"/>
          <w:marRight w:val="0"/>
          <w:marTop w:val="0"/>
          <w:marBottom w:val="0"/>
          <w:divBdr>
            <w:top w:val="none" w:sz="0" w:space="0" w:color="auto"/>
            <w:left w:val="none" w:sz="0" w:space="0" w:color="auto"/>
            <w:bottom w:val="none" w:sz="0" w:space="0" w:color="auto"/>
            <w:right w:val="none" w:sz="0" w:space="0" w:color="auto"/>
          </w:divBdr>
          <w:divsChild>
            <w:div w:id="2124112163">
              <w:marLeft w:val="0"/>
              <w:marRight w:val="0"/>
              <w:marTop w:val="0"/>
              <w:marBottom w:val="0"/>
              <w:divBdr>
                <w:top w:val="none" w:sz="0" w:space="0" w:color="auto"/>
                <w:left w:val="none" w:sz="0" w:space="0" w:color="auto"/>
                <w:bottom w:val="none" w:sz="0" w:space="0" w:color="auto"/>
                <w:right w:val="none" w:sz="0" w:space="0" w:color="auto"/>
              </w:divBdr>
            </w:div>
            <w:div w:id="742219615">
              <w:marLeft w:val="120"/>
              <w:marRight w:val="0"/>
              <w:marTop w:val="0"/>
              <w:marBottom w:val="60"/>
              <w:divBdr>
                <w:top w:val="single" w:sz="6" w:space="0" w:color="B5281E"/>
                <w:left w:val="single" w:sz="6" w:space="6" w:color="B5281E"/>
                <w:bottom w:val="single" w:sz="6" w:space="0" w:color="B5281E"/>
                <w:right w:val="single" w:sz="6" w:space="6" w:color="B5281E"/>
              </w:divBdr>
            </w:div>
            <w:div w:id="2102333917">
              <w:marLeft w:val="0"/>
              <w:marRight w:val="0"/>
              <w:marTop w:val="0"/>
              <w:marBottom w:val="0"/>
              <w:divBdr>
                <w:top w:val="none" w:sz="0" w:space="0" w:color="auto"/>
                <w:left w:val="none" w:sz="0" w:space="0" w:color="auto"/>
                <w:bottom w:val="none" w:sz="0" w:space="0" w:color="auto"/>
                <w:right w:val="none" w:sz="0" w:space="0" w:color="auto"/>
              </w:divBdr>
            </w:div>
            <w:div w:id="1459252253">
              <w:marLeft w:val="0"/>
              <w:marRight w:val="0"/>
              <w:marTop w:val="0"/>
              <w:marBottom w:val="0"/>
              <w:divBdr>
                <w:top w:val="none" w:sz="0" w:space="0" w:color="auto"/>
                <w:left w:val="none" w:sz="0" w:space="0" w:color="auto"/>
                <w:bottom w:val="none" w:sz="0" w:space="0" w:color="auto"/>
                <w:right w:val="none" w:sz="0" w:space="0" w:color="auto"/>
              </w:divBdr>
            </w:div>
            <w:div w:id="769928447">
              <w:marLeft w:val="0"/>
              <w:marRight w:val="0"/>
              <w:marTop w:val="0"/>
              <w:marBottom w:val="0"/>
              <w:divBdr>
                <w:top w:val="none" w:sz="0" w:space="0" w:color="auto"/>
                <w:left w:val="none" w:sz="0" w:space="0" w:color="auto"/>
                <w:bottom w:val="none" w:sz="0" w:space="0" w:color="auto"/>
                <w:right w:val="none" w:sz="0" w:space="0" w:color="auto"/>
              </w:divBdr>
            </w:div>
            <w:div w:id="1181049632">
              <w:marLeft w:val="0"/>
              <w:marRight w:val="0"/>
              <w:marTop w:val="0"/>
              <w:marBottom w:val="0"/>
              <w:divBdr>
                <w:top w:val="none" w:sz="0" w:space="0" w:color="auto"/>
                <w:left w:val="none" w:sz="0" w:space="0" w:color="auto"/>
                <w:bottom w:val="none" w:sz="0" w:space="0" w:color="auto"/>
                <w:right w:val="none" w:sz="0" w:space="0" w:color="auto"/>
              </w:divBdr>
            </w:div>
            <w:div w:id="1847867325">
              <w:marLeft w:val="0"/>
              <w:marRight w:val="0"/>
              <w:marTop w:val="0"/>
              <w:marBottom w:val="0"/>
              <w:divBdr>
                <w:top w:val="none" w:sz="0" w:space="0" w:color="auto"/>
                <w:left w:val="none" w:sz="0" w:space="0" w:color="auto"/>
                <w:bottom w:val="none" w:sz="0" w:space="0" w:color="auto"/>
                <w:right w:val="none" w:sz="0" w:space="0" w:color="auto"/>
              </w:divBdr>
            </w:div>
            <w:div w:id="12276873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8525425">
                  <w:marLeft w:val="0"/>
                  <w:marRight w:val="0"/>
                  <w:marTop w:val="0"/>
                  <w:marBottom w:val="0"/>
                  <w:divBdr>
                    <w:top w:val="none" w:sz="0" w:space="0" w:color="auto"/>
                    <w:left w:val="none" w:sz="0" w:space="0" w:color="auto"/>
                    <w:bottom w:val="none" w:sz="0" w:space="0" w:color="auto"/>
                    <w:right w:val="none" w:sz="0" w:space="0" w:color="auto"/>
                  </w:divBdr>
                </w:div>
                <w:div w:id="18361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3978">
          <w:marLeft w:val="0"/>
          <w:marRight w:val="0"/>
          <w:marTop w:val="0"/>
          <w:marBottom w:val="0"/>
          <w:divBdr>
            <w:top w:val="none" w:sz="0" w:space="0" w:color="auto"/>
            <w:left w:val="none" w:sz="0" w:space="0" w:color="auto"/>
            <w:bottom w:val="none" w:sz="0" w:space="0" w:color="auto"/>
            <w:right w:val="none" w:sz="0" w:space="0" w:color="auto"/>
          </w:divBdr>
          <w:divsChild>
            <w:div w:id="1724134729">
              <w:marLeft w:val="0"/>
              <w:marRight w:val="0"/>
              <w:marTop w:val="0"/>
              <w:marBottom w:val="0"/>
              <w:divBdr>
                <w:top w:val="none" w:sz="0" w:space="0" w:color="auto"/>
                <w:left w:val="none" w:sz="0" w:space="0" w:color="auto"/>
                <w:bottom w:val="none" w:sz="0" w:space="0" w:color="auto"/>
                <w:right w:val="none" w:sz="0" w:space="0" w:color="auto"/>
              </w:divBdr>
            </w:div>
            <w:div w:id="1164935081">
              <w:marLeft w:val="120"/>
              <w:marRight w:val="0"/>
              <w:marTop w:val="0"/>
              <w:marBottom w:val="60"/>
              <w:divBdr>
                <w:top w:val="single" w:sz="6" w:space="0" w:color="B5281E"/>
                <w:left w:val="single" w:sz="6" w:space="6" w:color="B5281E"/>
                <w:bottom w:val="single" w:sz="6" w:space="0" w:color="B5281E"/>
                <w:right w:val="single" w:sz="6" w:space="6" w:color="B5281E"/>
              </w:divBdr>
            </w:div>
            <w:div w:id="1904488092">
              <w:marLeft w:val="0"/>
              <w:marRight w:val="0"/>
              <w:marTop w:val="0"/>
              <w:marBottom w:val="0"/>
              <w:divBdr>
                <w:top w:val="none" w:sz="0" w:space="0" w:color="auto"/>
                <w:left w:val="none" w:sz="0" w:space="0" w:color="auto"/>
                <w:bottom w:val="none" w:sz="0" w:space="0" w:color="auto"/>
                <w:right w:val="none" w:sz="0" w:space="0" w:color="auto"/>
              </w:divBdr>
              <w:divsChild>
                <w:div w:id="1478183701">
                  <w:marLeft w:val="0"/>
                  <w:marRight w:val="0"/>
                  <w:marTop w:val="0"/>
                  <w:marBottom w:val="0"/>
                  <w:divBdr>
                    <w:top w:val="none" w:sz="0" w:space="0" w:color="auto"/>
                    <w:left w:val="none" w:sz="0" w:space="0" w:color="auto"/>
                    <w:bottom w:val="none" w:sz="0" w:space="0" w:color="auto"/>
                    <w:right w:val="none" w:sz="0" w:space="0" w:color="auto"/>
                  </w:divBdr>
                  <w:divsChild>
                    <w:div w:id="412507905">
                      <w:marLeft w:val="0"/>
                      <w:marRight w:val="0"/>
                      <w:marTop w:val="0"/>
                      <w:marBottom w:val="0"/>
                      <w:divBdr>
                        <w:top w:val="none" w:sz="0" w:space="0" w:color="auto"/>
                        <w:left w:val="none" w:sz="0" w:space="0" w:color="auto"/>
                        <w:bottom w:val="none" w:sz="0" w:space="0" w:color="auto"/>
                        <w:right w:val="none" w:sz="0" w:space="0" w:color="auto"/>
                      </w:divBdr>
                      <w:divsChild>
                        <w:div w:id="1299068512">
                          <w:marLeft w:val="0"/>
                          <w:marRight w:val="0"/>
                          <w:marTop w:val="0"/>
                          <w:marBottom w:val="0"/>
                          <w:divBdr>
                            <w:top w:val="none" w:sz="0" w:space="0" w:color="auto"/>
                            <w:left w:val="none" w:sz="0" w:space="0" w:color="auto"/>
                            <w:bottom w:val="none" w:sz="0" w:space="0" w:color="auto"/>
                            <w:right w:val="none" w:sz="0" w:space="0" w:color="auto"/>
                          </w:divBdr>
                          <w:divsChild>
                            <w:div w:id="1856462454">
                              <w:marLeft w:val="0"/>
                              <w:marRight w:val="0"/>
                              <w:marTop w:val="0"/>
                              <w:marBottom w:val="0"/>
                              <w:divBdr>
                                <w:top w:val="none" w:sz="0" w:space="0" w:color="auto"/>
                                <w:left w:val="none" w:sz="0" w:space="0" w:color="auto"/>
                                <w:bottom w:val="none" w:sz="0" w:space="0" w:color="auto"/>
                                <w:right w:val="none" w:sz="0" w:space="0" w:color="auto"/>
                              </w:divBdr>
                            </w:div>
                            <w:div w:id="130559399">
                              <w:marLeft w:val="0"/>
                              <w:marRight w:val="0"/>
                              <w:marTop w:val="0"/>
                              <w:marBottom w:val="0"/>
                              <w:divBdr>
                                <w:top w:val="none" w:sz="0" w:space="0" w:color="auto"/>
                                <w:left w:val="none" w:sz="0" w:space="0" w:color="auto"/>
                                <w:bottom w:val="none" w:sz="0" w:space="0" w:color="auto"/>
                                <w:right w:val="none" w:sz="0" w:space="0" w:color="auto"/>
                              </w:divBdr>
                            </w:div>
                            <w:div w:id="127015509">
                              <w:marLeft w:val="0"/>
                              <w:marRight w:val="0"/>
                              <w:marTop w:val="0"/>
                              <w:marBottom w:val="0"/>
                              <w:divBdr>
                                <w:top w:val="none" w:sz="0" w:space="0" w:color="auto"/>
                                <w:left w:val="none" w:sz="0" w:space="0" w:color="auto"/>
                                <w:bottom w:val="none" w:sz="0" w:space="0" w:color="auto"/>
                                <w:right w:val="none" w:sz="0" w:space="0" w:color="auto"/>
                              </w:divBdr>
                            </w:div>
                            <w:div w:id="900871333">
                              <w:marLeft w:val="0"/>
                              <w:marRight w:val="0"/>
                              <w:marTop w:val="0"/>
                              <w:marBottom w:val="0"/>
                              <w:divBdr>
                                <w:top w:val="none" w:sz="0" w:space="0" w:color="auto"/>
                                <w:left w:val="none" w:sz="0" w:space="0" w:color="auto"/>
                                <w:bottom w:val="none" w:sz="0" w:space="0" w:color="auto"/>
                                <w:right w:val="none" w:sz="0" w:space="0" w:color="auto"/>
                              </w:divBdr>
                            </w:div>
                            <w:div w:id="1144158945">
                              <w:marLeft w:val="0"/>
                              <w:marRight w:val="0"/>
                              <w:marTop w:val="0"/>
                              <w:marBottom w:val="0"/>
                              <w:divBdr>
                                <w:top w:val="none" w:sz="0" w:space="0" w:color="auto"/>
                                <w:left w:val="none" w:sz="0" w:space="0" w:color="auto"/>
                                <w:bottom w:val="none" w:sz="0" w:space="0" w:color="auto"/>
                                <w:right w:val="none" w:sz="0" w:space="0" w:color="auto"/>
                              </w:divBdr>
                            </w:div>
                            <w:div w:id="716201242">
                              <w:marLeft w:val="0"/>
                              <w:marRight w:val="0"/>
                              <w:marTop w:val="0"/>
                              <w:marBottom w:val="0"/>
                              <w:divBdr>
                                <w:top w:val="none" w:sz="0" w:space="0" w:color="auto"/>
                                <w:left w:val="none" w:sz="0" w:space="0" w:color="auto"/>
                                <w:bottom w:val="none" w:sz="0" w:space="0" w:color="auto"/>
                                <w:right w:val="none" w:sz="0" w:space="0" w:color="auto"/>
                              </w:divBdr>
                            </w:div>
                            <w:div w:id="1500348096">
                              <w:marLeft w:val="0"/>
                              <w:marRight w:val="0"/>
                              <w:marTop w:val="0"/>
                              <w:marBottom w:val="0"/>
                              <w:divBdr>
                                <w:top w:val="none" w:sz="0" w:space="0" w:color="auto"/>
                                <w:left w:val="none" w:sz="0" w:space="0" w:color="auto"/>
                                <w:bottom w:val="none" w:sz="0" w:space="0" w:color="auto"/>
                                <w:right w:val="none" w:sz="0" w:space="0" w:color="auto"/>
                              </w:divBdr>
                            </w:div>
                            <w:div w:id="6895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89983">
              <w:marLeft w:val="0"/>
              <w:marRight w:val="0"/>
              <w:marTop w:val="0"/>
              <w:marBottom w:val="0"/>
              <w:divBdr>
                <w:top w:val="none" w:sz="0" w:space="0" w:color="auto"/>
                <w:left w:val="none" w:sz="0" w:space="0" w:color="auto"/>
                <w:bottom w:val="none" w:sz="0" w:space="0" w:color="auto"/>
                <w:right w:val="none" w:sz="0" w:space="0" w:color="auto"/>
              </w:divBdr>
            </w:div>
            <w:div w:id="1125126666">
              <w:marLeft w:val="0"/>
              <w:marRight w:val="0"/>
              <w:marTop w:val="0"/>
              <w:marBottom w:val="0"/>
              <w:divBdr>
                <w:top w:val="none" w:sz="0" w:space="0" w:color="auto"/>
                <w:left w:val="none" w:sz="0" w:space="0" w:color="auto"/>
                <w:bottom w:val="none" w:sz="0" w:space="0" w:color="auto"/>
                <w:right w:val="none" w:sz="0" w:space="0" w:color="auto"/>
              </w:divBdr>
            </w:div>
            <w:div w:id="625159416">
              <w:marLeft w:val="0"/>
              <w:marRight w:val="0"/>
              <w:marTop w:val="0"/>
              <w:marBottom w:val="0"/>
              <w:divBdr>
                <w:top w:val="none" w:sz="0" w:space="0" w:color="auto"/>
                <w:left w:val="none" w:sz="0" w:space="0" w:color="auto"/>
                <w:bottom w:val="none" w:sz="0" w:space="0" w:color="auto"/>
                <w:right w:val="none" w:sz="0" w:space="0" w:color="auto"/>
              </w:divBdr>
            </w:div>
            <w:div w:id="1108818416">
              <w:marLeft w:val="0"/>
              <w:marRight w:val="0"/>
              <w:marTop w:val="0"/>
              <w:marBottom w:val="0"/>
              <w:divBdr>
                <w:top w:val="none" w:sz="0" w:space="0" w:color="auto"/>
                <w:left w:val="none" w:sz="0" w:space="0" w:color="auto"/>
                <w:bottom w:val="none" w:sz="0" w:space="0" w:color="auto"/>
                <w:right w:val="none" w:sz="0" w:space="0" w:color="auto"/>
              </w:divBdr>
            </w:div>
            <w:div w:id="205423180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15886696">
                  <w:marLeft w:val="0"/>
                  <w:marRight w:val="0"/>
                  <w:marTop w:val="0"/>
                  <w:marBottom w:val="0"/>
                  <w:divBdr>
                    <w:top w:val="none" w:sz="0" w:space="0" w:color="auto"/>
                    <w:left w:val="none" w:sz="0" w:space="0" w:color="auto"/>
                    <w:bottom w:val="none" w:sz="0" w:space="0" w:color="auto"/>
                    <w:right w:val="none" w:sz="0" w:space="0" w:color="auto"/>
                  </w:divBdr>
                </w:div>
                <w:div w:id="6935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0204">
          <w:marLeft w:val="0"/>
          <w:marRight w:val="0"/>
          <w:marTop w:val="0"/>
          <w:marBottom w:val="0"/>
          <w:divBdr>
            <w:top w:val="none" w:sz="0" w:space="0" w:color="auto"/>
            <w:left w:val="none" w:sz="0" w:space="0" w:color="auto"/>
            <w:bottom w:val="none" w:sz="0" w:space="0" w:color="auto"/>
            <w:right w:val="none" w:sz="0" w:space="0" w:color="auto"/>
          </w:divBdr>
          <w:divsChild>
            <w:div w:id="814642210">
              <w:marLeft w:val="0"/>
              <w:marRight w:val="0"/>
              <w:marTop w:val="0"/>
              <w:marBottom w:val="0"/>
              <w:divBdr>
                <w:top w:val="none" w:sz="0" w:space="0" w:color="auto"/>
                <w:left w:val="none" w:sz="0" w:space="0" w:color="auto"/>
                <w:bottom w:val="none" w:sz="0" w:space="0" w:color="auto"/>
                <w:right w:val="none" w:sz="0" w:space="0" w:color="auto"/>
              </w:divBdr>
            </w:div>
            <w:div w:id="1976370790">
              <w:marLeft w:val="120"/>
              <w:marRight w:val="0"/>
              <w:marTop w:val="0"/>
              <w:marBottom w:val="60"/>
              <w:divBdr>
                <w:top w:val="single" w:sz="6" w:space="0" w:color="B5281E"/>
                <w:left w:val="single" w:sz="6" w:space="6" w:color="B5281E"/>
                <w:bottom w:val="single" w:sz="6" w:space="0" w:color="B5281E"/>
                <w:right w:val="single" w:sz="6" w:space="6" w:color="B5281E"/>
              </w:divBdr>
            </w:div>
            <w:div w:id="1785417937">
              <w:marLeft w:val="0"/>
              <w:marRight w:val="0"/>
              <w:marTop w:val="0"/>
              <w:marBottom w:val="0"/>
              <w:divBdr>
                <w:top w:val="none" w:sz="0" w:space="0" w:color="auto"/>
                <w:left w:val="none" w:sz="0" w:space="0" w:color="auto"/>
                <w:bottom w:val="none" w:sz="0" w:space="0" w:color="auto"/>
                <w:right w:val="none" w:sz="0" w:space="0" w:color="auto"/>
              </w:divBdr>
              <w:divsChild>
                <w:div w:id="1055548265">
                  <w:marLeft w:val="0"/>
                  <w:marRight w:val="0"/>
                  <w:marTop w:val="0"/>
                  <w:marBottom w:val="0"/>
                  <w:divBdr>
                    <w:top w:val="none" w:sz="0" w:space="0" w:color="auto"/>
                    <w:left w:val="none" w:sz="0" w:space="0" w:color="auto"/>
                    <w:bottom w:val="none" w:sz="0" w:space="0" w:color="auto"/>
                    <w:right w:val="none" w:sz="0" w:space="0" w:color="auto"/>
                  </w:divBdr>
                  <w:divsChild>
                    <w:div w:id="1046686204">
                      <w:marLeft w:val="0"/>
                      <w:marRight w:val="0"/>
                      <w:marTop w:val="0"/>
                      <w:marBottom w:val="0"/>
                      <w:divBdr>
                        <w:top w:val="none" w:sz="0" w:space="0" w:color="auto"/>
                        <w:left w:val="none" w:sz="0" w:space="0" w:color="auto"/>
                        <w:bottom w:val="none" w:sz="0" w:space="0" w:color="auto"/>
                        <w:right w:val="none" w:sz="0" w:space="0" w:color="auto"/>
                      </w:divBdr>
                      <w:divsChild>
                        <w:div w:id="1468157749">
                          <w:marLeft w:val="0"/>
                          <w:marRight w:val="0"/>
                          <w:marTop w:val="0"/>
                          <w:marBottom w:val="0"/>
                          <w:divBdr>
                            <w:top w:val="none" w:sz="0" w:space="0" w:color="auto"/>
                            <w:left w:val="none" w:sz="0" w:space="0" w:color="auto"/>
                            <w:bottom w:val="none" w:sz="0" w:space="0" w:color="auto"/>
                            <w:right w:val="none" w:sz="0" w:space="0" w:color="auto"/>
                          </w:divBdr>
                          <w:divsChild>
                            <w:div w:id="1897009698">
                              <w:marLeft w:val="0"/>
                              <w:marRight w:val="0"/>
                              <w:marTop w:val="0"/>
                              <w:marBottom w:val="0"/>
                              <w:divBdr>
                                <w:top w:val="none" w:sz="0" w:space="0" w:color="auto"/>
                                <w:left w:val="none" w:sz="0" w:space="0" w:color="auto"/>
                                <w:bottom w:val="none" w:sz="0" w:space="0" w:color="auto"/>
                                <w:right w:val="none" w:sz="0" w:space="0" w:color="auto"/>
                              </w:divBdr>
                            </w:div>
                            <w:div w:id="852374454">
                              <w:marLeft w:val="0"/>
                              <w:marRight w:val="0"/>
                              <w:marTop w:val="0"/>
                              <w:marBottom w:val="0"/>
                              <w:divBdr>
                                <w:top w:val="none" w:sz="0" w:space="0" w:color="auto"/>
                                <w:left w:val="none" w:sz="0" w:space="0" w:color="auto"/>
                                <w:bottom w:val="none" w:sz="0" w:space="0" w:color="auto"/>
                                <w:right w:val="none" w:sz="0" w:space="0" w:color="auto"/>
                              </w:divBdr>
                            </w:div>
                            <w:div w:id="1925337403">
                              <w:marLeft w:val="0"/>
                              <w:marRight w:val="0"/>
                              <w:marTop w:val="0"/>
                              <w:marBottom w:val="0"/>
                              <w:divBdr>
                                <w:top w:val="none" w:sz="0" w:space="0" w:color="auto"/>
                                <w:left w:val="none" w:sz="0" w:space="0" w:color="auto"/>
                                <w:bottom w:val="none" w:sz="0" w:space="0" w:color="auto"/>
                                <w:right w:val="none" w:sz="0" w:space="0" w:color="auto"/>
                              </w:divBdr>
                            </w:div>
                            <w:div w:id="1822892182">
                              <w:marLeft w:val="0"/>
                              <w:marRight w:val="0"/>
                              <w:marTop w:val="0"/>
                              <w:marBottom w:val="0"/>
                              <w:divBdr>
                                <w:top w:val="none" w:sz="0" w:space="0" w:color="auto"/>
                                <w:left w:val="none" w:sz="0" w:space="0" w:color="auto"/>
                                <w:bottom w:val="none" w:sz="0" w:space="0" w:color="auto"/>
                                <w:right w:val="none" w:sz="0" w:space="0" w:color="auto"/>
                              </w:divBdr>
                            </w:div>
                            <w:div w:id="431246358">
                              <w:marLeft w:val="0"/>
                              <w:marRight w:val="0"/>
                              <w:marTop w:val="0"/>
                              <w:marBottom w:val="0"/>
                              <w:divBdr>
                                <w:top w:val="none" w:sz="0" w:space="0" w:color="auto"/>
                                <w:left w:val="none" w:sz="0" w:space="0" w:color="auto"/>
                                <w:bottom w:val="none" w:sz="0" w:space="0" w:color="auto"/>
                                <w:right w:val="none" w:sz="0" w:space="0" w:color="auto"/>
                              </w:divBdr>
                            </w:div>
                            <w:div w:id="2020113702">
                              <w:marLeft w:val="0"/>
                              <w:marRight w:val="0"/>
                              <w:marTop w:val="0"/>
                              <w:marBottom w:val="0"/>
                              <w:divBdr>
                                <w:top w:val="none" w:sz="0" w:space="0" w:color="auto"/>
                                <w:left w:val="none" w:sz="0" w:space="0" w:color="auto"/>
                                <w:bottom w:val="none" w:sz="0" w:space="0" w:color="auto"/>
                                <w:right w:val="none" w:sz="0" w:space="0" w:color="auto"/>
                              </w:divBdr>
                            </w:div>
                            <w:div w:id="1157300586">
                              <w:marLeft w:val="0"/>
                              <w:marRight w:val="0"/>
                              <w:marTop w:val="0"/>
                              <w:marBottom w:val="0"/>
                              <w:divBdr>
                                <w:top w:val="none" w:sz="0" w:space="0" w:color="auto"/>
                                <w:left w:val="none" w:sz="0" w:space="0" w:color="auto"/>
                                <w:bottom w:val="none" w:sz="0" w:space="0" w:color="auto"/>
                                <w:right w:val="none" w:sz="0" w:space="0" w:color="auto"/>
                              </w:divBdr>
                            </w:div>
                            <w:div w:id="12659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460951">
              <w:marLeft w:val="0"/>
              <w:marRight w:val="0"/>
              <w:marTop w:val="0"/>
              <w:marBottom w:val="0"/>
              <w:divBdr>
                <w:top w:val="none" w:sz="0" w:space="0" w:color="auto"/>
                <w:left w:val="none" w:sz="0" w:space="0" w:color="auto"/>
                <w:bottom w:val="none" w:sz="0" w:space="0" w:color="auto"/>
                <w:right w:val="none" w:sz="0" w:space="0" w:color="auto"/>
              </w:divBdr>
            </w:div>
            <w:div w:id="2105875457">
              <w:marLeft w:val="0"/>
              <w:marRight w:val="0"/>
              <w:marTop w:val="0"/>
              <w:marBottom w:val="0"/>
              <w:divBdr>
                <w:top w:val="none" w:sz="0" w:space="0" w:color="auto"/>
                <w:left w:val="none" w:sz="0" w:space="0" w:color="auto"/>
                <w:bottom w:val="none" w:sz="0" w:space="0" w:color="auto"/>
                <w:right w:val="none" w:sz="0" w:space="0" w:color="auto"/>
              </w:divBdr>
            </w:div>
            <w:div w:id="1454054103">
              <w:marLeft w:val="0"/>
              <w:marRight w:val="0"/>
              <w:marTop w:val="0"/>
              <w:marBottom w:val="0"/>
              <w:divBdr>
                <w:top w:val="none" w:sz="0" w:space="0" w:color="auto"/>
                <w:left w:val="none" w:sz="0" w:space="0" w:color="auto"/>
                <w:bottom w:val="none" w:sz="0" w:space="0" w:color="auto"/>
                <w:right w:val="none" w:sz="0" w:space="0" w:color="auto"/>
              </w:divBdr>
            </w:div>
            <w:div w:id="1204486744">
              <w:marLeft w:val="0"/>
              <w:marRight w:val="0"/>
              <w:marTop w:val="0"/>
              <w:marBottom w:val="0"/>
              <w:divBdr>
                <w:top w:val="none" w:sz="0" w:space="0" w:color="auto"/>
                <w:left w:val="none" w:sz="0" w:space="0" w:color="auto"/>
                <w:bottom w:val="none" w:sz="0" w:space="0" w:color="auto"/>
                <w:right w:val="none" w:sz="0" w:space="0" w:color="auto"/>
              </w:divBdr>
            </w:div>
            <w:div w:id="846911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24620409">
                  <w:marLeft w:val="0"/>
                  <w:marRight w:val="0"/>
                  <w:marTop w:val="0"/>
                  <w:marBottom w:val="0"/>
                  <w:divBdr>
                    <w:top w:val="none" w:sz="0" w:space="0" w:color="auto"/>
                    <w:left w:val="none" w:sz="0" w:space="0" w:color="auto"/>
                    <w:bottom w:val="none" w:sz="0" w:space="0" w:color="auto"/>
                    <w:right w:val="none" w:sz="0" w:space="0" w:color="auto"/>
                  </w:divBdr>
                </w:div>
                <w:div w:id="10970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4164">
          <w:marLeft w:val="0"/>
          <w:marRight w:val="0"/>
          <w:marTop w:val="0"/>
          <w:marBottom w:val="0"/>
          <w:divBdr>
            <w:top w:val="none" w:sz="0" w:space="0" w:color="auto"/>
            <w:left w:val="none" w:sz="0" w:space="0" w:color="auto"/>
            <w:bottom w:val="none" w:sz="0" w:space="0" w:color="auto"/>
            <w:right w:val="none" w:sz="0" w:space="0" w:color="auto"/>
          </w:divBdr>
          <w:divsChild>
            <w:div w:id="860120841">
              <w:marLeft w:val="0"/>
              <w:marRight w:val="0"/>
              <w:marTop w:val="0"/>
              <w:marBottom w:val="0"/>
              <w:divBdr>
                <w:top w:val="none" w:sz="0" w:space="0" w:color="auto"/>
                <w:left w:val="none" w:sz="0" w:space="0" w:color="auto"/>
                <w:bottom w:val="none" w:sz="0" w:space="0" w:color="auto"/>
                <w:right w:val="none" w:sz="0" w:space="0" w:color="auto"/>
              </w:divBdr>
            </w:div>
            <w:div w:id="1875263623">
              <w:marLeft w:val="120"/>
              <w:marRight w:val="0"/>
              <w:marTop w:val="0"/>
              <w:marBottom w:val="60"/>
              <w:divBdr>
                <w:top w:val="single" w:sz="6" w:space="0" w:color="B5281E"/>
                <w:left w:val="single" w:sz="6" w:space="6" w:color="B5281E"/>
                <w:bottom w:val="single" w:sz="6" w:space="0" w:color="B5281E"/>
                <w:right w:val="single" w:sz="6" w:space="6" w:color="B5281E"/>
              </w:divBdr>
            </w:div>
            <w:div w:id="300353684">
              <w:marLeft w:val="0"/>
              <w:marRight w:val="0"/>
              <w:marTop w:val="0"/>
              <w:marBottom w:val="0"/>
              <w:divBdr>
                <w:top w:val="none" w:sz="0" w:space="0" w:color="auto"/>
                <w:left w:val="none" w:sz="0" w:space="0" w:color="auto"/>
                <w:bottom w:val="none" w:sz="0" w:space="0" w:color="auto"/>
                <w:right w:val="none" w:sz="0" w:space="0" w:color="auto"/>
              </w:divBdr>
            </w:div>
            <w:div w:id="264307963">
              <w:marLeft w:val="0"/>
              <w:marRight w:val="0"/>
              <w:marTop w:val="0"/>
              <w:marBottom w:val="0"/>
              <w:divBdr>
                <w:top w:val="none" w:sz="0" w:space="0" w:color="auto"/>
                <w:left w:val="none" w:sz="0" w:space="0" w:color="auto"/>
                <w:bottom w:val="none" w:sz="0" w:space="0" w:color="auto"/>
                <w:right w:val="none" w:sz="0" w:space="0" w:color="auto"/>
              </w:divBdr>
            </w:div>
            <w:div w:id="147282979">
              <w:marLeft w:val="0"/>
              <w:marRight w:val="0"/>
              <w:marTop w:val="0"/>
              <w:marBottom w:val="0"/>
              <w:divBdr>
                <w:top w:val="none" w:sz="0" w:space="0" w:color="auto"/>
                <w:left w:val="none" w:sz="0" w:space="0" w:color="auto"/>
                <w:bottom w:val="none" w:sz="0" w:space="0" w:color="auto"/>
                <w:right w:val="none" w:sz="0" w:space="0" w:color="auto"/>
              </w:divBdr>
            </w:div>
            <w:div w:id="1197309322">
              <w:marLeft w:val="0"/>
              <w:marRight w:val="0"/>
              <w:marTop w:val="0"/>
              <w:marBottom w:val="0"/>
              <w:divBdr>
                <w:top w:val="none" w:sz="0" w:space="0" w:color="auto"/>
                <w:left w:val="none" w:sz="0" w:space="0" w:color="auto"/>
                <w:bottom w:val="none" w:sz="0" w:space="0" w:color="auto"/>
                <w:right w:val="none" w:sz="0" w:space="0" w:color="auto"/>
              </w:divBdr>
            </w:div>
            <w:div w:id="1176194172">
              <w:marLeft w:val="0"/>
              <w:marRight w:val="0"/>
              <w:marTop w:val="0"/>
              <w:marBottom w:val="0"/>
              <w:divBdr>
                <w:top w:val="none" w:sz="0" w:space="0" w:color="auto"/>
                <w:left w:val="none" w:sz="0" w:space="0" w:color="auto"/>
                <w:bottom w:val="none" w:sz="0" w:space="0" w:color="auto"/>
                <w:right w:val="none" w:sz="0" w:space="0" w:color="auto"/>
              </w:divBdr>
            </w:div>
            <w:div w:id="50844860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02972920">
                  <w:marLeft w:val="0"/>
                  <w:marRight w:val="0"/>
                  <w:marTop w:val="0"/>
                  <w:marBottom w:val="0"/>
                  <w:divBdr>
                    <w:top w:val="none" w:sz="0" w:space="0" w:color="auto"/>
                    <w:left w:val="none" w:sz="0" w:space="0" w:color="auto"/>
                    <w:bottom w:val="none" w:sz="0" w:space="0" w:color="auto"/>
                    <w:right w:val="none" w:sz="0" w:space="0" w:color="auto"/>
                  </w:divBdr>
                </w:div>
                <w:div w:id="13229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4529">
          <w:marLeft w:val="0"/>
          <w:marRight w:val="0"/>
          <w:marTop w:val="0"/>
          <w:marBottom w:val="0"/>
          <w:divBdr>
            <w:top w:val="none" w:sz="0" w:space="0" w:color="auto"/>
            <w:left w:val="none" w:sz="0" w:space="0" w:color="auto"/>
            <w:bottom w:val="none" w:sz="0" w:space="0" w:color="auto"/>
            <w:right w:val="none" w:sz="0" w:space="0" w:color="auto"/>
          </w:divBdr>
          <w:divsChild>
            <w:div w:id="359938085">
              <w:marLeft w:val="0"/>
              <w:marRight w:val="0"/>
              <w:marTop w:val="0"/>
              <w:marBottom w:val="0"/>
              <w:divBdr>
                <w:top w:val="none" w:sz="0" w:space="0" w:color="auto"/>
                <w:left w:val="none" w:sz="0" w:space="0" w:color="auto"/>
                <w:bottom w:val="none" w:sz="0" w:space="0" w:color="auto"/>
                <w:right w:val="none" w:sz="0" w:space="0" w:color="auto"/>
              </w:divBdr>
            </w:div>
            <w:div w:id="179660884">
              <w:marLeft w:val="120"/>
              <w:marRight w:val="0"/>
              <w:marTop w:val="0"/>
              <w:marBottom w:val="60"/>
              <w:divBdr>
                <w:top w:val="single" w:sz="6" w:space="0" w:color="B5281E"/>
                <w:left w:val="single" w:sz="6" w:space="6" w:color="B5281E"/>
                <w:bottom w:val="single" w:sz="6" w:space="0" w:color="B5281E"/>
                <w:right w:val="single" w:sz="6" w:space="6" w:color="B5281E"/>
              </w:divBdr>
            </w:div>
            <w:div w:id="1656059090">
              <w:marLeft w:val="0"/>
              <w:marRight w:val="0"/>
              <w:marTop w:val="0"/>
              <w:marBottom w:val="0"/>
              <w:divBdr>
                <w:top w:val="none" w:sz="0" w:space="0" w:color="auto"/>
                <w:left w:val="none" w:sz="0" w:space="0" w:color="auto"/>
                <w:bottom w:val="none" w:sz="0" w:space="0" w:color="auto"/>
                <w:right w:val="none" w:sz="0" w:space="0" w:color="auto"/>
              </w:divBdr>
            </w:div>
            <w:div w:id="1240946991">
              <w:marLeft w:val="0"/>
              <w:marRight w:val="0"/>
              <w:marTop w:val="0"/>
              <w:marBottom w:val="0"/>
              <w:divBdr>
                <w:top w:val="none" w:sz="0" w:space="0" w:color="auto"/>
                <w:left w:val="none" w:sz="0" w:space="0" w:color="auto"/>
                <w:bottom w:val="none" w:sz="0" w:space="0" w:color="auto"/>
                <w:right w:val="none" w:sz="0" w:space="0" w:color="auto"/>
              </w:divBdr>
            </w:div>
            <w:div w:id="346061585">
              <w:marLeft w:val="0"/>
              <w:marRight w:val="0"/>
              <w:marTop w:val="0"/>
              <w:marBottom w:val="0"/>
              <w:divBdr>
                <w:top w:val="none" w:sz="0" w:space="0" w:color="auto"/>
                <w:left w:val="none" w:sz="0" w:space="0" w:color="auto"/>
                <w:bottom w:val="none" w:sz="0" w:space="0" w:color="auto"/>
                <w:right w:val="none" w:sz="0" w:space="0" w:color="auto"/>
              </w:divBdr>
            </w:div>
            <w:div w:id="2035841889">
              <w:marLeft w:val="0"/>
              <w:marRight w:val="0"/>
              <w:marTop w:val="0"/>
              <w:marBottom w:val="0"/>
              <w:divBdr>
                <w:top w:val="none" w:sz="0" w:space="0" w:color="auto"/>
                <w:left w:val="none" w:sz="0" w:space="0" w:color="auto"/>
                <w:bottom w:val="none" w:sz="0" w:space="0" w:color="auto"/>
                <w:right w:val="none" w:sz="0" w:space="0" w:color="auto"/>
              </w:divBdr>
            </w:div>
            <w:div w:id="1474101682">
              <w:marLeft w:val="0"/>
              <w:marRight w:val="0"/>
              <w:marTop w:val="0"/>
              <w:marBottom w:val="0"/>
              <w:divBdr>
                <w:top w:val="none" w:sz="0" w:space="0" w:color="auto"/>
                <w:left w:val="none" w:sz="0" w:space="0" w:color="auto"/>
                <w:bottom w:val="none" w:sz="0" w:space="0" w:color="auto"/>
                <w:right w:val="none" w:sz="0" w:space="0" w:color="auto"/>
              </w:divBdr>
            </w:div>
            <w:div w:id="105212315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00783079">
                  <w:marLeft w:val="0"/>
                  <w:marRight w:val="0"/>
                  <w:marTop w:val="0"/>
                  <w:marBottom w:val="0"/>
                  <w:divBdr>
                    <w:top w:val="none" w:sz="0" w:space="0" w:color="auto"/>
                    <w:left w:val="none" w:sz="0" w:space="0" w:color="auto"/>
                    <w:bottom w:val="none" w:sz="0" w:space="0" w:color="auto"/>
                    <w:right w:val="none" w:sz="0" w:space="0" w:color="auto"/>
                  </w:divBdr>
                </w:div>
                <w:div w:id="18493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9813">
          <w:marLeft w:val="0"/>
          <w:marRight w:val="0"/>
          <w:marTop w:val="0"/>
          <w:marBottom w:val="0"/>
          <w:divBdr>
            <w:top w:val="none" w:sz="0" w:space="0" w:color="auto"/>
            <w:left w:val="none" w:sz="0" w:space="0" w:color="auto"/>
            <w:bottom w:val="none" w:sz="0" w:space="0" w:color="auto"/>
            <w:right w:val="none" w:sz="0" w:space="0" w:color="auto"/>
          </w:divBdr>
          <w:divsChild>
            <w:div w:id="1746338495">
              <w:marLeft w:val="0"/>
              <w:marRight w:val="0"/>
              <w:marTop w:val="0"/>
              <w:marBottom w:val="0"/>
              <w:divBdr>
                <w:top w:val="none" w:sz="0" w:space="0" w:color="auto"/>
                <w:left w:val="none" w:sz="0" w:space="0" w:color="auto"/>
                <w:bottom w:val="none" w:sz="0" w:space="0" w:color="auto"/>
                <w:right w:val="none" w:sz="0" w:space="0" w:color="auto"/>
              </w:divBdr>
            </w:div>
            <w:div w:id="1419444568">
              <w:marLeft w:val="120"/>
              <w:marRight w:val="0"/>
              <w:marTop w:val="0"/>
              <w:marBottom w:val="60"/>
              <w:divBdr>
                <w:top w:val="single" w:sz="6" w:space="0" w:color="006633"/>
                <w:left w:val="single" w:sz="6" w:space="6" w:color="006633"/>
                <w:bottom w:val="single" w:sz="6" w:space="0" w:color="006633"/>
                <w:right w:val="single" w:sz="6" w:space="6" w:color="006633"/>
              </w:divBdr>
            </w:div>
            <w:div w:id="666397135">
              <w:marLeft w:val="0"/>
              <w:marRight w:val="0"/>
              <w:marTop w:val="0"/>
              <w:marBottom w:val="0"/>
              <w:divBdr>
                <w:top w:val="none" w:sz="0" w:space="0" w:color="auto"/>
                <w:left w:val="none" w:sz="0" w:space="0" w:color="auto"/>
                <w:bottom w:val="none" w:sz="0" w:space="0" w:color="auto"/>
                <w:right w:val="none" w:sz="0" w:space="0" w:color="auto"/>
              </w:divBdr>
            </w:div>
            <w:div w:id="1283416645">
              <w:marLeft w:val="0"/>
              <w:marRight w:val="0"/>
              <w:marTop w:val="0"/>
              <w:marBottom w:val="0"/>
              <w:divBdr>
                <w:top w:val="none" w:sz="0" w:space="0" w:color="auto"/>
                <w:left w:val="none" w:sz="0" w:space="0" w:color="auto"/>
                <w:bottom w:val="none" w:sz="0" w:space="0" w:color="auto"/>
                <w:right w:val="none" w:sz="0" w:space="0" w:color="auto"/>
              </w:divBdr>
            </w:div>
            <w:div w:id="445122654">
              <w:marLeft w:val="0"/>
              <w:marRight w:val="0"/>
              <w:marTop w:val="0"/>
              <w:marBottom w:val="0"/>
              <w:divBdr>
                <w:top w:val="none" w:sz="0" w:space="0" w:color="auto"/>
                <w:left w:val="none" w:sz="0" w:space="0" w:color="auto"/>
                <w:bottom w:val="none" w:sz="0" w:space="0" w:color="auto"/>
                <w:right w:val="none" w:sz="0" w:space="0" w:color="auto"/>
              </w:divBdr>
            </w:div>
            <w:div w:id="116724851">
              <w:marLeft w:val="0"/>
              <w:marRight w:val="0"/>
              <w:marTop w:val="0"/>
              <w:marBottom w:val="0"/>
              <w:divBdr>
                <w:top w:val="none" w:sz="0" w:space="0" w:color="auto"/>
                <w:left w:val="none" w:sz="0" w:space="0" w:color="auto"/>
                <w:bottom w:val="none" w:sz="0" w:space="0" w:color="auto"/>
                <w:right w:val="none" w:sz="0" w:space="0" w:color="auto"/>
              </w:divBdr>
            </w:div>
            <w:div w:id="349337454">
              <w:marLeft w:val="0"/>
              <w:marRight w:val="0"/>
              <w:marTop w:val="0"/>
              <w:marBottom w:val="0"/>
              <w:divBdr>
                <w:top w:val="none" w:sz="0" w:space="0" w:color="auto"/>
                <w:left w:val="none" w:sz="0" w:space="0" w:color="auto"/>
                <w:bottom w:val="none" w:sz="0" w:space="0" w:color="auto"/>
                <w:right w:val="none" w:sz="0" w:space="0" w:color="auto"/>
              </w:divBdr>
            </w:div>
            <w:div w:id="14568686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35733587">
                  <w:marLeft w:val="0"/>
                  <w:marRight w:val="0"/>
                  <w:marTop w:val="0"/>
                  <w:marBottom w:val="0"/>
                  <w:divBdr>
                    <w:top w:val="none" w:sz="0" w:space="0" w:color="auto"/>
                    <w:left w:val="none" w:sz="0" w:space="0" w:color="auto"/>
                    <w:bottom w:val="none" w:sz="0" w:space="0" w:color="auto"/>
                    <w:right w:val="none" w:sz="0" w:space="0" w:color="auto"/>
                  </w:divBdr>
                </w:div>
                <w:div w:id="16728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4653">
          <w:marLeft w:val="0"/>
          <w:marRight w:val="0"/>
          <w:marTop w:val="0"/>
          <w:marBottom w:val="0"/>
          <w:divBdr>
            <w:top w:val="none" w:sz="0" w:space="0" w:color="auto"/>
            <w:left w:val="none" w:sz="0" w:space="0" w:color="auto"/>
            <w:bottom w:val="none" w:sz="0" w:space="0" w:color="auto"/>
            <w:right w:val="none" w:sz="0" w:space="0" w:color="auto"/>
          </w:divBdr>
          <w:divsChild>
            <w:div w:id="2129544164">
              <w:marLeft w:val="0"/>
              <w:marRight w:val="0"/>
              <w:marTop w:val="0"/>
              <w:marBottom w:val="0"/>
              <w:divBdr>
                <w:top w:val="none" w:sz="0" w:space="0" w:color="auto"/>
                <w:left w:val="none" w:sz="0" w:space="0" w:color="auto"/>
                <w:bottom w:val="none" w:sz="0" w:space="0" w:color="auto"/>
                <w:right w:val="none" w:sz="0" w:space="0" w:color="auto"/>
              </w:divBdr>
            </w:div>
            <w:div w:id="530001143">
              <w:marLeft w:val="120"/>
              <w:marRight w:val="0"/>
              <w:marTop w:val="0"/>
              <w:marBottom w:val="60"/>
              <w:divBdr>
                <w:top w:val="single" w:sz="6" w:space="0" w:color="006633"/>
                <w:left w:val="single" w:sz="6" w:space="6" w:color="006633"/>
                <w:bottom w:val="single" w:sz="6" w:space="0" w:color="006633"/>
                <w:right w:val="single" w:sz="6" w:space="6" w:color="006633"/>
              </w:divBdr>
            </w:div>
            <w:div w:id="936333752">
              <w:marLeft w:val="0"/>
              <w:marRight w:val="0"/>
              <w:marTop w:val="0"/>
              <w:marBottom w:val="0"/>
              <w:divBdr>
                <w:top w:val="none" w:sz="0" w:space="0" w:color="auto"/>
                <w:left w:val="none" w:sz="0" w:space="0" w:color="auto"/>
                <w:bottom w:val="none" w:sz="0" w:space="0" w:color="auto"/>
                <w:right w:val="none" w:sz="0" w:space="0" w:color="auto"/>
              </w:divBdr>
            </w:div>
            <w:div w:id="247620938">
              <w:marLeft w:val="0"/>
              <w:marRight w:val="0"/>
              <w:marTop w:val="0"/>
              <w:marBottom w:val="0"/>
              <w:divBdr>
                <w:top w:val="none" w:sz="0" w:space="0" w:color="auto"/>
                <w:left w:val="none" w:sz="0" w:space="0" w:color="auto"/>
                <w:bottom w:val="none" w:sz="0" w:space="0" w:color="auto"/>
                <w:right w:val="none" w:sz="0" w:space="0" w:color="auto"/>
              </w:divBdr>
            </w:div>
            <w:div w:id="1908412683">
              <w:marLeft w:val="0"/>
              <w:marRight w:val="0"/>
              <w:marTop w:val="0"/>
              <w:marBottom w:val="0"/>
              <w:divBdr>
                <w:top w:val="none" w:sz="0" w:space="0" w:color="auto"/>
                <w:left w:val="none" w:sz="0" w:space="0" w:color="auto"/>
                <w:bottom w:val="none" w:sz="0" w:space="0" w:color="auto"/>
                <w:right w:val="none" w:sz="0" w:space="0" w:color="auto"/>
              </w:divBdr>
            </w:div>
            <w:div w:id="1654488373">
              <w:marLeft w:val="0"/>
              <w:marRight w:val="0"/>
              <w:marTop w:val="0"/>
              <w:marBottom w:val="0"/>
              <w:divBdr>
                <w:top w:val="none" w:sz="0" w:space="0" w:color="auto"/>
                <w:left w:val="none" w:sz="0" w:space="0" w:color="auto"/>
                <w:bottom w:val="none" w:sz="0" w:space="0" w:color="auto"/>
                <w:right w:val="none" w:sz="0" w:space="0" w:color="auto"/>
              </w:divBdr>
            </w:div>
            <w:div w:id="252520340">
              <w:marLeft w:val="0"/>
              <w:marRight w:val="0"/>
              <w:marTop w:val="0"/>
              <w:marBottom w:val="0"/>
              <w:divBdr>
                <w:top w:val="none" w:sz="0" w:space="0" w:color="auto"/>
                <w:left w:val="none" w:sz="0" w:space="0" w:color="auto"/>
                <w:bottom w:val="none" w:sz="0" w:space="0" w:color="auto"/>
                <w:right w:val="none" w:sz="0" w:space="0" w:color="auto"/>
              </w:divBdr>
            </w:div>
            <w:div w:id="10587465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6627646">
                  <w:marLeft w:val="0"/>
                  <w:marRight w:val="0"/>
                  <w:marTop w:val="0"/>
                  <w:marBottom w:val="0"/>
                  <w:divBdr>
                    <w:top w:val="none" w:sz="0" w:space="0" w:color="auto"/>
                    <w:left w:val="none" w:sz="0" w:space="0" w:color="auto"/>
                    <w:bottom w:val="none" w:sz="0" w:space="0" w:color="auto"/>
                    <w:right w:val="none" w:sz="0" w:space="0" w:color="auto"/>
                  </w:divBdr>
                </w:div>
                <w:div w:id="3396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968253">
      <w:bodyDiv w:val="1"/>
      <w:marLeft w:val="0"/>
      <w:marRight w:val="0"/>
      <w:marTop w:val="0"/>
      <w:marBottom w:val="0"/>
      <w:divBdr>
        <w:top w:val="none" w:sz="0" w:space="0" w:color="auto"/>
        <w:left w:val="none" w:sz="0" w:space="0" w:color="auto"/>
        <w:bottom w:val="none" w:sz="0" w:space="0" w:color="auto"/>
        <w:right w:val="none" w:sz="0" w:space="0" w:color="auto"/>
      </w:divBdr>
    </w:div>
    <w:div w:id="732124512">
      <w:bodyDiv w:val="1"/>
      <w:marLeft w:val="0"/>
      <w:marRight w:val="0"/>
      <w:marTop w:val="0"/>
      <w:marBottom w:val="0"/>
      <w:divBdr>
        <w:top w:val="none" w:sz="0" w:space="0" w:color="auto"/>
        <w:left w:val="none" w:sz="0" w:space="0" w:color="auto"/>
        <w:bottom w:val="none" w:sz="0" w:space="0" w:color="auto"/>
        <w:right w:val="none" w:sz="0" w:space="0" w:color="auto"/>
      </w:divBdr>
      <w:divsChild>
        <w:div w:id="1294096593">
          <w:marLeft w:val="0"/>
          <w:marRight w:val="0"/>
          <w:marTop w:val="0"/>
          <w:marBottom w:val="0"/>
          <w:divBdr>
            <w:top w:val="none" w:sz="0" w:space="0" w:color="auto"/>
            <w:left w:val="none" w:sz="0" w:space="0" w:color="auto"/>
            <w:bottom w:val="none" w:sz="0" w:space="0" w:color="auto"/>
            <w:right w:val="none" w:sz="0" w:space="0" w:color="auto"/>
          </w:divBdr>
          <w:divsChild>
            <w:div w:id="1573656192">
              <w:marLeft w:val="0"/>
              <w:marRight w:val="0"/>
              <w:marTop w:val="0"/>
              <w:marBottom w:val="0"/>
              <w:divBdr>
                <w:top w:val="none" w:sz="0" w:space="0" w:color="auto"/>
                <w:left w:val="none" w:sz="0" w:space="0" w:color="auto"/>
                <w:bottom w:val="none" w:sz="0" w:space="0" w:color="auto"/>
                <w:right w:val="none" w:sz="0" w:space="0" w:color="auto"/>
              </w:divBdr>
            </w:div>
            <w:div w:id="1094204991">
              <w:marLeft w:val="120"/>
              <w:marRight w:val="0"/>
              <w:marTop w:val="0"/>
              <w:marBottom w:val="60"/>
              <w:divBdr>
                <w:top w:val="single" w:sz="6" w:space="0" w:color="006633"/>
                <w:left w:val="single" w:sz="6" w:space="6" w:color="006633"/>
                <w:bottom w:val="single" w:sz="6" w:space="0" w:color="006633"/>
                <w:right w:val="single" w:sz="6" w:space="6" w:color="006633"/>
              </w:divBdr>
            </w:div>
            <w:div w:id="1891722213">
              <w:marLeft w:val="0"/>
              <w:marRight w:val="0"/>
              <w:marTop w:val="0"/>
              <w:marBottom w:val="0"/>
              <w:divBdr>
                <w:top w:val="none" w:sz="0" w:space="0" w:color="auto"/>
                <w:left w:val="none" w:sz="0" w:space="0" w:color="auto"/>
                <w:bottom w:val="none" w:sz="0" w:space="0" w:color="auto"/>
                <w:right w:val="none" w:sz="0" w:space="0" w:color="auto"/>
              </w:divBdr>
              <w:divsChild>
                <w:div w:id="2131507941">
                  <w:marLeft w:val="0"/>
                  <w:marRight w:val="0"/>
                  <w:marTop w:val="0"/>
                  <w:marBottom w:val="0"/>
                  <w:divBdr>
                    <w:top w:val="none" w:sz="0" w:space="0" w:color="auto"/>
                    <w:left w:val="none" w:sz="0" w:space="0" w:color="auto"/>
                    <w:bottom w:val="none" w:sz="0" w:space="0" w:color="auto"/>
                    <w:right w:val="none" w:sz="0" w:space="0" w:color="auto"/>
                  </w:divBdr>
                  <w:divsChild>
                    <w:div w:id="1412502352">
                      <w:marLeft w:val="0"/>
                      <w:marRight w:val="0"/>
                      <w:marTop w:val="0"/>
                      <w:marBottom w:val="0"/>
                      <w:divBdr>
                        <w:top w:val="none" w:sz="0" w:space="0" w:color="auto"/>
                        <w:left w:val="none" w:sz="0" w:space="0" w:color="auto"/>
                        <w:bottom w:val="none" w:sz="0" w:space="0" w:color="auto"/>
                        <w:right w:val="none" w:sz="0" w:space="0" w:color="auto"/>
                      </w:divBdr>
                      <w:divsChild>
                        <w:div w:id="237905857">
                          <w:marLeft w:val="0"/>
                          <w:marRight w:val="0"/>
                          <w:marTop w:val="0"/>
                          <w:marBottom w:val="0"/>
                          <w:divBdr>
                            <w:top w:val="none" w:sz="0" w:space="0" w:color="auto"/>
                            <w:left w:val="none" w:sz="0" w:space="0" w:color="auto"/>
                            <w:bottom w:val="none" w:sz="0" w:space="0" w:color="auto"/>
                            <w:right w:val="none" w:sz="0" w:space="0" w:color="auto"/>
                          </w:divBdr>
                          <w:divsChild>
                            <w:div w:id="714164459">
                              <w:marLeft w:val="0"/>
                              <w:marRight w:val="0"/>
                              <w:marTop w:val="0"/>
                              <w:marBottom w:val="0"/>
                              <w:divBdr>
                                <w:top w:val="none" w:sz="0" w:space="0" w:color="auto"/>
                                <w:left w:val="none" w:sz="0" w:space="0" w:color="auto"/>
                                <w:bottom w:val="none" w:sz="0" w:space="0" w:color="auto"/>
                                <w:right w:val="none" w:sz="0" w:space="0" w:color="auto"/>
                              </w:divBdr>
                            </w:div>
                            <w:div w:id="91317750">
                              <w:marLeft w:val="0"/>
                              <w:marRight w:val="0"/>
                              <w:marTop w:val="0"/>
                              <w:marBottom w:val="0"/>
                              <w:divBdr>
                                <w:top w:val="none" w:sz="0" w:space="0" w:color="auto"/>
                                <w:left w:val="none" w:sz="0" w:space="0" w:color="auto"/>
                                <w:bottom w:val="none" w:sz="0" w:space="0" w:color="auto"/>
                                <w:right w:val="none" w:sz="0" w:space="0" w:color="auto"/>
                              </w:divBdr>
                            </w:div>
                            <w:div w:id="592862065">
                              <w:marLeft w:val="0"/>
                              <w:marRight w:val="0"/>
                              <w:marTop w:val="0"/>
                              <w:marBottom w:val="0"/>
                              <w:divBdr>
                                <w:top w:val="none" w:sz="0" w:space="0" w:color="auto"/>
                                <w:left w:val="none" w:sz="0" w:space="0" w:color="auto"/>
                                <w:bottom w:val="none" w:sz="0" w:space="0" w:color="auto"/>
                                <w:right w:val="none" w:sz="0" w:space="0" w:color="auto"/>
                              </w:divBdr>
                            </w:div>
                            <w:div w:id="273875958">
                              <w:marLeft w:val="0"/>
                              <w:marRight w:val="0"/>
                              <w:marTop w:val="0"/>
                              <w:marBottom w:val="0"/>
                              <w:divBdr>
                                <w:top w:val="none" w:sz="0" w:space="0" w:color="auto"/>
                                <w:left w:val="none" w:sz="0" w:space="0" w:color="auto"/>
                                <w:bottom w:val="none" w:sz="0" w:space="0" w:color="auto"/>
                                <w:right w:val="none" w:sz="0" w:space="0" w:color="auto"/>
                              </w:divBdr>
                            </w:div>
                            <w:div w:id="1981766485">
                              <w:marLeft w:val="0"/>
                              <w:marRight w:val="0"/>
                              <w:marTop w:val="0"/>
                              <w:marBottom w:val="0"/>
                              <w:divBdr>
                                <w:top w:val="none" w:sz="0" w:space="0" w:color="auto"/>
                                <w:left w:val="none" w:sz="0" w:space="0" w:color="auto"/>
                                <w:bottom w:val="none" w:sz="0" w:space="0" w:color="auto"/>
                                <w:right w:val="none" w:sz="0" w:space="0" w:color="auto"/>
                              </w:divBdr>
                            </w:div>
                            <w:div w:id="1992714294">
                              <w:marLeft w:val="0"/>
                              <w:marRight w:val="0"/>
                              <w:marTop w:val="0"/>
                              <w:marBottom w:val="0"/>
                              <w:divBdr>
                                <w:top w:val="none" w:sz="0" w:space="0" w:color="auto"/>
                                <w:left w:val="none" w:sz="0" w:space="0" w:color="auto"/>
                                <w:bottom w:val="none" w:sz="0" w:space="0" w:color="auto"/>
                                <w:right w:val="none" w:sz="0" w:space="0" w:color="auto"/>
                              </w:divBdr>
                            </w:div>
                            <w:div w:id="2008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649815">
              <w:marLeft w:val="0"/>
              <w:marRight w:val="0"/>
              <w:marTop w:val="0"/>
              <w:marBottom w:val="0"/>
              <w:divBdr>
                <w:top w:val="none" w:sz="0" w:space="0" w:color="auto"/>
                <w:left w:val="none" w:sz="0" w:space="0" w:color="auto"/>
                <w:bottom w:val="none" w:sz="0" w:space="0" w:color="auto"/>
                <w:right w:val="none" w:sz="0" w:space="0" w:color="auto"/>
              </w:divBdr>
            </w:div>
            <w:div w:id="819007001">
              <w:marLeft w:val="0"/>
              <w:marRight w:val="0"/>
              <w:marTop w:val="0"/>
              <w:marBottom w:val="0"/>
              <w:divBdr>
                <w:top w:val="none" w:sz="0" w:space="0" w:color="auto"/>
                <w:left w:val="none" w:sz="0" w:space="0" w:color="auto"/>
                <w:bottom w:val="none" w:sz="0" w:space="0" w:color="auto"/>
                <w:right w:val="none" w:sz="0" w:space="0" w:color="auto"/>
              </w:divBdr>
            </w:div>
            <w:div w:id="1590773696">
              <w:marLeft w:val="0"/>
              <w:marRight w:val="0"/>
              <w:marTop w:val="0"/>
              <w:marBottom w:val="0"/>
              <w:divBdr>
                <w:top w:val="none" w:sz="0" w:space="0" w:color="auto"/>
                <w:left w:val="none" w:sz="0" w:space="0" w:color="auto"/>
                <w:bottom w:val="none" w:sz="0" w:space="0" w:color="auto"/>
                <w:right w:val="none" w:sz="0" w:space="0" w:color="auto"/>
              </w:divBdr>
            </w:div>
            <w:div w:id="783614093">
              <w:marLeft w:val="0"/>
              <w:marRight w:val="0"/>
              <w:marTop w:val="0"/>
              <w:marBottom w:val="0"/>
              <w:divBdr>
                <w:top w:val="none" w:sz="0" w:space="0" w:color="auto"/>
                <w:left w:val="none" w:sz="0" w:space="0" w:color="auto"/>
                <w:bottom w:val="none" w:sz="0" w:space="0" w:color="auto"/>
                <w:right w:val="none" w:sz="0" w:space="0" w:color="auto"/>
              </w:divBdr>
            </w:div>
            <w:div w:id="579602494">
              <w:marLeft w:val="720"/>
              <w:marRight w:val="0"/>
              <w:marTop w:val="240"/>
              <w:marBottom w:val="720"/>
              <w:divBdr>
                <w:top w:val="single" w:sz="6" w:space="6" w:color="003300"/>
                <w:left w:val="single" w:sz="6" w:space="6" w:color="003300"/>
                <w:bottom w:val="single" w:sz="6" w:space="6" w:color="003300"/>
                <w:right w:val="single" w:sz="6" w:space="6" w:color="003300"/>
              </w:divBdr>
              <w:divsChild>
                <w:div w:id="733047751">
                  <w:marLeft w:val="0"/>
                  <w:marRight w:val="0"/>
                  <w:marTop w:val="0"/>
                  <w:marBottom w:val="0"/>
                  <w:divBdr>
                    <w:top w:val="none" w:sz="0" w:space="0" w:color="auto"/>
                    <w:left w:val="none" w:sz="0" w:space="0" w:color="auto"/>
                    <w:bottom w:val="none" w:sz="0" w:space="0" w:color="auto"/>
                    <w:right w:val="none" w:sz="0" w:space="0" w:color="auto"/>
                  </w:divBdr>
                </w:div>
                <w:div w:id="14278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08379">
          <w:marLeft w:val="0"/>
          <w:marRight w:val="0"/>
          <w:marTop w:val="0"/>
          <w:marBottom w:val="0"/>
          <w:divBdr>
            <w:top w:val="none" w:sz="0" w:space="0" w:color="auto"/>
            <w:left w:val="none" w:sz="0" w:space="0" w:color="auto"/>
            <w:bottom w:val="none" w:sz="0" w:space="0" w:color="auto"/>
            <w:right w:val="none" w:sz="0" w:space="0" w:color="auto"/>
          </w:divBdr>
          <w:divsChild>
            <w:div w:id="1711494569">
              <w:marLeft w:val="0"/>
              <w:marRight w:val="0"/>
              <w:marTop w:val="0"/>
              <w:marBottom w:val="0"/>
              <w:divBdr>
                <w:top w:val="none" w:sz="0" w:space="0" w:color="auto"/>
                <w:left w:val="none" w:sz="0" w:space="0" w:color="auto"/>
                <w:bottom w:val="none" w:sz="0" w:space="0" w:color="auto"/>
                <w:right w:val="none" w:sz="0" w:space="0" w:color="auto"/>
              </w:divBdr>
            </w:div>
            <w:div w:id="1179197362">
              <w:marLeft w:val="120"/>
              <w:marRight w:val="0"/>
              <w:marTop w:val="0"/>
              <w:marBottom w:val="60"/>
              <w:divBdr>
                <w:top w:val="single" w:sz="6" w:space="0" w:color="B5281E"/>
                <w:left w:val="single" w:sz="6" w:space="6" w:color="B5281E"/>
                <w:bottom w:val="single" w:sz="6" w:space="0" w:color="B5281E"/>
                <w:right w:val="single" w:sz="6" w:space="6" w:color="B5281E"/>
              </w:divBdr>
            </w:div>
            <w:div w:id="46492774">
              <w:marLeft w:val="0"/>
              <w:marRight w:val="0"/>
              <w:marTop w:val="0"/>
              <w:marBottom w:val="0"/>
              <w:divBdr>
                <w:top w:val="none" w:sz="0" w:space="0" w:color="auto"/>
                <w:left w:val="none" w:sz="0" w:space="0" w:color="auto"/>
                <w:bottom w:val="none" w:sz="0" w:space="0" w:color="auto"/>
                <w:right w:val="none" w:sz="0" w:space="0" w:color="auto"/>
              </w:divBdr>
            </w:div>
            <w:div w:id="481890295">
              <w:marLeft w:val="0"/>
              <w:marRight w:val="0"/>
              <w:marTop w:val="0"/>
              <w:marBottom w:val="0"/>
              <w:divBdr>
                <w:top w:val="none" w:sz="0" w:space="0" w:color="auto"/>
                <w:left w:val="none" w:sz="0" w:space="0" w:color="auto"/>
                <w:bottom w:val="none" w:sz="0" w:space="0" w:color="auto"/>
                <w:right w:val="none" w:sz="0" w:space="0" w:color="auto"/>
              </w:divBdr>
            </w:div>
            <w:div w:id="1936090302">
              <w:marLeft w:val="0"/>
              <w:marRight w:val="0"/>
              <w:marTop w:val="0"/>
              <w:marBottom w:val="0"/>
              <w:divBdr>
                <w:top w:val="none" w:sz="0" w:space="0" w:color="auto"/>
                <w:left w:val="none" w:sz="0" w:space="0" w:color="auto"/>
                <w:bottom w:val="none" w:sz="0" w:space="0" w:color="auto"/>
                <w:right w:val="none" w:sz="0" w:space="0" w:color="auto"/>
              </w:divBdr>
            </w:div>
            <w:div w:id="1865903725">
              <w:marLeft w:val="0"/>
              <w:marRight w:val="0"/>
              <w:marTop w:val="0"/>
              <w:marBottom w:val="0"/>
              <w:divBdr>
                <w:top w:val="none" w:sz="0" w:space="0" w:color="auto"/>
                <w:left w:val="none" w:sz="0" w:space="0" w:color="auto"/>
                <w:bottom w:val="none" w:sz="0" w:space="0" w:color="auto"/>
                <w:right w:val="none" w:sz="0" w:space="0" w:color="auto"/>
              </w:divBdr>
            </w:div>
            <w:div w:id="2047873306">
              <w:marLeft w:val="0"/>
              <w:marRight w:val="0"/>
              <w:marTop w:val="0"/>
              <w:marBottom w:val="0"/>
              <w:divBdr>
                <w:top w:val="none" w:sz="0" w:space="0" w:color="auto"/>
                <w:left w:val="none" w:sz="0" w:space="0" w:color="auto"/>
                <w:bottom w:val="none" w:sz="0" w:space="0" w:color="auto"/>
                <w:right w:val="none" w:sz="0" w:space="0" w:color="auto"/>
              </w:divBdr>
            </w:div>
            <w:div w:id="140340947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3452145">
                  <w:marLeft w:val="0"/>
                  <w:marRight w:val="0"/>
                  <w:marTop w:val="0"/>
                  <w:marBottom w:val="0"/>
                  <w:divBdr>
                    <w:top w:val="none" w:sz="0" w:space="0" w:color="auto"/>
                    <w:left w:val="none" w:sz="0" w:space="0" w:color="auto"/>
                    <w:bottom w:val="none" w:sz="0" w:space="0" w:color="auto"/>
                    <w:right w:val="none" w:sz="0" w:space="0" w:color="auto"/>
                  </w:divBdr>
                </w:div>
                <w:div w:id="55161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8005">
          <w:marLeft w:val="0"/>
          <w:marRight w:val="0"/>
          <w:marTop w:val="0"/>
          <w:marBottom w:val="0"/>
          <w:divBdr>
            <w:top w:val="none" w:sz="0" w:space="0" w:color="auto"/>
            <w:left w:val="none" w:sz="0" w:space="0" w:color="auto"/>
            <w:bottom w:val="none" w:sz="0" w:space="0" w:color="auto"/>
            <w:right w:val="none" w:sz="0" w:space="0" w:color="auto"/>
          </w:divBdr>
          <w:divsChild>
            <w:div w:id="852690154">
              <w:marLeft w:val="0"/>
              <w:marRight w:val="0"/>
              <w:marTop w:val="0"/>
              <w:marBottom w:val="0"/>
              <w:divBdr>
                <w:top w:val="none" w:sz="0" w:space="0" w:color="auto"/>
                <w:left w:val="none" w:sz="0" w:space="0" w:color="auto"/>
                <w:bottom w:val="none" w:sz="0" w:space="0" w:color="auto"/>
                <w:right w:val="none" w:sz="0" w:space="0" w:color="auto"/>
              </w:divBdr>
            </w:div>
            <w:div w:id="312831860">
              <w:marLeft w:val="120"/>
              <w:marRight w:val="0"/>
              <w:marTop w:val="0"/>
              <w:marBottom w:val="60"/>
              <w:divBdr>
                <w:top w:val="single" w:sz="6" w:space="0" w:color="006633"/>
                <w:left w:val="single" w:sz="6" w:space="6" w:color="006633"/>
                <w:bottom w:val="single" w:sz="6" w:space="0" w:color="006633"/>
                <w:right w:val="single" w:sz="6" w:space="6" w:color="006633"/>
              </w:divBdr>
            </w:div>
            <w:div w:id="673849016">
              <w:marLeft w:val="0"/>
              <w:marRight w:val="0"/>
              <w:marTop w:val="0"/>
              <w:marBottom w:val="0"/>
              <w:divBdr>
                <w:top w:val="none" w:sz="0" w:space="0" w:color="auto"/>
                <w:left w:val="none" w:sz="0" w:space="0" w:color="auto"/>
                <w:bottom w:val="none" w:sz="0" w:space="0" w:color="auto"/>
                <w:right w:val="none" w:sz="0" w:space="0" w:color="auto"/>
              </w:divBdr>
            </w:div>
            <w:div w:id="229342738">
              <w:marLeft w:val="0"/>
              <w:marRight w:val="0"/>
              <w:marTop w:val="0"/>
              <w:marBottom w:val="0"/>
              <w:divBdr>
                <w:top w:val="none" w:sz="0" w:space="0" w:color="auto"/>
                <w:left w:val="none" w:sz="0" w:space="0" w:color="auto"/>
                <w:bottom w:val="none" w:sz="0" w:space="0" w:color="auto"/>
                <w:right w:val="none" w:sz="0" w:space="0" w:color="auto"/>
              </w:divBdr>
            </w:div>
            <w:div w:id="427778166">
              <w:marLeft w:val="0"/>
              <w:marRight w:val="0"/>
              <w:marTop w:val="0"/>
              <w:marBottom w:val="0"/>
              <w:divBdr>
                <w:top w:val="none" w:sz="0" w:space="0" w:color="auto"/>
                <w:left w:val="none" w:sz="0" w:space="0" w:color="auto"/>
                <w:bottom w:val="none" w:sz="0" w:space="0" w:color="auto"/>
                <w:right w:val="none" w:sz="0" w:space="0" w:color="auto"/>
              </w:divBdr>
            </w:div>
            <w:div w:id="1086994018">
              <w:marLeft w:val="0"/>
              <w:marRight w:val="0"/>
              <w:marTop w:val="0"/>
              <w:marBottom w:val="0"/>
              <w:divBdr>
                <w:top w:val="none" w:sz="0" w:space="0" w:color="auto"/>
                <w:left w:val="none" w:sz="0" w:space="0" w:color="auto"/>
                <w:bottom w:val="none" w:sz="0" w:space="0" w:color="auto"/>
                <w:right w:val="none" w:sz="0" w:space="0" w:color="auto"/>
              </w:divBdr>
            </w:div>
            <w:div w:id="1464730660">
              <w:marLeft w:val="0"/>
              <w:marRight w:val="0"/>
              <w:marTop w:val="0"/>
              <w:marBottom w:val="0"/>
              <w:divBdr>
                <w:top w:val="none" w:sz="0" w:space="0" w:color="auto"/>
                <w:left w:val="none" w:sz="0" w:space="0" w:color="auto"/>
                <w:bottom w:val="none" w:sz="0" w:space="0" w:color="auto"/>
                <w:right w:val="none" w:sz="0" w:space="0" w:color="auto"/>
              </w:divBdr>
            </w:div>
            <w:div w:id="1163470163">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58892597">
                  <w:marLeft w:val="0"/>
                  <w:marRight w:val="0"/>
                  <w:marTop w:val="0"/>
                  <w:marBottom w:val="0"/>
                  <w:divBdr>
                    <w:top w:val="none" w:sz="0" w:space="0" w:color="auto"/>
                    <w:left w:val="none" w:sz="0" w:space="0" w:color="auto"/>
                    <w:bottom w:val="none" w:sz="0" w:space="0" w:color="auto"/>
                    <w:right w:val="none" w:sz="0" w:space="0" w:color="auto"/>
                  </w:divBdr>
                </w:div>
                <w:div w:id="12110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70588">
          <w:marLeft w:val="0"/>
          <w:marRight w:val="0"/>
          <w:marTop w:val="0"/>
          <w:marBottom w:val="0"/>
          <w:divBdr>
            <w:top w:val="none" w:sz="0" w:space="0" w:color="auto"/>
            <w:left w:val="none" w:sz="0" w:space="0" w:color="auto"/>
            <w:bottom w:val="none" w:sz="0" w:space="0" w:color="auto"/>
            <w:right w:val="none" w:sz="0" w:space="0" w:color="auto"/>
          </w:divBdr>
          <w:divsChild>
            <w:div w:id="966622698">
              <w:marLeft w:val="0"/>
              <w:marRight w:val="0"/>
              <w:marTop w:val="0"/>
              <w:marBottom w:val="0"/>
              <w:divBdr>
                <w:top w:val="none" w:sz="0" w:space="0" w:color="auto"/>
                <w:left w:val="none" w:sz="0" w:space="0" w:color="auto"/>
                <w:bottom w:val="none" w:sz="0" w:space="0" w:color="auto"/>
                <w:right w:val="none" w:sz="0" w:space="0" w:color="auto"/>
              </w:divBdr>
            </w:div>
            <w:div w:id="767578405">
              <w:marLeft w:val="120"/>
              <w:marRight w:val="0"/>
              <w:marTop w:val="0"/>
              <w:marBottom w:val="60"/>
              <w:divBdr>
                <w:top w:val="single" w:sz="6" w:space="0" w:color="006633"/>
                <w:left w:val="single" w:sz="6" w:space="6" w:color="006633"/>
                <w:bottom w:val="single" w:sz="6" w:space="0" w:color="006633"/>
                <w:right w:val="single" w:sz="6" w:space="6" w:color="006633"/>
              </w:divBdr>
            </w:div>
            <w:div w:id="2133740116">
              <w:marLeft w:val="0"/>
              <w:marRight w:val="0"/>
              <w:marTop w:val="0"/>
              <w:marBottom w:val="0"/>
              <w:divBdr>
                <w:top w:val="none" w:sz="0" w:space="0" w:color="auto"/>
                <w:left w:val="none" w:sz="0" w:space="0" w:color="auto"/>
                <w:bottom w:val="none" w:sz="0" w:space="0" w:color="auto"/>
                <w:right w:val="none" w:sz="0" w:space="0" w:color="auto"/>
              </w:divBdr>
            </w:div>
            <w:div w:id="240603725">
              <w:marLeft w:val="0"/>
              <w:marRight w:val="0"/>
              <w:marTop w:val="0"/>
              <w:marBottom w:val="0"/>
              <w:divBdr>
                <w:top w:val="none" w:sz="0" w:space="0" w:color="auto"/>
                <w:left w:val="none" w:sz="0" w:space="0" w:color="auto"/>
                <w:bottom w:val="none" w:sz="0" w:space="0" w:color="auto"/>
                <w:right w:val="none" w:sz="0" w:space="0" w:color="auto"/>
              </w:divBdr>
            </w:div>
            <w:div w:id="2139835855">
              <w:marLeft w:val="0"/>
              <w:marRight w:val="0"/>
              <w:marTop w:val="0"/>
              <w:marBottom w:val="0"/>
              <w:divBdr>
                <w:top w:val="none" w:sz="0" w:space="0" w:color="auto"/>
                <w:left w:val="none" w:sz="0" w:space="0" w:color="auto"/>
                <w:bottom w:val="none" w:sz="0" w:space="0" w:color="auto"/>
                <w:right w:val="none" w:sz="0" w:space="0" w:color="auto"/>
              </w:divBdr>
            </w:div>
            <w:div w:id="399445396">
              <w:marLeft w:val="0"/>
              <w:marRight w:val="0"/>
              <w:marTop w:val="0"/>
              <w:marBottom w:val="0"/>
              <w:divBdr>
                <w:top w:val="none" w:sz="0" w:space="0" w:color="auto"/>
                <w:left w:val="none" w:sz="0" w:space="0" w:color="auto"/>
                <w:bottom w:val="none" w:sz="0" w:space="0" w:color="auto"/>
                <w:right w:val="none" w:sz="0" w:space="0" w:color="auto"/>
              </w:divBdr>
            </w:div>
            <w:div w:id="1972322417">
              <w:marLeft w:val="0"/>
              <w:marRight w:val="0"/>
              <w:marTop w:val="0"/>
              <w:marBottom w:val="0"/>
              <w:divBdr>
                <w:top w:val="none" w:sz="0" w:space="0" w:color="auto"/>
                <w:left w:val="none" w:sz="0" w:space="0" w:color="auto"/>
                <w:bottom w:val="none" w:sz="0" w:space="0" w:color="auto"/>
                <w:right w:val="none" w:sz="0" w:space="0" w:color="auto"/>
              </w:divBdr>
            </w:div>
            <w:div w:id="14791507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653877761">
                  <w:marLeft w:val="0"/>
                  <w:marRight w:val="0"/>
                  <w:marTop w:val="0"/>
                  <w:marBottom w:val="0"/>
                  <w:divBdr>
                    <w:top w:val="none" w:sz="0" w:space="0" w:color="auto"/>
                    <w:left w:val="none" w:sz="0" w:space="0" w:color="auto"/>
                    <w:bottom w:val="none" w:sz="0" w:space="0" w:color="auto"/>
                    <w:right w:val="none" w:sz="0" w:space="0" w:color="auto"/>
                  </w:divBdr>
                </w:div>
                <w:div w:id="15000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685">
          <w:marLeft w:val="0"/>
          <w:marRight w:val="0"/>
          <w:marTop w:val="0"/>
          <w:marBottom w:val="0"/>
          <w:divBdr>
            <w:top w:val="none" w:sz="0" w:space="0" w:color="auto"/>
            <w:left w:val="none" w:sz="0" w:space="0" w:color="auto"/>
            <w:bottom w:val="none" w:sz="0" w:space="0" w:color="auto"/>
            <w:right w:val="none" w:sz="0" w:space="0" w:color="auto"/>
          </w:divBdr>
          <w:divsChild>
            <w:div w:id="1056052253">
              <w:marLeft w:val="0"/>
              <w:marRight w:val="0"/>
              <w:marTop w:val="0"/>
              <w:marBottom w:val="0"/>
              <w:divBdr>
                <w:top w:val="none" w:sz="0" w:space="0" w:color="auto"/>
                <w:left w:val="none" w:sz="0" w:space="0" w:color="auto"/>
                <w:bottom w:val="none" w:sz="0" w:space="0" w:color="auto"/>
                <w:right w:val="none" w:sz="0" w:space="0" w:color="auto"/>
              </w:divBdr>
            </w:div>
            <w:div w:id="863129807">
              <w:marLeft w:val="120"/>
              <w:marRight w:val="0"/>
              <w:marTop w:val="0"/>
              <w:marBottom w:val="60"/>
              <w:divBdr>
                <w:top w:val="single" w:sz="6" w:space="0" w:color="B5281E"/>
                <w:left w:val="single" w:sz="6" w:space="6" w:color="B5281E"/>
                <w:bottom w:val="single" w:sz="6" w:space="0" w:color="B5281E"/>
                <w:right w:val="single" w:sz="6" w:space="6" w:color="B5281E"/>
              </w:divBdr>
            </w:div>
            <w:div w:id="60836221">
              <w:marLeft w:val="0"/>
              <w:marRight w:val="0"/>
              <w:marTop w:val="0"/>
              <w:marBottom w:val="0"/>
              <w:divBdr>
                <w:top w:val="none" w:sz="0" w:space="0" w:color="auto"/>
                <w:left w:val="none" w:sz="0" w:space="0" w:color="auto"/>
                <w:bottom w:val="none" w:sz="0" w:space="0" w:color="auto"/>
                <w:right w:val="none" w:sz="0" w:space="0" w:color="auto"/>
              </w:divBdr>
            </w:div>
            <w:div w:id="1377586557">
              <w:marLeft w:val="0"/>
              <w:marRight w:val="0"/>
              <w:marTop w:val="0"/>
              <w:marBottom w:val="0"/>
              <w:divBdr>
                <w:top w:val="none" w:sz="0" w:space="0" w:color="auto"/>
                <w:left w:val="none" w:sz="0" w:space="0" w:color="auto"/>
                <w:bottom w:val="none" w:sz="0" w:space="0" w:color="auto"/>
                <w:right w:val="none" w:sz="0" w:space="0" w:color="auto"/>
              </w:divBdr>
            </w:div>
            <w:div w:id="1384059291">
              <w:marLeft w:val="0"/>
              <w:marRight w:val="0"/>
              <w:marTop w:val="0"/>
              <w:marBottom w:val="0"/>
              <w:divBdr>
                <w:top w:val="none" w:sz="0" w:space="0" w:color="auto"/>
                <w:left w:val="none" w:sz="0" w:space="0" w:color="auto"/>
                <w:bottom w:val="none" w:sz="0" w:space="0" w:color="auto"/>
                <w:right w:val="none" w:sz="0" w:space="0" w:color="auto"/>
              </w:divBdr>
            </w:div>
            <w:div w:id="1865904107">
              <w:marLeft w:val="0"/>
              <w:marRight w:val="0"/>
              <w:marTop w:val="0"/>
              <w:marBottom w:val="0"/>
              <w:divBdr>
                <w:top w:val="none" w:sz="0" w:space="0" w:color="auto"/>
                <w:left w:val="none" w:sz="0" w:space="0" w:color="auto"/>
                <w:bottom w:val="none" w:sz="0" w:space="0" w:color="auto"/>
                <w:right w:val="none" w:sz="0" w:space="0" w:color="auto"/>
              </w:divBdr>
            </w:div>
            <w:div w:id="651373874">
              <w:marLeft w:val="0"/>
              <w:marRight w:val="0"/>
              <w:marTop w:val="0"/>
              <w:marBottom w:val="0"/>
              <w:divBdr>
                <w:top w:val="none" w:sz="0" w:space="0" w:color="auto"/>
                <w:left w:val="none" w:sz="0" w:space="0" w:color="auto"/>
                <w:bottom w:val="none" w:sz="0" w:space="0" w:color="auto"/>
                <w:right w:val="none" w:sz="0" w:space="0" w:color="auto"/>
              </w:divBdr>
            </w:div>
            <w:div w:id="8456982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92672495">
                  <w:marLeft w:val="0"/>
                  <w:marRight w:val="0"/>
                  <w:marTop w:val="0"/>
                  <w:marBottom w:val="0"/>
                  <w:divBdr>
                    <w:top w:val="none" w:sz="0" w:space="0" w:color="auto"/>
                    <w:left w:val="none" w:sz="0" w:space="0" w:color="auto"/>
                    <w:bottom w:val="none" w:sz="0" w:space="0" w:color="auto"/>
                    <w:right w:val="none" w:sz="0" w:space="0" w:color="auto"/>
                  </w:divBdr>
                </w:div>
                <w:div w:id="18224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4761">
          <w:marLeft w:val="0"/>
          <w:marRight w:val="0"/>
          <w:marTop w:val="0"/>
          <w:marBottom w:val="0"/>
          <w:divBdr>
            <w:top w:val="none" w:sz="0" w:space="0" w:color="auto"/>
            <w:left w:val="none" w:sz="0" w:space="0" w:color="auto"/>
            <w:bottom w:val="none" w:sz="0" w:space="0" w:color="auto"/>
            <w:right w:val="none" w:sz="0" w:space="0" w:color="auto"/>
          </w:divBdr>
          <w:divsChild>
            <w:div w:id="625308277">
              <w:marLeft w:val="0"/>
              <w:marRight w:val="0"/>
              <w:marTop w:val="0"/>
              <w:marBottom w:val="0"/>
              <w:divBdr>
                <w:top w:val="none" w:sz="0" w:space="0" w:color="auto"/>
                <w:left w:val="none" w:sz="0" w:space="0" w:color="auto"/>
                <w:bottom w:val="none" w:sz="0" w:space="0" w:color="auto"/>
                <w:right w:val="none" w:sz="0" w:space="0" w:color="auto"/>
              </w:divBdr>
            </w:div>
            <w:div w:id="273559239">
              <w:marLeft w:val="120"/>
              <w:marRight w:val="0"/>
              <w:marTop w:val="0"/>
              <w:marBottom w:val="60"/>
              <w:divBdr>
                <w:top w:val="single" w:sz="6" w:space="0" w:color="B5281E"/>
                <w:left w:val="single" w:sz="6" w:space="6" w:color="B5281E"/>
                <w:bottom w:val="single" w:sz="6" w:space="0" w:color="B5281E"/>
                <w:right w:val="single" w:sz="6" w:space="6" w:color="B5281E"/>
              </w:divBdr>
            </w:div>
            <w:div w:id="1130057508">
              <w:marLeft w:val="0"/>
              <w:marRight w:val="0"/>
              <w:marTop w:val="0"/>
              <w:marBottom w:val="0"/>
              <w:divBdr>
                <w:top w:val="none" w:sz="0" w:space="0" w:color="auto"/>
                <w:left w:val="none" w:sz="0" w:space="0" w:color="auto"/>
                <w:bottom w:val="none" w:sz="0" w:space="0" w:color="auto"/>
                <w:right w:val="none" w:sz="0" w:space="0" w:color="auto"/>
              </w:divBdr>
              <w:divsChild>
                <w:div w:id="1517039945">
                  <w:marLeft w:val="0"/>
                  <w:marRight w:val="0"/>
                  <w:marTop w:val="0"/>
                  <w:marBottom w:val="0"/>
                  <w:divBdr>
                    <w:top w:val="none" w:sz="0" w:space="0" w:color="auto"/>
                    <w:left w:val="none" w:sz="0" w:space="0" w:color="auto"/>
                    <w:bottom w:val="none" w:sz="0" w:space="0" w:color="auto"/>
                    <w:right w:val="none" w:sz="0" w:space="0" w:color="auto"/>
                  </w:divBdr>
                  <w:divsChild>
                    <w:div w:id="719062806">
                      <w:marLeft w:val="0"/>
                      <w:marRight w:val="0"/>
                      <w:marTop w:val="0"/>
                      <w:marBottom w:val="0"/>
                      <w:divBdr>
                        <w:top w:val="none" w:sz="0" w:space="0" w:color="auto"/>
                        <w:left w:val="none" w:sz="0" w:space="0" w:color="auto"/>
                        <w:bottom w:val="none" w:sz="0" w:space="0" w:color="auto"/>
                        <w:right w:val="none" w:sz="0" w:space="0" w:color="auto"/>
                      </w:divBdr>
                      <w:divsChild>
                        <w:div w:id="2044019908">
                          <w:marLeft w:val="0"/>
                          <w:marRight w:val="0"/>
                          <w:marTop w:val="0"/>
                          <w:marBottom w:val="0"/>
                          <w:divBdr>
                            <w:top w:val="none" w:sz="0" w:space="0" w:color="auto"/>
                            <w:left w:val="none" w:sz="0" w:space="0" w:color="auto"/>
                            <w:bottom w:val="none" w:sz="0" w:space="0" w:color="auto"/>
                            <w:right w:val="none" w:sz="0" w:space="0" w:color="auto"/>
                          </w:divBdr>
                          <w:divsChild>
                            <w:div w:id="26873959">
                              <w:marLeft w:val="0"/>
                              <w:marRight w:val="0"/>
                              <w:marTop w:val="0"/>
                              <w:marBottom w:val="0"/>
                              <w:divBdr>
                                <w:top w:val="none" w:sz="0" w:space="0" w:color="auto"/>
                                <w:left w:val="none" w:sz="0" w:space="0" w:color="auto"/>
                                <w:bottom w:val="none" w:sz="0" w:space="0" w:color="auto"/>
                                <w:right w:val="none" w:sz="0" w:space="0" w:color="auto"/>
                              </w:divBdr>
                            </w:div>
                            <w:div w:id="1264266463">
                              <w:marLeft w:val="0"/>
                              <w:marRight w:val="0"/>
                              <w:marTop w:val="0"/>
                              <w:marBottom w:val="0"/>
                              <w:divBdr>
                                <w:top w:val="none" w:sz="0" w:space="0" w:color="auto"/>
                                <w:left w:val="none" w:sz="0" w:space="0" w:color="auto"/>
                                <w:bottom w:val="none" w:sz="0" w:space="0" w:color="auto"/>
                                <w:right w:val="none" w:sz="0" w:space="0" w:color="auto"/>
                              </w:divBdr>
                            </w:div>
                            <w:div w:id="1786188684">
                              <w:marLeft w:val="0"/>
                              <w:marRight w:val="0"/>
                              <w:marTop w:val="0"/>
                              <w:marBottom w:val="0"/>
                              <w:divBdr>
                                <w:top w:val="none" w:sz="0" w:space="0" w:color="auto"/>
                                <w:left w:val="none" w:sz="0" w:space="0" w:color="auto"/>
                                <w:bottom w:val="none" w:sz="0" w:space="0" w:color="auto"/>
                                <w:right w:val="none" w:sz="0" w:space="0" w:color="auto"/>
                              </w:divBdr>
                            </w:div>
                            <w:div w:id="1599437876">
                              <w:marLeft w:val="0"/>
                              <w:marRight w:val="0"/>
                              <w:marTop w:val="0"/>
                              <w:marBottom w:val="0"/>
                              <w:divBdr>
                                <w:top w:val="none" w:sz="0" w:space="0" w:color="auto"/>
                                <w:left w:val="none" w:sz="0" w:space="0" w:color="auto"/>
                                <w:bottom w:val="none" w:sz="0" w:space="0" w:color="auto"/>
                                <w:right w:val="none" w:sz="0" w:space="0" w:color="auto"/>
                              </w:divBdr>
                            </w:div>
                            <w:div w:id="71322901">
                              <w:marLeft w:val="0"/>
                              <w:marRight w:val="0"/>
                              <w:marTop w:val="0"/>
                              <w:marBottom w:val="0"/>
                              <w:divBdr>
                                <w:top w:val="none" w:sz="0" w:space="0" w:color="auto"/>
                                <w:left w:val="none" w:sz="0" w:space="0" w:color="auto"/>
                                <w:bottom w:val="none" w:sz="0" w:space="0" w:color="auto"/>
                                <w:right w:val="none" w:sz="0" w:space="0" w:color="auto"/>
                              </w:divBdr>
                            </w:div>
                            <w:div w:id="969629523">
                              <w:marLeft w:val="0"/>
                              <w:marRight w:val="0"/>
                              <w:marTop w:val="0"/>
                              <w:marBottom w:val="0"/>
                              <w:divBdr>
                                <w:top w:val="none" w:sz="0" w:space="0" w:color="auto"/>
                                <w:left w:val="none" w:sz="0" w:space="0" w:color="auto"/>
                                <w:bottom w:val="none" w:sz="0" w:space="0" w:color="auto"/>
                                <w:right w:val="none" w:sz="0" w:space="0" w:color="auto"/>
                              </w:divBdr>
                            </w:div>
                            <w:div w:id="6151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83501">
              <w:marLeft w:val="0"/>
              <w:marRight w:val="0"/>
              <w:marTop w:val="0"/>
              <w:marBottom w:val="0"/>
              <w:divBdr>
                <w:top w:val="none" w:sz="0" w:space="0" w:color="auto"/>
                <w:left w:val="none" w:sz="0" w:space="0" w:color="auto"/>
                <w:bottom w:val="none" w:sz="0" w:space="0" w:color="auto"/>
                <w:right w:val="none" w:sz="0" w:space="0" w:color="auto"/>
              </w:divBdr>
            </w:div>
            <w:div w:id="941766221">
              <w:marLeft w:val="0"/>
              <w:marRight w:val="0"/>
              <w:marTop w:val="0"/>
              <w:marBottom w:val="0"/>
              <w:divBdr>
                <w:top w:val="none" w:sz="0" w:space="0" w:color="auto"/>
                <w:left w:val="none" w:sz="0" w:space="0" w:color="auto"/>
                <w:bottom w:val="none" w:sz="0" w:space="0" w:color="auto"/>
                <w:right w:val="none" w:sz="0" w:space="0" w:color="auto"/>
              </w:divBdr>
            </w:div>
            <w:div w:id="946155775">
              <w:marLeft w:val="0"/>
              <w:marRight w:val="0"/>
              <w:marTop w:val="0"/>
              <w:marBottom w:val="0"/>
              <w:divBdr>
                <w:top w:val="none" w:sz="0" w:space="0" w:color="auto"/>
                <w:left w:val="none" w:sz="0" w:space="0" w:color="auto"/>
                <w:bottom w:val="none" w:sz="0" w:space="0" w:color="auto"/>
                <w:right w:val="none" w:sz="0" w:space="0" w:color="auto"/>
              </w:divBdr>
            </w:div>
            <w:div w:id="1066606558">
              <w:marLeft w:val="0"/>
              <w:marRight w:val="0"/>
              <w:marTop w:val="0"/>
              <w:marBottom w:val="0"/>
              <w:divBdr>
                <w:top w:val="none" w:sz="0" w:space="0" w:color="auto"/>
                <w:left w:val="none" w:sz="0" w:space="0" w:color="auto"/>
                <w:bottom w:val="none" w:sz="0" w:space="0" w:color="auto"/>
                <w:right w:val="none" w:sz="0" w:space="0" w:color="auto"/>
              </w:divBdr>
            </w:div>
            <w:div w:id="1280328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84613281">
                  <w:marLeft w:val="0"/>
                  <w:marRight w:val="0"/>
                  <w:marTop w:val="0"/>
                  <w:marBottom w:val="0"/>
                  <w:divBdr>
                    <w:top w:val="none" w:sz="0" w:space="0" w:color="auto"/>
                    <w:left w:val="none" w:sz="0" w:space="0" w:color="auto"/>
                    <w:bottom w:val="none" w:sz="0" w:space="0" w:color="auto"/>
                    <w:right w:val="none" w:sz="0" w:space="0" w:color="auto"/>
                  </w:divBdr>
                </w:div>
                <w:div w:id="19057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7555">
          <w:marLeft w:val="0"/>
          <w:marRight w:val="0"/>
          <w:marTop w:val="0"/>
          <w:marBottom w:val="0"/>
          <w:divBdr>
            <w:top w:val="none" w:sz="0" w:space="0" w:color="auto"/>
            <w:left w:val="none" w:sz="0" w:space="0" w:color="auto"/>
            <w:bottom w:val="none" w:sz="0" w:space="0" w:color="auto"/>
            <w:right w:val="none" w:sz="0" w:space="0" w:color="auto"/>
          </w:divBdr>
          <w:divsChild>
            <w:div w:id="2130540539">
              <w:marLeft w:val="0"/>
              <w:marRight w:val="0"/>
              <w:marTop w:val="0"/>
              <w:marBottom w:val="0"/>
              <w:divBdr>
                <w:top w:val="none" w:sz="0" w:space="0" w:color="auto"/>
                <w:left w:val="none" w:sz="0" w:space="0" w:color="auto"/>
                <w:bottom w:val="none" w:sz="0" w:space="0" w:color="auto"/>
                <w:right w:val="none" w:sz="0" w:space="0" w:color="auto"/>
              </w:divBdr>
            </w:div>
            <w:div w:id="2094429592">
              <w:marLeft w:val="120"/>
              <w:marRight w:val="0"/>
              <w:marTop w:val="0"/>
              <w:marBottom w:val="60"/>
              <w:divBdr>
                <w:top w:val="single" w:sz="6" w:space="0" w:color="006633"/>
                <w:left w:val="single" w:sz="6" w:space="6" w:color="006633"/>
                <w:bottom w:val="single" w:sz="6" w:space="0" w:color="006633"/>
                <w:right w:val="single" w:sz="6" w:space="6" w:color="006633"/>
              </w:divBdr>
            </w:div>
            <w:div w:id="1423069946">
              <w:marLeft w:val="0"/>
              <w:marRight w:val="0"/>
              <w:marTop w:val="0"/>
              <w:marBottom w:val="0"/>
              <w:divBdr>
                <w:top w:val="none" w:sz="0" w:space="0" w:color="auto"/>
                <w:left w:val="none" w:sz="0" w:space="0" w:color="auto"/>
                <w:bottom w:val="none" w:sz="0" w:space="0" w:color="auto"/>
                <w:right w:val="none" w:sz="0" w:space="0" w:color="auto"/>
              </w:divBdr>
              <w:divsChild>
                <w:div w:id="1600026034">
                  <w:marLeft w:val="0"/>
                  <w:marRight w:val="0"/>
                  <w:marTop w:val="0"/>
                  <w:marBottom w:val="0"/>
                  <w:divBdr>
                    <w:top w:val="none" w:sz="0" w:space="0" w:color="auto"/>
                    <w:left w:val="none" w:sz="0" w:space="0" w:color="auto"/>
                    <w:bottom w:val="none" w:sz="0" w:space="0" w:color="auto"/>
                    <w:right w:val="none" w:sz="0" w:space="0" w:color="auto"/>
                  </w:divBdr>
                  <w:divsChild>
                    <w:div w:id="1695614158">
                      <w:marLeft w:val="0"/>
                      <w:marRight w:val="0"/>
                      <w:marTop w:val="0"/>
                      <w:marBottom w:val="0"/>
                      <w:divBdr>
                        <w:top w:val="none" w:sz="0" w:space="0" w:color="auto"/>
                        <w:left w:val="none" w:sz="0" w:space="0" w:color="auto"/>
                        <w:bottom w:val="none" w:sz="0" w:space="0" w:color="auto"/>
                        <w:right w:val="none" w:sz="0" w:space="0" w:color="auto"/>
                      </w:divBdr>
                      <w:divsChild>
                        <w:div w:id="1886481175">
                          <w:marLeft w:val="0"/>
                          <w:marRight w:val="0"/>
                          <w:marTop w:val="0"/>
                          <w:marBottom w:val="0"/>
                          <w:divBdr>
                            <w:top w:val="none" w:sz="0" w:space="0" w:color="auto"/>
                            <w:left w:val="none" w:sz="0" w:space="0" w:color="auto"/>
                            <w:bottom w:val="none" w:sz="0" w:space="0" w:color="auto"/>
                            <w:right w:val="none" w:sz="0" w:space="0" w:color="auto"/>
                          </w:divBdr>
                          <w:divsChild>
                            <w:div w:id="1608081760">
                              <w:marLeft w:val="0"/>
                              <w:marRight w:val="0"/>
                              <w:marTop w:val="0"/>
                              <w:marBottom w:val="0"/>
                              <w:divBdr>
                                <w:top w:val="none" w:sz="0" w:space="0" w:color="auto"/>
                                <w:left w:val="none" w:sz="0" w:space="0" w:color="auto"/>
                                <w:bottom w:val="none" w:sz="0" w:space="0" w:color="auto"/>
                                <w:right w:val="none" w:sz="0" w:space="0" w:color="auto"/>
                              </w:divBdr>
                            </w:div>
                            <w:div w:id="986711176">
                              <w:marLeft w:val="0"/>
                              <w:marRight w:val="0"/>
                              <w:marTop w:val="0"/>
                              <w:marBottom w:val="0"/>
                              <w:divBdr>
                                <w:top w:val="none" w:sz="0" w:space="0" w:color="auto"/>
                                <w:left w:val="none" w:sz="0" w:space="0" w:color="auto"/>
                                <w:bottom w:val="none" w:sz="0" w:space="0" w:color="auto"/>
                                <w:right w:val="none" w:sz="0" w:space="0" w:color="auto"/>
                              </w:divBdr>
                            </w:div>
                            <w:div w:id="1446387166">
                              <w:marLeft w:val="0"/>
                              <w:marRight w:val="0"/>
                              <w:marTop w:val="0"/>
                              <w:marBottom w:val="0"/>
                              <w:divBdr>
                                <w:top w:val="none" w:sz="0" w:space="0" w:color="auto"/>
                                <w:left w:val="none" w:sz="0" w:space="0" w:color="auto"/>
                                <w:bottom w:val="none" w:sz="0" w:space="0" w:color="auto"/>
                                <w:right w:val="none" w:sz="0" w:space="0" w:color="auto"/>
                              </w:divBdr>
                            </w:div>
                            <w:div w:id="1702978715">
                              <w:marLeft w:val="0"/>
                              <w:marRight w:val="0"/>
                              <w:marTop w:val="0"/>
                              <w:marBottom w:val="0"/>
                              <w:divBdr>
                                <w:top w:val="none" w:sz="0" w:space="0" w:color="auto"/>
                                <w:left w:val="none" w:sz="0" w:space="0" w:color="auto"/>
                                <w:bottom w:val="none" w:sz="0" w:space="0" w:color="auto"/>
                                <w:right w:val="none" w:sz="0" w:space="0" w:color="auto"/>
                              </w:divBdr>
                            </w:div>
                            <w:div w:id="1052001735">
                              <w:marLeft w:val="0"/>
                              <w:marRight w:val="0"/>
                              <w:marTop w:val="0"/>
                              <w:marBottom w:val="0"/>
                              <w:divBdr>
                                <w:top w:val="none" w:sz="0" w:space="0" w:color="auto"/>
                                <w:left w:val="none" w:sz="0" w:space="0" w:color="auto"/>
                                <w:bottom w:val="none" w:sz="0" w:space="0" w:color="auto"/>
                                <w:right w:val="none" w:sz="0" w:space="0" w:color="auto"/>
                              </w:divBdr>
                            </w:div>
                            <w:div w:id="1926449082">
                              <w:marLeft w:val="0"/>
                              <w:marRight w:val="0"/>
                              <w:marTop w:val="0"/>
                              <w:marBottom w:val="0"/>
                              <w:divBdr>
                                <w:top w:val="none" w:sz="0" w:space="0" w:color="auto"/>
                                <w:left w:val="none" w:sz="0" w:space="0" w:color="auto"/>
                                <w:bottom w:val="none" w:sz="0" w:space="0" w:color="auto"/>
                                <w:right w:val="none" w:sz="0" w:space="0" w:color="auto"/>
                              </w:divBdr>
                            </w:div>
                            <w:div w:id="8960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89359">
              <w:marLeft w:val="0"/>
              <w:marRight w:val="0"/>
              <w:marTop w:val="0"/>
              <w:marBottom w:val="0"/>
              <w:divBdr>
                <w:top w:val="none" w:sz="0" w:space="0" w:color="auto"/>
                <w:left w:val="none" w:sz="0" w:space="0" w:color="auto"/>
                <w:bottom w:val="none" w:sz="0" w:space="0" w:color="auto"/>
                <w:right w:val="none" w:sz="0" w:space="0" w:color="auto"/>
              </w:divBdr>
            </w:div>
            <w:div w:id="2139956795">
              <w:marLeft w:val="0"/>
              <w:marRight w:val="0"/>
              <w:marTop w:val="0"/>
              <w:marBottom w:val="0"/>
              <w:divBdr>
                <w:top w:val="none" w:sz="0" w:space="0" w:color="auto"/>
                <w:left w:val="none" w:sz="0" w:space="0" w:color="auto"/>
                <w:bottom w:val="none" w:sz="0" w:space="0" w:color="auto"/>
                <w:right w:val="none" w:sz="0" w:space="0" w:color="auto"/>
              </w:divBdr>
            </w:div>
            <w:div w:id="1036151524">
              <w:marLeft w:val="0"/>
              <w:marRight w:val="0"/>
              <w:marTop w:val="0"/>
              <w:marBottom w:val="0"/>
              <w:divBdr>
                <w:top w:val="none" w:sz="0" w:space="0" w:color="auto"/>
                <w:left w:val="none" w:sz="0" w:space="0" w:color="auto"/>
                <w:bottom w:val="none" w:sz="0" w:space="0" w:color="auto"/>
                <w:right w:val="none" w:sz="0" w:space="0" w:color="auto"/>
              </w:divBdr>
            </w:div>
            <w:div w:id="1489975638">
              <w:marLeft w:val="0"/>
              <w:marRight w:val="0"/>
              <w:marTop w:val="0"/>
              <w:marBottom w:val="0"/>
              <w:divBdr>
                <w:top w:val="none" w:sz="0" w:space="0" w:color="auto"/>
                <w:left w:val="none" w:sz="0" w:space="0" w:color="auto"/>
                <w:bottom w:val="none" w:sz="0" w:space="0" w:color="auto"/>
                <w:right w:val="none" w:sz="0" w:space="0" w:color="auto"/>
              </w:divBdr>
            </w:div>
            <w:div w:id="2795006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26035867">
                  <w:marLeft w:val="0"/>
                  <w:marRight w:val="0"/>
                  <w:marTop w:val="0"/>
                  <w:marBottom w:val="0"/>
                  <w:divBdr>
                    <w:top w:val="none" w:sz="0" w:space="0" w:color="auto"/>
                    <w:left w:val="none" w:sz="0" w:space="0" w:color="auto"/>
                    <w:bottom w:val="none" w:sz="0" w:space="0" w:color="auto"/>
                    <w:right w:val="none" w:sz="0" w:space="0" w:color="auto"/>
                  </w:divBdr>
                </w:div>
                <w:div w:id="1299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1598">
          <w:marLeft w:val="0"/>
          <w:marRight w:val="0"/>
          <w:marTop w:val="0"/>
          <w:marBottom w:val="0"/>
          <w:divBdr>
            <w:top w:val="none" w:sz="0" w:space="0" w:color="auto"/>
            <w:left w:val="none" w:sz="0" w:space="0" w:color="auto"/>
            <w:bottom w:val="none" w:sz="0" w:space="0" w:color="auto"/>
            <w:right w:val="none" w:sz="0" w:space="0" w:color="auto"/>
          </w:divBdr>
          <w:divsChild>
            <w:div w:id="1954745529">
              <w:marLeft w:val="0"/>
              <w:marRight w:val="0"/>
              <w:marTop w:val="0"/>
              <w:marBottom w:val="0"/>
              <w:divBdr>
                <w:top w:val="none" w:sz="0" w:space="0" w:color="auto"/>
                <w:left w:val="none" w:sz="0" w:space="0" w:color="auto"/>
                <w:bottom w:val="none" w:sz="0" w:space="0" w:color="auto"/>
                <w:right w:val="none" w:sz="0" w:space="0" w:color="auto"/>
              </w:divBdr>
            </w:div>
            <w:div w:id="392437126">
              <w:marLeft w:val="120"/>
              <w:marRight w:val="0"/>
              <w:marTop w:val="0"/>
              <w:marBottom w:val="60"/>
              <w:divBdr>
                <w:top w:val="single" w:sz="6" w:space="0" w:color="006633"/>
                <w:left w:val="single" w:sz="6" w:space="6" w:color="006633"/>
                <w:bottom w:val="single" w:sz="6" w:space="0" w:color="006633"/>
                <w:right w:val="single" w:sz="6" w:space="6" w:color="006633"/>
              </w:divBdr>
            </w:div>
            <w:div w:id="1494684169">
              <w:marLeft w:val="0"/>
              <w:marRight w:val="0"/>
              <w:marTop w:val="0"/>
              <w:marBottom w:val="0"/>
              <w:divBdr>
                <w:top w:val="none" w:sz="0" w:space="0" w:color="auto"/>
                <w:left w:val="none" w:sz="0" w:space="0" w:color="auto"/>
                <w:bottom w:val="none" w:sz="0" w:space="0" w:color="auto"/>
                <w:right w:val="none" w:sz="0" w:space="0" w:color="auto"/>
              </w:divBdr>
            </w:div>
            <w:div w:id="1816413612">
              <w:marLeft w:val="0"/>
              <w:marRight w:val="0"/>
              <w:marTop w:val="0"/>
              <w:marBottom w:val="0"/>
              <w:divBdr>
                <w:top w:val="none" w:sz="0" w:space="0" w:color="auto"/>
                <w:left w:val="none" w:sz="0" w:space="0" w:color="auto"/>
                <w:bottom w:val="none" w:sz="0" w:space="0" w:color="auto"/>
                <w:right w:val="none" w:sz="0" w:space="0" w:color="auto"/>
              </w:divBdr>
            </w:div>
            <w:div w:id="2083986362">
              <w:marLeft w:val="0"/>
              <w:marRight w:val="0"/>
              <w:marTop w:val="0"/>
              <w:marBottom w:val="0"/>
              <w:divBdr>
                <w:top w:val="none" w:sz="0" w:space="0" w:color="auto"/>
                <w:left w:val="none" w:sz="0" w:space="0" w:color="auto"/>
                <w:bottom w:val="none" w:sz="0" w:space="0" w:color="auto"/>
                <w:right w:val="none" w:sz="0" w:space="0" w:color="auto"/>
              </w:divBdr>
            </w:div>
            <w:div w:id="102828936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34612985">
                  <w:marLeft w:val="0"/>
                  <w:marRight w:val="0"/>
                  <w:marTop w:val="0"/>
                  <w:marBottom w:val="0"/>
                  <w:divBdr>
                    <w:top w:val="none" w:sz="0" w:space="0" w:color="auto"/>
                    <w:left w:val="none" w:sz="0" w:space="0" w:color="auto"/>
                    <w:bottom w:val="none" w:sz="0" w:space="0" w:color="auto"/>
                    <w:right w:val="none" w:sz="0" w:space="0" w:color="auto"/>
                  </w:divBdr>
                </w:div>
                <w:div w:id="12481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22534">
          <w:marLeft w:val="0"/>
          <w:marRight w:val="0"/>
          <w:marTop w:val="0"/>
          <w:marBottom w:val="0"/>
          <w:divBdr>
            <w:top w:val="none" w:sz="0" w:space="0" w:color="auto"/>
            <w:left w:val="none" w:sz="0" w:space="0" w:color="auto"/>
            <w:bottom w:val="none" w:sz="0" w:space="0" w:color="auto"/>
            <w:right w:val="none" w:sz="0" w:space="0" w:color="auto"/>
          </w:divBdr>
          <w:divsChild>
            <w:div w:id="590285228">
              <w:marLeft w:val="0"/>
              <w:marRight w:val="0"/>
              <w:marTop w:val="0"/>
              <w:marBottom w:val="0"/>
              <w:divBdr>
                <w:top w:val="none" w:sz="0" w:space="0" w:color="auto"/>
                <w:left w:val="none" w:sz="0" w:space="0" w:color="auto"/>
                <w:bottom w:val="none" w:sz="0" w:space="0" w:color="auto"/>
                <w:right w:val="none" w:sz="0" w:space="0" w:color="auto"/>
              </w:divBdr>
            </w:div>
            <w:div w:id="307826522">
              <w:marLeft w:val="120"/>
              <w:marRight w:val="0"/>
              <w:marTop w:val="0"/>
              <w:marBottom w:val="60"/>
              <w:divBdr>
                <w:top w:val="single" w:sz="6" w:space="0" w:color="006633"/>
                <w:left w:val="single" w:sz="6" w:space="6" w:color="006633"/>
                <w:bottom w:val="single" w:sz="6" w:space="0" w:color="006633"/>
                <w:right w:val="single" w:sz="6" w:space="6" w:color="006633"/>
              </w:divBdr>
            </w:div>
            <w:div w:id="377776788">
              <w:marLeft w:val="0"/>
              <w:marRight w:val="0"/>
              <w:marTop w:val="0"/>
              <w:marBottom w:val="0"/>
              <w:divBdr>
                <w:top w:val="none" w:sz="0" w:space="0" w:color="auto"/>
                <w:left w:val="none" w:sz="0" w:space="0" w:color="auto"/>
                <w:bottom w:val="none" w:sz="0" w:space="0" w:color="auto"/>
                <w:right w:val="none" w:sz="0" w:space="0" w:color="auto"/>
              </w:divBdr>
            </w:div>
            <w:div w:id="1502575645">
              <w:marLeft w:val="0"/>
              <w:marRight w:val="0"/>
              <w:marTop w:val="0"/>
              <w:marBottom w:val="0"/>
              <w:divBdr>
                <w:top w:val="none" w:sz="0" w:space="0" w:color="auto"/>
                <w:left w:val="none" w:sz="0" w:space="0" w:color="auto"/>
                <w:bottom w:val="none" w:sz="0" w:space="0" w:color="auto"/>
                <w:right w:val="none" w:sz="0" w:space="0" w:color="auto"/>
              </w:divBdr>
            </w:div>
            <w:div w:id="138961228">
              <w:marLeft w:val="0"/>
              <w:marRight w:val="0"/>
              <w:marTop w:val="0"/>
              <w:marBottom w:val="0"/>
              <w:divBdr>
                <w:top w:val="none" w:sz="0" w:space="0" w:color="auto"/>
                <w:left w:val="none" w:sz="0" w:space="0" w:color="auto"/>
                <w:bottom w:val="none" w:sz="0" w:space="0" w:color="auto"/>
                <w:right w:val="none" w:sz="0" w:space="0" w:color="auto"/>
              </w:divBdr>
            </w:div>
            <w:div w:id="1174029225">
              <w:marLeft w:val="0"/>
              <w:marRight w:val="0"/>
              <w:marTop w:val="0"/>
              <w:marBottom w:val="0"/>
              <w:divBdr>
                <w:top w:val="none" w:sz="0" w:space="0" w:color="auto"/>
                <w:left w:val="none" w:sz="0" w:space="0" w:color="auto"/>
                <w:bottom w:val="none" w:sz="0" w:space="0" w:color="auto"/>
                <w:right w:val="none" w:sz="0" w:space="0" w:color="auto"/>
              </w:divBdr>
            </w:div>
            <w:div w:id="1106538402">
              <w:marLeft w:val="0"/>
              <w:marRight w:val="0"/>
              <w:marTop w:val="0"/>
              <w:marBottom w:val="0"/>
              <w:divBdr>
                <w:top w:val="none" w:sz="0" w:space="0" w:color="auto"/>
                <w:left w:val="none" w:sz="0" w:space="0" w:color="auto"/>
                <w:bottom w:val="none" w:sz="0" w:space="0" w:color="auto"/>
                <w:right w:val="none" w:sz="0" w:space="0" w:color="auto"/>
              </w:divBdr>
            </w:div>
            <w:div w:id="190961369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41978432">
                  <w:marLeft w:val="0"/>
                  <w:marRight w:val="0"/>
                  <w:marTop w:val="0"/>
                  <w:marBottom w:val="0"/>
                  <w:divBdr>
                    <w:top w:val="none" w:sz="0" w:space="0" w:color="auto"/>
                    <w:left w:val="none" w:sz="0" w:space="0" w:color="auto"/>
                    <w:bottom w:val="none" w:sz="0" w:space="0" w:color="auto"/>
                    <w:right w:val="none" w:sz="0" w:space="0" w:color="auto"/>
                  </w:divBdr>
                </w:div>
                <w:div w:id="1945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2658">
          <w:marLeft w:val="0"/>
          <w:marRight w:val="0"/>
          <w:marTop w:val="0"/>
          <w:marBottom w:val="0"/>
          <w:divBdr>
            <w:top w:val="none" w:sz="0" w:space="0" w:color="auto"/>
            <w:left w:val="none" w:sz="0" w:space="0" w:color="auto"/>
            <w:bottom w:val="none" w:sz="0" w:space="0" w:color="auto"/>
            <w:right w:val="none" w:sz="0" w:space="0" w:color="auto"/>
          </w:divBdr>
          <w:divsChild>
            <w:div w:id="2088914110">
              <w:marLeft w:val="0"/>
              <w:marRight w:val="0"/>
              <w:marTop w:val="0"/>
              <w:marBottom w:val="0"/>
              <w:divBdr>
                <w:top w:val="none" w:sz="0" w:space="0" w:color="auto"/>
                <w:left w:val="none" w:sz="0" w:space="0" w:color="auto"/>
                <w:bottom w:val="none" w:sz="0" w:space="0" w:color="auto"/>
                <w:right w:val="none" w:sz="0" w:space="0" w:color="auto"/>
              </w:divBdr>
            </w:div>
            <w:div w:id="824663485">
              <w:marLeft w:val="120"/>
              <w:marRight w:val="0"/>
              <w:marTop w:val="0"/>
              <w:marBottom w:val="60"/>
              <w:divBdr>
                <w:top w:val="single" w:sz="6" w:space="0" w:color="006633"/>
                <w:left w:val="single" w:sz="6" w:space="6" w:color="006633"/>
                <w:bottom w:val="single" w:sz="6" w:space="0" w:color="006633"/>
                <w:right w:val="single" w:sz="6" w:space="6" w:color="006633"/>
              </w:divBdr>
            </w:div>
            <w:div w:id="774600178">
              <w:marLeft w:val="0"/>
              <w:marRight w:val="0"/>
              <w:marTop w:val="0"/>
              <w:marBottom w:val="0"/>
              <w:divBdr>
                <w:top w:val="none" w:sz="0" w:space="0" w:color="auto"/>
                <w:left w:val="none" w:sz="0" w:space="0" w:color="auto"/>
                <w:bottom w:val="none" w:sz="0" w:space="0" w:color="auto"/>
                <w:right w:val="none" w:sz="0" w:space="0" w:color="auto"/>
              </w:divBdr>
            </w:div>
            <w:div w:id="1837259021">
              <w:marLeft w:val="0"/>
              <w:marRight w:val="0"/>
              <w:marTop w:val="0"/>
              <w:marBottom w:val="0"/>
              <w:divBdr>
                <w:top w:val="none" w:sz="0" w:space="0" w:color="auto"/>
                <w:left w:val="none" w:sz="0" w:space="0" w:color="auto"/>
                <w:bottom w:val="none" w:sz="0" w:space="0" w:color="auto"/>
                <w:right w:val="none" w:sz="0" w:space="0" w:color="auto"/>
              </w:divBdr>
            </w:div>
            <w:div w:id="1549800549">
              <w:marLeft w:val="0"/>
              <w:marRight w:val="0"/>
              <w:marTop w:val="0"/>
              <w:marBottom w:val="0"/>
              <w:divBdr>
                <w:top w:val="none" w:sz="0" w:space="0" w:color="auto"/>
                <w:left w:val="none" w:sz="0" w:space="0" w:color="auto"/>
                <w:bottom w:val="none" w:sz="0" w:space="0" w:color="auto"/>
                <w:right w:val="none" w:sz="0" w:space="0" w:color="auto"/>
              </w:divBdr>
            </w:div>
            <w:div w:id="1779258407">
              <w:marLeft w:val="0"/>
              <w:marRight w:val="0"/>
              <w:marTop w:val="0"/>
              <w:marBottom w:val="0"/>
              <w:divBdr>
                <w:top w:val="none" w:sz="0" w:space="0" w:color="auto"/>
                <w:left w:val="none" w:sz="0" w:space="0" w:color="auto"/>
                <w:bottom w:val="none" w:sz="0" w:space="0" w:color="auto"/>
                <w:right w:val="none" w:sz="0" w:space="0" w:color="auto"/>
              </w:divBdr>
            </w:div>
            <w:div w:id="1966689857">
              <w:marLeft w:val="0"/>
              <w:marRight w:val="0"/>
              <w:marTop w:val="0"/>
              <w:marBottom w:val="0"/>
              <w:divBdr>
                <w:top w:val="none" w:sz="0" w:space="0" w:color="auto"/>
                <w:left w:val="none" w:sz="0" w:space="0" w:color="auto"/>
                <w:bottom w:val="none" w:sz="0" w:space="0" w:color="auto"/>
                <w:right w:val="none" w:sz="0" w:space="0" w:color="auto"/>
              </w:divBdr>
            </w:div>
            <w:div w:id="166037810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02037788">
                  <w:marLeft w:val="0"/>
                  <w:marRight w:val="0"/>
                  <w:marTop w:val="0"/>
                  <w:marBottom w:val="0"/>
                  <w:divBdr>
                    <w:top w:val="none" w:sz="0" w:space="0" w:color="auto"/>
                    <w:left w:val="none" w:sz="0" w:space="0" w:color="auto"/>
                    <w:bottom w:val="none" w:sz="0" w:space="0" w:color="auto"/>
                    <w:right w:val="none" w:sz="0" w:space="0" w:color="auto"/>
                  </w:divBdr>
                </w:div>
                <w:div w:id="73284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89909">
      <w:bodyDiv w:val="1"/>
      <w:marLeft w:val="0"/>
      <w:marRight w:val="0"/>
      <w:marTop w:val="0"/>
      <w:marBottom w:val="0"/>
      <w:divBdr>
        <w:top w:val="none" w:sz="0" w:space="0" w:color="auto"/>
        <w:left w:val="none" w:sz="0" w:space="0" w:color="auto"/>
        <w:bottom w:val="none" w:sz="0" w:space="0" w:color="auto"/>
        <w:right w:val="none" w:sz="0" w:space="0" w:color="auto"/>
      </w:divBdr>
      <w:divsChild>
        <w:div w:id="555237416">
          <w:marLeft w:val="0"/>
          <w:marRight w:val="0"/>
          <w:marTop w:val="0"/>
          <w:marBottom w:val="0"/>
          <w:divBdr>
            <w:top w:val="none" w:sz="0" w:space="0" w:color="auto"/>
            <w:left w:val="none" w:sz="0" w:space="0" w:color="auto"/>
            <w:bottom w:val="none" w:sz="0" w:space="0" w:color="auto"/>
            <w:right w:val="none" w:sz="0" w:space="0" w:color="auto"/>
          </w:divBdr>
          <w:divsChild>
            <w:div w:id="156893707">
              <w:marLeft w:val="0"/>
              <w:marRight w:val="0"/>
              <w:marTop w:val="0"/>
              <w:marBottom w:val="0"/>
              <w:divBdr>
                <w:top w:val="none" w:sz="0" w:space="0" w:color="auto"/>
                <w:left w:val="none" w:sz="0" w:space="0" w:color="auto"/>
                <w:bottom w:val="none" w:sz="0" w:space="0" w:color="auto"/>
                <w:right w:val="none" w:sz="0" w:space="0" w:color="auto"/>
              </w:divBdr>
            </w:div>
            <w:div w:id="1878660872">
              <w:marLeft w:val="120"/>
              <w:marRight w:val="0"/>
              <w:marTop w:val="0"/>
              <w:marBottom w:val="60"/>
              <w:divBdr>
                <w:top w:val="single" w:sz="6" w:space="0" w:color="006633"/>
                <w:left w:val="single" w:sz="6" w:space="6" w:color="006633"/>
                <w:bottom w:val="single" w:sz="6" w:space="0" w:color="006633"/>
                <w:right w:val="single" w:sz="6" w:space="6" w:color="006633"/>
              </w:divBdr>
            </w:div>
            <w:div w:id="1321348585">
              <w:marLeft w:val="0"/>
              <w:marRight w:val="0"/>
              <w:marTop w:val="0"/>
              <w:marBottom w:val="0"/>
              <w:divBdr>
                <w:top w:val="none" w:sz="0" w:space="0" w:color="auto"/>
                <w:left w:val="none" w:sz="0" w:space="0" w:color="auto"/>
                <w:bottom w:val="none" w:sz="0" w:space="0" w:color="auto"/>
                <w:right w:val="none" w:sz="0" w:space="0" w:color="auto"/>
              </w:divBdr>
            </w:div>
            <w:div w:id="1286275665">
              <w:marLeft w:val="0"/>
              <w:marRight w:val="0"/>
              <w:marTop w:val="0"/>
              <w:marBottom w:val="0"/>
              <w:divBdr>
                <w:top w:val="none" w:sz="0" w:space="0" w:color="auto"/>
                <w:left w:val="none" w:sz="0" w:space="0" w:color="auto"/>
                <w:bottom w:val="none" w:sz="0" w:space="0" w:color="auto"/>
                <w:right w:val="none" w:sz="0" w:space="0" w:color="auto"/>
              </w:divBdr>
            </w:div>
            <w:div w:id="1709183104">
              <w:marLeft w:val="0"/>
              <w:marRight w:val="0"/>
              <w:marTop w:val="0"/>
              <w:marBottom w:val="0"/>
              <w:divBdr>
                <w:top w:val="none" w:sz="0" w:space="0" w:color="auto"/>
                <w:left w:val="none" w:sz="0" w:space="0" w:color="auto"/>
                <w:bottom w:val="none" w:sz="0" w:space="0" w:color="auto"/>
                <w:right w:val="none" w:sz="0" w:space="0" w:color="auto"/>
              </w:divBdr>
            </w:div>
            <w:div w:id="190412843">
              <w:marLeft w:val="0"/>
              <w:marRight w:val="0"/>
              <w:marTop w:val="0"/>
              <w:marBottom w:val="0"/>
              <w:divBdr>
                <w:top w:val="none" w:sz="0" w:space="0" w:color="auto"/>
                <w:left w:val="none" w:sz="0" w:space="0" w:color="auto"/>
                <w:bottom w:val="none" w:sz="0" w:space="0" w:color="auto"/>
                <w:right w:val="none" w:sz="0" w:space="0" w:color="auto"/>
              </w:divBdr>
            </w:div>
            <w:div w:id="925114732">
              <w:marLeft w:val="0"/>
              <w:marRight w:val="0"/>
              <w:marTop w:val="0"/>
              <w:marBottom w:val="0"/>
              <w:divBdr>
                <w:top w:val="none" w:sz="0" w:space="0" w:color="auto"/>
                <w:left w:val="none" w:sz="0" w:space="0" w:color="auto"/>
                <w:bottom w:val="none" w:sz="0" w:space="0" w:color="auto"/>
                <w:right w:val="none" w:sz="0" w:space="0" w:color="auto"/>
              </w:divBdr>
            </w:div>
            <w:div w:id="210934872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85788526">
                  <w:marLeft w:val="0"/>
                  <w:marRight w:val="0"/>
                  <w:marTop w:val="0"/>
                  <w:marBottom w:val="0"/>
                  <w:divBdr>
                    <w:top w:val="none" w:sz="0" w:space="0" w:color="auto"/>
                    <w:left w:val="none" w:sz="0" w:space="0" w:color="auto"/>
                    <w:bottom w:val="none" w:sz="0" w:space="0" w:color="auto"/>
                    <w:right w:val="none" w:sz="0" w:space="0" w:color="auto"/>
                  </w:divBdr>
                </w:div>
                <w:div w:id="15343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7014">
          <w:marLeft w:val="0"/>
          <w:marRight w:val="0"/>
          <w:marTop w:val="0"/>
          <w:marBottom w:val="0"/>
          <w:divBdr>
            <w:top w:val="none" w:sz="0" w:space="0" w:color="auto"/>
            <w:left w:val="none" w:sz="0" w:space="0" w:color="auto"/>
            <w:bottom w:val="none" w:sz="0" w:space="0" w:color="auto"/>
            <w:right w:val="none" w:sz="0" w:space="0" w:color="auto"/>
          </w:divBdr>
          <w:divsChild>
            <w:div w:id="1391534813">
              <w:marLeft w:val="0"/>
              <w:marRight w:val="0"/>
              <w:marTop w:val="0"/>
              <w:marBottom w:val="0"/>
              <w:divBdr>
                <w:top w:val="none" w:sz="0" w:space="0" w:color="auto"/>
                <w:left w:val="none" w:sz="0" w:space="0" w:color="auto"/>
                <w:bottom w:val="none" w:sz="0" w:space="0" w:color="auto"/>
                <w:right w:val="none" w:sz="0" w:space="0" w:color="auto"/>
              </w:divBdr>
            </w:div>
            <w:div w:id="390930241">
              <w:marLeft w:val="120"/>
              <w:marRight w:val="0"/>
              <w:marTop w:val="0"/>
              <w:marBottom w:val="60"/>
              <w:divBdr>
                <w:top w:val="single" w:sz="6" w:space="0" w:color="006633"/>
                <w:left w:val="single" w:sz="6" w:space="6" w:color="006633"/>
                <w:bottom w:val="single" w:sz="6" w:space="0" w:color="006633"/>
                <w:right w:val="single" w:sz="6" w:space="6" w:color="006633"/>
              </w:divBdr>
            </w:div>
            <w:div w:id="1273438219">
              <w:marLeft w:val="0"/>
              <w:marRight w:val="0"/>
              <w:marTop w:val="0"/>
              <w:marBottom w:val="0"/>
              <w:divBdr>
                <w:top w:val="none" w:sz="0" w:space="0" w:color="auto"/>
                <w:left w:val="none" w:sz="0" w:space="0" w:color="auto"/>
                <w:bottom w:val="none" w:sz="0" w:space="0" w:color="auto"/>
                <w:right w:val="none" w:sz="0" w:space="0" w:color="auto"/>
              </w:divBdr>
            </w:div>
            <w:div w:id="1728261440">
              <w:marLeft w:val="0"/>
              <w:marRight w:val="0"/>
              <w:marTop w:val="0"/>
              <w:marBottom w:val="0"/>
              <w:divBdr>
                <w:top w:val="none" w:sz="0" w:space="0" w:color="auto"/>
                <w:left w:val="none" w:sz="0" w:space="0" w:color="auto"/>
                <w:bottom w:val="none" w:sz="0" w:space="0" w:color="auto"/>
                <w:right w:val="none" w:sz="0" w:space="0" w:color="auto"/>
              </w:divBdr>
            </w:div>
            <w:div w:id="381683675">
              <w:marLeft w:val="0"/>
              <w:marRight w:val="0"/>
              <w:marTop w:val="0"/>
              <w:marBottom w:val="0"/>
              <w:divBdr>
                <w:top w:val="none" w:sz="0" w:space="0" w:color="auto"/>
                <w:left w:val="none" w:sz="0" w:space="0" w:color="auto"/>
                <w:bottom w:val="none" w:sz="0" w:space="0" w:color="auto"/>
                <w:right w:val="none" w:sz="0" w:space="0" w:color="auto"/>
              </w:divBdr>
            </w:div>
            <w:div w:id="1523086259">
              <w:marLeft w:val="0"/>
              <w:marRight w:val="0"/>
              <w:marTop w:val="0"/>
              <w:marBottom w:val="0"/>
              <w:divBdr>
                <w:top w:val="none" w:sz="0" w:space="0" w:color="auto"/>
                <w:left w:val="none" w:sz="0" w:space="0" w:color="auto"/>
                <w:bottom w:val="none" w:sz="0" w:space="0" w:color="auto"/>
                <w:right w:val="none" w:sz="0" w:space="0" w:color="auto"/>
              </w:divBdr>
            </w:div>
            <w:div w:id="1221286210">
              <w:marLeft w:val="0"/>
              <w:marRight w:val="0"/>
              <w:marTop w:val="0"/>
              <w:marBottom w:val="0"/>
              <w:divBdr>
                <w:top w:val="none" w:sz="0" w:space="0" w:color="auto"/>
                <w:left w:val="none" w:sz="0" w:space="0" w:color="auto"/>
                <w:bottom w:val="none" w:sz="0" w:space="0" w:color="auto"/>
                <w:right w:val="none" w:sz="0" w:space="0" w:color="auto"/>
              </w:divBdr>
            </w:div>
            <w:div w:id="18403447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621771273">
                  <w:marLeft w:val="0"/>
                  <w:marRight w:val="0"/>
                  <w:marTop w:val="0"/>
                  <w:marBottom w:val="0"/>
                  <w:divBdr>
                    <w:top w:val="none" w:sz="0" w:space="0" w:color="auto"/>
                    <w:left w:val="none" w:sz="0" w:space="0" w:color="auto"/>
                    <w:bottom w:val="none" w:sz="0" w:space="0" w:color="auto"/>
                    <w:right w:val="none" w:sz="0" w:space="0" w:color="auto"/>
                  </w:divBdr>
                </w:div>
                <w:div w:id="16274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8880">
          <w:marLeft w:val="0"/>
          <w:marRight w:val="0"/>
          <w:marTop w:val="0"/>
          <w:marBottom w:val="0"/>
          <w:divBdr>
            <w:top w:val="none" w:sz="0" w:space="0" w:color="auto"/>
            <w:left w:val="none" w:sz="0" w:space="0" w:color="auto"/>
            <w:bottom w:val="none" w:sz="0" w:space="0" w:color="auto"/>
            <w:right w:val="none" w:sz="0" w:space="0" w:color="auto"/>
          </w:divBdr>
          <w:divsChild>
            <w:div w:id="1202858131">
              <w:marLeft w:val="0"/>
              <w:marRight w:val="0"/>
              <w:marTop w:val="0"/>
              <w:marBottom w:val="0"/>
              <w:divBdr>
                <w:top w:val="none" w:sz="0" w:space="0" w:color="auto"/>
                <w:left w:val="none" w:sz="0" w:space="0" w:color="auto"/>
                <w:bottom w:val="none" w:sz="0" w:space="0" w:color="auto"/>
                <w:right w:val="none" w:sz="0" w:space="0" w:color="auto"/>
              </w:divBdr>
            </w:div>
            <w:div w:id="676810671">
              <w:marLeft w:val="120"/>
              <w:marRight w:val="0"/>
              <w:marTop w:val="0"/>
              <w:marBottom w:val="60"/>
              <w:divBdr>
                <w:top w:val="single" w:sz="6" w:space="0" w:color="006633"/>
                <w:left w:val="single" w:sz="6" w:space="6" w:color="006633"/>
                <w:bottom w:val="single" w:sz="6" w:space="0" w:color="006633"/>
                <w:right w:val="single" w:sz="6" w:space="6" w:color="006633"/>
              </w:divBdr>
            </w:div>
            <w:div w:id="2121948052">
              <w:marLeft w:val="0"/>
              <w:marRight w:val="0"/>
              <w:marTop w:val="0"/>
              <w:marBottom w:val="0"/>
              <w:divBdr>
                <w:top w:val="none" w:sz="0" w:space="0" w:color="auto"/>
                <w:left w:val="none" w:sz="0" w:space="0" w:color="auto"/>
                <w:bottom w:val="none" w:sz="0" w:space="0" w:color="auto"/>
                <w:right w:val="none" w:sz="0" w:space="0" w:color="auto"/>
              </w:divBdr>
            </w:div>
            <w:div w:id="1610819763">
              <w:marLeft w:val="0"/>
              <w:marRight w:val="0"/>
              <w:marTop w:val="0"/>
              <w:marBottom w:val="0"/>
              <w:divBdr>
                <w:top w:val="none" w:sz="0" w:space="0" w:color="auto"/>
                <w:left w:val="none" w:sz="0" w:space="0" w:color="auto"/>
                <w:bottom w:val="none" w:sz="0" w:space="0" w:color="auto"/>
                <w:right w:val="none" w:sz="0" w:space="0" w:color="auto"/>
              </w:divBdr>
            </w:div>
            <w:div w:id="1878079102">
              <w:marLeft w:val="0"/>
              <w:marRight w:val="0"/>
              <w:marTop w:val="0"/>
              <w:marBottom w:val="0"/>
              <w:divBdr>
                <w:top w:val="none" w:sz="0" w:space="0" w:color="auto"/>
                <w:left w:val="none" w:sz="0" w:space="0" w:color="auto"/>
                <w:bottom w:val="none" w:sz="0" w:space="0" w:color="auto"/>
                <w:right w:val="none" w:sz="0" w:space="0" w:color="auto"/>
              </w:divBdr>
            </w:div>
            <w:div w:id="431898725">
              <w:marLeft w:val="0"/>
              <w:marRight w:val="0"/>
              <w:marTop w:val="0"/>
              <w:marBottom w:val="0"/>
              <w:divBdr>
                <w:top w:val="none" w:sz="0" w:space="0" w:color="auto"/>
                <w:left w:val="none" w:sz="0" w:space="0" w:color="auto"/>
                <w:bottom w:val="none" w:sz="0" w:space="0" w:color="auto"/>
                <w:right w:val="none" w:sz="0" w:space="0" w:color="auto"/>
              </w:divBdr>
            </w:div>
            <w:div w:id="67921271">
              <w:marLeft w:val="0"/>
              <w:marRight w:val="0"/>
              <w:marTop w:val="0"/>
              <w:marBottom w:val="0"/>
              <w:divBdr>
                <w:top w:val="none" w:sz="0" w:space="0" w:color="auto"/>
                <w:left w:val="none" w:sz="0" w:space="0" w:color="auto"/>
                <w:bottom w:val="none" w:sz="0" w:space="0" w:color="auto"/>
                <w:right w:val="none" w:sz="0" w:space="0" w:color="auto"/>
              </w:divBdr>
            </w:div>
            <w:div w:id="7628417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29070462">
                  <w:marLeft w:val="0"/>
                  <w:marRight w:val="0"/>
                  <w:marTop w:val="0"/>
                  <w:marBottom w:val="0"/>
                  <w:divBdr>
                    <w:top w:val="none" w:sz="0" w:space="0" w:color="auto"/>
                    <w:left w:val="none" w:sz="0" w:space="0" w:color="auto"/>
                    <w:bottom w:val="none" w:sz="0" w:space="0" w:color="auto"/>
                    <w:right w:val="none" w:sz="0" w:space="0" w:color="auto"/>
                  </w:divBdr>
                </w:div>
                <w:div w:id="8671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8117">
          <w:marLeft w:val="0"/>
          <w:marRight w:val="0"/>
          <w:marTop w:val="0"/>
          <w:marBottom w:val="0"/>
          <w:divBdr>
            <w:top w:val="none" w:sz="0" w:space="0" w:color="auto"/>
            <w:left w:val="none" w:sz="0" w:space="0" w:color="auto"/>
            <w:bottom w:val="none" w:sz="0" w:space="0" w:color="auto"/>
            <w:right w:val="none" w:sz="0" w:space="0" w:color="auto"/>
          </w:divBdr>
          <w:divsChild>
            <w:div w:id="393164524">
              <w:marLeft w:val="0"/>
              <w:marRight w:val="0"/>
              <w:marTop w:val="0"/>
              <w:marBottom w:val="0"/>
              <w:divBdr>
                <w:top w:val="none" w:sz="0" w:space="0" w:color="auto"/>
                <w:left w:val="none" w:sz="0" w:space="0" w:color="auto"/>
                <w:bottom w:val="none" w:sz="0" w:space="0" w:color="auto"/>
                <w:right w:val="none" w:sz="0" w:space="0" w:color="auto"/>
              </w:divBdr>
            </w:div>
            <w:div w:id="152255409">
              <w:marLeft w:val="120"/>
              <w:marRight w:val="0"/>
              <w:marTop w:val="0"/>
              <w:marBottom w:val="60"/>
              <w:divBdr>
                <w:top w:val="single" w:sz="6" w:space="0" w:color="006633"/>
                <w:left w:val="single" w:sz="6" w:space="6" w:color="006633"/>
                <w:bottom w:val="single" w:sz="6" w:space="0" w:color="006633"/>
                <w:right w:val="single" w:sz="6" w:space="6" w:color="006633"/>
              </w:divBdr>
            </w:div>
            <w:div w:id="1150756025">
              <w:marLeft w:val="0"/>
              <w:marRight w:val="0"/>
              <w:marTop w:val="0"/>
              <w:marBottom w:val="0"/>
              <w:divBdr>
                <w:top w:val="none" w:sz="0" w:space="0" w:color="auto"/>
                <w:left w:val="none" w:sz="0" w:space="0" w:color="auto"/>
                <w:bottom w:val="none" w:sz="0" w:space="0" w:color="auto"/>
                <w:right w:val="none" w:sz="0" w:space="0" w:color="auto"/>
              </w:divBdr>
            </w:div>
            <w:div w:id="1833401459">
              <w:marLeft w:val="0"/>
              <w:marRight w:val="0"/>
              <w:marTop w:val="0"/>
              <w:marBottom w:val="0"/>
              <w:divBdr>
                <w:top w:val="none" w:sz="0" w:space="0" w:color="auto"/>
                <w:left w:val="none" w:sz="0" w:space="0" w:color="auto"/>
                <w:bottom w:val="none" w:sz="0" w:space="0" w:color="auto"/>
                <w:right w:val="none" w:sz="0" w:space="0" w:color="auto"/>
              </w:divBdr>
            </w:div>
            <w:div w:id="1939211544">
              <w:marLeft w:val="0"/>
              <w:marRight w:val="0"/>
              <w:marTop w:val="0"/>
              <w:marBottom w:val="0"/>
              <w:divBdr>
                <w:top w:val="none" w:sz="0" w:space="0" w:color="auto"/>
                <w:left w:val="none" w:sz="0" w:space="0" w:color="auto"/>
                <w:bottom w:val="none" w:sz="0" w:space="0" w:color="auto"/>
                <w:right w:val="none" w:sz="0" w:space="0" w:color="auto"/>
              </w:divBdr>
            </w:div>
            <w:div w:id="1756904351">
              <w:marLeft w:val="0"/>
              <w:marRight w:val="0"/>
              <w:marTop w:val="0"/>
              <w:marBottom w:val="0"/>
              <w:divBdr>
                <w:top w:val="none" w:sz="0" w:space="0" w:color="auto"/>
                <w:left w:val="none" w:sz="0" w:space="0" w:color="auto"/>
                <w:bottom w:val="none" w:sz="0" w:space="0" w:color="auto"/>
                <w:right w:val="none" w:sz="0" w:space="0" w:color="auto"/>
              </w:divBdr>
            </w:div>
            <w:div w:id="1476145794">
              <w:marLeft w:val="0"/>
              <w:marRight w:val="0"/>
              <w:marTop w:val="0"/>
              <w:marBottom w:val="0"/>
              <w:divBdr>
                <w:top w:val="none" w:sz="0" w:space="0" w:color="auto"/>
                <w:left w:val="none" w:sz="0" w:space="0" w:color="auto"/>
                <w:bottom w:val="none" w:sz="0" w:space="0" w:color="auto"/>
                <w:right w:val="none" w:sz="0" w:space="0" w:color="auto"/>
              </w:divBdr>
            </w:div>
            <w:div w:id="97094483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96401207">
                  <w:marLeft w:val="0"/>
                  <w:marRight w:val="0"/>
                  <w:marTop w:val="0"/>
                  <w:marBottom w:val="0"/>
                  <w:divBdr>
                    <w:top w:val="none" w:sz="0" w:space="0" w:color="auto"/>
                    <w:left w:val="none" w:sz="0" w:space="0" w:color="auto"/>
                    <w:bottom w:val="none" w:sz="0" w:space="0" w:color="auto"/>
                    <w:right w:val="none" w:sz="0" w:space="0" w:color="auto"/>
                  </w:divBdr>
                </w:div>
                <w:div w:id="3634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6648">
          <w:marLeft w:val="0"/>
          <w:marRight w:val="0"/>
          <w:marTop w:val="0"/>
          <w:marBottom w:val="0"/>
          <w:divBdr>
            <w:top w:val="none" w:sz="0" w:space="0" w:color="auto"/>
            <w:left w:val="none" w:sz="0" w:space="0" w:color="auto"/>
            <w:bottom w:val="none" w:sz="0" w:space="0" w:color="auto"/>
            <w:right w:val="none" w:sz="0" w:space="0" w:color="auto"/>
          </w:divBdr>
          <w:divsChild>
            <w:div w:id="1417361460">
              <w:marLeft w:val="0"/>
              <w:marRight w:val="0"/>
              <w:marTop w:val="0"/>
              <w:marBottom w:val="0"/>
              <w:divBdr>
                <w:top w:val="none" w:sz="0" w:space="0" w:color="auto"/>
                <w:left w:val="none" w:sz="0" w:space="0" w:color="auto"/>
                <w:bottom w:val="none" w:sz="0" w:space="0" w:color="auto"/>
                <w:right w:val="none" w:sz="0" w:space="0" w:color="auto"/>
              </w:divBdr>
            </w:div>
            <w:div w:id="900478036">
              <w:marLeft w:val="120"/>
              <w:marRight w:val="0"/>
              <w:marTop w:val="0"/>
              <w:marBottom w:val="60"/>
              <w:divBdr>
                <w:top w:val="single" w:sz="6" w:space="0" w:color="006633"/>
                <w:left w:val="single" w:sz="6" w:space="6" w:color="006633"/>
                <w:bottom w:val="single" w:sz="6" w:space="0" w:color="006633"/>
                <w:right w:val="single" w:sz="6" w:space="6" w:color="006633"/>
              </w:divBdr>
            </w:div>
            <w:div w:id="1608654550">
              <w:marLeft w:val="0"/>
              <w:marRight w:val="0"/>
              <w:marTop w:val="0"/>
              <w:marBottom w:val="0"/>
              <w:divBdr>
                <w:top w:val="none" w:sz="0" w:space="0" w:color="auto"/>
                <w:left w:val="none" w:sz="0" w:space="0" w:color="auto"/>
                <w:bottom w:val="none" w:sz="0" w:space="0" w:color="auto"/>
                <w:right w:val="none" w:sz="0" w:space="0" w:color="auto"/>
              </w:divBdr>
            </w:div>
            <w:div w:id="217935818">
              <w:marLeft w:val="0"/>
              <w:marRight w:val="0"/>
              <w:marTop w:val="0"/>
              <w:marBottom w:val="0"/>
              <w:divBdr>
                <w:top w:val="none" w:sz="0" w:space="0" w:color="auto"/>
                <w:left w:val="none" w:sz="0" w:space="0" w:color="auto"/>
                <w:bottom w:val="none" w:sz="0" w:space="0" w:color="auto"/>
                <w:right w:val="none" w:sz="0" w:space="0" w:color="auto"/>
              </w:divBdr>
            </w:div>
            <w:div w:id="1200554545">
              <w:marLeft w:val="0"/>
              <w:marRight w:val="0"/>
              <w:marTop w:val="0"/>
              <w:marBottom w:val="0"/>
              <w:divBdr>
                <w:top w:val="none" w:sz="0" w:space="0" w:color="auto"/>
                <w:left w:val="none" w:sz="0" w:space="0" w:color="auto"/>
                <w:bottom w:val="none" w:sz="0" w:space="0" w:color="auto"/>
                <w:right w:val="none" w:sz="0" w:space="0" w:color="auto"/>
              </w:divBdr>
            </w:div>
            <w:div w:id="563957256">
              <w:marLeft w:val="0"/>
              <w:marRight w:val="0"/>
              <w:marTop w:val="0"/>
              <w:marBottom w:val="0"/>
              <w:divBdr>
                <w:top w:val="none" w:sz="0" w:space="0" w:color="auto"/>
                <w:left w:val="none" w:sz="0" w:space="0" w:color="auto"/>
                <w:bottom w:val="none" w:sz="0" w:space="0" w:color="auto"/>
                <w:right w:val="none" w:sz="0" w:space="0" w:color="auto"/>
              </w:divBdr>
            </w:div>
            <w:div w:id="483741604">
              <w:marLeft w:val="0"/>
              <w:marRight w:val="0"/>
              <w:marTop w:val="0"/>
              <w:marBottom w:val="0"/>
              <w:divBdr>
                <w:top w:val="none" w:sz="0" w:space="0" w:color="auto"/>
                <w:left w:val="none" w:sz="0" w:space="0" w:color="auto"/>
                <w:bottom w:val="none" w:sz="0" w:space="0" w:color="auto"/>
                <w:right w:val="none" w:sz="0" w:space="0" w:color="auto"/>
              </w:divBdr>
            </w:div>
            <w:div w:id="169970043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2943441">
                  <w:marLeft w:val="0"/>
                  <w:marRight w:val="0"/>
                  <w:marTop w:val="0"/>
                  <w:marBottom w:val="0"/>
                  <w:divBdr>
                    <w:top w:val="none" w:sz="0" w:space="0" w:color="auto"/>
                    <w:left w:val="none" w:sz="0" w:space="0" w:color="auto"/>
                    <w:bottom w:val="none" w:sz="0" w:space="0" w:color="auto"/>
                    <w:right w:val="none" w:sz="0" w:space="0" w:color="auto"/>
                  </w:divBdr>
                </w:div>
                <w:div w:id="12768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4883">
          <w:marLeft w:val="0"/>
          <w:marRight w:val="0"/>
          <w:marTop w:val="0"/>
          <w:marBottom w:val="0"/>
          <w:divBdr>
            <w:top w:val="none" w:sz="0" w:space="0" w:color="auto"/>
            <w:left w:val="none" w:sz="0" w:space="0" w:color="auto"/>
            <w:bottom w:val="none" w:sz="0" w:space="0" w:color="auto"/>
            <w:right w:val="none" w:sz="0" w:space="0" w:color="auto"/>
          </w:divBdr>
          <w:divsChild>
            <w:div w:id="978152569">
              <w:marLeft w:val="0"/>
              <w:marRight w:val="0"/>
              <w:marTop w:val="0"/>
              <w:marBottom w:val="0"/>
              <w:divBdr>
                <w:top w:val="none" w:sz="0" w:space="0" w:color="auto"/>
                <w:left w:val="none" w:sz="0" w:space="0" w:color="auto"/>
                <w:bottom w:val="none" w:sz="0" w:space="0" w:color="auto"/>
                <w:right w:val="none" w:sz="0" w:space="0" w:color="auto"/>
              </w:divBdr>
            </w:div>
            <w:div w:id="111368941">
              <w:marLeft w:val="120"/>
              <w:marRight w:val="0"/>
              <w:marTop w:val="0"/>
              <w:marBottom w:val="60"/>
              <w:divBdr>
                <w:top w:val="single" w:sz="6" w:space="0" w:color="006633"/>
                <w:left w:val="single" w:sz="6" w:space="6" w:color="006633"/>
                <w:bottom w:val="single" w:sz="6" w:space="0" w:color="006633"/>
                <w:right w:val="single" w:sz="6" w:space="6" w:color="006633"/>
              </w:divBdr>
            </w:div>
            <w:div w:id="1308701551">
              <w:marLeft w:val="0"/>
              <w:marRight w:val="0"/>
              <w:marTop w:val="0"/>
              <w:marBottom w:val="0"/>
              <w:divBdr>
                <w:top w:val="none" w:sz="0" w:space="0" w:color="auto"/>
                <w:left w:val="none" w:sz="0" w:space="0" w:color="auto"/>
                <w:bottom w:val="none" w:sz="0" w:space="0" w:color="auto"/>
                <w:right w:val="none" w:sz="0" w:space="0" w:color="auto"/>
              </w:divBdr>
            </w:div>
            <w:div w:id="1246837157">
              <w:marLeft w:val="0"/>
              <w:marRight w:val="0"/>
              <w:marTop w:val="0"/>
              <w:marBottom w:val="0"/>
              <w:divBdr>
                <w:top w:val="none" w:sz="0" w:space="0" w:color="auto"/>
                <w:left w:val="none" w:sz="0" w:space="0" w:color="auto"/>
                <w:bottom w:val="none" w:sz="0" w:space="0" w:color="auto"/>
                <w:right w:val="none" w:sz="0" w:space="0" w:color="auto"/>
              </w:divBdr>
            </w:div>
            <w:div w:id="323163477">
              <w:marLeft w:val="0"/>
              <w:marRight w:val="0"/>
              <w:marTop w:val="0"/>
              <w:marBottom w:val="0"/>
              <w:divBdr>
                <w:top w:val="none" w:sz="0" w:space="0" w:color="auto"/>
                <w:left w:val="none" w:sz="0" w:space="0" w:color="auto"/>
                <w:bottom w:val="none" w:sz="0" w:space="0" w:color="auto"/>
                <w:right w:val="none" w:sz="0" w:space="0" w:color="auto"/>
              </w:divBdr>
            </w:div>
            <w:div w:id="1497040197">
              <w:marLeft w:val="0"/>
              <w:marRight w:val="0"/>
              <w:marTop w:val="0"/>
              <w:marBottom w:val="0"/>
              <w:divBdr>
                <w:top w:val="none" w:sz="0" w:space="0" w:color="auto"/>
                <w:left w:val="none" w:sz="0" w:space="0" w:color="auto"/>
                <w:bottom w:val="none" w:sz="0" w:space="0" w:color="auto"/>
                <w:right w:val="none" w:sz="0" w:space="0" w:color="auto"/>
              </w:divBdr>
            </w:div>
            <w:div w:id="987709438">
              <w:marLeft w:val="0"/>
              <w:marRight w:val="0"/>
              <w:marTop w:val="0"/>
              <w:marBottom w:val="0"/>
              <w:divBdr>
                <w:top w:val="none" w:sz="0" w:space="0" w:color="auto"/>
                <w:left w:val="none" w:sz="0" w:space="0" w:color="auto"/>
                <w:bottom w:val="none" w:sz="0" w:space="0" w:color="auto"/>
                <w:right w:val="none" w:sz="0" w:space="0" w:color="auto"/>
              </w:divBdr>
            </w:div>
            <w:div w:id="25120426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29137260">
                  <w:marLeft w:val="0"/>
                  <w:marRight w:val="0"/>
                  <w:marTop w:val="0"/>
                  <w:marBottom w:val="0"/>
                  <w:divBdr>
                    <w:top w:val="none" w:sz="0" w:space="0" w:color="auto"/>
                    <w:left w:val="none" w:sz="0" w:space="0" w:color="auto"/>
                    <w:bottom w:val="none" w:sz="0" w:space="0" w:color="auto"/>
                    <w:right w:val="none" w:sz="0" w:space="0" w:color="auto"/>
                  </w:divBdr>
                </w:div>
                <w:div w:id="10894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4876">
          <w:marLeft w:val="0"/>
          <w:marRight w:val="0"/>
          <w:marTop w:val="0"/>
          <w:marBottom w:val="0"/>
          <w:divBdr>
            <w:top w:val="none" w:sz="0" w:space="0" w:color="auto"/>
            <w:left w:val="none" w:sz="0" w:space="0" w:color="auto"/>
            <w:bottom w:val="none" w:sz="0" w:space="0" w:color="auto"/>
            <w:right w:val="none" w:sz="0" w:space="0" w:color="auto"/>
          </w:divBdr>
          <w:divsChild>
            <w:div w:id="1864585387">
              <w:marLeft w:val="0"/>
              <w:marRight w:val="0"/>
              <w:marTop w:val="0"/>
              <w:marBottom w:val="0"/>
              <w:divBdr>
                <w:top w:val="none" w:sz="0" w:space="0" w:color="auto"/>
                <w:left w:val="none" w:sz="0" w:space="0" w:color="auto"/>
                <w:bottom w:val="none" w:sz="0" w:space="0" w:color="auto"/>
                <w:right w:val="none" w:sz="0" w:space="0" w:color="auto"/>
              </w:divBdr>
            </w:div>
            <w:div w:id="1382243875">
              <w:marLeft w:val="120"/>
              <w:marRight w:val="0"/>
              <w:marTop w:val="0"/>
              <w:marBottom w:val="60"/>
              <w:divBdr>
                <w:top w:val="single" w:sz="6" w:space="0" w:color="006633"/>
                <w:left w:val="single" w:sz="6" w:space="6" w:color="006633"/>
                <w:bottom w:val="single" w:sz="6" w:space="0" w:color="006633"/>
                <w:right w:val="single" w:sz="6" w:space="6" w:color="006633"/>
              </w:divBdr>
            </w:div>
            <w:div w:id="2003923771">
              <w:marLeft w:val="0"/>
              <w:marRight w:val="0"/>
              <w:marTop w:val="0"/>
              <w:marBottom w:val="0"/>
              <w:divBdr>
                <w:top w:val="none" w:sz="0" w:space="0" w:color="auto"/>
                <w:left w:val="none" w:sz="0" w:space="0" w:color="auto"/>
                <w:bottom w:val="none" w:sz="0" w:space="0" w:color="auto"/>
                <w:right w:val="none" w:sz="0" w:space="0" w:color="auto"/>
              </w:divBdr>
            </w:div>
            <w:div w:id="1268973948">
              <w:marLeft w:val="0"/>
              <w:marRight w:val="0"/>
              <w:marTop w:val="0"/>
              <w:marBottom w:val="0"/>
              <w:divBdr>
                <w:top w:val="none" w:sz="0" w:space="0" w:color="auto"/>
                <w:left w:val="none" w:sz="0" w:space="0" w:color="auto"/>
                <w:bottom w:val="none" w:sz="0" w:space="0" w:color="auto"/>
                <w:right w:val="none" w:sz="0" w:space="0" w:color="auto"/>
              </w:divBdr>
            </w:div>
            <w:div w:id="86928627">
              <w:marLeft w:val="0"/>
              <w:marRight w:val="0"/>
              <w:marTop w:val="0"/>
              <w:marBottom w:val="0"/>
              <w:divBdr>
                <w:top w:val="none" w:sz="0" w:space="0" w:color="auto"/>
                <w:left w:val="none" w:sz="0" w:space="0" w:color="auto"/>
                <w:bottom w:val="none" w:sz="0" w:space="0" w:color="auto"/>
                <w:right w:val="none" w:sz="0" w:space="0" w:color="auto"/>
              </w:divBdr>
            </w:div>
            <w:div w:id="1457724678">
              <w:marLeft w:val="0"/>
              <w:marRight w:val="0"/>
              <w:marTop w:val="0"/>
              <w:marBottom w:val="0"/>
              <w:divBdr>
                <w:top w:val="none" w:sz="0" w:space="0" w:color="auto"/>
                <w:left w:val="none" w:sz="0" w:space="0" w:color="auto"/>
                <w:bottom w:val="none" w:sz="0" w:space="0" w:color="auto"/>
                <w:right w:val="none" w:sz="0" w:space="0" w:color="auto"/>
              </w:divBdr>
            </w:div>
            <w:div w:id="1994328704">
              <w:marLeft w:val="0"/>
              <w:marRight w:val="0"/>
              <w:marTop w:val="0"/>
              <w:marBottom w:val="0"/>
              <w:divBdr>
                <w:top w:val="none" w:sz="0" w:space="0" w:color="auto"/>
                <w:left w:val="none" w:sz="0" w:space="0" w:color="auto"/>
                <w:bottom w:val="none" w:sz="0" w:space="0" w:color="auto"/>
                <w:right w:val="none" w:sz="0" w:space="0" w:color="auto"/>
              </w:divBdr>
            </w:div>
            <w:div w:id="5277784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64742519">
                  <w:marLeft w:val="0"/>
                  <w:marRight w:val="0"/>
                  <w:marTop w:val="0"/>
                  <w:marBottom w:val="0"/>
                  <w:divBdr>
                    <w:top w:val="none" w:sz="0" w:space="0" w:color="auto"/>
                    <w:left w:val="none" w:sz="0" w:space="0" w:color="auto"/>
                    <w:bottom w:val="none" w:sz="0" w:space="0" w:color="auto"/>
                    <w:right w:val="none" w:sz="0" w:space="0" w:color="auto"/>
                  </w:divBdr>
                </w:div>
                <w:div w:id="5759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6496">
          <w:marLeft w:val="0"/>
          <w:marRight w:val="0"/>
          <w:marTop w:val="0"/>
          <w:marBottom w:val="0"/>
          <w:divBdr>
            <w:top w:val="none" w:sz="0" w:space="0" w:color="auto"/>
            <w:left w:val="none" w:sz="0" w:space="0" w:color="auto"/>
            <w:bottom w:val="none" w:sz="0" w:space="0" w:color="auto"/>
            <w:right w:val="none" w:sz="0" w:space="0" w:color="auto"/>
          </w:divBdr>
          <w:divsChild>
            <w:div w:id="66652918">
              <w:marLeft w:val="0"/>
              <w:marRight w:val="0"/>
              <w:marTop w:val="0"/>
              <w:marBottom w:val="0"/>
              <w:divBdr>
                <w:top w:val="none" w:sz="0" w:space="0" w:color="auto"/>
                <w:left w:val="none" w:sz="0" w:space="0" w:color="auto"/>
                <w:bottom w:val="none" w:sz="0" w:space="0" w:color="auto"/>
                <w:right w:val="none" w:sz="0" w:space="0" w:color="auto"/>
              </w:divBdr>
            </w:div>
            <w:div w:id="2016883485">
              <w:marLeft w:val="120"/>
              <w:marRight w:val="0"/>
              <w:marTop w:val="0"/>
              <w:marBottom w:val="60"/>
              <w:divBdr>
                <w:top w:val="single" w:sz="6" w:space="0" w:color="006633"/>
                <w:left w:val="single" w:sz="6" w:space="6" w:color="006633"/>
                <w:bottom w:val="single" w:sz="6" w:space="0" w:color="006633"/>
                <w:right w:val="single" w:sz="6" w:space="6" w:color="006633"/>
              </w:divBdr>
            </w:div>
            <w:div w:id="1124274844">
              <w:marLeft w:val="0"/>
              <w:marRight w:val="0"/>
              <w:marTop w:val="0"/>
              <w:marBottom w:val="0"/>
              <w:divBdr>
                <w:top w:val="none" w:sz="0" w:space="0" w:color="auto"/>
                <w:left w:val="none" w:sz="0" w:space="0" w:color="auto"/>
                <w:bottom w:val="none" w:sz="0" w:space="0" w:color="auto"/>
                <w:right w:val="none" w:sz="0" w:space="0" w:color="auto"/>
              </w:divBdr>
            </w:div>
            <w:div w:id="1757482815">
              <w:marLeft w:val="0"/>
              <w:marRight w:val="0"/>
              <w:marTop w:val="0"/>
              <w:marBottom w:val="0"/>
              <w:divBdr>
                <w:top w:val="none" w:sz="0" w:space="0" w:color="auto"/>
                <w:left w:val="none" w:sz="0" w:space="0" w:color="auto"/>
                <w:bottom w:val="none" w:sz="0" w:space="0" w:color="auto"/>
                <w:right w:val="none" w:sz="0" w:space="0" w:color="auto"/>
              </w:divBdr>
            </w:div>
            <w:div w:id="1621912962">
              <w:marLeft w:val="0"/>
              <w:marRight w:val="0"/>
              <w:marTop w:val="0"/>
              <w:marBottom w:val="0"/>
              <w:divBdr>
                <w:top w:val="none" w:sz="0" w:space="0" w:color="auto"/>
                <w:left w:val="none" w:sz="0" w:space="0" w:color="auto"/>
                <w:bottom w:val="none" w:sz="0" w:space="0" w:color="auto"/>
                <w:right w:val="none" w:sz="0" w:space="0" w:color="auto"/>
              </w:divBdr>
            </w:div>
            <w:div w:id="726344433">
              <w:marLeft w:val="0"/>
              <w:marRight w:val="0"/>
              <w:marTop w:val="0"/>
              <w:marBottom w:val="0"/>
              <w:divBdr>
                <w:top w:val="none" w:sz="0" w:space="0" w:color="auto"/>
                <w:left w:val="none" w:sz="0" w:space="0" w:color="auto"/>
                <w:bottom w:val="none" w:sz="0" w:space="0" w:color="auto"/>
                <w:right w:val="none" w:sz="0" w:space="0" w:color="auto"/>
              </w:divBdr>
            </w:div>
            <w:div w:id="418134947">
              <w:marLeft w:val="0"/>
              <w:marRight w:val="0"/>
              <w:marTop w:val="0"/>
              <w:marBottom w:val="0"/>
              <w:divBdr>
                <w:top w:val="none" w:sz="0" w:space="0" w:color="auto"/>
                <w:left w:val="none" w:sz="0" w:space="0" w:color="auto"/>
                <w:bottom w:val="none" w:sz="0" w:space="0" w:color="auto"/>
                <w:right w:val="none" w:sz="0" w:space="0" w:color="auto"/>
              </w:divBdr>
            </w:div>
          </w:divsChild>
        </w:div>
        <w:div w:id="788356433">
          <w:marLeft w:val="0"/>
          <w:marRight w:val="0"/>
          <w:marTop w:val="0"/>
          <w:marBottom w:val="0"/>
          <w:divBdr>
            <w:top w:val="none" w:sz="0" w:space="0" w:color="auto"/>
            <w:left w:val="none" w:sz="0" w:space="0" w:color="auto"/>
            <w:bottom w:val="none" w:sz="0" w:space="0" w:color="auto"/>
            <w:right w:val="none" w:sz="0" w:space="0" w:color="auto"/>
          </w:divBdr>
          <w:divsChild>
            <w:div w:id="1123230433">
              <w:marLeft w:val="0"/>
              <w:marRight w:val="0"/>
              <w:marTop w:val="0"/>
              <w:marBottom w:val="0"/>
              <w:divBdr>
                <w:top w:val="none" w:sz="0" w:space="0" w:color="auto"/>
                <w:left w:val="none" w:sz="0" w:space="0" w:color="auto"/>
                <w:bottom w:val="none" w:sz="0" w:space="0" w:color="auto"/>
                <w:right w:val="none" w:sz="0" w:space="0" w:color="auto"/>
              </w:divBdr>
            </w:div>
            <w:div w:id="302469030">
              <w:marLeft w:val="120"/>
              <w:marRight w:val="0"/>
              <w:marTop w:val="0"/>
              <w:marBottom w:val="60"/>
              <w:divBdr>
                <w:top w:val="single" w:sz="6" w:space="0" w:color="B5281E"/>
                <w:left w:val="single" w:sz="6" w:space="6" w:color="B5281E"/>
                <w:bottom w:val="single" w:sz="6" w:space="0" w:color="B5281E"/>
                <w:right w:val="single" w:sz="6" w:space="6" w:color="B5281E"/>
              </w:divBdr>
            </w:div>
            <w:div w:id="2110004984">
              <w:marLeft w:val="0"/>
              <w:marRight w:val="0"/>
              <w:marTop w:val="0"/>
              <w:marBottom w:val="0"/>
              <w:divBdr>
                <w:top w:val="none" w:sz="0" w:space="0" w:color="auto"/>
                <w:left w:val="none" w:sz="0" w:space="0" w:color="auto"/>
                <w:bottom w:val="none" w:sz="0" w:space="0" w:color="auto"/>
                <w:right w:val="none" w:sz="0" w:space="0" w:color="auto"/>
              </w:divBdr>
            </w:div>
            <w:div w:id="847599969">
              <w:marLeft w:val="0"/>
              <w:marRight w:val="0"/>
              <w:marTop w:val="0"/>
              <w:marBottom w:val="0"/>
              <w:divBdr>
                <w:top w:val="none" w:sz="0" w:space="0" w:color="auto"/>
                <w:left w:val="none" w:sz="0" w:space="0" w:color="auto"/>
                <w:bottom w:val="none" w:sz="0" w:space="0" w:color="auto"/>
                <w:right w:val="none" w:sz="0" w:space="0" w:color="auto"/>
              </w:divBdr>
            </w:div>
            <w:div w:id="1856921574">
              <w:marLeft w:val="0"/>
              <w:marRight w:val="0"/>
              <w:marTop w:val="0"/>
              <w:marBottom w:val="0"/>
              <w:divBdr>
                <w:top w:val="none" w:sz="0" w:space="0" w:color="auto"/>
                <w:left w:val="none" w:sz="0" w:space="0" w:color="auto"/>
                <w:bottom w:val="none" w:sz="0" w:space="0" w:color="auto"/>
                <w:right w:val="none" w:sz="0" w:space="0" w:color="auto"/>
              </w:divBdr>
            </w:div>
            <w:div w:id="351538262">
              <w:marLeft w:val="0"/>
              <w:marRight w:val="0"/>
              <w:marTop w:val="0"/>
              <w:marBottom w:val="0"/>
              <w:divBdr>
                <w:top w:val="none" w:sz="0" w:space="0" w:color="auto"/>
                <w:left w:val="none" w:sz="0" w:space="0" w:color="auto"/>
                <w:bottom w:val="none" w:sz="0" w:space="0" w:color="auto"/>
                <w:right w:val="none" w:sz="0" w:space="0" w:color="auto"/>
              </w:divBdr>
            </w:div>
            <w:div w:id="1235123699">
              <w:marLeft w:val="0"/>
              <w:marRight w:val="0"/>
              <w:marTop w:val="0"/>
              <w:marBottom w:val="0"/>
              <w:divBdr>
                <w:top w:val="none" w:sz="0" w:space="0" w:color="auto"/>
                <w:left w:val="none" w:sz="0" w:space="0" w:color="auto"/>
                <w:bottom w:val="none" w:sz="0" w:space="0" w:color="auto"/>
                <w:right w:val="none" w:sz="0" w:space="0" w:color="auto"/>
              </w:divBdr>
            </w:div>
          </w:divsChild>
        </w:div>
        <w:div w:id="1398746510">
          <w:marLeft w:val="0"/>
          <w:marRight w:val="0"/>
          <w:marTop w:val="0"/>
          <w:marBottom w:val="0"/>
          <w:divBdr>
            <w:top w:val="none" w:sz="0" w:space="0" w:color="auto"/>
            <w:left w:val="none" w:sz="0" w:space="0" w:color="auto"/>
            <w:bottom w:val="none" w:sz="0" w:space="0" w:color="auto"/>
            <w:right w:val="none" w:sz="0" w:space="0" w:color="auto"/>
          </w:divBdr>
          <w:divsChild>
            <w:div w:id="52432426">
              <w:marLeft w:val="0"/>
              <w:marRight w:val="0"/>
              <w:marTop w:val="0"/>
              <w:marBottom w:val="0"/>
              <w:divBdr>
                <w:top w:val="none" w:sz="0" w:space="0" w:color="auto"/>
                <w:left w:val="none" w:sz="0" w:space="0" w:color="auto"/>
                <w:bottom w:val="none" w:sz="0" w:space="0" w:color="auto"/>
                <w:right w:val="none" w:sz="0" w:space="0" w:color="auto"/>
              </w:divBdr>
            </w:div>
            <w:div w:id="2088575705">
              <w:marLeft w:val="120"/>
              <w:marRight w:val="0"/>
              <w:marTop w:val="0"/>
              <w:marBottom w:val="60"/>
              <w:divBdr>
                <w:top w:val="single" w:sz="6" w:space="0" w:color="006633"/>
                <w:left w:val="single" w:sz="6" w:space="6" w:color="006633"/>
                <w:bottom w:val="single" w:sz="6" w:space="0" w:color="006633"/>
                <w:right w:val="single" w:sz="6" w:space="6" w:color="006633"/>
              </w:divBdr>
            </w:div>
            <w:div w:id="1895464349">
              <w:marLeft w:val="0"/>
              <w:marRight w:val="0"/>
              <w:marTop w:val="0"/>
              <w:marBottom w:val="0"/>
              <w:divBdr>
                <w:top w:val="none" w:sz="0" w:space="0" w:color="auto"/>
                <w:left w:val="none" w:sz="0" w:space="0" w:color="auto"/>
                <w:bottom w:val="none" w:sz="0" w:space="0" w:color="auto"/>
                <w:right w:val="none" w:sz="0" w:space="0" w:color="auto"/>
              </w:divBdr>
            </w:div>
            <w:div w:id="648439335">
              <w:marLeft w:val="0"/>
              <w:marRight w:val="0"/>
              <w:marTop w:val="0"/>
              <w:marBottom w:val="0"/>
              <w:divBdr>
                <w:top w:val="none" w:sz="0" w:space="0" w:color="auto"/>
                <w:left w:val="none" w:sz="0" w:space="0" w:color="auto"/>
                <w:bottom w:val="none" w:sz="0" w:space="0" w:color="auto"/>
                <w:right w:val="none" w:sz="0" w:space="0" w:color="auto"/>
              </w:divBdr>
            </w:div>
            <w:div w:id="2132240107">
              <w:marLeft w:val="0"/>
              <w:marRight w:val="0"/>
              <w:marTop w:val="0"/>
              <w:marBottom w:val="0"/>
              <w:divBdr>
                <w:top w:val="none" w:sz="0" w:space="0" w:color="auto"/>
                <w:left w:val="none" w:sz="0" w:space="0" w:color="auto"/>
                <w:bottom w:val="none" w:sz="0" w:space="0" w:color="auto"/>
                <w:right w:val="none" w:sz="0" w:space="0" w:color="auto"/>
              </w:divBdr>
            </w:div>
            <w:div w:id="1748114101">
              <w:marLeft w:val="0"/>
              <w:marRight w:val="0"/>
              <w:marTop w:val="0"/>
              <w:marBottom w:val="0"/>
              <w:divBdr>
                <w:top w:val="none" w:sz="0" w:space="0" w:color="auto"/>
                <w:left w:val="none" w:sz="0" w:space="0" w:color="auto"/>
                <w:bottom w:val="none" w:sz="0" w:space="0" w:color="auto"/>
                <w:right w:val="none" w:sz="0" w:space="0" w:color="auto"/>
              </w:divBdr>
            </w:div>
            <w:div w:id="298414292">
              <w:marLeft w:val="0"/>
              <w:marRight w:val="0"/>
              <w:marTop w:val="0"/>
              <w:marBottom w:val="0"/>
              <w:divBdr>
                <w:top w:val="none" w:sz="0" w:space="0" w:color="auto"/>
                <w:left w:val="none" w:sz="0" w:space="0" w:color="auto"/>
                <w:bottom w:val="none" w:sz="0" w:space="0" w:color="auto"/>
                <w:right w:val="none" w:sz="0" w:space="0" w:color="auto"/>
              </w:divBdr>
            </w:div>
            <w:div w:id="72287193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73119108">
                  <w:marLeft w:val="0"/>
                  <w:marRight w:val="0"/>
                  <w:marTop w:val="0"/>
                  <w:marBottom w:val="0"/>
                  <w:divBdr>
                    <w:top w:val="none" w:sz="0" w:space="0" w:color="auto"/>
                    <w:left w:val="none" w:sz="0" w:space="0" w:color="auto"/>
                    <w:bottom w:val="none" w:sz="0" w:space="0" w:color="auto"/>
                    <w:right w:val="none" w:sz="0" w:space="0" w:color="auto"/>
                  </w:divBdr>
                </w:div>
                <w:div w:id="4689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68583">
      <w:bodyDiv w:val="1"/>
      <w:marLeft w:val="0"/>
      <w:marRight w:val="0"/>
      <w:marTop w:val="0"/>
      <w:marBottom w:val="0"/>
      <w:divBdr>
        <w:top w:val="none" w:sz="0" w:space="0" w:color="auto"/>
        <w:left w:val="none" w:sz="0" w:space="0" w:color="auto"/>
        <w:bottom w:val="none" w:sz="0" w:space="0" w:color="auto"/>
        <w:right w:val="none" w:sz="0" w:space="0" w:color="auto"/>
      </w:divBdr>
    </w:div>
    <w:div w:id="1073240099">
      <w:bodyDiv w:val="1"/>
      <w:marLeft w:val="0"/>
      <w:marRight w:val="0"/>
      <w:marTop w:val="0"/>
      <w:marBottom w:val="0"/>
      <w:divBdr>
        <w:top w:val="none" w:sz="0" w:space="0" w:color="auto"/>
        <w:left w:val="none" w:sz="0" w:space="0" w:color="auto"/>
        <w:bottom w:val="none" w:sz="0" w:space="0" w:color="auto"/>
        <w:right w:val="none" w:sz="0" w:space="0" w:color="auto"/>
      </w:divBdr>
      <w:divsChild>
        <w:div w:id="466440355">
          <w:marLeft w:val="0"/>
          <w:marRight w:val="0"/>
          <w:marTop w:val="0"/>
          <w:marBottom w:val="0"/>
          <w:divBdr>
            <w:top w:val="none" w:sz="0" w:space="0" w:color="auto"/>
            <w:left w:val="none" w:sz="0" w:space="0" w:color="auto"/>
            <w:bottom w:val="none" w:sz="0" w:space="0" w:color="auto"/>
            <w:right w:val="none" w:sz="0" w:space="0" w:color="auto"/>
          </w:divBdr>
          <w:divsChild>
            <w:div w:id="429089322">
              <w:marLeft w:val="0"/>
              <w:marRight w:val="0"/>
              <w:marTop w:val="0"/>
              <w:marBottom w:val="0"/>
              <w:divBdr>
                <w:top w:val="none" w:sz="0" w:space="0" w:color="auto"/>
                <w:left w:val="none" w:sz="0" w:space="0" w:color="auto"/>
                <w:bottom w:val="none" w:sz="0" w:space="0" w:color="auto"/>
                <w:right w:val="none" w:sz="0" w:space="0" w:color="auto"/>
              </w:divBdr>
            </w:div>
            <w:div w:id="330183996">
              <w:marLeft w:val="120"/>
              <w:marRight w:val="0"/>
              <w:marTop w:val="0"/>
              <w:marBottom w:val="60"/>
              <w:divBdr>
                <w:top w:val="single" w:sz="6" w:space="0" w:color="B5281E"/>
                <w:left w:val="single" w:sz="6" w:space="6" w:color="B5281E"/>
                <w:bottom w:val="single" w:sz="6" w:space="0" w:color="B5281E"/>
                <w:right w:val="single" w:sz="6" w:space="6" w:color="B5281E"/>
              </w:divBdr>
            </w:div>
            <w:div w:id="1429345926">
              <w:marLeft w:val="0"/>
              <w:marRight w:val="0"/>
              <w:marTop w:val="0"/>
              <w:marBottom w:val="0"/>
              <w:divBdr>
                <w:top w:val="none" w:sz="0" w:space="0" w:color="auto"/>
                <w:left w:val="none" w:sz="0" w:space="0" w:color="auto"/>
                <w:bottom w:val="none" w:sz="0" w:space="0" w:color="auto"/>
                <w:right w:val="none" w:sz="0" w:space="0" w:color="auto"/>
              </w:divBdr>
            </w:div>
            <w:div w:id="448820845">
              <w:marLeft w:val="0"/>
              <w:marRight w:val="0"/>
              <w:marTop w:val="0"/>
              <w:marBottom w:val="0"/>
              <w:divBdr>
                <w:top w:val="none" w:sz="0" w:space="0" w:color="auto"/>
                <w:left w:val="none" w:sz="0" w:space="0" w:color="auto"/>
                <w:bottom w:val="none" w:sz="0" w:space="0" w:color="auto"/>
                <w:right w:val="none" w:sz="0" w:space="0" w:color="auto"/>
              </w:divBdr>
            </w:div>
            <w:div w:id="1317105122">
              <w:marLeft w:val="0"/>
              <w:marRight w:val="0"/>
              <w:marTop w:val="0"/>
              <w:marBottom w:val="0"/>
              <w:divBdr>
                <w:top w:val="none" w:sz="0" w:space="0" w:color="auto"/>
                <w:left w:val="none" w:sz="0" w:space="0" w:color="auto"/>
                <w:bottom w:val="none" w:sz="0" w:space="0" w:color="auto"/>
                <w:right w:val="none" w:sz="0" w:space="0" w:color="auto"/>
              </w:divBdr>
            </w:div>
            <w:div w:id="820657271">
              <w:marLeft w:val="0"/>
              <w:marRight w:val="0"/>
              <w:marTop w:val="0"/>
              <w:marBottom w:val="0"/>
              <w:divBdr>
                <w:top w:val="none" w:sz="0" w:space="0" w:color="auto"/>
                <w:left w:val="none" w:sz="0" w:space="0" w:color="auto"/>
                <w:bottom w:val="none" w:sz="0" w:space="0" w:color="auto"/>
                <w:right w:val="none" w:sz="0" w:space="0" w:color="auto"/>
              </w:divBdr>
            </w:div>
            <w:div w:id="732895764">
              <w:marLeft w:val="0"/>
              <w:marRight w:val="0"/>
              <w:marTop w:val="0"/>
              <w:marBottom w:val="0"/>
              <w:divBdr>
                <w:top w:val="none" w:sz="0" w:space="0" w:color="auto"/>
                <w:left w:val="none" w:sz="0" w:space="0" w:color="auto"/>
                <w:bottom w:val="none" w:sz="0" w:space="0" w:color="auto"/>
                <w:right w:val="none" w:sz="0" w:space="0" w:color="auto"/>
              </w:divBdr>
            </w:div>
          </w:divsChild>
        </w:div>
        <w:div w:id="138813494">
          <w:marLeft w:val="0"/>
          <w:marRight w:val="0"/>
          <w:marTop w:val="0"/>
          <w:marBottom w:val="0"/>
          <w:divBdr>
            <w:top w:val="none" w:sz="0" w:space="0" w:color="auto"/>
            <w:left w:val="none" w:sz="0" w:space="0" w:color="auto"/>
            <w:bottom w:val="none" w:sz="0" w:space="0" w:color="auto"/>
            <w:right w:val="none" w:sz="0" w:space="0" w:color="auto"/>
          </w:divBdr>
          <w:divsChild>
            <w:div w:id="219175712">
              <w:marLeft w:val="0"/>
              <w:marRight w:val="0"/>
              <w:marTop w:val="0"/>
              <w:marBottom w:val="0"/>
              <w:divBdr>
                <w:top w:val="none" w:sz="0" w:space="0" w:color="auto"/>
                <w:left w:val="none" w:sz="0" w:space="0" w:color="auto"/>
                <w:bottom w:val="none" w:sz="0" w:space="0" w:color="auto"/>
                <w:right w:val="none" w:sz="0" w:space="0" w:color="auto"/>
              </w:divBdr>
            </w:div>
            <w:div w:id="162015596">
              <w:marLeft w:val="120"/>
              <w:marRight w:val="0"/>
              <w:marTop w:val="0"/>
              <w:marBottom w:val="60"/>
              <w:divBdr>
                <w:top w:val="single" w:sz="6" w:space="0" w:color="006633"/>
                <w:left w:val="single" w:sz="6" w:space="6" w:color="006633"/>
                <w:bottom w:val="single" w:sz="6" w:space="0" w:color="006633"/>
                <w:right w:val="single" w:sz="6" w:space="6" w:color="006633"/>
              </w:divBdr>
            </w:div>
            <w:div w:id="18899199">
              <w:marLeft w:val="0"/>
              <w:marRight w:val="0"/>
              <w:marTop w:val="0"/>
              <w:marBottom w:val="0"/>
              <w:divBdr>
                <w:top w:val="none" w:sz="0" w:space="0" w:color="auto"/>
                <w:left w:val="none" w:sz="0" w:space="0" w:color="auto"/>
                <w:bottom w:val="none" w:sz="0" w:space="0" w:color="auto"/>
                <w:right w:val="none" w:sz="0" w:space="0" w:color="auto"/>
              </w:divBdr>
            </w:div>
            <w:div w:id="1152406256">
              <w:marLeft w:val="0"/>
              <w:marRight w:val="0"/>
              <w:marTop w:val="0"/>
              <w:marBottom w:val="0"/>
              <w:divBdr>
                <w:top w:val="none" w:sz="0" w:space="0" w:color="auto"/>
                <w:left w:val="none" w:sz="0" w:space="0" w:color="auto"/>
                <w:bottom w:val="none" w:sz="0" w:space="0" w:color="auto"/>
                <w:right w:val="none" w:sz="0" w:space="0" w:color="auto"/>
              </w:divBdr>
            </w:div>
            <w:div w:id="1498576048">
              <w:marLeft w:val="0"/>
              <w:marRight w:val="0"/>
              <w:marTop w:val="0"/>
              <w:marBottom w:val="0"/>
              <w:divBdr>
                <w:top w:val="none" w:sz="0" w:space="0" w:color="auto"/>
                <w:left w:val="none" w:sz="0" w:space="0" w:color="auto"/>
                <w:bottom w:val="none" w:sz="0" w:space="0" w:color="auto"/>
                <w:right w:val="none" w:sz="0" w:space="0" w:color="auto"/>
              </w:divBdr>
            </w:div>
            <w:div w:id="863396372">
              <w:marLeft w:val="0"/>
              <w:marRight w:val="0"/>
              <w:marTop w:val="0"/>
              <w:marBottom w:val="0"/>
              <w:divBdr>
                <w:top w:val="none" w:sz="0" w:space="0" w:color="auto"/>
                <w:left w:val="none" w:sz="0" w:space="0" w:color="auto"/>
                <w:bottom w:val="none" w:sz="0" w:space="0" w:color="auto"/>
                <w:right w:val="none" w:sz="0" w:space="0" w:color="auto"/>
              </w:divBdr>
            </w:div>
            <w:div w:id="813106741">
              <w:marLeft w:val="0"/>
              <w:marRight w:val="0"/>
              <w:marTop w:val="0"/>
              <w:marBottom w:val="0"/>
              <w:divBdr>
                <w:top w:val="none" w:sz="0" w:space="0" w:color="auto"/>
                <w:left w:val="none" w:sz="0" w:space="0" w:color="auto"/>
                <w:bottom w:val="none" w:sz="0" w:space="0" w:color="auto"/>
                <w:right w:val="none" w:sz="0" w:space="0" w:color="auto"/>
              </w:divBdr>
            </w:div>
            <w:div w:id="4850553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62656444">
                  <w:marLeft w:val="0"/>
                  <w:marRight w:val="0"/>
                  <w:marTop w:val="0"/>
                  <w:marBottom w:val="0"/>
                  <w:divBdr>
                    <w:top w:val="none" w:sz="0" w:space="0" w:color="auto"/>
                    <w:left w:val="none" w:sz="0" w:space="0" w:color="auto"/>
                    <w:bottom w:val="none" w:sz="0" w:space="0" w:color="auto"/>
                    <w:right w:val="none" w:sz="0" w:space="0" w:color="auto"/>
                  </w:divBdr>
                </w:div>
                <w:div w:id="20901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8377">
          <w:marLeft w:val="0"/>
          <w:marRight w:val="0"/>
          <w:marTop w:val="0"/>
          <w:marBottom w:val="0"/>
          <w:divBdr>
            <w:top w:val="none" w:sz="0" w:space="0" w:color="auto"/>
            <w:left w:val="none" w:sz="0" w:space="0" w:color="auto"/>
            <w:bottom w:val="none" w:sz="0" w:space="0" w:color="auto"/>
            <w:right w:val="none" w:sz="0" w:space="0" w:color="auto"/>
          </w:divBdr>
          <w:divsChild>
            <w:div w:id="965888096">
              <w:marLeft w:val="0"/>
              <w:marRight w:val="0"/>
              <w:marTop w:val="0"/>
              <w:marBottom w:val="0"/>
              <w:divBdr>
                <w:top w:val="none" w:sz="0" w:space="0" w:color="auto"/>
                <w:left w:val="none" w:sz="0" w:space="0" w:color="auto"/>
                <w:bottom w:val="none" w:sz="0" w:space="0" w:color="auto"/>
                <w:right w:val="none" w:sz="0" w:space="0" w:color="auto"/>
              </w:divBdr>
            </w:div>
            <w:div w:id="851920730">
              <w:marLeft w:val="120"/>
              <w:marRight w:val="0"/>
              <w:marTop w:val="0"/>
              <w:marBottom w:val="60"/>
              <w:divBdr>
                <w:top w:val="single" w:sz="6" w:space="0" w:color="006633"/>
                <w:left w:val="single" w:sz="6" w:space="6" w:color="006633"/>
                <w:bottom w:val="single" w:sz="6" w:space="0" w:color="006633"/>
                <w:right w:val="single" w:sz="6" w:space="6" w:color="006633"/>
              </w:divBdr>
            </w:div>
            <w:div w:id="1986540324">
              <w:marLeft w:val="0"/>
              <w:marRight w:val="0"/>
              <w:marTop w:val="0"/>
              <w:marBottom w:val="0"/>
              <w:divBdr>
                <w:top w:val="none" w:sz="0" w:space="0" w:color="auto"/>
                <w:left w:val="none" w:sz="0" w:space="0" w:color="auto"/>
                <w:bottom w:val="none" w:sz="0" w:space="0" w:color="auto"/>
                <w:right w:val="none" w:sz="0" w:space="0" w:color="auto"/>
              </w:divBdr>
            </w:div>
            <w:div w:id="1985624204">
              <w:marLeft w:val="0"/>
              <w:marRight w:val="0"/>
              <w:marTop w:val="0"/>
              <w:marBottom w:val="0"/>
              <w:divBdr>
                <w:top w:val="none" w:sz="0" w:space="0" w:color="auto"/>
                <w:left w:val="none" w:sz="0" w:space="0" w:color="auto"/>
                <w:bottom w:val="none" w:sz="0" w:space="0" w:color="auto"/>
                <w:right w:val="none" w:sz="0" w:space="0" w:color="auto"/>
              </w:divBdr>
            </w:div>
            <w:div w:id="1687753415">
              <w:marLeft w:val="0"/>
              <w:marRight w:val="0"/>
              <w:marTop w:val="0"/>
              <w:marBottom w:val="0"/>
              <w:divBdr>
                <w:top w:val="none" w:sz="0" w:space="0" w:color="auto"/>
                <w:left w:val="none" w:sz="0" w:space="0" w:color="auto"/>
                <w:bottom w:val="none" w:sz="0" w:space="0" w:color="auto"/>
                <w:right w:val="none" w:sz="0" w:space="0" w:color="auto"/>
              </w:divBdr>
            </w:div>
            <w:div w:id="1648053354">
              <w:marLeft w:val="0"/>
              <w:marRight w:val="0"/>
              <w:marTop w:val="0"/>
              <w:marBottom w:val="0"/>
              <w:divBdr>
                <w:top w:val="none" w:sz="0" w:space="0" w:color="auto"/>
                <w:left w:val="none" w:sz="0" w:space="0" w:color="auto"/>
                <w:bottom w:val="none" w:sz="0" w:space="0" w:color="auto"/>
                <w:right w:val="none" w:sz="0" w:space="0" w:color="auto"/>
              </w:divBdr>
            </w:div>
            <w:div w:id="423189474">
              <w:marLeft w:val="0"/>
              <w:marRight w:val="0"/>
              <w:marTop w:val="0"/>
              <w:marBottom w:val="0"/>
              <w:divBdr>
                <w:top w:val="none" w:sz="0" w:space="0" w:color="auto"/>
                <w:left w:val="none" w:sz="0" w:space="0" w:color="auto"/>
                <w:bottom w:val="none" w:sz="0" w:space="0" w:color="auto"/>
                <w:right w:val="none" w:sz="0" w:space="0" w:color="auto"/>
              </w:divBdr>
            </w:div>
            <w:div w:id="1004164274">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2911352">
                  <w:marLeft w:val="0"/>
                  <w:marRight w:val="0"/>
                  <w:marTop w:val="0"/>
                  <w:marBottom w:val="0"/>
                  <w:divBdr>
                    <w:top w:val="none" w:sz="0" w:space="0" w:color="auto"/>
                    <w:left w:val="none" w:sz="0" w:space="0" w:color="auto"/>
                    <w:bottom w:val="none" w:sz="0" w:space="0" w:color="auto"/>
                    <w:right w:val="none" w:sz="0" w:space="0" w:color="auto"/>
                  </w:divBdr>
                </w:div>
                <w:div w:id="8771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6001">
          <w:marLeft w:val="0"/>
          <w:marRight w:val="0"/>
          <w:marTop w:val="0"/>
          <w:marBottom w:val="0"/>
          <w:divBdr>
            <w:top w:val="none" w:sz="0" w:space="0" w:color="auto"/>
            <w:left w:val="none" w:sz="0" w:space="0" w:color="auto"/>
            <w:bottom w:val="none" w:sz="0" w:space="0" w:color="auto"/>
            <w:right w:val="none" w:sz="0" w:space="0" w:color="auto"/>
          </w:divBdr>
          <w:divsChild>
            <w:div w:id="280384246">
              <w:marLeft w:val="0"/>
              <w:marRight w:val="0"/>
              <w:marTop w:val="0"/>
              <w:marBottom w:val="0"/>
              <w:divBdr>
                <w:top w:val="none" w:sz="0" w:space="0" w:color="auto"/>
                <w:left w:val="none" w:sz="0" w:space="0" w:color="auto"/>
                <w:bottom w:val="none" w:sz="0" w:space="0" w:color="auto"/>
                <w:right w:val="none" w:sz="0" w:space="0" w:color="auto"/>
              </w:divBdr>
            </w:div>
            <w:div w:id="1087727356">
              <w:marLeft w:val="120"/>
              <w:marRight w:val="0"/>
              <w:marTop w:val="0"/>
              <w:marBottom w:val="60"/>
              <w:divBdr>
                <w:top w:val="single" w:sz="6" w:space="0" w:color="006633"/>
                <w:left w:val="single" w:sz="6" w:space="6" w:color="006633"/>
                <w:bottom w:val="single" w:sz="6" w:space="0" w:color="006633"/>
                <w:right w:val="single" w:sz="6" w:space="6" w:color="006633"/>
              </w:divBdr>
            </w:div>
            <w:div w:id="2127041135">
              <w:marLeft w:val="0"/>
              <w:marRight w:val="0"/>
              <w:marTop w:val="0"/>
              <w:marBottom w:val="0"/>
              <w:divBdr>
                <w:top w:val="none" w:sz="0" w:space="0" w:color="auto"/>
                <w:left w:val="none" w:sz="0" w:space="0" w:color="auto"/>
                <w:bottom w:val="none" w:sz="0" w:space="0" w:color="auto"/>
                <w:right w:val="none" w:sz="0" w:space="0" w:color="auto"/>
              </w:divBdr>
            </w:div>
            <w:div w:id="1118791765">
              <w:marLeft w:val="0"/>
              <w:marRight w:val="0"/>
              <w:marTop w:val="0"/>
              <w:marBottom w:val="0"/>
              <w:divBdr>
                <w:top w:val="none" w:sz="0" w:space="0" w:color="auto"/>
                <w:left w:val="none" w:sz="0" w:space="0" w:color="auto"/>
                <w:bottom w:val="none" w:sz="0" w:space="0" w:color="auto"/>
                <w:right w:val="none" w:sz="0" w:space="0" w:color="auto"/>
              </w:divBdr>
            </w:div>
            <w:div w:id="938947072">
              <w:marLeft w:val="0"/>
              <w:marRight w:val="0"/>
              <w:marTop w:val="0"/>
              <w:marBottom w:val="0"/>
              <w:divBdr>
                <w:top w:val="none" w:sz="0" w:space="0" w:color="auto"/>
                <w:left w:val="none" w:sz="0" w:space="0" w:color="auto"/>
                <w:bottom w:val="none" w:sz="0" w:space="0" w:color="auto"/>
                <w:right w:val="none" w:sz="0" w:space="0" w:color="auto"/>
              </w:divBdr>
            </w:div>
            <w:div w:id="820003279">
              <w:marLeft w:val="0"/>
              <w:marRight w:val="0"/>
              <w:marTop w:val="0"/>
              <w:marBottom w:val="0"/>
              <w:divBdr>
                <w:top w:val="none" w:sz="0" w:space="0" w:color="auto"/>
                <w:left w:val="none" w:sz="0" w:space="0" w:color="auto"/>
                <w:bottom w:val="none" w:sz="0" w:space="0" w:color="auto"/>
                <w:right w:val="none" w:sz="0" w:space="0" w:color="auto"/>
              </w:divBdr>
            </w:div>
            <w:div w:id="1315067893">
              <w:marLeft w:val="0"/>
              <w:marRight w:val="0"/>
              <w:marTop w:val="0"/>
              <w:marBottom w:val="0"/>
              <w:divBdr>
                <w:top w:val="none" w:sz="0" w:space="0" w:color="auto"/>
                <w:left w:val="none" w:sz="0" w:space="0" w:color="auto"/>
                <w:bottom w:val="none" w:sz="0" w:space="0" w:color="auto"/>
                <w:right w:val="none" w:sz="0" w:space="0" w:color="auto"/>
              </w:divBdr>
            </w:div>
            <w:div w:id="2071533251">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14859390">
                  <w:marLeft w:val="0"/>
                  <w:marRight w:val="0"/>
                  <w:marTop w:val="0"/>
                  <w:marBottom w:val="0"/>
                  <w:divBdr>
                    <w:top w:val="none" w:sz="0" w:space="0" w:color="auto"/>
                    <w:left w:val="none" w:sz="0" w:space="0" w:color="auto"/>
                    <w:bottom w:val="none" w:sz="0" w:space="0" w:color="auto"/>
                    <w:right w:val="none" w:sz="0" w:space="0" w:color="auto"/>
                  </w:divBdr>
                </w:div>
                <w:div w:id="12997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40025">
      <w:bodyDiv w:val="1"/>
      <w:marLeft w:val="0"/>
      <w:marRight w:val="0"/>
      <w:marTop w:val="0"/>
      <w:marBottom w:val="0"/>
      <w:divBdr>
        <w:top w:val="none" w:sz="0" w:space="0" w:color="auto"/>
        <w:left w:val="none" w:sz="0" w:space="0" w:color="auto"/>
        <w:bottom w:val="none" w:sz="0" w:space="0" w:color="auto"/>
        <w:right w:val="none" w:sz="0" w:space="0" w:color="auto"/>
      </w:divBdr>
      <w:divsChild>
        <w:div w:id="1533226143">
          <w:marLeft w:val="0"/>
          <w:marRight w:val="0"/>
          <w:marTop w:val="0"/>
          <w:marBottom w:val="0"/>
          <w:divBdr>
            <w:top w:val="none" w:sz="0" w:space="0" w:color="auto"/>
            <w:left w:val="none" w:sz="0" w:space="0" w:color="auto"/>
            <w:bottom w:val="none" w:sz="0" w:space="0" w:color="auto"/>
            <w:right w:val="none" w:sz="0" w:space="0" w:color="auto"/>
          </w:divBdr>
          <w:divsChild>
            <w:div w:id="537593374">
              <w:marLeft w:val="0"/>
              <w:marRight w:val="0"/>
              <w:marTop w:val="0"/>
              <w:marBottom w:val="0"/>
              <w:divBdr>
                <w:top w:val="none" w:sz="0" w:space="0" w:color="auto"/>
                <w:left w:val="none" w:sz="0" w:space="0" w:color="auto"/>
                <w:bottom w:val="none" w:sz="0" w:space="0" w:color="auto"/>
                <w:right w:val="none" w:sz="0" w:space="0" w:color="auto"/>
              </w:divBdr>
            </w:div>
            <w:div w:id="1235167051">
              <w:marLeft w:val="120"/>
              <w:marRight w:val="0"/>
              <w:marTop w:val="0"/>
              <w:marBottom w:val="60"/>
              <w:divBdr>
                <w:top w:val="single" w:sz="6" w:space="0" w:color="006633"/>
                <w:left w:val="single" w:sz="6" w:space="6" w:color="006633"/>
                <w:bottom w:val="single" w:sz="6" w:space="0" w:color="006633"/>
                <w:right w:val="single" w:sz="6" w:space="6" w:color="006633"/>
              </w:divBdr>
            </w:div>
            <w:div w:id="1664116290">
              <w:marLeft w:val="0"/>
              <w:marRight w:val="0"/>
              <w:marTop w:val="0"/>
              <w:marBottom w:val="0"/>
              <w:divBdr>
                <w:top w:val="none" w:sz="0" w:space="0" w:color="auto"/>
                <w:left w:val="none" w:sz="0" w:space="0" w:color="auto"/>
                <w:bottom w:val="none" w:sz="0" w:space="0" w:color="auto"/>
                <w:right w:val="none" w:sz="0" w:space="0" w:color="auto"/>
              </w:divBdr>
            </w:div>
            <w:div w:id="623734409">
              <w:marLeft w:val="0"/>
              <w:marRight w:val="0"/>
              <w:marTop w:val="0"/>
              <w:marBottom w:val="0"/>
              <w:divBdr>
                <w:top w:val="none" w:sz="0" w:space="0" w:color="auto"/>
                <w:left w:val="none" w:sz="0" w:space="0" w:color="auto"/>
                <w:bottom w:val="none" w:sz="0" w:space="0" w:color="auto"/>
                <w:right w:val="none" w:sz="0" w:space="0" w:color="auto"/>
              </w:divBdr>
            </w:div>
            <w:div w:id="422188239">
              <w:marLeft w:val="0"/>
              <w:marRight w:val="0"/>
              <w:marTop w:val="0"/>
              <w:marBottom w:val="0"/>
              <w:divBdr>
                <w:top w:val="none" w:sz="0" w:space="0" w:color="auto"/>
                <w:left w:val="none" w:sz="0" w:space="0" w:color="auto"/>
                <w:bottom w:val="none" w:sz="0" w:space="0" w:color="auto"/>
                <w:right w:val="none" w:sz="0" w:space="0" w:color="auto"/>
              </w:divBdr>
            </w:div>
            <w:div w:id="1329868561">
              <w:marLeft w:val="0"/>
              <w:marRight w:val="0"/>
              <w:marTop w:val="0"/>
              <w:marBottom w:val="0"/>
              <w:divBdr>
                <w:top w:val="none" w:sz="0" w:space="0" w:color="auto"/>
                <w:left w:val="none" w:sz="0" w:space="0" w:color="auto"/>
                <w:bottom w:val="none" w:sz="0" w:space="0" w:color="auto"/>
                <w:right w:val="none" w:sz="0" w:space="0" w:color="auto"/>
              </w:divBdr>
            </w:div>
            <w:div w:id="1048338126">
              <w:marLeft w:val="0"/>
              <w:marRight w:val="0"/>
              <w:marTop w:val="0"/>
              <w:marBottom w:val="0"/>
              <w:divBdr>
                <w:top w:val="none" w:sz="0" w:space="0" w:color="auto"/>
                <w:left w:val="none" w:sz="0" w:space="0" w:color="auto"/>
                <w:bottom w:val="none" w:sz="0" w:space="0" w:color="auto"/>
                <w:right w:val="none" w:sz="0" w:space="0" w:color="auto"/>
              </w:divBdr>
            </w:div>
          </w:divsChild>
        </w:div>
        <w:div w:id="1981957116">
          <w:marLeft w:val="0"/>
          <w:marRight w:val="0"/>
          <w:marTop w:val="0"/>
          <w:marBottom w:val="0"/>
          <w:divBdr>
            <w:top w:val="none" w:sz="0" w:space="0" w:color="auto"/>
            <w:left w:val="none" w:sz="0" w:space="0" w:color="auto"/>
            <w:bottom w:val="none" w:sz="0" w:space="0" w:color="auto"/>
            <w:right w:val="none" w:sz="0" w:space="0" w:color="auto"/>
          </w:divBdr>
          <w:divsChild>
            <w:div w:id="1645238489">
              <w:marLeft w:val="0"/>
              <w:marRight w:val="0"/>
              <w:marTop w:val="0"/>
              <w:marBottom w:val="0"/>
              <w:divBdr>
                <w:top w:val="none" w:sz="0" w:space="0" w:color="auto"/>
                <w:left w:val="none" w:sz="0" w:space="0" w:color="auto"/>
                <w:bottom w:val="none" w:sz="0" w:space="0" w:color="auto"/>
                <w:right w:val="none" w:sz="0" w:space="0" w:color="auto"/>
              </w:divBdr>
            </w:div>
            <w:div w:id="676470253">
              <w:marLeft w:val="120"/>
              <w:marRight w:val="0"/>
              <w:marTop w:val="0"/>
              <w:marBottom w:val="60"/>
              <w:divBdr>
                <w:top w:val="single" w:sz="6" w:space="0" w:color="006633"/>
                <w:left w:val="single" w:sz="6" w:space="6" w:color="006633"/>
                <w:bottom w:val="single" w:sz="6" w:space="0" w:color="006633"/>
                <w:right w:val="single" w:sz="6" w:space="6" w:color="006633"/>
              </w:divBdr>
            </w:div>
            <w:div w:id="847325961">
              <w:marLeft w:val="0"/>
              <w:marRight w:val="0"/>
              <w:marTop w:val="0"/>
              <w:marBottom w:val="0"/>
              <w:divBdr>
                <w:top w:val="none" w:sz="0" w:space="0" w:color="auto"/>
                <w:left w:val="none" w:sz="0" w:space="0" w:color="auto"/>
                <w:bottom w:val="none" w:sz="0" w:space="0" w:color="auto"/>
                <w:right w:val="none" w:sz="0" w:space="0" w:color="auto"/>
              </w:divBdr>
            </w:div>
            <w:div w:id="225842360">
              <w:marLeft w:val="0"/>
              <w:marRight w:val="0"/>
              <w:marTop w:val="0"/>
              <w:marBottom w:val="0"/>
              <w:divBdr>
                <w:top w:val="none" w:sz="0" w:space="0" w:color="auto"/>
                <w:left w:val="none" w:sz="0" w:space="0" w:color="auto"/>
                <w:bottom w:val="none" w:sz="0" w:space="0" w:color="auto"/>
                <w:right w:val="none" w:sz="0" w:space="0" w:color="auto"/>
              </w:divBdr>
            </w:div>
            <w:div w:id="1624385757">
              <w:marLeft w:val="0"/>
              <w:marRight w:val="0"/>
              <w:marTop w:val="0"/>
              <w:marBottom w:val="0"/>
              <w:divBdr>
                <w:top w:val="none" w:sz="0" w:space="0" w:color="auto"/>
                <w:left w:val="none" w:sz="0" w:space="0" w:color="auto"/>
                <w:bottom w:val="none" w:sz="0" w:space="0" w:color="auto"/>
                <w:right w:val="none" w:sz="0" w:space="0" w:color="auto"/>
              </w:divBdr>
            </w:div>
            <w:div w:id="1115637580">
              <w:marLeft w:val="0"/>
              <w:marRight w:val="0"/>
              <w:marTop w:val="0"/>
              <w:marBottom w:val="0"/>
              <w:divBdr>
                <w:top w:val="none" w:sz="0" w:space="0" w:color="auto"/>
                <w:left w:val="none" w:sz="0" w:space="0" w:color="auto"/>
                <w:bottom w:val="none" w:sz="0" w:space="0" w:color="auto"/>
                <w:right w:val="none" w:sz="0" w:space="0" w:color="auto"/>
              </w:divBdr>
            </w:div>
            <w:div w:id="1459497201">
              <w:marLeft w:val="0"/>
              <w:marRight w:val="0"/>
              <w:marTop w:val="0"/>
              <w:marBottom w:val="0"/>
              <w:divBdr>
                <w:top w:val="none" w:sz="0" w:space="0" w:color="auto"/>
                <w:left w:val="none" w:sz="0" w:space="0" w:color="auto"/>
                <w:bottom w:val="none" w:sz="0" w:space="0" w:color="auto"/>
                <w:right w:val="none" w:sz="0" w:space="0" w:color="auto"/>
              </w:divBdr>
            </w:div>
          </w:divsChild>
        </w:div>
        <w:div w:id="236283479">
          <w:marLeft w:val="0"/>
          <w:marRight w:val="0"/>
          <w:marTop w:val="0"/>
          <w:marBottom w:val="0"/>
          <w:divBdr>
            <w:top w:val="none" w:sz="0" w:space="0" w:color="auto"/>
            <w:left w:val="none" w:sz="0" w:space="0" w:color="auto"/>
            <w:bottom w:val="none" w:sz="0" w:space="0" w:color="auto"/>
            <w:right w:val="none" w:sz="0" w:space="0" w:color="auto"/>
          </w:divBdr>
          <w:divsChild>
            <w:div w:id="993141501">
              <w:marLeft w:val="0"/>
              <w:marRight w:val="0"/>
              <w:marTop w:val="0"/>
              <w:marBottom w:val="0"/>
              <w:divBdr>
                <w:top w:val="none" w:sz="0" w:space="0" w:color="auto"/>
                <w:left w:val="none" w:sz="0" w:space="0" w:color="auto"/>
                <w:bottom w:val="none" w:sz="0" w:space="0" w:color="auto"/>
                <w:right w:val="none" w:sz="0" w:space="0" w:color="auto"/>
              </w:divBdr>
            </w:div>
            <w:div w:id="1468936547">
              <w:marLeft w:val="120"/>
              <w:marRight w:val="0"/>
              <w:marTop w:val="0"/>
              <w:marBottom w:val="60"/>
              <w:divBdr>
                <w:top w:val="single" w:sz="6" w:space="0" w:color="B5281E"/>
                <w:left w:val="single" w:sz="6" w:space="6" w:color="B5281E"/>
                <w:bottom w:val="single" w:sz="6" w:space="0" w:color="B5281E"/>
                <w:right w:val="single" w:sz="6" w:space="6" w:color="B5281E"/>
              </w:divBdr>
            </w:div>
            <w:div w:id="379088983">
              <w:marLeft w:val="0"/>
              <w:marRight w:val="0"/>
              <w:marTop w:val="0"/>
              <w:marBottom w:val="0"/>
              <w:divBdr>
                <w:top w:val="none" w:sz="0" w:space="0" w:color="auto"/>
                <w:left w:val="none" w:sz="0" w:space="0" w:color="auto"/>
                <w:bottom w:val="none" w:sz="0" w:space="0" w:color="auto"/>
                <w:right w:val="none" w:sz="0" w:space="0" w:color="auto"/>
              </w:divBdr>
            </w:div>
            <w:div w:id="1564295439">
              <w:marLeft w:val="0"/>
              <w:marRight w:val="0"/>
              <w:marTop w:val="0"/>
              <w:marBottom w:val="0"/>
              <w:divBdr>
                <w:top w:val="none" w:sz="0" w:space="0" w:color="auto"/>
                <w:left w:val="none" w:sz="0" w:space="0" w:color="auto"/>
                <w:bottom w:val="none" w:sz="0" w:space="0" w:color="auto"/>
                <w:right w:val="none" w:sz="0" w:space="0" w:color="auto"/>
              </w:divBdr>
            </w:div>
            <w:div w:id="1791896771">
              <w:marLeft w:val="0"/>
              <w:marRight w:val="0"/>
              <w:marTop w:val="0"/>
              <w:marBottom w:val="0"/>
              <w:divBdr>
                <w:top w:val="none" w:sz="0" w:space="0" w:color="auto"/>
                <w:left w:val="none" w:sz="0" w:space="0" w:color="auto"/>
                <w:bottom w:val="none" w:sz="0" w:space="0" w:color="auto"/>
                <w:right w:val="none" w:sz="0" w:space="0" w:color="auto"/>
              </w:divBdr>
            </w:div>
            <w:div w:id="1355573760">
              <w:marLeft w:val="0"/>
              <w:marRight w:val="0"/>
              <w:marTop w:val="0"/>
              <w:marBottom w:val="0"/>
              <w:divBdr>
                <w:top w:val="none" w:sz="0" w:space="0" w:color="auto"/>
                <w:left w:val="none" w:sz="0" w:space="0" w:color="auto"/>
                <w:bottom w:val="none" w:sz="0" w:space="0" w:color="auto"/>
                <w:right w:val="none" w:sz="0" w:space="0" w:color="auto"/>
              </w:divBdr>
            </w:div>
            <w:div w:id="432434347">
              <w:marLeft w:val="0"/>
              <w:marRight w:val="0"/>
              <w:marTop w:val="0"/>
              <w:marBottom w:val="0"/>
              <w:divBdr>
                <w:top w:val="none" w:sz="0" w:space="0" w:color="auto"/>
                <w:left w:val="none" w:sz="0" w:space="0" w:color="auto"/>
                <w:bottom w:val="none" w:sz="0" w:space="0" w:color="auto"/>
                <w:right w:val="none" w:sz="0" w:space="0" w:color="auto"/>
              </w:divBdr>
            </w:div>
            <w:div w:id="165290451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53075796">
                  <w:marLeft w:val="0"/>
                  <w:marRight w:val="0"/>
                  <w:marTop w:val="0"/>
                  <w:marBottom w:val="0"/>
                  <w:divBdr>
                    <w:top w:val="none" w:sz="0" w:space="0" w:color="auto"/>
                    <w:left w:val="none" w:sz="0" w:space="0" w:color="auto"/>
                    <w:bottom w:val="none" w:sz="0" w:space="0" w:color="auto"/>
                    <w:right w:val="none" w:sz="0" w:space="0" w:color="auto"/>
                  </w:divBdr>
                </w:div>
                <w:div w:id="9828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686">
          <w:marLeft w:val="0"/>
          <w:marRight w:val="0"/>
          <w:marTop w:val="0"/>
          <w:marBottom w:val="0"/>
          <w:divBdr>
            <w:top w:val="none" w:sz="0" w:space="0" w:color="auto"/>
            <w:left w:val="none" w:sz="0" w:space="0" w:color="auto"/>
            <w:bottom w:val="none" w:sz="0" w:space="0" w:color="auto"/>
            <w:right w:val="none" w:sz="0" w:space="0" w:color="auto"/>
          </w:divBdr>
          <w:divsChild>
            <w:div w:id="938685562">
              <w:marLeft w:val="0"/>
              <w:marRight w:val="0"/>
              <w:marTop w:val="0"/>
              <w:marBottom w:val="0"/>
              <w:divBdr>
                <w:top w:val="none" w:sz="0" w:space="0" w:color="auto"/>
                <w:left w:val="none" w:sz="0" w:space="0" w:color="auto"/>
                <w:bottom w:val="none" w:sz="0" w:space="0" w:color="auto"/>
                <w:right w:val="none" w:sz="0" w:space="0" w:color="auto"/>
              </w:divBdr>
            </w:div>
            <w:div w:id="697002358">
              <w:marLeft w:val="0"/>
              <w:marRight w:val="0"/>
              <w:marTop w:val="0"/>
              <w:marBottom w:val="0"/>
              <w:divBdr>
                <w:top w:val="none" w:sz="0" w:space="0" w:color="auto"/>
                <w:left w:val="none" w:sz="0" w:space="0" w:color="auto"/>
                <w:bottom w:val="none" w:sz="0" w:space="0" w:color="auto"/>
                <w:right w:val="none" w:sz="0" w:space="0" w:color="auto"/>
              </w:divBdr>
            </w:div>
          </w:divsChild>
        </w:div>
        <w:div w:id="394397313">
          <w:marLeft w:val="0"/>
          <w:marRight w:val="0"/>
          <w:marTop w:val="0"/>
          <w:marBottom w:val="0"/>
          <w:divBdr>
            <w:top w:val="none" w:sz="0" w:space="0" w:color="auto"/>
            <w:left w:val="none" w:sz="0" w:space="0" w:color="auto"/>
            <w:bottom w:val="none" w:sz="0" w:space="0" w:color="auto"/>
            <w:right w:val="none" w:sz="0" w:space="0" w:color="auto"/>
          </w:divBdr>
          <w:divsChild>
            <w:div w:id="2038582502">
              <w:marLeft w:val="0"/>
              <w:marRight w:val="0"/>
              <w:marTop w:val="0"/>
              <w:marBottom w:val="0"/>
              <w:divBdr>
                <w:top w:val="none" w:sz="0" w:space="0" w:color="auto"/>
                <w:left w:val="none" w:sz="0" w:space="0" w:color="auto"/>
                <w:bottom w:val="none" w:sz="0" w:space="0" w:color="auto"/>
                <w:right w:val="none" w:sz="0" w:space="0" w:color="auto"/>
              </w:divBdr>
            </w:div>
            <w:div w:id="1140071401">
              <w:marLeft w:val="120"/>
              <w:marRight w:val="0"/>
              <w:marTop w:val="0"/>
              <w:marBottom w:val="60"/>
              <w:divBdr>
                <w:top w:val="single" w:sz="6" w:space="0" w:color="006633"/>
                <w:left w:val="single" w:sz="6" w:space="6" w:color="006633"/>
                <w:bottom w:val="single" w:sz="6" w:space="0" w:color="006633"/>
                <w:right w:val="single" w:sz="6" w:space="6" w:color="006633"/>
              </w:divBdr>
            </w:div>
            <w:div w:id="1416365477">
              <w:marLeft w:val="0"/>
              <w:marRight w:val="0"/>
              <w:marTop w:val="0"/>
              <w:marBottom w:val="0"/>
              <w:divBdr>
                <w:top w:val="none" w:sz="0" w:space="0" w:color="auto"/>
                <w:left w:val="none" w:sz="0" w:space="0" w:color="auto"/>
                <w:bottom w:val="none" w:sz="0" w:space="0" w:color="auto"/>
                <w:right w:val="none" w:sz="0" w:space="0" w:color="auto"/>
              </w:divBdr>
            </w:div>
            <w:div w:id="508956793">
              <w:marLeft w:val="0"/>
              <w:marRight w:val="0"/>
              <w:marTop w:val="0"/>
              <w:marBottom w:val="0"/>
              <w:divBdr>
                <w:top w:val="none" w:sz="0" w:space="0" w:color="auto"/>
                <w:left w:val="none" w:sz="0" w:space="0" w:color="auto"/>
                <w:bottom w:val="none" w:sz="0" w:space="0" w:color="auto"/>
                <w:right w:val="none" w:sz="0" w:space="0" w:color="auto"/>
              </w:divBdr>
            </w:div>
            <w:div w:id="1851487911">
              <w:marLeft w:val="0"/>
              <w:marRight w:val="0"/>
              <w:marTop w:val="0"/>
              <w:marBottom w:val="0"/>
              <w:divBdr>
                <w:top w:val="none" w:sz="0" w:space="0" w:color="auto"/>
                <w:left w:val="none" w:sz="0" w:space="0" w:color="auto"/>
                <w:bottom w:val="none" w:sz="0" w:space="0" w:color="auto"/>
                <w:right w:val="none" w:sz="0" w:space="0" w:color="auto"/>
              </w:divBdr>
            </w:div>
            <w:div w:id="561133479">
              <w:marLeft w:val="0"/>
              <w:marRight w:val="0"/>
              <w:marTop w:val="0"/>
              <w:marBottom w:val="0"/>
              <w:divBdr>
                <w:top w:val="none" w:sz="0" w:space="0" w:color="auto"/>
                <w:left w:val="none" w:sz="0" w:space="0" w:color="auto"/>
                <w:bottom w:val="none" w:sz="0" w:space="0" w:color="auto"/>
                <w:right w:val="none" w:sz="0" w:space="0" w:color="auto"/>
              </w:divBdr>
            </w:div>
            <w:div w:id="424693375">
              <w:marLeft w:val="0"/>
              <w:marRight w:val="0"/>
              <w:marTop w:val="0"/>
              <w:marBottom w:val="0"/>
              <w:divBdr>
                <w:top w:val="none" w:sz="0" w:space="0" w:color="auto"/>
                <w:left w:val="none" w:sz="0" w:space="0" w:color="auto"/>
                <w:bottom w:val="none" w:sz="0" w:space="0" w:color="auto"/>
                <w:right w:val="none" w:sz="0" w:space="0" w:color="auto"/>
              </w:divBdr>
            </w:div>
          </w:divsChild>
        </w:div>
        <w:div w:id="1232351049">
          <w:marLeft w:val="0"/>
          <w:marRight w:val="0"/>
          <w:marTop w:val="0"/>
          <w:marBottom w:val="0"/>
          <w:divBdr>
            <w:top w:val="none" w:sz="0" w:space="0" w:color="auto"/>
            <w:left w:val="none" w:sz="0" w:space="0" w:color="auto"/>
            <w:bottom w:val="none" w:sz="0" w:space="0" w:color="auto"/>
            <w:right w:val="none" w:sz="0" w:space="0" w:color="auto"/>
          </w:divBdr>
          <w:divsChild>
            <w:div w:id="483084798">
              <w:marLeft w:val="0"/>
              <w:marRight w:val="0"/>
              <w:marTop w:val="0"/>
              <w:marBottom w:val="0"/>
              <w:divBdr>
                <w:top w:val="none" w:sz="0" w:space="0" w:color="auto"/>
                <w:left w:val="none" w:sz="0" w:space="0" w:color="auto"/>
                <w:bottom w:val="none" w:sz="0" w:space="0" w:color="auto"/>
                <w:right w:val="none" w:sz="0" w:space="0" w:color="auto"/>
              </w:divBdr>
            </w:div>
            <w:div w:id="499849781">
              <w:marLeft w:val="0"/>
              <w:marRight w:val="0"/>
              <w:marTop w:val="0"/>
              <w:marBottom w:val="0"/>
              <w:divBdr>
                <w:top w:val="none" w:sz="0" w:space="0" w:color="auto"/>
                <w:left w:val="none" w:sz="0" w:space="0" w:color="auto"/>
                <w:bottom w:val="none" w:sz="0" w:space="0" w:color="auto"/>
                <w:right w:val="none" w:sz="0" w:space="0" w:color="auto"/>
              </w:divBdr>
            </w:div>
          </w:divsChild>
        </w:div>
        <w:div w:id="1905483236">
          <w:marLeft w:val="0"/>
          <w:marRight w:val="0"/>
          <w:marTop w:val="0"/>
          <w:marBottom w:val="0"/>
          <w:divBdr>
            <w:top w:val="none" w:sz="0" w:space="0" w:color="auto"/>
            <w:left w:val="none" w:sz="0" w:space="0" w:color="auto"/>
            <w:bottom w:val="none" w:sz="0" w:space="0" w:color="auto"/>
            <w:right w:val="none" w:sz="0" w:space="0" w:color="auto"/>
          </w:divBdr>
          <w:divsChild>
            <w:div w:id="211503047">
              <w:marLeft w:val="0"/>
              <w:marRight w:val="0"/>
              <w:marTop w:val="0"/>
              <w:marBottom w:val="0"/>
              <w:divBdr>
                <w:top w:val="none" w:sz="0" w:space="0" w:color="auto"/>
                <w:left w:val="none" w:sz="0" w:space="0" w:color="auto"/>
                <w:bottom w:val="none" w:sz="0" w:space="0" w:color="auto"/>
                <w:right w:val="none" w:sz="0" w:space="0" w:color="auto"/>
              </w:divBdr>
            </w:div>
            <w:div w:id="1158761844">
              <w:marLeft w:val="120"/>
              <w:marRight w:val="0"/>
              <w:marTop w:val="0"/>
              <w:marBottom w:val="60"/>
              <w:divBdr>
                <w:top w:val="single" w:sz="6" w:space="0" w:color="B5281E"/>
                <w:left w:val="single" w:sz="6" w:space="6" w:color="B5281E"/>
                <w:bottom w:val="single" w:sz="6" w:space="0" w:color="B5281E"/>
                <w:right w:val="single" w:sz="6" w:space="6" w:color="B5281E"/>
              </w:divBdr>
            </w:div>
            <w:div w:id="578636547">
              <w:marLeft w:val="0"/>
              <w:marRight w:val="0"/>
              <w:marTop w:val="0"/>
              <w:marBottom w:val="0"/>
              <w:divBdr>
                <w:top w:val="none" w:sz="0" w:space="0" w:color="auto"/>
                <w:left w:val="none" w:sz="0" w:space="0" w:color="auto"/>
                <w:bottom w:val="none" w:sz="0" w:space="0" w:color="auto"/>
                <w:right w:val="none" w:sz="0" w:space="0" w:color="auto"/>
              </w:divBdr>
            </w:div>
            <w:div w:id="1217667051">
              <w:marLeft w:val="0"/>
              <w:marRight w:val="0"/>
              <w:marTop w:val="0"/>
              <w:marBottom w:val="0"/>
              <w:divBdr>
                <w:top w:val="none" w:sz="0" w:space="0" w:color="auto"/>
                <w:left w:val="none" w:sz="0" w:space="0" w:color="auto"/>
                <w:bottom w:val="none" w:sz="0" w:space="0" w:color="auto"/>
                <w:right w:val="none" w:sz="0" w:space="0" w:color="auto"/>
              </w:divBdr>
            </w:div>
            <w:div w:id="411633600">
              <w:marLeft w:val="0"/>
              <w:marRight w:val="0"/>
              <w:marTop w:val="0"/>
              <w:marBottom w:val="0"/>
              <w:divBdr>
                <w:top w:val="none" w:sz="0" w:space="0" w:color="auto"/>
                <w:left w:val="none" w:sz="0" w:space="0" w:color="auto"/>
                <w:bottom w:val="none" w:sz="0" w:space="0" w:color="auto"/>
                <w:right w:val="none" w:sz="0" w:space="0" w:color="auto"/>
              </w:divBdr>
            </w:div>
            <w:div w:id="1389107039">
              <w:marLeft w:val="0"/>
              <w:marRight w:val="0"/>
              <w:marTop w:val="0"/>
              <w:marBottom w:val="0"/>
              <w:divBdr>
                <w:top w:val="none" w:sz="0" w:space="0" w:color="auto"/>
                <w:left w:val="none" w:sz="0" w:space="0" w:color="auto"/>
                <w:bottom w:val="none" w:sz="0" w:space="0" w:color="auto"/>
                <w:right w:val="none" w:sz="0" w:space="0" w:color="auto"/>
              </w:divBdr>
            </w:div>
            <w:div w:id="452360322">
              <w:marLeft w:val="0"/>
              <w:marRight w:val="0"/>
              <w:marTop w:val="0"/>
              <w:marBottom w:val="0"/>
              <w:divBdr>
                <w:top w:val="none" w:sz="0" w:space="0" w:color="auto"/>
                <w:left w:val="none" w:sz="0" w:space="0" w:color="auto"/>
                <w:bottom w:val="none" w:sz="0" w:space="0" w:color="auto"/>
                <w:right w:val="none" w:sz="0" w:space="0" w:color="auto"/>
              </w:divBdr>
            </w:div>
          </w:divsChild>
        </w:div>
        <w:div w:id="1763329327">
          <w:marLeft w:val="0"/>
          <w:marRight w:val="0"/>
          <w:marTop w:val="0"/>
          <w:marBottom w:val="0"/>
          <w:divBdr>
            <w:top w:val="none" w:sz="0" w:space="0" w:color="auto"/>
            <w:left w:val="none" w:sz="0" w:space="0" w:color="auto"/>
            <w:bottom w:val="none" w:sz="0" w:space="0" w:color="auto"/>
            <w:right w:val="none" w:sz="0" w:space="0" w:color="auto"/>
          </w:divBdr>
          <w:divsChild>
            <w:div w:id="124854580">
              <w:marLeft w:val="0"/>
              <w:marRight w:val="0"/>
              <w:marTop w:val="0"/>
              <w:marBottom w:val="0"/>
              <w:divBdr>
                <w:top w:val="none" w:sz="0" w:space="0" w:color="auto"/>
                <w:left w:val="none" w:sz="0" w:space="0" w:color="auto"/>
                <w:bottom w:val="none" w:sz="0" w:space="0" w:color="auto"/>
                <w:right w:val="none" w:sz="0" w:space="0" w:color="auto"/>
              </w:divBdr>
            </w:div>
            <w:div w:id="1572109737">
              <w:marLeft w:val="120"/>
              <w:marRight w:val="0"/>
              <w:marTop w:val="0"/>
              <w:marBottom w:val="60"/>
              <w:divBdr>
                <w:top w:val="single" w:sz="6" w:space="0" w:color="006633"/>
                <w:left w:val="single" w:sz="6" w:space="6" w:color="006633"/>
                <w:bottom w:val="single" w:sz="6" w:space="0" w:color="006633"/>
                <w:right w:val="single" w:sz="6" w:space="6" w:color="006633"/>
              </w:divBdr>
            </w:div>
            <w:div w:id="619342150">
              <w:marLeft w:val="0"/>
              <w:marRight w:val="0"/>
              <w:marTop w:val="0"/>
              <w:marBottom w:val="0"/>
              <w:divBdr>
                <w:top w:val="none" w:sz="0" w:space="0" w:color="auto"/>
                <w:left w:val="none" w:sz="0" w:space="0" w:color="auto"/>
                <w:bottom w:val="none" w:sz="0" w:space="0" w:color="auto"/>
                <w:right w:val="none" w:sz="0" w:space="0" w:color="auto"/>
              </w:divBdr>
            </w:div>
            <w:div w:id="981036187">
              <w:marLeft w:val="0"/>
              <w:marRight w:val="0"/>
              <w:marTop w:val="0"/>
              <w:marBottom w:val="0"/>
              <w:divBdr>
                <w:top w:val="none" w:sz="0" w:space="0" w:color="auto"/>
                <w:left w:val="none" w:sz="0" w:space="0" w:color="auto"/>
                <w:bottom w:val="none" w:sz="0" w:space="0" w:color="auto"/>
                <w:right w:val="none" w:sz="0" w:space="0" w:color="auto"/>
              </w:divBdr>
            </w:div>
            <w:div w:id="241452427">
              <w:marLeft w:val="0"/>
              <w:marRight w:val="0"/>
              <w:marTop w:val="0"/>
              <w:marBottom w:val="0"/>
              <w:divBdr>
                <w:top w:val="none" w:sz="0" w:space="0" w:color="auto"/>
                <w:left w:val="none" w:sz="0" w:space="0" w:color="auto"/>
                <w:bottom w:val="none" w:sz="0" w:space="0" w:color="auto"/>
                <w:right w:val="none" w:sz="0" w:space="0" w:color="auto"/>
              </w:divBdr>
            </w:div>
            <w:div w:id="1935941504">
              <w:marLeft w:val="0"/>
              <w:marRight w:val="0"/>
              <w:marTop w:val="0"/>
              <w:marBottom w:val="0"/>
              <w:divBdr>
                <w:top w:val="none" w:sz="0" w:space="0" w:color="auto"/>
                <w:left w:val="none" w:sz="0" w:space="0" w:color="auto"/>
                <w:bottom w:val="none" w:sz="0" w:space="0" w:color="auto"/>
                <w:right w:val="none" w:sz="0" w:space="0" w:color="auto"/>
              </w:divBdr>
            </w:div>
            <w:div w:id="184951135">
              <w:marLeft w:val="0"/>
              <w:marRight w:val="0"/>
              <w:marTop w:val="0"/>
              <w:marBottom w:val="0"/>
              <w:divBdr>
                <w:top w:val="none" w:sz="0" w:space="0" w:color="auto"/>
                <w:left w:val="none" w:sz="0" w:space="0" w:color="auto"/>
                <w:bottom w:val="none" w:sz="0" w:space="0" w:color="auto"/>
                <w:right w:val="none" w:sz="0" w:space="0" w:color="auto"/>
              </w:divBdr>
            </w:div>
            <w:div w:id="110299293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54038887">
                  <w:marLeft w:val="0"/>
                  <w:marRight w:val="0"/>
                  <w:marTop w:val="0"/>
                  <w:marBottom w:val="0"/>
                  <w:divBdr>
                    <w:top w:val="none" w:sz="0" w:space="0" w:color="auto"/>
                    <w:left w:val="none" w:sz="0" w:space="0" w:color="auto"/>
                    <w:bottom w:val="none" w:sz="0" w:space="0" w:color="auto"/>
                    <w:right w:val="none" w:sz="0" w:space="0" w:color="auto"/>
                  </w:divBdr>
                </w:div>
                <w:div w:id="16954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09945">
          <w:marLeft w:val="0"/>
          <w:marRight w:val="0"/>
          <w:marTop w:val="0"/>
          <w:marBottom w:val="0"/>
          <w:divBdr>
            <w:top w:val="none" w:sz="0" w:space="0" w:color="auto"/>
            <w:left w:val="none" w:sz="0" w:space="0" w:color="auto"/>
            <w:bottom w:val="none" w:sz="0" w:space="0" w:color="auto"/>
            <w:right w:val="none" w:sz="0" w:space="0" w:color="auto"/>
          </w:divBdr>
          <w:divsChild>
            <w:div w:id="988051034">
              <w:marLeft w:val="0"/>
              <w:marRight w:val="0"/>
              <w:marTop w:val="0"/>
              <w:marBottom w:val="0"/>
              <w:divBdr>
                <w:top w:val="none" w:sz="0" w:space="0" w:color="auto"/>
                <w:left w:val="none" w:sz="0" w:space="0" w:color="auto"/>
                <w:bottom w:val="none" w:sz="0" w:space="0" w:color="auto"/>
                <w:right w:val="none" w:sz="0" w:space="0" w:color="auto"/>
              </w:divBdr>
            </w:div>
            <w:div w:id="370037472">
              <w:marLeft w:val="0"/>
              <w:marRight w:val="0"/>
              <w:marTop w:val="0"/>
              <w:marBottom w:val="0"/>
              <w:divBdr>
                <w:top w:val="none" w:sz="0" w:space="0" w:color="auto"/>
                <w:left w:val="none" w:sz="0" w:space="0" w:color="auto"/>
                <w:bottom w:val="none" w:sz="0" w:space="0" w:color="auto"/>
                <w:right w:val="none" w:sz="0" w:space="0" w:color="auto"/>
              </w:divBdr>
            </w:div>
          </w:divsChild>
        </w:div>
        <w:div w:id="345405120">
          <w:marLeft w:val="0"/>
          <w:marRight w:val="0"/>
          <w:marTop w:val="0"/>
          <w:marBottom w:val="0"/>
          <w:divBdr>
            <w:top w:val="none" w:sz="0" w:space="0" w:color="auto"/>
            <w:left w:val="none" w:sz="0" w:space="0" w:color="auto"/>
            <w:bottom w:val="none" w:sz="0" w:space="0" w:color="auto"/>
            <w:right w:val="none" w:sz="0" w:space="0" w:color="auto"/>
          </w:divBdr>
          <w:divsChild>
            <w:div w:id="1100639234">
              <w:marLeft w:val="0"/>
              <w:marRight w:val="0"/>
              <w:marTop w:val="0"/>
              <w:marBottom w:val="0"/>
              <w:divBdr>
                <w:top w:val="none" w:sz="0" w:space="0" w:color="auto"/>
                <w:left w:val="none" w:sz="0" w:space="0" w:color="auto"/>
                <w:bottom w:val="none" w:sz="0" w:space="0" w:color="auto"/>
                <w:right w:val="none" w:sz="0" w:space="0" w:color="auto"/>
              </w:divBdr>
            </w:div>
            <w:div w:id="11261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6736">
      <w:bodyDiv w:val="1"/>
      <w:marLeft w:val="0"/>
      <w:marRight w:val="0"/>
      <w:marTop w:val="0"/>
      <w:marBottom w:val="0"/>
      <w:divBdr>
        <w:top w:val="none" w:sz="0" w:space="0" w:color="auto"/>
        <w:left w:val="none" w:sz="0" w:space="0" w:color="auto"/>
        <w:bottom w:val="none" w:sz="0" w:space="0" w:color="auto"/>
        <w:right w:val="none" w:sz="0" w:space="0" w:color="auto"/>
      </w:divBdr>
      <w:divsChild>
        <w:div w:id="839386933">
          <w:marLeft w:val="0"/>
          <w:marRight w:val="0"/>
          <w:marTop w:val="0"/>
          <w:marBottom w:val="0"/>
          <w:divBdr>
            <w:top w:val="none" w:sz="0" w:space="0" w:color="auto"/>
            <w:left w:val="none" w:sz="0" w:space="0" w:color="auto"/>
            <w:bottom w:val="none" w:sz="0" w:space="0" w:color="auto"/>
            <w:right w:val="none" w:sz="0" w:space="0" w:color="auto"/>
          </w:divBdr>
          <w:divsChild>
            <w:div w:id="658770009">
              <w:marLeft w:val="0"/>
              <w:marRight w:val="0"/>
              <w:marTop w:val="0"/>
              <w:marBottom w:val="0"/>
              <w:divBdr>
                <w:top w:val="none" w:sz="0" w:space="0" w:color="auto"/>
                <w:left w:val="none" w:sz="0" w:space="0" w:color="auto"/>
                <w:bottom w:val="none" w:sz="0" w:space="0" w:color="auto"/>
                <w:right w:val="none" w:sz="0" w:space="0" w:color="auto"/>
              </w:divBdr>
            </w:div>
            <w:div w:id="1138693273">
              <w:marLeft w:val="120"/>
              <w:marRight w:val="0"/>
              <w:marTop w:val="0"/>
              <w:marBottom w:val="60"/>
              <w:divBdr>
                <w:top w:val="single" w:sz="6" w:space="0" w:color="006633"/>
                <w:left w:val="single" w:sz="6" w:space="6" w:color="006633"/>
                <w:bottom w:val="single" w:sz="6" w:space="0" w:color="006633"/>
                <w:right w:val="single" w:sz="6" w:space="6" w:color="006633"/>
              </w:divBdr>
            </w:div>
            <w:div w:id="1052850279">
              <w:marLeft w:val="0"/>
              <w:marRight w:val="0"/>
              <w:marTop w:val="0"/>
              <w:marBottom w:val="0"/>
              <w:divBdr>
                <w:top w:val="none" w:sz="0" w:space="0" w:color="auto"/>
                <w:left w:val="none" w:sz="0" w:space="0" w:color="auto"/>
                <w:bottom w:val="none" w:sz="0" w:space="0" w:color="auto"/>
                <w:right w:val="none" w:sz="0" w:space="0" w:color="auto"/>
              </w:divBdr>
            </w:div>
            <w:div w:id="1375887176">
              <w:marLeft w:val="0"/>
              <w:marRight w:val="0"/>
              <w:marTop w:val="0"/>
              <w:marBottom w:val="0"/>
              <w:divBdr>
                <w:top w:val="none" w:sz="0" w:space="0" w:color="auto"/>
                <w:left w:val="none" w:sz="0" w:space="0" w:color="auto"/>
                <w:bottom w:val="none" w:sz="0" w:space="0" w:color="auto"/>
                <w:right w:val="none" w:sz="0" w:space="0" w:color="auto"/>
              </w:divBdr>
            </w:div>
            <w:div w:id="1690255183">
              <w:marLeft w:val="0"/>
              <w:marRight w:val="0"/>
              <w:marTop w:val="0"/>
              <w:marBottom w:val="0"/>
              <w:divBdr>
                <w:top w:val="none" w:sz="0" w:space="0" w:color="auto"/>
                <w:left w:val="none" w:sz="0" w:space="0" w:color="auto"/>
                <w:bottom w:val="none" w:sz="0" w:space="0" w:color="auto"/>
                <w:right w:val="none" w:sz="0" w:space="0" w:color="auto"/>
              </w:divBdr>
            </w:div>
            <w:div w:id="1676613557">
              <w:marLeft w:val="0"/>
              <w:marRight w:val="0"/>
              <w:marTop w:val="0"/>
              <w:marBottom w:val="0"/>
              <w:divBdr>
                <w:top w:val="none" w:sz="0" w:space="0" w:color="auto"/>
                <w:left w:val="none" w:sz="0" w:space="0" w:color="auto"/>
                <w:bottom w:val="none" w:sz="0" w:space="0" w:color="auto"/>
                <w:right w:val="none" w:sz="0" w:space="0" w:color="auto"/>
              </w:divBdr>
            </w:div>
            <w:div w:id="232013776">
              <w:marLeft w:val="0"/>
              <w:marRight w:val="0"/>
              <w:marTop w:val="0"/>
              <w:marBottom w:val="0"/>
              <w:divBdr>
                <w:top w:val="none" w:sz="0" w:space="0" w:color="auto"/>
                <w:left w:val="none" w:sz="0" w:space="0" w:color="auto"/>
                <w:bottom w:val="none" w:sz="0" w:space="0" w:color="auto"/>
                <w:right w:val="none" w:sz="0" w:space="0" w:color="auto"/>
              </w:divBdr>
            </w:div>
            <w:div w:id="75442737">
              <w:marLeft w:val="720"/>
              <w:marRight w:val="0"/>
              <w:marTop w:val="240"/>
              <w:marBottom w:val="720"/>
              <w:divBdr>
                <w:top w:val="single" w:sz="6" w:space="6" w:color="003300"/>
                <w:left w:val="single" w:sz="6" w:space="6" w:color="003300"/>
                <w:bottom w:val="single" w:sz="6" w:space="6" w:color="003300"/>
                <w:right w:val="single" w:sz="6" w:space="6" w:color="003300"/>
              </w:divBdr>
              <w:divsChild>
                <w:div w:id="320233839">
                  <w:marLeft w:val="0"/>
                  <w:marRight w:val="0"/>
                  <w:marTop w:val="0"/>
                  <w:marBottom w:val="0"/>
                  <w:divBdr>
                    <w:top w:val="none" w:sz="0" w:space="0" w:color="auto"/>
                    <w:left w:val="none" w:sz="0" w:space="0" w:color="auto"/>
                    <w:bottom w:val="none" w:sz="0" w:space="0" w:color="auto"/>
                    <w:right w:val="none" w:sz="0" w:space="0" w:color="auto"/>
                  </w:divBdr>
                </w:div>
                <w:div w:id="648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9037">
          <w:marLeft w:val="0"/>
          <w:marRight w:val="0"/>
          <w:marTop w:val="0"/>
          <w:marBottom w:val="0"/>
          <w:divBdr>
            <w:top w:val="none" w:sz="0" w:space="0" w:color="auto"/>
            <w:left w:val="none" w:sz="0" w:space="0" w:color="auto"/>
            <w:bottom w:val="none" w:sz="0" w:space="0" w:color="auto"/>
            <w:right w:val="none" w:sz="0" w:space="0" w:color="auto"/>
          </w:divBdr>
          <w:divsChild>
            <w:div w:id="291449276">
              <w:marLeft w:val="0"/>
              <w:marRight w:val="0"/>
              <w:marTop w:val="0"/>
              <w:marBottom w:val="0"/>
              <w:divBdr>
                <w:top w:val="none" w:sz="0" w:space="0" w:color="auto"/>
                <w:left w:val="none" w:sz="0" w:space="0" w:color="auto"/>
                <w:bottom w:val="none" w:sz="0" w:space="0" w:color="auto"/>
                <w:right w:val="none" w:sz="0" w:space="0" w:color="auto"/>
              </w:divBdr>
            </w:div>
            <w:div w:id="890308077">
              <w:marLeft w:val="120"/>
              <w:marRight w:val="0"/>
              <w:marTop w:val="0"/>
              <w:marBottom w:val="60"/>
              <w:divBdr>
                <w:top w:val="single" w:sz="6" w:space="0" w:color="006633"/>
                <w:left w:val="single" w:sz="6" w:space="6" w:color="006633"/>
                <w:bottom w:val="single" w:sz="6" w:space="0" w:color="006633"/>
                <w:right w:val="single" w:sz="6" w:space="6" w:color="006633"/>
              </w:divBdr>
            </w:div>
            <w:div w:id="1037051549">
              <w:marLeft w:val="0"/>
              <w:marRight w:val="0"/>
              <w:marTop w:val="0"/>
              <w:marBottom w:val="0"/>
              <w:divBdr>
                <w:top w:val="none" w:sz="0" w:space="0" w:color="auto"/>
                <w:left w:val="none" w:sz="0" w:space="0" w:color="auto"/>
                <w:bottom w:val="none" w:sz="0" w:space="0" w:color="auto"/>
                <w:right w:val="none" w:sz="0" w:space="0" w:color="auto"/>
              </w:divBdr>
            </w:div>
            <w:div w:id="1901477087">
              <w:marLeft w:val="0"/>
              <w:marRight w:val="0"/>
              <w:marTop w:val="0"/>
              <w:marBottom w:val="0"/>
              <w:divBdr>
                <w:top w:val="none" w:sz="0" w:space="0" w:color="auto"/>
                <w:left w:val="none" w:sz="0" w:space="0" w:color="auto"/>
                <w:bottom w:val="none" w:sz="0" w:space="0" w:color="auto"/>
                <w:right w:val="none" w:sz="0" w:space="0" w:color="auto"/>
              </w:divBdr>
            </w:div>
            <w:div w:id="1659111204">
              <w:marLeft w:val="0"/>
              <w:marRight w:val="0"/>
              <w:marTop w:val="0"/>
              <w:marBottom w:val="0"/>
              <w:divBdr>
                <w:top w:val="none" w:sz="0" w:space="0" w:color="auto"/>
                <w:left w:val="none" w:sz="0" w:space="0" w:color="auto"/>
                <w:bottom w:val="none" w:sz="0" w:space="0" w:color="auto"/>
                <w:right w:val="none" w:sz="0" w:space="0" w:color="auto"/>
              </w:divBdr>
            </w:div>
            <w:div w:id="1857039361">
              <w:marLeft w:val="0"/>
              <w:marRight w:val="0"/>
              <w:marTop w:val="0"/>
              <w:marBottom w:val="0"/>
              <w:divBdr>
                <w:top w:val="none" w:sz="0" w:space="0" w:color="auto"/>
                <w:left w:val="none" w:sz="0" w:space="0" w:color="auto"/>
                <w:bottom w:val="none" w:sz="0" w:space="0" w:color="auto"/>
                <w:right w:val="none" w:sz="0" w:space="0" w:color="auto"/>
              </w:divBdr>
            </w:div>
            <w:div w:id="824130428">
              <w:marLeft w:val="0"/>
              <w:marRight w:val="0"/>
              <w:marTop w:val="0"/>
              <w:marBottom w:val="0"/>
              <w:divBdr>
                <w:top w:val="none" w:sz="0" w:space="0" w:color="auto"/>
                <w:left w:val="none" w:sz="0" w:space="0" w:color="auto"/>
                <w:bottom w:val="none" w:sz="0" w:space="0" w:color="auto"/>
                <w:right w:val="none" w:sz="0" w:space="0" w:color="auto"/>
              </w:divBdr>
            </w:div>
            <w:div w:id="66363231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87056280">
                  <w:marLeft w:val="0"/>
                  <w:marRight w:val="0"/>
                  <w:marTop w:val="0"/>
                  <w:marBottom w:val="0"/>
                  <w:divBdr>
                    <w:top w:val="none" w:sz="0" w:space="0" w:color="auto"/>
                    <w:left w:val="none" w:sz="0" w:space="0" w:color="auto"/>
                    <w:bottom w:val="none" w:sz="0" w:space="0" w:color="auto"/>
                    <w:right w:val="none" w:sz="0" w:space="0" w:color="auto"/>
                  </w:divBdr>
                </w:div>
                <w:div w:id="20627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5583">
          <w:marLeft w:val="0"/>
          <w:marRight w:val="0"/>
          <w:marTop w:val="0"/>
          <w:marBottom w:val="0"/>
          <w:divBdr>
            <w:top w:val="none" w:sz="0" w:space="0" w:color="auto"/>
            <w:left w:val="none" w:sz="0" w:space="0" w:color="auto"/>
            <w:bottom w:val="none" w:sz="0" w:space="0" w:color="auto"/>
            <w:right w:val="none" w:sz="0" w:space="0" w:color="auto"/>
          </w:divBdr>
          <w:divsChild>
            <w:div w:id="1638336045">
              <w:marLeft w:val="0"/>
              <w:marRight w:val="0"/>
              <w:marTop w:val="0"/>
              <w:marBottom w:val="0"/>
              <w:divBdr>
                <w:top w:val="none" w:sz="0" w:space="0" w:color="auto"/>
                <w:left w:val="none" w:sz="0" w:space="0" w:color="auto"/>
                <w:bottom w:val="none" w:sz="0" w:space="0" w:color="auto"/>
                <w:right w:val="none" w:sz="0" w:space="0" w:color="auto"/>
              </w:divBdr>
            </w:div>
            <w:div w:id="1890724791">
              <w:marLeft w:val="120"/>
              <w:marRight w:val="0"/>
              <w:marTop w:val="0"/>
              <w:marBottom w:val="60"/>
              <w:divBdr>
                <w:top w:val="single" w:sz="6" w:space="0" w:color="006633"/>
                <w:left w:val="single" w:sz="6" w:space="6" w:color="006633"/>
                <w:bottom w:val="single" w:sz="6" w:space="0" w:color="006633"/>
                <w:right w:val="single" w:sz="6" w:space="6" w:color="006633"/>
              </w:divBdr>
            </w:div>
            <w:div w:id="456677416">
              <w:marLeft w:val="0"/>
              <w:marRight w:val="0"/>
              <w:marTop w:val="0"/>
              <w:marBottom w:val="0"/>
              <w:divBdr>
                <w:top w:val="none" w:sz="0" w:space="0" w:color="auto"/>
                <w:left w:val="none" w:sz="0" w:space="0" w:color="auto"/>
                <w:bottom w:val="none" w:sz="0" w:space="0" w:color="auto"/>
                <w:right w:val="none" w:sz="0" w:space="0" w:color="auto"/>
              </w:divBdr>
            </w:div>
            <w:div w:id="207227449">
              <w:marLeft w:val="0"/>
              <w:marRight w:val="0"/>
              <w:marTop w:val="0"/>
              <w:marBottom w:val="0"/>
              <w:divBdr>
                <w:top w:val="none" w:sz="0" w:space="0" w:color="auto"/>
                <w:left w:val="none" w:sz="0" w:space="0" w:color="auto"/>
                <w:bottom w:val="none" w:sz="0" w:space="0" w:color="auto"/>
                <w:right w:val="none" w:sz="0" w:space="0" w:color="auto"/>
              </w:divBdr>
            </w:div>
            <w:div w:id="775489352">
              <w:marLeft w:val="0"/>
              <w:marRight w:val="0"/>
              <w:marTop w:val="0"/>
              <w:marBottom w:val="0"/>
              <w:divBdr>
                <w:top w:val="none" w:sz="0" w:space="0" w:color="auto"/>
                <w:left w:val="none" w:sz="0" w:space="0" w:color="auto"/>
                <w:bottom w:val="none" w:sz="0" w:space="0" w:color="auto"/>
                <w:right w:val="none" w:sz="0" w:space="0" w:color="auto"/>
              </w:divBdr>
            </w:div>
            <w:div w:id="1793089737">
              <w:marLeft w:val="0"/>
              <w:marRight w:val="0"/>
              <w:marTop w:val="0"/>
              <w:marBottom w:val="0"/>
              <w:divBdr>
                <w:top w:val="none" w:sz="0" w:space="0" w:color="auto"/>
                <w:left w:val="none" w:sz="0" w:space="0" w:color="auto"/>
                <w:bottom w:val="none" w:sz="0" w:space="0" w:color="auto"/>
                <w:right w:val="none" w:sz="0" w:space="0" w:color="auto"/>
              </w:divBdr>
            </w:div>
            <w:div w:id="730689582">
              <w:marLeft w:val="0"/>
              <w:marRight w:val="0"/>
              <w:marTop w:val="0"/>
              <w:marBottom w:val="0"/>
              <w:divBdr>
                <w:top w:val="none" w:sz="0" w:space="0" w:color="auto"/>
                <w:left w:val="none" w:sz="0" w:space="0" w:color="auto"/>
                <w:bottom w:val="none" w:sz="0" w:space="0" w:color="auto"/>
                <w:right w:val="none" w:sz="0" w:space="0" w:color="auto"/>
              </w:divBdr>
            </w:div>
            <w:div w:id="178573524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95156701">
                  <w:marLeft w:val="0"/>
                  <w:marRight w:val="0"/>
                  <w:marTop w:val="0"/>
                  <w:marBottom w:val="0"/>
                  <w:divBdr>
                    <w:top w:val="none" w:sz="0" w:space="0" w:color="auto"/>
                    <w:left w:val="none" w:sz="0" w:space="0" w:color="auto"/>
                    <w:bottom w:val="none" w:sz="0" w:space="0" w:color="auto"/>
                    <w:right w:val="none" w:sz="0" w:space="0" w:color="auto"/>
                  </w:divBdr>
                </w:div>
                <w:div w:id="16615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6153">
          <w:marLeft w:val="0"/>
          <w:marRight w:val="0"/>
          <w:marTop w:val="0"/>
          <w:marBottom w:val="0"/>
          <w:divBdr>
            <w:top w:val="none" w:sz="0" w:space="0" w:color="auto"/>
            <w:left w:val="none" w:sz="0" w:space="0" w:color="auto"/>
            <w:bottom w:val="none" w:sz="0" w:space="0" w:color="auto"/>
            <w:right w:val="none" w:sz="0" w:space="0" w:color="auto"/>
          </w:divBdr>
          <w:divsChild>
            <w:div w:id="1231889567">
              <w:marLeft w:val="0"/>
              <w:marRight w:val="0"/>
              <w:marTop w:val="0"/>
              <w:marBottom w:val="0"/>
              <w:divBdr>
                <w:top w:val="none" w:sz="0" w:space="0" w:color="auto"/>
                <w:left w:val="none" w:sz="0" w:space="0" w:color="auto"/>
                <w:bottom w:val="none" w:sz="0" w:space="0" w:color="auto"/>
                <w:right w:val="none" w:sz="0" w:space="0" w:color="auto"/>
              </w:divBdr>
            </w:div>
            <w:div w:id="57824638">
              <w:marLeft w:val="120"/>
              <w:marRight w:val="0"/>
              <w:marTop w:val="0"/>
              <w:marBottom w:val="60"/>
              <w:divBdr>
                <w:top w:val="single" w:sz="6" w:space="0" w:color="B5281E"/>
                <w:left w:val="single" w:sz="6" w:space="6" w:color="B5281E"/>
                <w:bottom w:val="single" w:sz="6" w:space="0" w:color="B5281E"/>
                <w:right w:val="single" w:sz="6" w:space="6" w:color="B5281E"/>
              </w:divBdr>
            </w:div>
            <w:div w:id="1164128701">
              <w:marLeft w:val="0"/>
              <w:marRight w:val="0"/>
              <w:marTop w:val="0"/>
              <w:marBottom w:val="0"/>
              <w:divBdr>
                <w:top w:val="none" w:sz="0" w:space="0" w:color="auto"/>
                <w:left w:val="none" w:sz="0" w:space="0" w:color="auto"/>
                <w:bottom w:val="none" w:sz="0" w:space="0" w:color="auto"/>
                <w:right w:val="none" w:sz="0" w:space="0" w:color="auto"/>
              </w:divBdr>
            </w:div>
            <w:div w:id="694186644">
              <w:marLeft w:val="0"/>
              <w:marRight w:val="0"/>
              <w:marTop w:val="0"/>
              <w:marBottom w:val="0"/>
              <w:divBdr>
                <w:top w:val="none" w:sz="0" w:space="0" w:color="auto"/>
                <w:left w:val="none" w:sz="0" w:space="0" w:color="auto"/>
                <w:bottom w:val="none" w:sz="0" w:space="0" w:color="auto"/>
                <w:right w:val="none" w:sz="0" w:space="0" w:color="auto"/>
              </w:divBdr>
            </w:div>
            <w:div w:id="853108864">
              <w:marLeft w:val="0"/>
              <w:marRight w:val="0"/>
              <w:marTop w:val="0"/>
              <w:marBottom w:val="0"/>
              <w:divBdr>
                <w:top w:val="none" w:sz="0" w:space="0" w:color="auto"/>
                <w:left w:val="none" w:sz="0" w:space="0" w:color="auto"/>
                <w:bottom w:val="none" w:sz="0" w:space="0" w:color="auto"/>
                <w:right w:val="none" w:sz="0" w:space="0" w:color="auto"/>
              </w:divBdr>
            </w:div>
            <w:div w:id="489058875">
              <w:marLeft w:val="0"/>
              <w:marRight w:val="0"/>
              <w:marTop w:val="0"/>
              <w:marBottom w:val="0"/>
              <w:divBdr>
                <w:top w:val="none" w:sz="0" w:space="0" w:color="auto"/>
                <w:left w:val="none" w:sz="0" w:space="0" w:color="auto"/>
                <w:bottom w:val="none" w:sz="0" w:space="0" w:color="auto"/>
                <w:right w:val="none" w:sz="0" w:space="0" w:color="auto"/>
              </w:divBdr>
            </w:div>
            <w:div w:id="1861233373">
              <w:marLeft w:val="0"/>
              <w:marRight w:val="0"/>
              <w:marTop w:val="0"/>
              <w:marBottom w:val="0"/>
              <w:divBdr>
                <w:top w:val="none" w:sz="0" w:space="0" w:color="auto"/>
                <w:left w:val="none" w:sz="0" w:space="0" w:color="auto"/>
                <w:bottom w:val="none" w:sz="0" w:space="0" w:color="auto"/>
                <w:right w:val="none" w:sz="0" w:space="0" w:color="auto"/>
              </w:divBdr>
            </w:div>
            <w:div w:id="10396173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64676648">
                  <w:marLeft w:val="0"/>
                  <w:marRight w:val="0"/>
                  <w:marTop w:val="0"/>
                  <w:marBottom w:val="0"/>
                  <w:divBdr>
                    <w:top w:val="none" w:sz="0" w:space="0" w:color="auto"/>
                    <w:left w:val="none" w:sz="0" w:space="0" w:color="auto"/>
                    <w:bottom w:val="none" w:sz="0" w:space="0" w:color="auto"/>
                    <w:right w:val="none" w:sz="0" w:space="0" w:color="auto"/>
                  </w:divBdr>
                </w:div>
                <w:div w:id="5846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9630">
          <w:marLeft w:val="0"/>
          <w:marRight w:val="0"/>
          <w:marTop w:val="0"/>
          <w:marBottom w:val="0"/>
          <w:divBdr>
            <w:top w:val="none" w:sz="0" w:space="0" w:color="auto"/>
            <w:left w:val="none" w:sz="0" w:space="0" w:color="auto"/>
            <w:bottom w:val="none" w:sz="0" w:space="0" w:color="auto"/>
            <w:right w:val="none" w:sz="0" w:space="0" w:color="auto"/>
          </w:divBdr>
          <w:divsChild>
            <w:div w:id="2107604515">
              <w:marLeft w:val="0"/>
              <w:marRight w:val="0"/>
              <w:marTop w:val="0"/>
              <w:marBottom w:val="0"/>
              <w:divBdr>
                <w:top w:val="none" w:sz="0" w:space="0" w:color="auto"/>
                <w:left w:val="none" w:sz="0" w:space="0" w:color="auto"/>
                <w:bottom w:val="none" w:sz="0" w:space="0" w:color="auto"/>
                <w:right w:val="none" w:sz="0" w:space="0" w:color="auto"/>
              </w:divBdr>
            </w:div>
            <w:div w:id="573706372">
              <w:marLeft w:val="120"/>
              <w:marRight w:val="0"/>
              <w:marTop w:val="0"/>
              <w:marBottom w:val="60"/>
              <w:divBdr>
                <w:top w:val="single" w:sz="6" w:space="0" w:color="B5281E"/>
                <w:left w:val="single" w:sz="6" w:space="6" w:color="B5281E"/>
                <w:bottom w:val="single" w:sz="6" w:space="0" w:color="B5281E"/>
                <w:right w:val="single" w:sz="6" w:space="6" w:color="B5281E"/>
              </w:divBdr>
            </w:div>
            <w:div w:id="480583687">
              <w:marLeft w:val="0"/>
              <w:marRight w:val="0"/>
              <w:marTop w:val="0"/>
              <w:marBottom w:val="0"/>
              <w:divBdr>
                <w:top w:val="none" w:sz="0" w:space="0" w:color="auto"/>
                <w:left w:val="none" w:sz="0" w:space="0" w:color="auto"/>
                <w:bottom w:val="none" w:sz="0" w:space="0" w:color="auto"/>
                <w:right w:val="none" w:sz="0" w:space="0" w:color="auto"/>
              </w:divBdr>
            </w:div>
            <w:div w:id="1214269750">
              <w:marLeft w:val="0"/>
              <w:marRight w:val="0"/>
              <w:marTop w:val="0"/>
              <w:marBottom w:val="0"/>
              <w:divBdr>
                <w:top w:val="none" w:sz="0" w:space="0" w:color="auto"/>
                <w:left w:val="none" w:sz="0" w:space="0" w:color="auto"/>
                <w:bottom w:val="none" w:sz="0" w:space="0" w:color="auto"/>
                <w:right w:val="none" w:sz="0" w:space="0" w:color="auto"/>
              </w:divBdr>
            </w:div>
            <w:div w:id="1143890960">
              <w:marLeft w:val="0"/>
              <w:marRight w:val="0"/>
              <w:marTop w:val="0"/>
              <w:marBottom w:val="0"/>
              <w:divBdr>
                <w:top w:val="none" w:sz="0" w:space="0" w:color="auto"/>
                <w:left w:val="none" w:sz="0" w:space="0" w:color="auto"/>
                <w:bottom w:val="none" w:sz="0" w:space="0" w:color="auto"/>
                <w:right w:val="none" w:sz="0" w:space="0" w:color="auto"/>
              </w:divBdr>
            </w:div>
            <w:div w:id="1634017483">
              <w:marLeft w:val="0"/>
              <w:marRight w:val="0"/>
              <w:marTop w:val="0"/>
              <w:marBottom w:val="0"/>
              <w:divBdr>
                <w:top w:val="none" w:sz="0" w:space="0" w:color="auto"/>
                <w:left w:val="none" w:sz="0" w:space="0" w:color="auto"/>
                <w:bottom w:val="none" w:sz="0" w:space="0" w:color="auto"/>
                <w:right w:val="none" w:sz="0" w:space="0" w:color="auto"/>
              </w:divBdr>
            </w:div>
            <w:div w:id="591664391">
              <w:marLeft w:val="0"/>
              <w:marRight w:val="0"/>
              <w:marTop w:val="0"/>
              <w:marBottom w:val="0"/>
              <w:divBdr>
                <w:top w:val="none" w:sz="0" w:space="0" w:color="auto"/>
                <w:left w:val="none" w:sz="0" w:space="0" w:color="auto"/>
                <w:bottom w:val="none" w:sz="0" w:space="0" w:color="auto"/>
                <w:right w:val="none" w:sz="0" w:space="0" w:color="auto"/>
              </w:divBdr>
            </w:div>
            <w:div w:id="212592821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00628373">
                  <w:marLeft w:val="0"/>
                  <w:marRight w:val="0"/>
                  <w:marTop w:val="0"/>
                  <w:marBottom w:val="0"/>
                  <w:divBdr>
                    <w:top w:val="none" w:sz="0" w:space="0" w:color="auto"/>
                    <w:left w:val="none" w:sz="0" w:space="0" w:color="auto"/>
                    <w:bottom w:val="none" w:sz="0" w:space="0" w:color="auto"/>
                    <w:right w:val="none" w:sz="0" w:space="0" w:color="auto"/>
                  </w:divBdr>
                </w:div>
                <w:div w:id="191465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68548">
          <w:marLeft w:val="0"/>
          <w:marRight w:val="0"/>
          <w:marTop w:val="0"/>
          <w:marBottom w:val="0"/>
          <w:divBdr>
            <w:top w:val="none" w:sz="0" w:space="0" w:color="auto"/>
            <w:left w:val="none" w:sz="0" w:space="0" w:color="auto"/>
            <w:bottom w:val="none" w:sz="0" w:space="0" w:color="auto"/>
            <w:right w:val="none" w:sz="0" w:space="0" w:color="auto"/>
          </w:divBdr>
          <w:divsChild>
            <w:div w:id="151265895">
              <w:marLeft w:val="0"/>
              <w:marRight w:val="0"/>
              <w:marTop w:val="0"/>
              <w:marBottom w:val="0"/>
              <w:divBdr>
                <w:top w:val="none" w:sz="0" w:space="0" w:color="auto"/>
                <w:left w:val="none" w:sz="0" w:space="0" w:color="auto"/>
                <w:bottom w:val="none" w:sz="0" w:space="0" w:color="auto"/>
                <w:right w:val="none" w:sz="0" w:space="0" w:color="auto"/>
              </w:divBdr>
            </w:div>
            <w:div w:id="1774084732">
              <w:marLeft w:val="120"/>
              <w:marRight w:val="0"/>
              <w:marTop w:val="0"/>
              <w:marBottom w:val="60"/>
              <w:divBdr>
                <w:top w:val="single" w:sz="6" w:space="0" w:color="B5281E"/>
                <w:left w:val="single" w:sz="6" w:space="6" w:color="B5281E"/>
                <w:bottom w:val="single" w:sz="6" w:space="0" w:color="B5281E"/>
                <w:right w:val="single" w:sz="6" w:space="6" w:color="B5281E"/>
              </w:divBdr>
            </w:div>
            <w:div w:id="1009988766">
              <w:marLeft w:val="0"/>
              <w:marRight w:val="0"/>
              <w:marTop w:val="0"/>
              <w:marBottom w:val="0"/>
              <w:divBdr>
                <w:top w:val="none" w:sz="0" w:space="0" w:color="auto"/>
                <w:left w:val="none" w:sz="0" w:space="0" w:color="auto"/>
                <w:bottom w:val="none" w:sz="0" w:space="0" w:color="auto"/>
                <w:right w:val="none" w:sz="0" w:space="0" w:color="auto"/>
              </w:divBdr>
            </w:div>
            <w:div w:id="978419154">
              <w:marLeft w:val="0"/>
              <w:marRight w:val="0"/>
              <w:marTop w:val="0"/>
              <w:marBottom w:val="0"/>
              <w:divBdr>
                <w:top w:val="none" w:sz="0" w:space="0" w:color="auto"/>
                <w:left w:val="none" w:sz="0" w:space="0" w:color="auto"/>
                <w:bottom w:val="none" w:sz="0" w:space="0" w:color="auto"/>
                <w:right w:val="none" w:sz="0" w:space="0" w:color="auto"/>
              </w:divBdr>
            </w:div>
            <w:div w:id="205263695">
              <w:marLeft w:val="0"/>
              <w:marRight w:val="0"/>
              <w:marTop w:val="0"/>
              <w:marBottom w:val="0"/>
              <w:divBdr>
                <w:top w:val="none" w:sz="0" w:space="0" w:color="auto"/>
                <w:left w:val="none" w:sz="0" w:space="0" w:color="auto"/>
                <w:bottom w:val="none" w:sz="0" w:space="0" w:color="auto"/>
                <w:right w:val="none" w:sz="0" w:space="0" w:color="auto"/>
              </w:divBdr>
            </w:div>
            <w:div w:id="1516265226">
              <w:marLeft w:val="0"/>
              <w:marRight w:val="0"/>
              <w:marTop w:val="0"/>
              <w:marBottom w:val="0"/>
              <w:divBdr>
                <w:top w:val="none" w:sz="0" w:space="0" w:color="auto"/>
                <w:left w:val="none" w:sz="0" w:space="0" w:color="auto"/>
                <w:bottom w:val="none" w:sz="0" w:space="0" w:color="auto"/>
                <w:right w:val="none" w:sz="0" w:space="0" w:color="auto"/>
              </w:divBdr>
            </w:div>
            <w:div w:id="564996476">
              <w:marLeft w:val="0"/>
              <w:marRight w:val="0"/>
              <w:marTop w:val="0"/>
              <w:marBottom w:val="0"/>
              <w:divBdr>
                <w:top w:val="none" w:sz="0" w:space="0" w:color="auto"/>
                <w:left w:val="none" w:sz="0" w:space="0" w:color="auto"/>
                <w:bottom w:val="none" w:sz="0" w:space="0" w:color="auto"/>
                <w:right w:val="none" w:sz="0" w:space="0" w:color="auto"/>
              </w:divBdr>
            </w:div>
            <w:div w:id="1732270197">
              <w:marLeft w:val="720"/>
              <w:marRight w:val="0"/>
              <w:marTop w:val="240"/>
              <w:marBottom w:val="720"/>
              <w:divBdr>
                <w:top w:val="single" w:sz="6" w:space="6" w:color="003300"/>
                <w:left w:val="single" w:sz="6" w:space="6" w:color="003300"/>
                <w:bottom w:val="single" w:sz="6" w:space="6" w:color="003300"/>
                <w:right w:val="single" w:sz="6" w:space="6" w:color="003300"/>
              </w:divBdr>
              <w:divsChild>
                <w:div w:id="980427519">
                  <w:marLeft w:val="0"/>
                  <w:marRight w:val="0"/>
                  <w:marTop w:val="0"/>
                  <w:marBottom w:val="0"/>
                  <w:divBdr>
                    <w:top w:val="none" w:sz="0" w:space="0" w:color="auto"/>
                    <w:left w:val="none" w:sz="0" w:space="0" w:color="auto"/>
                    <w:bottom w:val="none" w:sz="0" w:space="0" w:color="auto"/>
                    <w:right w:val="none" w:sz="0" w:space="0" w:color="auto"/>
                  </w:divBdr>
                </w:div>
                <w:div w:id="3394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4302">
          <w:marLeft w:val="0"/>
          <w:marRight w:val="0"/>
          <w:marTop w:val="0"/>
          <w:marBottom w:val="0"/>
          <w:divBdr>
            <w:top w:val="none" w:sz="0" w:space="0" w:color="auto"/>
            <w:left w:val="none" w:sz="0" w:space="0" w:color="auto"/>
            <w:bottom w:val="none" w:sz="0" w:space="0" w:color="auto"/>
            <w:right w:val="none" w:sz="0" w:space="0" w:color="auto"/>
          </w:divBdr>
          <w:divsChild>
            <w:div w:id="225799532">
              <w:marLeft w:val="0"/>
              <w:marRight w:val="0"/>
              <w:marTop w:val="0"/>
              <w:marBottom w:val="0"/>
              <w:divBdr>
                <w:top w:val="none" w:sz="0" w:space="0" w:color="auto"/>
                <w:left w:val="none" w:sz="0" w:space="0" w:color="auto"/>
                <w:bottom w:val="none" w:sz="0" w:space="0" w:color="auto"/>
                <w:right w:val="none" w:sz="0" w:space="0" w:color="auto"/>
              </w:divBdr>
            </w:div>
            <w:div w:id="1812286335">
              <w:marLeft w:val="120"/>
              <w:marRight w:val="0"/>
              <w:marTop w:val="0"/>
              <w:marBottom w:val="60"/>
              <w:divBdr>
                <w:top w:val="single" w:sz="6" w:space="0" w:color="006633"/>
                <w:left w:val="single" w:sz="6" w:space="6" w:color="006633"/>
                <w:bottom w:val="single" w:sz="6" w:space="0" w:color="006633"/>
                <w:right w:val="single" w:sz="6" w:space="6" w:color="006633"/>
              </w:divBdr>
            </w:div>
            <w:div w:id="249970988">
              <w:marLeft w:val="0"/>
              <w:marRight w:val="0"/>
              <w:marTop w:val="0"/>
              <w:marBottom w:val="0"/>
              <w:divBdr>
                <w:top w:val="none" w:sz="0" w:space="0" w:color="auto"/>
                <w:left w:val="none" w:sz="0" w:space="0" w:color="auto"/>
                <w:bottom w:val="none" w:sz="0" w:space="0" w:color="auto"/>
                <w:right w:val="none" w:sz="0" w:space="0" w:color="auto"/>
              </w:divBdr>
            </w:div>
            <w:div w:id="1228027549">
              <w:marLeft w:val="0"/>
              <w:marRight w:val="0"/>
              <w:marTop w:val="0"/>
              <w:marBottom w:val="0"/>
              <w:divBdr>
                <w:top w:val="none" w:sz="0" w:space="0" w:color="auto"/>
                <w:left w:val="none" w:sz="0" w:space="0" w:color="auto"/>
                <w:bottom w:val="none" w:sz="0" w:space="0" w:color="auto"/>
                <w:right w:val="none" w:sz="0" w:space="0" w:color="auto"/>
              </w:divBdr>
            </w:div>
            <w:div w:id="983772935">
              <w:marLeft w:val="0"/>
              <w:marRight w:val="0"/>
              <w:marTop w:val="0"/>
              <w:marBottom w:val="0"/>
              <w:divBdr>
                <w:top w:val="none" w:sz="0" w:space="0" w:color="auto"/>
                <w:left w:val="none" w:sz="0" w:space="0" w:color="auto"/>
                <w:bottom w:val="none" w:sz="0" w:space="0" w:color="auto"/>
                <w:right w:val="none" w:sz="0" w:space="0" w:color="auto"/>
              </w:divBdr>
            </w:div>
            <w:div w:id="1187139903">
              <w:marLeft w:val="0"/>
              <w:marRight w:val="0"/>
              <w:marTop w:val="0"/>
              <w:marBottom w:val="0"/>
              <w:divBdr>
                <w:top w:val="none" w:sz="0" w:space="0" w:color="auto"/>
                <w:left w:val="none" w:sz="0" w:space="0" w:color="auto"/>
                <w:bottom w:val="none" w:sz="0" w:space="0" w:color="auto"/>
                <w:right w:val="none" w:sz="0" w:space="0" w:color="auto"/>
              </w:divBdr>
            </w:div>
            <w:div w:id="2075005214">
              <w:marLeft w:val="0"/>
              <w:marRight w:val="0"/>
              <w:marTop w:val="0"/>
              <w:marBottom w:val="0"/>
              <w:divBdr>
                <w:top w:val="none" w:sz="0" w:space="0" w:color="auto"/>
                <w:left w:val="none" w:sz="0" w:space="0" w:color="auto"/>
                <w:bottom w:val="none" w:sz="0" w:space="0" w:color="auto"/>
                <w:right w:val="none" w:sz="0" w:space="0" w:color="auto"/>
              </w:divBdr>
            </w:div>
            <w:div w:id="1532956824">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09502628">
                  <w:marLeft w:val="0"/>
                  <w:marRight w:val="0"/>
                  <w:marTop w:val="0"/>
                  <w:marBottom w:val="0"/>
                  <w:divBdr>
                    <w:top w:val="none" w:sz="0" w:space="0" w:color="auto"/>
                    <w:left w:val="none" w:sz="0" w:space="0" w:color="auto"/>
                    <w:bottom w:val="none" w:sz="0" w:space="0" w:color="auto"/>
                    <w:right w:val="none" w:sz="0" w:space="0" w:color="auto"/>
                  </w:divBdr>
                </w:div>
                <w:div w:id="18386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0601">
          <w:marLeft w:val="0"/>
          <w:marRight w:val="0"/>
          <w:marTop w:val="0"/>
          <w:marBottom w:val="0"/>
          <w:divBdr>
            <w:top w:val="none" w:sz="0" w:space="0" w:color="auto"/>
            <w:left w:val="none" w:sz="0" w:space="0" w:color="auto"/>
            <w:bottom w:val="none" w:sz="0" w:space="0" w:color="auto"/>
            <w:right w:val="none" w:sz="0" w:space="0" w:color="auto"/>
          </w:divBdr>
          <w:divsChild>
            <w:div w:id="1340620865">
              <w:marLeft w:val="0"/>
              <w:marRight w:val="0"/>
              <w:marTop w:val="0"/>
              <w:marBottom w:val="0"/>
              <w:divBdr>
                <w:top w:val="none" w:sz="0" w:space="0" w:color="auto"/>
                <w:left w:val="none" w:sz="0" w:space="0" w:color="auto"/>
                <w:bottom w:val="none" w:sz="0" w:space="0" w:color="auto"/>
                <w:right w:val="none" w:sz="0" w:space="0" w:color="auto"/>
              </w:divBdr>
            </w:div>
            <w:div w:id="211813257">
              <w:marLeft w:val="120"/>
              <w:marRight w:val="0"/>
              <w:marTop w:val="0"/>
              <w:marBottom w:val="60"/>
              <w:divBdr>
                <w:top w:val="single" w:sz="6" w:space="0" w:color="B5281E"/>
                <w:left w:val="single" w:sz="6" w:space="6" w:color="B5281E"/>
                <w:bottom w:val="single" w:sz="6" w:space="0" w:color="B5281E"/>
                <w:right w:val="single" w:sz="6" w:space="6" w:color="B5281E"/>
              </w:divBdr>
            </w:div>
            <w:div w:id="738285700">
              <w:marLeft w:val="0"/>
              <w:marRight w:val="0"/>
              <w:marTop w:val="0"/>
              <w:marBottom w:val="0"/>
              <w:divBdr>
                <w:top w:val="none" w:sz="0" w:space="0" w:color="auto"/>
                <w:left w:val="none" w:sz="0" w:space="0" w:color="auto"/>
                <w:bottom w:val="none" w:sz="0" w:space="0" w:color="auto"/>
                <w:right w:val="none" w:sz="0" w:space="0" w:color="auto"/>
              </w:divBdr>
            </w:div>
            <w:div w:id="1413619276">
              <w:marLeft w:val="0"/>
              <w:marRight w:val="0"/>
              <w:marTop w:val="0"/>
              <w:marBottom w:val="0"/>
              <w:divBdr>
                <w:top w:val="none" w:sz="0" w:space="0" w:color="auto"/>
                <w:left w:val="none" w:sz="0" w:space="0" w:color="auto"/>
                <w:bottom w:val="none" w:sz="0" w:space="0" w:color="auto"/>
                <w:right w:val="none" w:sz="0" w:space="0" w:color="auto"/>
              </w:divBdr>
            </w:div>
            <w:div w:id="1402361777">
              <w:marLeft w:val="0"/>
              <w:marRight w:val="0"/>
              <w:marTop w:val="0"/>
              <w:marBottom w:val="0"/>
              <w:divBdr>
                <w:top w:val="none" w:sz="0" w:space="0" w:color="auto"/>
                <w:left w:val="none" w:sz="0" w:space="0" w:color="auto"/>
                <w:bottom w:val="none" w:sz="0" w:space="0" w:color="auto"/>
                <w:right w:val="none" w:sz="0" w:space="0" w:color="auto"/>
              </w:divBdr>
            </w:div>
            <w:div w:id="910844388">
              <w:marLeft w:val="0"/>
              <w:marRight w:val="0"/>
              <w:marTop w:val="0"/>
              <w:marBottom w:val="0"/>
              <w:divBdr>
                <w:top w:val="none" w:sz="0" w:space="0" w:color="auto"/>
                <w:left w:val="none" w:sz="0" w:space="0" w:color="auto"/>
                <w:bottom w:val="none" w:sz="0" w:space="0" w:color="auto"/>
                <w:right w:val="none" w:sz="0" w:space="0" w:color="auto"/>
              </w:divBdr>
            </w:div>
            <w:div w:id="321586705">
              <w:marLeft w:val="0"/>
              <w:marRight w:val="0"/>
              <w:marTop w:val="0"/>
              <w:marBottom w:val="0"/>
              <w:divBdr>
                <w:top w:val="none" w:sz="0" w:space="0" w:color="auto"/>
                <w:left w:val="none" w:sz="0" w:space="0" w:color="auto"/>
                <w:bottom w:val="none" w:sz="0" w:space="0" w:color="auto"/>
                <w:right w:val="none" w:sz="0" w:space="0" w:color="auto"/>
              </w:divBdr>
            </w:div>
            <w:div w:id="19041699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50329482">
                  <w:marLeft w:val="0"/>
                  <w:marRight w:val="0"/>
                  <w:marTop w:val="0"/>
                  <w:marBottom w:val="0"/>
                  <w:divBdr>
                    <w:top w:val="none" w:sz="0" w:space="0" w:color="auto"/>
                    <w:left w:val="none" w:sz="0" w:space="0" w:color="auto"/>
                    <w:bottom w:val="none" w:sz="0" w:space="0" w:color="auto"/>
                    <w:right w:val="none" w:sz="0" w:space="0" w:color="auto"/>
                  </w:divBdr>
                </w:div>
                <w:div w:id="8615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6208">
          <w:marLeft w:val="0"/>
          <w:marRight w:val="0"/>
          <w:marTop w:val="0"/>
          <w:marBottom w:val="0"/>
          <w:divBdr>
            <w:top w:val="none" w:sz="0" w:space="0" w:color="auto"/>
            <w:left w:val="none" w:sz="0" w:space="0" w:color="auto"/>
            <w:bottom w:val="none" w:sz="0" w:space="0" w:color="auto"/>
            <w:right w:val="none" w:sz="0" w:space="0" w:color="auto"/>
          </w:divBdr>
          <w:divsChild>
            <w:div w:id="781147130">
              <w:marLeft w:val="0"/>
              <w:marRight w:val="0"/>
              <w:marTop w:val="0"/>
              <w:marBottom w:val="0"/>
              <w:divBdr>
                <w:top w:val="none" w:sz="0" w:space="0" w:color="auto"/>
                <w:left w:val="none" w:sz="0" w:space="0" w:color="auto"/>
                <w:bottom w:val="none" w:sz="0" w:space="0" w:color="auto"/>
                <w:right w:val="none" w:sz="0" w:space="0" w:color="auto"/>
              </w:divBdr>
            </w:div>
            <w:div w:id="834806427">
              <w:marLeft w:val="120"/>
              <w:marRight w:val="0"/>
              <w:marTop w:val="0"/>
              <w:marBottom w:val="60"/>
              <w:divBdr>
                <w:top w:val="single" w:sz="6" w:space="0" w:color="006633"/>
                <w:left w:val="single" w:sz="6" w:space="6" w:color="006633"/>
                <w:bottom w:val="single" w:sz="6" w:space="0" w:color="006633"/>
                <w:right w:val="single" w:sz="6" w:space="6" w:color="006633"/>
              </w:divBdr>
            </w:div>
            <w:div w:id="521282056">
              <w:marLeft w:val="0"/>
              <w:marRight w:val="0"/>
              <w:marTop w:val="0"/>
              <w:marBottom w:val="0"/>
              <w:divBdr>
                <w:top w:val="none" w:sz="0" w:space="0" w:color="auto"/>
                <w:left w:val="none" w:sz="0" w:space="0" w:color="auto"/>
                <w:bottom w:val="none" w:sz="0" w:space="0" w:color="auto"/>
                <w:right w:val="none" w:sz="0" w:space="0" w:color="auto"/>
              </w:divBdr>
            </w:div>
            <w:div w:id="438261109">
              <w:marLeft w:val="0"/>
              <w:marRight w:val="0"/>
              <w:marTop w:val="0"/>
              <w:marBottom w:val="0"/>
              <w:divBdr>
                <w:top w:val="none" w:sz="0" w:space="0" w:color="auto"/>
                <w:left w:val="none" w:sz="0" w:space="0" w:color="auto"/>
                <w:bottom w:val="none" w:sz="0" w:space="0" w:color="auto"/>
                <w:right w:val="none" w:sz="0" w:space="0" w:color="auto"/>
              </w:divBdr>
            </w:div>
            <w:div w:id="322314324">
              <w:marLeft w:val="0"/>
              <w:marRight w:val="0"/>
              <w:marTop w:val="0"/>
              <w:marBottom w:val="0"/>
              <w:divBdr>
                <w:top w:val="none" w:sz="0" w:space="0" w:color="auto"/>
                <w:left w:val="none" w:sz="0" w:space="0" w:color="auto"/>
                <w:bottom w:val="none" w:sz="0" w:space="0" w:color="auto"/>
                <w:right w:val="none" w:sz="0" w:space="0" w:color="auto"/>
              </w:divBdr>
            </w:div>
            <w:div w:id="1370841770">
              <w:marLeft w:val="0"/>
              <w:marRight w:val="0"/>
              <w:marTop w:val="0"/>
              <w:marBottom w:val="0"/>
              <w:divBdr>
                <w:top w:val="none" w:sz="0" w:space="0" w:color="auto"/>
                <w:left w:val="none" w:sz="0" w:space="0" w:color="auto"/>
                <w:bottom w:val="none" w:sz="0" w:space="0" w:color="auto"/>
                <w:right w:val="none" w:sz="0" w:space="0" w:color="auto"/>
              </w:divBdr>
            </w:div>
            <w:div w:id="916548434">
              <w:marLeft w:val="0"/>
              <w:marRight w:val="0"/>
              <w:marTop w:val="0"/>
              <w:marBottom w:val="0"/>
              <w:divBdr>
                <w:top w:val="none" w:sz="0" w:space="0" w:color="auto"/>
                <w:left w:val="none" w:sz="0" w:space="0" w:color="auto"/>
                <w:bottom w:val="none" w:sz="0" w:space="0" w:color="auto"/>
                <w:right w:val="none" w:sz="0" w:space="0" w:color="auto"/>
              </w:divBdr>
            </w:div>
            <w:div w:id="3940096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67788720">
                  <w:marLeft w:val="0"/>
                  <w:marRight w:val="0"/>
                  <w:marTop w:val="0"/>
                  <w:marBottom w:val="0"/>
                  <w:divBdr>
                    <w:top w:val="none" w:sz="0" w:space="0" w:color="auto"/>
                    <w:left w:val="none" w:sz="0" w:space="0" w:color="auto"/>
                    <w:bottom w:val="none" w:sz="0" w:space="0" w:color="auto"/>
                    <w:right w:val="none" w:sz="0" w:space="0" w:color="auto"/>
                  </w:divBdr>
                </w:div>
                <w:div w:id="12150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8202">
          <w:marLeft w:val="0"/>
          <w:marRight w:val="0"/>
          <w:marTop w:val="0"/>
          <w:marBottom w:val="0"/>
          <w:divBdr>
            <w:top w:val="none" w:sz="0" w:space="0" w:color="auto"/>
            <w:left w:val="none" w:sz="0" w:space="0" w:color="auto"/>
            <w:bottom w:val="none" w:sz="0" w:space="0" w:color="auto"/>
            <w:right w:val="none" w:sz="0" w:space="0" w:color="auto"/>
          </w:divBdr>
          <w:divsChild>
            <w:div w:id="59326413">
              <w:marLeft w:val="0"/>
              <w:marRight w:val="0"/>
              <w:marTop w:val="0"/>
              <w:marBottom w:val="0"/>
              <w:divBdr>
                <w:top w:val="none" w:sz="0" w:space="0" w:color="auto"/>
                <w:left w:val="none" w:sz="0" w:space="0" w:color="auto"/>
                <w:bottom w:val="none" w:sz="0" w:space="0" w:color="auto"/>
                <w:right w:val="none" w:sz="0" w:space="0" w:color="auto"/>
              </w:divBdr>
            </w:div>
            <w:div w:id="1005786547">
              <w:marLeft w:val="120"/>
              <w:marRight w:val="0"/>
              <w:marTop w:val="0"/>
              <w:marBottom w:val="60"/>
              <w:divBdr>
                <w:top w:val="single" w:sz="6" w:space="0" w:color="006633"/>
                <w:left w:val="single" w:sz="6" w:space="6" w:color="006633"/>
                <w:bottom w:val="single" w:sz="6" w:space="0" w:color="006633"/>
                <w:right w:val="single" w:sz="6" w:space="6" w:color="006633"/>
              </w:divBdr>
            </w:div>
            <w:div w:id="852380021">
              <w:marLeft w:val="0"/>
              <w:marRight w:val="0"/>
              <w:marTop w:val="0"/>
              <w:marBottom w:val="0"/>
              <w:divBdr>
                <w:top w:val="none" w:sz="0" w:space="0" w:color="auto"/>
                <w:left w:val="none" w:sz="0" w:space="0" w:color="auto"/>
                <w:bottom w:val="none" w:sz="0" w:space="0" w:color="auto"/>
                <w:right w:val="none" w:sz="0" w:space="0" w:color="auto"/>
              </w:divBdr>
            </w:div>
            <w:div w:id="501892873">
              <w:marLeft w:val="0"/>
              <w:marRight w:val="0"/>
              <w:marTop w:val="0"/>
              <w:marBottom w:val="0"/>
              <w:divBdr>
                <w:top w:val="none" w:sz="0" w:space="0" w:color="auto"/>
                <w:left w:val="none" w:sz="0" w:space="0" w:color="auto"/>
                <w:bottom w:val="none" w:sz="0" w:space="0" w:color="auto"/>
                <w:right w:val="none" w:sz="0" w:space="0" w:color="auto"/>
              </w:divBdr>
            </w:div>
            <w:div w:id="1088235976">
              <w:marLeft w:val="0"/>
              <w:marRight w:val="0"/>
              <w:marTop w:val="0"/>
              <w:marBottom w:val="0"/>
              <w:divBdr>
                <w:top w:val="none" w:sz="0" w:space="0" w:color="auto"/>
                <w:left w:val="none" w:sz="0" w:space="0" w:color="auto"/>
                <w:bottom w:val="none" w:sz="0" w:space="0" w:color="auto"/>
                <w:right w:val="none" w:sz="0" w:space="0" w:color="auto"/>
              </w:divBdr>
            </w:div>
            <w:div w:id="2050910084">
              <w:marLeft w:val="0"/>
              <w:marRight w:val="0"/>
              <w:marTop w:val="0"/>
              <w:marBottom w:val="0"/>
              <w:divBdr>
                <w:top w:val="none" w:sz="0" w:space="0" w:color="auto"/>
                <w:left w:val="none" w:sz="0" w:space="0" w:color="auto"/>
                <w:bottom w:val="none" w:sz="0" w:space="0" w:color="auto"/>
                <w:right w:val="none" w:sz="0" w:space="0" w:color="auto"/>
              </w:divBdr>
            </w:div>
            <w:div w:id="1479033379">
              <w:marLeft w:val="0"/>
              <w:marRight w:val="0"/>
              <w:marTop w:val="0"/>
              <w:marBottom w:val="0"/>
              <w:divBdr>
                <w:top w:val="none" w:sz="0" w:space="0" w:color="auto"/>
                <w:left w:val="none" w:sz="0" w:space="0" w:color="auto"/>
                <w:bottom w:val="none" w:sz="0" w:space="0" w:color="auto"/>
                <w:right w:val="none" w:sz="0" w:space="0" w:color="auto"/>
              </w:divBdr>
            </w:div>
            <w:div w:id="28840624">
              <w:marLeft w:val="720"/>
              <w:marRight w:val="0"/>
              <w:marTop w:val="240"/>
              <w:marBottom w:val="720"/>
              <w:divBdr>
                <w:top w:val="single" w:sz="6" w:space="6" w:color="003300"/>
                <w:left w:val="single" w:sz="6" w:space="6" w:color="003300"/>
                <w:bottom w:val="single" w:sz="6" w:space="6" w:color="003300"/>
                <w:right w:val="single" w:sz="6" w:space="6" w:color="003300"/>
              </w:divBdr>
              <w:divsChild>
                <w:div w:id="792598931">
                  <w:marLeft w:val="0"/>
                  <w:marRight w:val="0"/>
                  <w:marTop w:val="0"/>
                  <w:marBottom w:val="0"/>
                  <w:divBdr>
                    <w:top w:val="none" w:sz="0" w:space="0" w:color="auto"/>
                    <w:left w:val="none" w:sz="0" w:space="0" w:color="auto"/>
                    <w:bottom w:val="none" w:sz="0" w:space="0" w:color="auto"/>
                    <w:right w:val="none" w:sz="0" w:space="0" w:color="auto"/>
                  </w:divBdr>
                </w:div>
                <w:div w:id="4840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632768">
      <w:bodyDiv w:val="1"/>
      <w:marLeft w:val="0"/>
      <w:marRight w:val="0"/>
      <w:marTop w:val="0"/>
      <w:marBottom w:val="0"/>
      <w:divBdr>
        <w:top w:val="none" w:sz="0" w:space="0" w:color="auto"/>
        <w:left w:val="none" w:sz="0" w:space="0" w:color="auto"/>
        <w:bottom w:val="none" w:sz="0" w:space="0" w:color="auto"/>
        <w:right w:val="none" w:sz="0" w:space="0" w:color="auto"/>
      </w:divBdr>
      <w:divsChild>
        <w:div w:id="894509637">
          <w:marLeft w:val="0"/>
          <w:marRight w:val="0"/>
          <w:marTop w:val="0"/>
          <w:marBottom w:val="0"/>
          <w:divBdr>
            <w:top w:val="none" w:sz="0" w:space="0" w:color="auto"/>
            <w:left w:val="none" w:sz="0" w:space="0" w:color="auto"/>
            <w:bottom w:val="none" w:sz="0" w:space="0" w:color="auto"/>
            <w:right w:val="none" w:sz="0" w:space="0" w:color="auto"/>
          </w:divBdr>
          <w:divsChild>
            <w:div w:id="698121715">
              <w:marLeft w:val="0"/>
              <w:marRight w:val="0"/>
              <w:marTop w:val="0"/>
              <w:marBottom w:val="0"/>
              <w:divBdr>
                <w:top w:val="none" w:sz="0" w:space="0" w:color="auto"/>
                <w:left w:val="none" w:sz="0" w:space="0" w:color="auto"/>
                <w:bottom w:val="none" w:sz="0" w:space="0" w:color="auto"/>
                <w:right w:val="none" w:sz="0" w:space="0" w:color="auto"/>
              </w:divBdr>
            </w:div>
            <w:div w:id="189686730">
              <w:marLeft w:val="120"/>
              <w:marRight w:val="0"/>
              <w:marTop w:val="0"/>
              <w:marBottom w:val="60"/>
              <w:divBdr>
                <w:top w:val="single" w:sz="6" w:space="0" w:color="B5281E"/>
                <w:left w:val="single" w:sz="6" w:space="6" w:color="B5281E"/>
                <w:bottom w:val="single" w:sz="6" w:space="0" w:color="B5281E"/>
                <w:right w:val="single" w:sz="6" w:space="6" w:color="B5281E"/>
              </w:divBdr>
            </w:div>
            <w:div w:id="52047588">
              <w:marLeft w:val="0"/>
              <w:marRight w:val="0"/>
              <w:marTop w:val="0"/>
              <w:marBottom w:val="0"/>
              <w:divBdr>
                <w:top w:val="none" w:sz="0" w:space="0" w:color="auto"/>
                <w:left w:val="none" w:sz="0" w:space="0" w:color="auto"/>
                <w:bottom w:val="none" w:sz="0" w:space="0" w:color="auto"/>
                <w:right w:val="none" w:sz="0" w:space="0" w:color="auto"/>
              </w:divBdr>
            </w:div>
            <w:div w:id="26568901">
              <w:marLeft w:val="0"/>
              <w:marRight w:val="0"/>
              <w:marTop w:val="0"/>
              <w:marBottom w:val="0"/>
              <w:divBdr>
                <w:top w:val="none" w:sz="0" w:space="0" w:color="auto"/>
                <w:left w:val="none" w:sz="0" w:space="0" w:color="auto"/>
                <w:bottom w:val="none" w:sz="0" w:space="0" w:color="auto"/>
                <w:right w:val="none" w:sz="0" w:space="0" w:color="auto"/>
              </w:divBdr>
            </w:div>
            <w:div w:id="1731532940">
              <w:marLeft w:val="0"/>
              <w:marRight w:val="0"/>
              <w:marTop w:val="0"/>
              <w:marBottom w:val="0"/>
              <w:divBdr>
                <w:top w:val="none" w:sz="0" w:space="0" w:color="auto"/>
                <w:left w:val="none" w:sz="0" w:space="0" w:color="auto"/>
                <w:bottom w:val="none" w:sz="0" w:space="0" w:color="auto"/>
                <w:right w:val="none" w:sz="0" w:space="0" w:color="auto"/>
              </w:divBdr>
            </w:div>
            <w:div w:id="1063412779">
              <w:marLeft w:val="0"/>
              <w:marRight w:val="0"/>
              <w:marTop w:val="0"/>
              <w:marBottom w:val="0"/>
              <w:divBdr>
                <w:top w:val="none" w:sz="0" w:space="0" w:color="auto"/>
                <w:left w:val="none" w:sz="0" w:space="0" w:color="auto"/>
                <w:bottom w:val="none" w:sz="0" w:space="0" w:color="auto"/>
                <w:right w:val="none" w:sz="0" w:space="0" w:color="auto"/>
              </w:divBdr>
            </w:div>
            <w:div w:id="2031567269">
              <w:marLeft w:val="0"/>
              <w:marRight w:val="0"/>
              <w:marTop w:val="0"/>
              <w:marBottom w:val="0"/>
              <w:divBdr>
                <w:top w:val="none" w:sz="0" w:space="0" w:color="auto"/>
                <w:left w:val="none" w:sz="0" w:space="0" w:color="auto"/>
                <w:bottom w:val="none" w:sz="0" w:space="0" w:color="auto"/>
                <w:right w:val="none" w:sz="0" w:space="0" w:color="auto"/>
              </w:divBdr>
            </w:div>
            <w:div w:id="498235068">
              <w:marLeft w:val="720"/>
              <w:marRight w:val="0"/>
              <w:marTop w:val="240"/>
              <w:marBottom w:val="720"/>
              <w:divBdr>
                <w:top w:val="single" w:sz="6" w:space="6" w:color="003300"/>
                <w:left w:val="single" w:sz="6" w:space="6" w:color="003300"/>
                <w:bottom w:val="single" w:sz="6" w:space="6" w:color="003300"/>
                <w:right w:val="single" w:sz="6" w:space="6" w:color="003300"/>
              </w:divBdr>
              <w:divsChild>
                <w:div w:id="865945848">
                  <w:marLeft w:val="0"/>
                  <w:marRight w:val="0"/>
                  <w:marTop w:val="0"/>
                  <w:marBottom w:val="0"/>
                  <w:divBdr>
                    <w:top w:val="none" w:sz="0" w:space="0" w:color="auto"/>
                    <w:left w:val="none" w:sz="0" w:space="0" w:color="auto"/>
                    <w:bottom w:val="none" w:sz="0" w:space="0" w:color="auto"/>
                    <w:right w:val="none" w:sz="0" w:space="0" w:color="auto"/>
                  </w:divBdr>
                </w:div>
                <w:div w:id="20223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948">
          <w:marLeft w:val="0"/>
          <w:marRight w:val="0"/>
          <w:marTop w:val="0"/>
          <w:marBottom w:val="0"/>
          <w:divBdr>
            <w:top w:val="none" w:sz="0" w:space="0" w:color="auto"/>
            <w:left w:val="none" w:sz="0" w:space="0" w:color="auto"/>
            <w:bottom w:val="none" w:sz="0" w:space="0" w:color="auto"/>
            <w:right w:val="none" w:sz="0" w:space="0" w:color="auto"/>
          </w:divBdr>
          <w:divsChild>
            <w:div w:id="909538176">
              <w:marLeft w:val="0"/>
              <w:marRight w:val="0"/>
              <w:marTop w:val="0"/>
              <w:marBottom w:val="0"/>
              <w:divBdr>
                <w:top w:val="none" w:sz="0" w:space="0" w:color="auto"/>
                <w:left w:val="none" w:sz="0" w:space="0" w:color="auto"/>
                <w:bottom w:val="none" w:sz="0" w:space="0" w:color="auto"/>
                <w:right w:val="none" w:sz="0" w:space="0" w:color="auto"/>
              </w:divBdr>
            </w:div>
            <w:div w:id="794061823">
              <w:marLeft w:val="120"/>
              <w:marRight w:val="0"/>
              <w:marTop w:val="0"/>
              <w:marBottom w:val="60"/>
              <w:divBdr>
                <w:top w:val="single" w:sz="6" w:space="0" w:color="006633"/>
                <w:left w:val="single" w:sz="6" w:space="6" w:color="006633"/>
                <w:bottom w:val="single" w:sz="6" w:space="0" w:color="006633"/>
                <w:right w:val="single" w:sz="6" w:space="6" w:color="006633"/>
              </w:divBdr>
            </w:div>
            <w:div w:id="826478252">
              <w:marLeft w:val="0"/>
              <w:marRight w:val="0"/>
              <w:marTop w:val="0"/>
              <w:marBottom w:val="0"/>
              <w:divBdr>
                <w:top w:val="none" w:sz="0" w:space="0" w:color="auto"/>
                <w:left w:val="none" w:sz="0" w:space="0" w:color="auto"/>
                <w:bottom w:val="none" w:sz="0" w:space="0" w:color="auto"/>
                <w:right w:val="none" w:sz="0" w:space="0" w:color="auto"/>
              </w:divBdr>
              <w:divsChild>
                <w:div w:id="527303139">
                  <w:marLeft w:val="0"/>
                  <w:marRight w:val="0"/>
                  <w:marTop w:val="0"/>
                  <w:marBottom w:val="0"/>
                  <w:divBdr>
                    <w:top w:val="none" w:sz="0" w:space="0" w:color="auto"/>
                    <w:left w:val="none" w:sz="0" w:space="0" w:color="auto"/>
                    <w:bottom w:val="none" w:sz="0" w:space="0" w:color="auto"/>
                    <w:right w:val="none" w:sz="0" w:space="0" w:color="auto"/>
                  </w:divBdr>
                  <w:divsChild>
                    <w:div w:id="2072536392">
                      <w:marLeft w:val="0"/>
                      <w:marRight w:val="0"/>
                      <w:marTop w:val="0"/>
                      <w:marBottom w:val="0"/>
                      <w:divBdr>
                        <w:top w:val="none" w:sz="0" w:space="0" w:color="auto"/>
                        <w:left w:val="none" w:sz="0" w:space="0" w:color="auto"/>
                        <w:bottom w:val="none" w:sz="0" w:space="0" w:color="auto"/>
                        <w:right w:val="none" w:sz="0" w:space="0" w:color="auto"/>
                      </w:divBdr>
                      <w:divsChild>
                        <w:div w:id="826360690">
                          <w:marLeft w:val="0"/>
                          <w:marRight w:val="0"/>
                          <w:marTop w:val="0"/>
                          <w:marBottom w:val="0"/>
                          <w:divBdr>
                            <w:top w:val="none" w:sz="0" w:space="0" w:color="auto"/>
                            <w:left w:val="none" w:sz="0" w:space="0" w:color="auto"/>
                            <w:bottom w:val="none" w:sz="0" w:space="0" w:color="auto"/>
                            <w:right w:val="none" w:sz="0" w:space="0" w:color="auto"/>
                          </w:divBdr>
                          <w:divsChild>
                            <w:div w:id="1652443635">
                              <w:marLeft w:val="0"/>
                              <w:marRight w:val="0"/>
                              <w:marTop w:val="0"/>
                              <w:marBottom w:val="0"/>
                              <w:divBdr>
                                <w:top w:val="none" w:sz="0" w:space="0" w:color="auto"/>
                                <w:left w:val="none" w:sz="0" w:space="0" w:color="auto"/>
                                <w:bottom w:val="none" w:sz="0" w:space="0" w:color="auto"/>
                                <w:right w:val="none" w:sz="0" w:space="0" w:color="auto"/>
                              </w:divBdr>
                            </w:div>
                            <w:div w:id="155196445">
                              <w:marLeft w:val="0"/>
                              <w:marRight w:val="0"/>
                              <w:marTop w:val="0"/>
                              <w:marBottom w:val="0"/>
                              <w:divBdr>
                                <w:top w:val="none" w:sz="0" w:space="0" w:color="auto"/>
                                <w:left w:val="none" w:sz="0" w:space="0" w:color="auto"/>
                                <w:bottom w:val="none" w:sz="0" w:space="0" w:color="auto"/>
                                <w:right w:val="none" w:sz="0" w:space="0" w:color="auto"/>
                              </w:divBdr>
                            </w:div>
                            <w:div w:id="260528539">
                              <w:marLeft w:val="0"/>
                              <w:marRight w:val="0"/>
                              <w:marTop w:val="0"/>
                              <w:marBottom w:val="0"/>
                              <w:divBdr>
                                <w:top w:val="none" w:sz="0" w:space="0" w:color="auto"/>
                                <w:left w:val="none" w:sz="0" w:space="0" w:color="auto"/>
                                <w:bottom w:val="none" w:sz="0" w:space="0" w:color="auto"/>
                                <w:right w:val="none" w:sz="0" w:space="0" w:color="auto"/>
                              </w:divBdr>
                            </w:div>
                            <w:div w:id="991713063">
                              <w:marLeft w:val="0"/>
                              <w:marRight w:val="0"/>
                              <w:marTop w:val="0"/>
                              <w:marBottom w:val="0"/>
                              <w:divBdr>
                                <w:top w:val="none" w:sz="0" w:space="0" w:color="auto"/>
                                <w:left w:val="none" w:sz="0" w:space="0" w:color="auto"/>
                                <w:bottom w:val="none" w:sz="0" w:space="0" w:color="auto"/>
                                <w:right w:val="none" w:sz="0" w:space="0" w:color="auto"/>
                              </w:divBdr>
                            </w:div>
                            <w:div w:id="292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34452">
                  <w:marLeft w:val="0"/>
                  <w:marRight w:val="0"/>
                  <w:marTop w:val="0"/>
                  <w:marBottom w:val="0"/>
                  <w:divBdr>
                    <w:top w:val="none" w:sz="0" w:space="0" w:color="auto"/>
                    <w:left w:val="none" w:sz="0" w:space="0" w:color="auto"/>
                    <w:bottom w:val="none" w:sz="0" w:space="0" w:color="auto"/>
                    <w:right w:val="none" w:sz="0" w:space="0" w:color="auto"/>
                  </w:divBdr>
                  <w:divsChild>
                    <w:div w:id="1144809492">
                      <w:marLeft w:val="0"/>
                      <w:marRight w:val="0"/>
                      <w:marTop w:val="0"/>
                      <w:marBottom w:val="0"/>
                      <w:divBdr>
                        <w:top w:val="none" w:sz="0" w:space="0" w:color="auto"/>
                        <w:left w:val="none" w:sz="0" w:space="0" w:color="auto"/>
                        <w:bottom w:val="none" w:sz="0" w:space="0" w:color="auto"/>
                        <w:right w:val="none" w:sz="0" w:space="0" w:color="auto"/>
                      </w:divBdr>
                      <w:divsChild>
                        <w:div w:id="6951031">
                          <w:marLeft w:val="0"/>
                          <w:marRight w:val="0"/>
                          <w:marTop w:val="0"/>
                          <w:marBottom w:val="0"/>
                          <w:divBdr>
                            <w:top w:val="none" w:sz="0" w:space="0" w:color="auto"/>
                            <w:left w:val="none" w:sz="0" w:space="0" w:color="auto"/>
                            <w:bottom w:val="none" w:sz="0" w:space="0" w:color="auto"/>
                            <w:right w:val="none" w:sz="0" w:space="0" w:color="auto"/>
                          </w:divBdr>
                          <w:divsChild>
                            <w:div w:id="2085029339">
                              <w:marLeft w:val="0"/>
                              <w:marRight w:val="0"/>
                              <w:marTop w:val="0"/>
                              <w:marBottom w:val="0"/>
                              <w:divBdr>
                                <w:top w:val="none" w:sz="0" w:space="0" w:color="auto"/>
                                <w:left w:val="none" w:sz="0" w:space="0" w:color="auto"/>
                                <w:bottom w:val="none" w:sz="0" w:space="0" w:color="auto"/>
                                <w:right w:val="none" w:sz="0" w:space="0" w:color="auto"/>
                              </w:divBdr>
                            </w:div>
                            <w:div w:id="546843003">
                              <w:marLeft w:val="0"/>
                              <w:marRight w:val="0"/>
                              <w:marTop w:val="0"/>
                              <w:marBottom w:val="0"/>
                              <w:divBdr>
                                <w:top w:val="none" w:sz="0" w:space="0" w:color="auto"/>
                                <w:left w:val="none" w:sz="0" w:space="0" w:color="auto"/>
                                <w:bottom w:val="none" w:sz="0" w:space="0" w:color="auto"/>
                                <w:right w:val="none" w:sz="0" w:space="0" w:color="auto"/>
                              </w:divBdr>
                            </w:div>
                            <w:div w:id="1723867367">
                              <w:marLeft w:val="0"/>
                              <w:marRight w:val="0"/>
                              <w:marTop w:val="0"/>
                              <w:marBottom w:val="0"/>
                              <w:divBdr>
                                <w:top w:val="none" w:sz="0" w:space="0" w:color="auto"/>
                                <w:left w:val="none" w:sz="0" w:space="0" w:color="auto"/>
                                <w:bottom w:val="none" w:sz="0" w:space="0" w:color="auto"/>
                                <w:right w:val="none" w:sz="0" w:space="0" w:color="auto"/>
                              </w:divBdr>
                            </w:div>
                            <w:div w:id="1037776358">
                              <w:marLeft w:val="0"/>
                              <w:marRight w:val="0"/>
                              <w:marTop w:val="0"/>
                              <w:marBottom w:val="0"/>
                              <w:divBdr>
                                <w:top w:val="none" w:sz="0" w:space="0" w:color="auto"/>
                                <w:left w:val="none" w:sz="0" w:space="0" w:color="auto"/>
                                <w:bottom w:val="none" w:sz="0" w:space="0" w:color="auto"/>
                                <w:right w:val="none" w:sz="0" w:space="0" w:color="auto"/>
                              </w:divBdr>
                            </w:div>
                            <w:div w:id="14307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168151">
              <w:marLeft w:val="0"/>
              <w:marRight w:val="0"/>
              <w:marTop w:val="0"/>
              <w:marBottom w:val="0"/>
              <w:divBdr>
                <w:top w:val="none" w:sz="0" w:space="0" w:color="auto"/>
                <w:left w:val="none" w:sz="0" w:space="0" w:color="auto"/>
                <w:bottom w:val="none" w:sz="0" w:space="0" w:color="auto"/>
                <w:right w:val="none" w:sz="0" w:space="0" w:color="auto"/>
              </w:divBdr>
            </w:div>
            <w:div w:id="665282900">
              <w:marLeft w:val="0"/>
              <w:marRight w:val="0"/>
              <w:marTop w:val="0"/>
              <w:marBottom w:val="0"/>
              <w:divBdr>
                <w:top w:val="none" w:sz="0" w:space="0" w:color="auto"/>
                <w:left w:val="none" w:sz="0" w:space="0" w:color="auto"/>
                <w:bottom w:val="none" w:sz="0" w:space="0" w:color="auto"/>
                <w:right w:val="none" w:sz="0" w:space="0" w:color="auto"/>
              </w:divBdr>
            </w:div>
            <w:div w:id="1760566343">
              <w:marLeft w:val="0"/>
              <w:marRight w:val="0"/>
              <w:marTop w:val="0"/>
              <w:marBottom w:val="0"/>
              <w:divBdr>
                <w:top w:val="none" w:sz="0" w:space="0" w:color="auto"/>
                <w:left w:val="none" w:sz="0" w:space="0" w:color="auto"/>
                <w:bottom w:val="none" w:sz="0" w:space="0" w:color="auto"/>
                <w:right w:val="none" w:sz="0" w:space="0" w:color="auto"/>
              </w:divBdr>
            </w:div>
            <w:div w:id="1493721294">
              <w:marLeft w:val="0"/>
              <w:marRight w:val="0"/>
              <w:marTop w:val="0"/>
              <w:marBottom w:val="0"/>
              <w:divBdr>
                <w:top w:val="none" w:sz="0" w:space="0" w:color="auto"/>
                <w:left w:val="none" w:sz="0" w:space="0" w:color="auto"/>
                <w:bottom w:val="none" w:sz="0" w:space="0" w:color="auto"/>
                <w:right w:val="none" w:sz="0" w:space="0" w:color="auto"/>
              </w:divBdr>
            </w:div>
            <w:div w:id="11330154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78457187">
                  <w:marLeft w:val="0"/>
                  <w:marRight w:val="0"/>
                  <w:marTop w:val="0"/>
                  <w:marBottom w:val="0"/>
                  <w:divBdr>
                    <w:top w:val="none" w:sz="0" w:space="0" w:color="auto"/>
                    <w:left w:val="none" w:sz="0" w:space="0" w:color="auto"/>
                    <w:bottom w:val="none" w:sz="0" w:space="0" w:color="auto"/>
                    <w:right w:val="none" w:sz="0" w:space="0" w:color="auto"/>
                  </w:divBdr>
                </w:div>
                <w:div w:id="10228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7251">
          <w:marLeft w:val="0"/>
          <w:marRight w:val="0"/>
          <w:marTop w:val="0"/>
          <w:marBottom w:val="0"/>
          <w:divBdr>
            <w:top w:val="none" w:sz="0" w:space="0" w:color="auto"/>
            <w:left w:val="none" w:sz="0" w:space="0" w:color="auto"/>
            <w:bottom w:val="none" w:sz="0" w:space="0" w:color="auto"/>
            <w:right w:val="none" w:sz="0" w:space="0" w:color="auto"/>
          </w:divBdr>
          <w:divsChild>
            <w:div w:id="653223874">
              <w:marLeft w:val="0"/>
              <w:marRight w:val="0"/>
              <w:marTop w:val="0"/>
              <w:marBottom w:val="0"/>
              <w:divBdr>
                <w:top w:val="none" w:sz="0" w:space="0" w:color="auto"/>
                <w:left w:val="none" w:sz="0" w:space="0" w:color="auto"/>
                <w:bottom w:val="none" w:sz="0" w:space="0" w:color="auto"/>
                <w:right w:val="none" w:sz="0" w:space="0" w:color="auto"/>
              </w:divBdr>
            </w:div>
            <w:div w:id="487016539">
              <w:marLeft w:val="120"/>
              <w:marRight w:val="0"/>
              <w:marTop w:val="0"/>
              <w:marBottom w:val="60"/>
              <w:divBdr>
                <w:top w:val="single" w:sz="6" w:space="0" w:color="B5281E"/>
                <w:left w:val="single" w:sz="6" w:space="6" w:color="B5281E"/>
                <w:bottom w:val="single" w:sz="6" w:space="0" w:color="B5281E"/>
                <w:right w:val="single" w:sz="6" w:space="6" w:color="B5281E"/>
              </w:divBdr>
            </w:div>
            <w:div w:id="1726684341">
              <w:marLeft w:val="0"/>
              <w:marRight w:val="0"/>
              <w:marTop w:val="0"/>
              <w:marBottom w:val="0"/>
              <w:divBdr>
                <w:top w:val="none" w:sz="0" w:space="0" w:color="auto"/>
                <w:left w:val="none" w:sz="0" w:space="0" w:color="auto"/>
                <w:bottom w:val="none" w:sz="0" w:space="0" w:color="auto"/>
                <w:right w:val="none" w:sz="0" w:space="0" w:color="auto"/>
              </w:divBdr>
            </w:div>
            <w:div w:id="1339386068">
              <w:marLeft w:val="0"/>
              <w:marRight w:val="0"/>
              <w:marTop w:val="0"/>
              <w:marBottom w:val="0"/>
              <w:divBdr>
                <w:top w:val="none" w:sz="0" w:space="0" w:color="auto"/>
                <w:left w:val="none" w:sz="0" w:space="0" w:color="auto"/>
                <w:bottom w:val="none" w:sz="0" w:space="0" w:color="auto"/>
                <w:right w:val="none" w:sz="0" w:space="0" w:color="auto"/>
              </w:divBdr>
            </w:div>
            <w:div w:id="710035896">
              <w:marLeft w:val="0"/>
              <w:marRight w:val="0"/>
              <w:marTop w:val="0"/>
              <w:marBottom w:val="0"/>
              <w:divBdr>
                <w:top w:val="none" w:sz="0" w:space="0" w:color="auto"/>
                <w:left w:val="none" w:sz="0" w:space="0" w:color="auto"/>
                <w:bottom w:val="none" w:sz="0" w:space="0" w:color="auto"/>
                <w:right w:val="none" w:sz="0" w:space="0" w:color="auto"/>
              </w:divBdr>
            </w:div>
            <w:div w:id="785851965">
              <w:marLeft w:val="0"/>
              <w:marRight w:val="0"/>
              <w:marTop w:val="0"/>
              <w:marBottom w:val="0"/>
              <w:divBdr>
                <w:top w:val="none" w:sz="0" w:space="0" w:color="auto"/>
                <w:left w:val="none" w:sz="0" w:space="0" w:color="auto"/>
                <w:bottom w:val="none" w:sz="0" w:space="0" w:color="auto"/>
                <w:right w:val="none" w:sz="0" w:space="0" w:color="auto"/>
              </w:divBdr>
            </w:div>
            <w:div w:id="1974946825">
              <w:marLeft w:val="0"/>
              <w:marRight w:val="0"/>
              <w:marTop w:val="0"/>
              <w:marBottom w:val="0"/>
              <w:divBdr>
                <w:top w:val="none" w:sz="0" w:space="0" w:color="auto"/>
                <w:left w:val="none" w:sz="0" w:space="0" w:color="auto"/>
                <w:bottom w:val="none" w:sz="0" w:space="0" w:color="auto"/>
                <w:right w:val="none" w:sz="0" w:space="0" w:color="auto"/>
              </w:divBdr>
            </w:div>
            <w:div w:id="5020858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991641736">
                  <w:marLeft w:val="0"/>
                  <w:marRight w:val="0"/>
                  <w:marTop w:val="0"/>
                  <w:marBottom w:val="0"/>
                  <w:divBdr>
                    <w:top w:val="none" w:sz="0" w:space="0" w:color="auto"/>
                    <w:left w:val="none" w:sz="0" w:space="0" w:color="auto"/>
                    <w:bottom w:val="none" w:sz="0" w:space="0" w:color="auto"/>
                    <w:right w:val="none" w:sz="0" w:space="0" w:color="auto"/>
                  </w:divBdr>
                </w:div>
                <w:div w:id="12999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009">
          <w:marLeft w:val="0"/>
          <w:marRight w:val="0"/>
          <w:marTop w:val="0"/>
          <w:marBottom w:val="0"/>
          <w:divBdr>
            <w:top w:val="none" w:sz="0" w:space="0" w:color="auto"/>
            <w:left w:val="none" w:sz="0" w:space="0" w:color="auto"/>
            <w:bottom w:val="none" w:sz="0" w:space="0" w:color="auto"/>
            <w:right w:val="none" w:sz="0" w:space="0" w:color="auto"/>
          </w:divBdr>
          <w:divsChild>
            <w:div w:id="1192692702">
              <w:marLeft w:val="0"/>
              <w:marRight w:val="0"/>
              <w:marTop w:val="0"/>
              <w:marBottom w:val="0"/>
              <w:divBdr>
                <w:top w:val="none" w:sz="0" w:space="0" w:color="auto"/>
                <w:left w:val="none" w:sz="0" w:space="0" w:color="auto"/>
                <w:bottom w:val="none" w:sz="0" w:space="0" w:color="auto"/>
                <w:right w:val="none" w:sz="0" w:space="0" w:color="auto"/>
              </w:divBdr>
            </w:div>
            <w:div w:id="1202479544">
              <w:marLeft w:val="120"/>
              <w:marRight w:val="0"/>
              <w:marTop w:val="0"/>
              <w:marBottom w:val="60"/>
              <w:divBdr>
                <w:top w:val="single" w:sz="6" w:space="0" w:color="006633"/>
                <w:left w:val="single" w:sz="6" w:space="6" w:color="006633"/>
                <w:bottom w:val="single" w:sz="6" w:space="0" w:color="006633"/>
                <w:right w:val="single" w:sz="6" w:space="6" w:color="006633"/>
              </w:divBdr>
            </w:div>
            <w:div w:id="1896551726">
              <w:marLeft w:val="0"/>
              <w:marRight w:val="0"/>
              <w:marTop w:val="0"/>
              <w:marBottom w:val="0"/>
              <w:divBdr>
                <w:top w:val="none" w:sz="0" w:space="0" w:color="auto"/>
                <w:left w:val="none" w:sz="0" w:space="0" w:color="auto"/>
                <w:bottom w:val="none" w:sz="0" w:space="0" w:color="auto"/>
                <w:right w:val="none" w:sz="0" w:space="0" w:color="auto"/>
              </w:divBdr>
            </w:div>
            <w:div w:id="336620144">
              <w:marLeft w:val="0"/>
              <w:marRight w:val="0"/>
              <w:marTop w:val="0"/>
              <w:marBottom w:val="0"/>
              <w:divBdr>
                <w:top w:val="none" w:sz="0" w:space="0" w:color="auto"/>
                <w:left w:val="none" w:sz="0" w:space="0" w:color="auto"/>
                <w:bottom w:val="none" w:sz="0" w:space="0" w:color="auto"/>
                <w:right w:val="none" w:sz="0" w:space="0" w:color="auto"/>
              </w:divBdr>
            </w:div>
            <w:div w:id="1792480463">
              <w:marLeft w:val="0"/>
              <w:marRight w:val="0"/>
              <w:marTop w:val="0"/>
              <w:marBottom w:val="0"/>
              <w:divBdr>
                <w:top w:val="none" w:sz="0" w:space="0" w:color="auto"/>
                <w:left w:val="none" w:sz="0" w:space="0" w:color="auto"/>
                <w:bottom w:val="none" w:sz="0" w:space="0" w:color="auto"/>
                <w:right w:val="none" w:sz="0" w:space="0" w:color="auto"/>
              </w:divBdr>
            </w:div>
            <w:div w:id="1263104408">
              <w:marLeft w:val="0"/>
              <w:marRight w:val="0"/>
              <w:marTop w:val="0"/>
              <w:marBottom w:val="0"/>
              <w:divBdr>
                <w:top w:val="none" w:sz="0" w:space="0" w:color="auto"/>
                <w:left w:val="none" w:sz="0" w:space="0" w:color="auto"/>
                <w:bottom w:val="none" w:sz="0" w:space="0" w:color="auto"/>
                <w:right w:val="none" w:sz="0" w:space="0" w:color="auto"/>
              </w:divBdr>
            </w:div>
            <w:div w:id="1991059340">
              <w:marLeft w:val="0"/>
              <w:marRight w:val="0"/>
              <w:marTop w:val="0"/>
              <w:marBottom w:val="0"/>
              <w:divBdr>
                <w:top w:val="none" w:sz="0" w:space="0" w:color="auto"/>
                <w:left w:val="none" w:sz="0" w:space="0" w:color="auto"/>
                <w:bottom w:val="none" w:sz="0" w:space="0" w:color="auto"/>
                <w:right w:val="none" w:sz="0" w:space="0" w:color="auto"/>
              </w:divBdr>
            </w:div>
            <w:div w:id="112685193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54251955">
                  <w:marLeft w:val="0"/>
                  <w:marRight w:val="0"/>
                  <w:marTop w:val="0"/>
                  <w:marBottom w:val="0"/>
                  <w:divBdr>
                    <w:top w:val="none" w:sz="0" w:space="0" w:color="auto"/>
                    <w:left w:val="none" w:sz="0" w:space="0" w:color="auto"/>
                    <w:bottom w:val="none" w:sz="0" w:space="0" w:color="auto"/>
                    <w:right w:val="none" w:sz="0" w:space="0" w:color="auto"/>
                  </w:divBdr>
                </w:div>
                <w:div w:id="20686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7974">
          <w:marLeft w:val="0"/>
          <w:marRight w:val="0"/>
          <w:marTop w:val="0"/>
          <w:marBottom w:val="0"/>
          <w:divBdr>
            <w:top w:val="none" w:sz="0" w:space="0" w:color="auto"/>
            <w:left w:val="none" w:sz="0" w:space="0" w:color="auto"/>
            <w:bottom w:val="none" w:sz="0" w:space="0" w:color="auto"/>
            <w:right w:val="none" w:sz="0" w:space="0" w:color="auto"/>
          </w:divBdr>
          <w:divsChild>
            <w:div w:id="448739530">
              <w:marLeft w:val="0"/>
              <w:marRight w:val="0"/>
              <w:marTop w:val="0"/>
              <w:marBottom w:val="0"/>
              <w:divBdr>
                <w:top w:val="none" w:sz="0" w:space="0" w:color="auto"/>
                <w:left w:val="none" w:sz="0" w:space="0" w:color="auto"/>
                <w:bottom w:val="none" w:sz="0" w:space="0" w:color="auto"/>
                <w:right w:val="none" w:sz="0" w:space="0" w:color="auto"/>
              </w:divBdr>
            </w:div>
            <w:div w:id="1069234974">
              <w:marLeft w:val="120"/>
              <w:marRight w:val="0"/>
              <w:marTop w:val="0"/>
              <w:marBottom w:val="60"/>
              <w:divBdr>
                <w:top w:val="single" w:sz="6" w:space="0" w:color="B5281E"/>
                <w:left w:val="single" w:sz="6" w:space="6" w:color="B5281E"/>
                <w:bottom w:val="single" w:sz="6" w:space="0" w:color="B5281E"/>
                <w:right w:val="single" w:sz="6" w:space="6" w:color="B5281E"/>
              </w:divBdr>
            </w:div>
            <w:div w:id="1111585907">
              <w:marLeft w:val="0"/>
              <w:marRight w:val="0"/>
              <w:marTop w:val="0"/>
              <w:marBottom w:val="0"/>
              <w:divBdr>
                <w:top w:val="none" w:sz="0" w:space="0" w:color="auto"/>
                <w:left w:val="none" w:sz="0" w:space="0" w:color="auto"/>
                <w:bottom w:val="none" w:sz="0" w:space="0" w:color="auto"/>
                <w:right w:val="none" w:sz="0" w:space="0" w:color="auto"/>
              </w:divBdr>
            </w:div>
            <w:div w:id="2067292587">
              <w:marLeft w:val="0"/>
              <w:marRight w:val="0"/>
              <w:marTop w:val="0"/>
              <w:marBottom w:val="0"/>
              <w:divBdr>
                <w:top w:val="none" w:sz="0" w:space="0" w:color="auto"/>
                <w:left w:val="none" w:sz="0" w:space="0" w:color="auto"/>
                <w:bottom w:val="none" w:sz="0" w:space="0" w:color="auto"/>
                <w:right w:val="none" w:sz="0" w:space="0" w:color="auto"/>
              </w:divBdr>
            </w:div>
            <w:div w:id="323509908">
              <w:marLeft w:val="0"/>
              <w:marRight w:val="0"/>
              <w:marTop w:val="0"/>
              <w:marBottom w:val="0"/>
              <w:divBdr>
                <w:top w:val="none" w:sz="0" w:space="0" w:color="auto"/>
                <w:left w:val="none" w:sz="0" w:space="0" w:color="auto"/>
                <w:bottom w:val="none" w:sz="0" w:space="0" w:color="auto"/>
                <w:right w:val="none" w:sz="0" w:space="0" w:color="auto"/>
              </w:divBdr>
            </w:div>
            <w:div w:id="2102944546">
              <w:marLeft w:val="0"/>
              <w:marRight w:val="0"/>
              <w:marTop w:val="0"/>
              <w:marBottom w:val="0"/>
              <w:divBdr>
                <w:top w:val="none" w:sz="0" w:space="0" w:color="auto"/>
                <w:left w:val="none" w:sz="0" w:space="0" w:color="auto"/>
                <w:bottom w:val="none" w:sz="0" w:space="0" w:color="auto"/>
                <w:right w:val="none" w:sz="0" w:space="0" w:color="auto"/>
              </w:divBdr>
            </w:div>
            <w:div w:id="882911995">
              <w:marLeft w:val="0"/>
              <w:marRight w:val="0"/>
              <w:marTop w:val="0"/>
              <w:marBottom w:val="0"/>
              <w:divBdr>
                <w:top w:val="none" w:sz="0" w:space="0" w:color="auto"/>
                <w:left w:val="none" w:sz="0" w:space="0" w:color="auto"/>
                <w:bottom w:val="none" w:sz="0" w:space="0" w:color="auto"/>
                <w:right w:val="none" w:sz="0" w:space="0" w:color="auto"/>
              </w:divBdr>
            </w:div>
            <w:div w:id="48142943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59611440">
                  <w:marLeft w:val="0"/>
                  <w:marRight w:val="0"/>
                  <w:marTop w:val="0"/>
                  <w:marBottom w:val="0"/>
                  <w:divBdr>
                    <w:top w:val="none" w:sz="0" w:space="0" w:color="auto"/>
                    <w:left w:val="none" w:sz="0" w:space="0" w:color="auto"/>
                    <w:bottom w:val="none" w:sz="0" w:space="0" w:color="auto"/>
                    <w:right w:val="none" w:sz="0" w:space="0" w:color="auto"/>
                  </w:divBdr>
                </w:div>
                <w:div w:id="1816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9799">
          <w:marLeft w:val="0"/>
          <w:marRight w:val="0"/>
          <w:marTop w:val="0"/>
          <w:marBottom w:val="0"/>
          <w:divBdr>
            <w:top w:val="none" w:sz="0" w:space="0" w:color="auto"/>
            <w:left w:val="none" w:sz="0" w:space="0" w:color="auto"/>
            <w:bottom w:val="none" w:sz="0" w:space="0" w:color="auto"/>
            <w:right w:val="none" w:sz="0" w:space="0" w:color="auto"/>
          </w:divBdr>
          <w:divsChild>
            <w:div w:id="274797924">
              <w:marLeft w:val="0"/>
              <w:marRight w:val="0"/>
              <w:marTop w:val="0"/>
              <w:marBottom w:val="0"/>
              <w:divBdr>
                <w:top w:val="none" w:sz="0" w:space="0" w:color="auto"/>
                <w:left w:val="none" w:sz="0" w:space="0" w:color="auto"/>
                <w:bottom w:val="none" w:sz="0" w:space="0" w:color="auto"/>
                <w:right w:val="none" w:sz="0" w:space="0" w:color="auto"/>
              </w:divBdr>
            </w:div>
            <w:div w:id="590432606">
              <w:marLeft w:val="120"/>
              <w:marRight w:val="0"/>
              <w:marTop w:val="0"/>
              <w:marBottom w:val="60"/>
              <w:divBdr>
                <w:top w:val="single" w:sz="6" w:space="0" w:color="B5281E"/>
                <w:left w:val="single" w:sz="6" w:space="6" w:color="B5281E"/>
                <w:bottom w:val="single" w:sz="6" w:space="0" w:color="B5281E"/>
                <w:right w:val="single" w:sz="6" w:space="6" w:color="B5281E"/>
              </w:divBdr>
            </w:div>
            <w:div w:id="1458137313">
              <w:marLeft w:val="0"/>
              <w:marRight w:val="0"/>
              <w:marTop w:val="0"/>
              <w:marBottom w:val="0"/>
              <w:divBdr>
                <w:top w:val="none" w:sz="0" w:space="0" w:color="auto"/>
                <w:left w:val="none" w:sz="0" w:space="0" w:color="auto"/>
                <w:bottom w:val="none" w:sz="0" w:space="0" w:color="auto"/>
                <w:right w:val="none" w:sz="0" w:space="0" w:color="auto"/>
              </w:divBdr>
              <w:divsChild>
                <w:div w:id="376662726">
                  <w:marLeft w:val="0"/>
                  <w:marRight w:val="0"/>
                  <w:marTop w:val="0"/>
                  <w:marBottom w:val="0"/>
                  <w:divBdr>
                    <w:top w:val="none" w:sz="0" w:space="0" w:color="auto"/>
                    <w:left w:val="none" w:sz="0" w:space="0" w:color="auto"/>
                    <w:bottom w:val="none" w:sz="0" w:space="0" w:color="auto"/>
                    <w:right w:val="none" w:sz="0" w:space="0" w:color="auto"/>
                  </w:divBdr>
                  <w:divsChild>
                    <w:div w:id="2125075411">
                      <w:marLeft w:val="0"/>
                      <w:marRight w:val="0"/>
                      <w:marTop w:val="0"/>
                      <w:marBottom w:val="0"/>
                      <w:divBdr>
                        <w:top w:val="none" w:sz="0" w:space="0" w:color="auto"/>
                        <w:left w:val="none" w:sz="0" w:space="0" w:color="auto"/>
                        <w:bottom w:val="none" w:sz="0" w:space="0" w:color="auto"/>
                        <w:right w:val="none" w:sz="0" w:space="0" w:color="auto"/>
                      </w:divBdr>
                      <w:divsChild>
                        <w:div w:id="1732384716">
                          <w:marLeft w:val="0"/>
                          <w:marRight w:val="0"/>
                          <w:marTop w:val="0"/>
                          <w:marBottom w:val="0"/>
                          <w:divBdr>
                            <w:top w:val="none" w:sz="0" w:space="0" w:color="auto"/>
                            <w:left w:val="none" w:sz="0" w:space="0" w:color="auto"/>
                            <w:bottom w:val="none" w:sz="0" w:space="0" w:color="auto"/>
                            <w:right w:val="none" w:sz="0" w:space="0" w:color="auto"/>
                          </w:divBdr>
                          <w:divsChild>
                            <w:div w:id="6604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412900">
              <w:marLeft w:val="0"/>
              <w:marRight w:val="0"/>
              <w:marTop w:val="0"/>
              <w:marBottom w:val="0"/>
              <w:divBdr>
                <w:top w:val="none" w:sz="0" w:space="0" w:color="auto"/>
                <w:left w:val="none" w:sz="0" w:space="0" w:color="auto"/>
                <w:bottom w:val="none" w:sz="0" w:space="0" w:color="auto"/>
                <w:right w:val="none" w:sz="0" w:space="0" w:color="auto"/>
              </w:divBdr>
            </w:div>
            <w:div w:id="1943417334">
              <w:marLeft w:val="0"/>
              <w:marRight w:val="0"/>
              <w:marTop w:val="0"/>
              <w:marBottom w:val="0"/>
              <w:divBdr>
                <w:top w:val="none" w:sz="0" w:space="0" w:color="auto"/>
                <w:left w:val="none" w:sz="0" w:space="0" w:color="auto"/>
                <w:bottom w:val="none" w:sz="0" w:space="0" w:color="auto"/>
                <w:right w:val="none" w:sz="0" w:space="0" w:color="auto"/>
              </w:divBdr>
            </w:div>
            <w:div w:id="1216236427">
              <w:marLeft w:val="0"/>
              <w:marRight w:val="0"/>
              <w:marTop w:val="0"/>
              <w:marBottom w:val="0"/>
              <w:divBdr>
                <w:top w:val="none" w:sz="0" w:space="0" w:color="auto"/>
                <w:left w:val="none" w:sz="0" w:space="0" w:color="auto"/>
                <w:bottom w:val="none" w:sz="0" w:space="0" w:color="auto"/>
                <w:right w:val="none" w:sz="0" w:space="0" w:color="auto"/>
              </w:divBdr>
            </w:div>
            <w:div w:id="628126888">
              <w:marLeft w:val="0"/>
              <w:marRight w:val="0"/>
              <w:marTop w:val="0"/>
              <w:marBottom w:val="0"/>
              <w:divBdr>
                <w:top w:val="none" w:sz="0" w:space="0" w:color="auto"/>
                <w:left w:val="none" w:sz="0" w:space="0" w:color="auto"/>
                <w:bottom w:val="none" w:sz="0" w:space="0" w:color="auto"/>
                <w:right w:val="none" w:sz="0" w:space="0" w:color="auto"/>
              </w:divBdr>
            </w:div>
            <w:div w:id="2724476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460998618">
                  <w:marLeft w:val="0"/>
                  <w:marRight w:val="0"/>
                  <w:marTop w:val="0"/>
                  <w:marBottom w:val="0"/>
                  <w:divBdr>
                    <w:top w:val="none" w:sz="0" w:space="0" w:color="auto"/>
                    <w:left w:val="none" w:sz="0" w:space="0" w:color="auto"/>
                    <w:bottom w:val="none" w:sz="0" w:space="0" w:color="auto"/>
                    <w:right w:val="none" w:sz="0" w:space="0" w:color="auto"/>
                  </w:divBdr>
                </w:div>
                <w:div w:id="1635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2825">
          <w:marLeft w:val="0"/>
          <w:marRight w:val="0"/>
          <w:marTop w:val="0"/>
          <w:marBottom w:val="0"/>
          <w:divBdr>
            <w:top w:val="none" w:sz="0" w:space="0" w:color="auto"/>
            <w:left w:val="none" w:sz="0" w:space="0" w:color="auto"/>
            <w:bottom w:val="none" w:sz="0" w:space="0" w:color="auto"/>
            <w:right w:val="none" w:sz="0" w:space="0" w:color="auto"/>
          </w:divBdr>
          <w:divsChild>
            <w:div w:id="1359938972">
              <w:marLeft w:val="0"/>
              <w:marRight w:val="0"/>
              <w:marTop w:val="0"/>
              <w:marBottom w:val="0"/>
              <w:divBdr>
                <w:top w:val="none" w:sz="0" w:space="0" w:color="auto"/>
                <w:left w:val="none" w:sz="0" w:space="0" w:color="auto"/>
                <w:bottom w:val="none" w:sz="0" w:space="0" w:color="auto"/>
                <w:right w:val="none" w:sz="0" w:space="0" w:color="auto"/>
              </w:divBdr>
            </w:div>
            <w:div w:id="892346256">
              <w:marLeft w:val="120"/>
              <w:marRight w:val="0"/>
              <w:marTop w:val="0"/>
              <w:marBottom w:val="60"/>
              <w:divBdr>
                <w:top w:val="single" w:sz="6" w:space="0" w:color="B5281E"/>
                <w:left w:val="single" w:sz="6" w:space="6" w:color="B5281E"/>
                <w:bottom w:val="single" w:sz="6" w:space="0" w:color="B5281E"/>
                <w:right w:val="single" w:sz="6" w:space="6" w:color="B5281E"/>
              </w:divBdr>
            </w:div>
            <w:div w:id="1359697165">
              <w:marLeft w:val="0"/>
              <w:marRight w:val="0"/>
              <w:marTop w:val="0"/>
              <w:marBottom w:val="0"/>
              <w:divBdr>
                <w:top w:val="none" w:sz="0" w:space="0" w:color="auto"/>
                <w:left w:val="none" w:sz="0" w:space="0" w:color="auto"/>
                <w:bottom w:val="none" w:sz="0" w:space="0" w:color="auto"/>
                <w:right w:val="none" w:sz="0" w:space="0" w:color="auto"/>
              </w:divBdr>
            </w:div>
            <w:div w:id="2145537343">
              <w:marLeft w:val="0"/>
              <w:marRight w:val="0"/>
              <w:marTop w:val="0"/>
              <w:marBottom w:val="0"/>
              <w:divBdr>
                <w:top w:val="none" w:sz="0" w:space="0" w:color="auto"/>
                <w:left w:val="none" w:sz="0" w:space="0" w:color="auto"/>
                <w:bottom w:val="none" w:sz="0" w:space="0" w:color="auto"/>
                <w:right w:val="none" w:sz="0" w:space="0" w:color="auto"/>
              </w:divBdr>
            </w:div>
            <w:div w:id="2017683588">
              <w:marLeft w:val="0"/>
              <w:marRight w:val="0"/>
              <w:marTop w:val="0"/>
              <w:marBottom w:val="0"/>
              <w:divBdr>
                <w:top w:val="none" w:sz="0" w:space="0" w:color="auto"/>
                <w:left w:val="none" w:sz="0" w:space="0" w:color="auto"/>
                <w:bottom w:val="none" w:sz="0" w:space="0" w:color="auto"/>
                <w:right w:val="none" w:sz="0" w:space="0" w:color="auto"/>
              </w:divBdr>
            </w:div>
            <w:div w:id="900016633">
              <w:marLeft w:val="0"/>
              <w:marRight w:val="0"/>
              <w:marTop w:val="0"/>
              <w:marBottom w:val="0"/>
              <w:divBdr>
                <w:top w:val="none" w:sz="0" w:space="0" w:color="auto"/>
                <w:left w:val="none" w:sz="0" w:space="0" w:color="auto"/>
                <w:bottom w:val="none" w:sz="0" w:space="0" w:color="auto"/>
                <w:right w:val="none" w:sz="0" w:space="0" w:color="auto"/>
              </w:divBdr>
            </w:div>
            <w:div w:id="1094978940">
              <w:marLeft w:val="0"/>
              <w:marRight w:val="0"/>
              <w:marTop w:val="0"/>
              <w:marBottom w:val="0"/>
              <w:divBdr>
                <w:top w:val="none" w:sz="0" w:space="0" w:color="auto"/>
                <w:left w:val="none" w:sz="0" w:space="0" w:color="auto"/>
                <w:bottom w:val="none" w:sz="0" w:space="0" w:color="auto"/>
                <w:right w:val="none" w:sz="0" w:space="0" w:color="auto"/>
              </w:divBdr>
            </w:div>
            <w:div w:id="62423556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64255181">
                  <w:marLeft w:val="0"/>
                  <w:marRight w:val="0"/>
                  <w:marTop w:val="0"/>
                  <w:marBottom w:val="0"/>
                  <w:divBdr>
                    <w:top w:val="none" w:sz="0" w:space="0" w:color="auto"/>
                    <w:left w:val="none" w:sz="0" w:space="0" w:color="auto"/>
                    <w:bottom w:val="none" w:sz="0" w:space="0" w:color="auto"/>
                    <w:right w:val="none" w:sz="0" w:space="0" w:color="auto"/>
                  </w:divBdr>
                </w:div>
                <w:div w:id="1422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7188">
          <w:marLeft w:val="0"/>
          <w:marRight w:val="0"/>
          <w:marTop w:val="0"/>
          <w:marBottom w:val="0"/>
          <w:divBdr>
            <w:top w:val="none" w:sz="0" w:space="0" w:color="auto"/>
            <w:left w:val="none" w:sz="0" w:space="0" w:color="auto"/>
            <w:bottom w:val="none" w:sz="0" w:space="0" w:color="auto"/>
            <w:right w:val="none" w:sz="0" w:space="0" w:color="auto"/>
          </w:divBdr>
          <w:divsChild>
            <w:div w:id="1316450332">
              <w:marLeft w:val="0"/>
              <w:marRight w:val="0"/>
              <w:marTop w:val="0"/>
              <w:marBottom w:val="0"/>
              <w:divBdr>
                <w:top w:val="none" w:sz="0" w:space="0" w:color="auto"/>
                <w:left w:val="none" w:sz="0" w:space="0" w:color="auto"/>
                <w:bottom w:val="none" w:sz="0" w:space="0" w:color="auto"/>
                <w:right w:val="none" w:sz="0" w:space="0" w:color="auto"/>
              </w:divBdr>
            </w:div>
            <w:div w:id="65306029">
              <w:marLeft w:val="120"/>
              <w:marRight w:val="0"/>
              <w:marTop w:val="0"/>
              <w:marBottom w:val="60"/>
              <w:divBdr>
                <w:top w:val="single" w:sz="6" w:space="0" w:color="B5281E"/>
                <w:left w:val="single" w:sz="6" w:space="6" w:color="B5281E"/>
                <w:bottom w:val="single" w:sz="6" w:space="0" w:color="B5281E"/>
                <w:right w:val="single" w:sz="6" w:space="6" w:color="B5281E"/>
              </w:divBdr>
            </w:div>
            <w:div w:id="1941639426">
              <w:marLeft w:val="0"/>
              <w:marRight w:val="0"/>
              <w:marTop w:val="0"/>
              <w:marBottom w:val="0"/>
              <w:divBdr>
                <w:top w:val="none" w:sz="0" w:space="0" w:color="auto"/>
                <w:left w:val="none" w:sz="0" w:space="0" w:color="auto"/>
                <w:bottom w:val="none" w:sz="0" w:space="0" w:color="auto"/>
                <w:right w:val="none" w:sz="0" w:space="0" w:color="auto"/>
              </w:divBdr>
            </w:div>
            <w:div w:id="238905488">
              <w:marLeft w:val="0"/>
              <w:marRight w:val="0"/>
              <w:marTop w:val="0"/>
              <w:marBottom w:val="0"/>
              <w:divBdr>
                <w:top w:val="none" w:sz="0" w:space="0" w:color="auto"/>
                <w:left w:val="none" w:sz="0" w:space="0" w:color="auto"/>
                <w:bottom w:val="none" w:sz="0" w:space="0" w:color="auto"/>
                <w:right w:val="none" w:sz="0" w:space="0" w:color="auto"/>
              </w:divBdr>
            </w:div>
            <w:div w:id="214464288">
              <w:marLeft w:val="0"/>
              <w:marRight w:val="0"/>
              <w:marTop w:val="0"/>
              <w:marBottom w:val="0"/>
              <w:divBdr>
                <w:top w:val="none" w:sz="0" w:space="0" w:color="auto"/>
                <w:left w:val="none" w:sz="0" w:space="0" w:color="auto"/>
                <w:bottom w:val="none" w:sz="0" w:space="0" w:color="auto"/>
                <w:right w:val="none" w:sz="0" w:space="0" w:color="auto"/>
              </w:divBdr>
            </w:div>
            <w:div w:id="1142043266">
              <w:marLeft w:val="0"/>
              <w:marRight w:val="0"/>
              <w:marTop w:val="0"/>
              <w:marBottom w:val="0"/>
              <w:divBdr>
                <w:top w:val="none" w:sz="0" w:space="0" w:color="auto"/>
                <w:left w:val="none" w:sz="0" w:space="0" w:color="auto"/>
                <w:bottom w:val="none" w:sz="0" w:space="0" w:color="auto"/>
                <w:right w:val="none" w:sz="0" w:space="0" w:color="auto"/>
              </w:divBdr>
            </w:div>
            <w:div w:id="1093479774">
              <w:marLeft w:val="0"/>
              <w:marRight w:val="0"/>
              <w:marTop w:val="0"/>
              <w:marBottom w:val="0"/>
              <w:divBdr>
                <w:top w:val="none" w:sz="0" w:space="0" w:color="auto"/>
                <w:left w:val="none" w:sz="0" w:space="0" w:color="auto"/>
                <w:bottom w:val="none" w:sz="0" w:space="0" w:color="auto"/>
                <w:right w:val="none" w:sz="0" w:space="0" w:color="auto"/>
              </w:divBdr>
            </w:div>
            <w:div w:id="1064372602">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07053546">
                  <w:marLeft w:val="0"/>
                  <w:marRight w:val="0"/>
                  <w:marTop w:val="0"/>
                  <w:marBottom w:val="0"/>
                  <w:divBdr>
                    <w:top w:val="none" w:sz="0" w:space="0" w:color="auto"/>
                    <w:left w:val="none" w:sz="0" w:space="0" w:color="auto"/>
                    <w:bottom w:val="none" w:sz="0" w:space="0" w:color="auto"/>
                    <w:right w:val="none" w:sz="0" w:space="0" w:color="auto"/>
                  </w:divBdr>
                </w:div>
                <w:div w:id="5249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7884">
          <w:marLeft w:val="0"/>
          <w:marRight w:val="0"/>
          <w:marTop w:val="0"/>
          <w:marBottom w:val="0"/>
          <w:divBdr>
            <w:top w:val="none" w:sz="0" w:space="0" w:color="auto"/>
            <w:left w:val="none" w:sz="0" w:space="0" w:color="auto"/>
            <w:bottom w:val="none" w:sz="0" w:space="0" w:color="auto"/>
            <w:right w:val="none" w:sz="0" w:space="0" w:color="auto"/>
          </w:divBdr>
          <w:divsChild>
            <w:div w:id="973370001">
              <w:marLeft w:val="0"/>
              <w:marRight w:val="0"/>
              <w:marTop w:val="0"/>
              <w:marBottom w:val="0"/>
              <w:divBdr>
                <w:top w:val="none" w:sz="0" w:space="0" w:color="auto"/>
                <w:left w:val="none" w:sz="0" w:space="0" w:color="auto"/>
                <w:bottom w:val="none" w:sz="0" w:space="0" w:color="auto"/>
                <w:right w:val="none" w:sz="0" w:space="0" w:color="auto"/>
              </w:divBdr>
            </w:div>
            <w:div w:id="1365910208">
              <w:marLeft w:val="120"/>
              <w:marRight w:val="0"/>
              <w:marTop w:val="0"/>
              <w:marBottom w:val="60"/>
              <w:divBdr>
                <w:top w:val="single" w:sz="6" w:space="0" w:color="B5281E"/>
                <w:left w:val="single" w:sz="6" w:space="6" w:color="B5281E"/>
                <w:bottom w:val="single" w:sz="6" w:space="0" w:color="B5281E"/>
                <w:right w:val="single" w:sz="6" w:space="6" w:color="B5281E"/>
              </w:divBdr>
            </w:div>
            <w:div w:id="716128845">
              <w:marLeft w:val="0"/>
              <w:marRight w:val="0"/>
              <w:marTop w:val="0"/>
              <w:marBottom w:val="0"/>
              <w:divBdr>
                <w:top w:val="none" w:sz="0" w:space="0" w:color="auto"/>
                <w:left w:val="none" w:sz="0" w:space="0" w:color="auto"/>
                <w:bottom w:val="none" w:sz="0" w:space="0" w:color="auto"/>
                <w:right w:val="none" w:sz="0" w:space="0" w:color="auto"/>
              </w:divBdr>
            </w:div>
            <w:div w:id="412550185">
              <w:marLeft w:val="0"/>
              <w:marRight w:val="0"/>
              <w:marTop w:val="0"/>
              <w:marBottom w:val="0"/>
              <w:divBdr>
                <w:top w:val="none" w:sz="0" w:space="0" w:color="auto"/>
                <w:left w:val="none" w:sz="0" w:space="0" w:color="auto"/>
                <w:bottom w:val="none" w:sz="0" w:space="0" w:color="auto"/>
                <w:right w:val="none" w:sz="0" w:space="0" w:color="auto"/>
              </w:divBdr>
            </w:div>
            <w:div w:id="611403546">
              <w:marLeft w:val="0"/>
              <w:marRight w:val="0"/>
              <w:marTop w:val="0"/>
              <w:marBottom w:val="0"/>
              <w:divBdr>
                <w:top w:val="none" w:sz="0" w:space="0" w:color="auto"/>
                <w:left w:val="none" w:sz="0" w:space="0" w:color="auto"/>
                <w:bottom w:val="none" w:sz="0" w:space="0" w:color="auto"/>
                <w:right w:val="none" w:sz="0" w:space="0" w:color="auto"/>
              </w:divBdr>
            </w:div>
            <w:div w:id="1262491091">
              <w:marLeft w:val="0"/>
              <w:marRight w:val="0"/>
              <w:marTop w:val="0"/>
              <w:marBottom w:val="0"/>
              <w:divBdr>
                <w:top w:val="none" w:sz="0" w:space="0" w:color="auto"/>
                <w:left w:val="none" w:sz="0" w:space="0" w:color="auto"/>
                <w:bottom w:val="none" w:sz="0" w:space="0" w:color="auto"/>
                <w:right w:val="none" w:sz="0" w:space="0" w:color="auto"/>
              </w:divBdr>
            </w:div>
            <w:div w:id="1011643116">
              <w:marLeft w:val="0"/>
              <w:marRight w:val="0"/>
              <w:marTop w:val="0"/>
              <w:marBottom w:val="0"/>
              <w:divBdr>
                <w:top w:val="none" w:sz="0" w:space="0" w:color="auto"/>
                <w:left w:val="none" w:sz="0" w:space="0" w:color="auto"/>
                <w:bottom w:val="none" w:sz="0" w:space="0" w:color="auto"/>
                <w:right w:val="none" w:sz="0" w:space="0" w:color="auto"/>
              </w:divBdr>
            </w:div>
            <w:div w:id="164333972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59700409">
                  <w:marLeft w:val="0"/>
                  <w:marRight w:val="0"/>
                  <w:marTop w:val="0"/>
                  <w:marBottom w:val="0"/>
                  <w:divBdr>
                    <w:top w:val="none" w:sz="0" w:space="0" w:color="auto"/>
                    <w:left w:val="none" w:sz="0" w:space="0" w:color="auto"/>
                    <w:bottom w:val="none" w:sz="0" w:space="0" w:color="auto"/>
                    <w:right w:val="none" w:sz="0" w:space="0" w:color="auto"/>
                  </w:divBdr>
                </w:div>
                <w:div w:id="3807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6272">
          <w:marLeft w:val="0"/>
          <w:marRight w:val="0"/>
          <w:marTop w:val="0"/>
          <w:marBottom w:val="0"/>
          <w:divBdr>
            <w:top w:val="none" w:sz="0" w:space="0" w:color="auto"/>
            <w:left w:val="none" w:sz="0" w:space="0" w:color="auto"/>
            <w:bottom w:val="none" w:sz="0" w:space="0" w:color="auto"/>
            <w:right w:val="none" w:sz="0" w:space="0" w:color="auto"/>
          </w:divBdr>
          <w:divsChild>
            <w:div w:id="1757169327">
              <w:marLeft w:val="0"/>
              <w:marRight w:val="0"/>
              <w:marTop w:val="0"/>
              <w:marBottom w:val="0"/>
              <w:divBdr>
                <w:top w:val="none" w:sz="0" w:space="0" w:color="auto"/>
                <w:left w:val="none" w:sz="0" w:space="0" w:color="auto"/>
                <w:bottom w:val="none" w:sz="0" w:space="0" w:color="auto"/>
                <w:right w:val="none" w:sz="0" w:space="0" w:color="auto"/>
              </w:divBdr>
            </w:div>
            <w:div w:id="1153721743">
              <w:marLeft w:val="120"/>
              <w:marRight w:val="0"/>
              <w:marTop w:val="0"/>
              <w:marBottom w:val="60"/>
              <w:divBdr>
                <w:top w:val="single" w:sz="6" w:space="0" w:color="B5281E"/>
                <w:left w:val="single" w:sz="6" w:space="6" w:color="B5281E"/>
                <w:bottom w:val="single" w:sz="6" w:space="0" w:color="B5281E"/>
                <w:right w:val="single" w:sz="6" w:space="6" w:color="B5281E"/>
              </w:divBdr>
            </w:div>
            <w:div w:id="1984695022">
              <w:marLeft w:val="0"/>
              <w:marRight w:val="0"/>
              <w:marTop w:val="0"/>
              <w:marBottom w:val="0"/>
              <w:divBdr>
                <w:top w:val="none" w:sz="0" w:space="0" w:color="auto"/>
                <w:left w:val="none" w:sz="0" w:space="0" w:color="auto"/>
                <w:bottom w:val="none" w:sz="0" w:space="0" w:color="auto"/>
                <w:right w:val="none" w:sz="0" w:space="0" w:color="auto"/>
              </w:divBdr>
              <w:divsChild>
                <w:div w:id="624389261">
                  <w:marLeft w:val="0"/>
                  <w:marRight w:val="0"/>
                  <w:marTop w:val="0"/>
                  <w:marBottom w:val="0"/>
                  <w:divBdr>
                    <w:top w:val="none" w:sz="0" w:space="0" w:color="auto"/>
                    <w:left w:val="none" w:sz="0" w:space="0" w:color="auto"/>
                    <w:bottom w:val="none" w:sz="0" w:space="0" w:color="auto"/>
                    <w:right w:val="none" w:sz="0" w:space="0" w:color="auto"/>
                  </w:divBdr>
                  <w:divsChild>
                    <w:div w:id="2137068106">
                      <w:marLeft w:val="0"/>
                      <w:marRight w:val="0"/>
                      <w:marTop w:val="0"/>
                      <w:marBottom w:val="0"/>
                      <w:divBdr>
                        <w:top w:val="none" w:sz="0" w:space="0" w:color="auto"/>
                        <w:left w:val="none" w:sz="0" w:space="0" w:color="auto"/>
                        <w:bottom w:val="none" w:sz="0" w:space="0" w:color="auto"/>
                        <w:right w:val="none" w:sz="0" w:space="0" w:color="auto"/>
                      </w:divBdr>
                      <w:divsChild>
                        <w:div w:id="715472191">
                          <w:marLeft w:val="0"/>
                          <w:marRight w:val="0"/>
                          <w:marTop w:val="0"/>
                          <w:marBottom w:val="0"/>
                          <w:divBdr>
                            <w:top w:val="none" w:sz="0" w:space="0" w:color="auto"/>
                            <w:left w:val="none" w:sz="0" w:space="0" w:color="auto"/>
                            <w:bottom w:val="none" w:sz="0" w:space="0" w:color="auto"/>
                            <w:right w:val="none" w:sz="0" w:space="0" w:color="auto"/>
                          </w:divBdr>
                          <w:divsChild>
                            <w:div w:id="1465345302">
                              <w:marLeft w:val="0"/>
                              <w:marRight w:val="0"/>
                              <w:marTop w:val="0"/>
                              <w:marBottom w:val="0"/>
                              <w:divBdr>
                                <w:top w:val="none" w:sz="0" w:space="0" w:color="auto"/>
                                <w:left w:val="none" w:sz="0" w:space="0" w:color="auto"/>
                                <w:bottom w:val="none" w:sz="0" w:space="0" w:color="auto"/>
                                <w:right w:val="none" w:sz="0" w:space="0" w:color="auto"/>
                              </w:divBdr>
                            </w:div>
                            <w:div w:id="843785865">
                              <w:marLeft w:val="0"/>
                              <w:marRight w:val="0"/>
                              <w:marTop w:val="0"/>
                              <w:marBottom w:val="0"/>
                              <w:divBdr>
                                <w:top w:val="none" w:sz="0" w:space="0" w:color="auto"/>
                                <w:left w:val="none" w:sz="0" w:space="0" w:color="auto"/>
                                <w:bottom w:val="none" w:sz="0" w:space="0" w:color="auto"/>
                                <w:right w:val="none" w:sz="0" w:space="0" w:color="auto"/>
                              </w:divBdr>
                            </w:div>
                            <w:div w:id="1840581430">
                              <w:marLeft w:val="0"/>
                              <w:marRight w:val="0"/>
                              <w:marTop w:val="0"/>
                              <w:marBottom w:val="0"/>
                              <w:divBdr>
                                <w:top w:val="none" w:sz="0" w:space="0" w:color="auto"/>
                                <w:left w:val="none" w:sz="0" w:space="0" w:color="auto"/>
                                <w:bottom w:val="none" w:sz="0" w:space="0" w:color="auto"/>
                                <w:right w:val="none" w:sz="0" w:space="0" w:color="auto"/>
                              </w:divBdr>
                            </w:div>
                            <w:div w:id="262760004">
                              <w:marLeft w:val="0"/>
                              <w:marRight w:val="0"/>
                              <w:marTop w:val="0"/>
                              <w:marBottom w:val="0"/>
                              <w:divBdr>
                                <w:top w:val="none" w:sz="0" w:space="0" w:color="auto"/>
                                <w:left w:val="none" w:sz="0" w:space="0" w:color="auto"/>
                                <w:bottom w:val="none" w:sz="0" w:space="0" w:color="auto"/>
                                <w:right w:val="none" w:sz="0" w:space="0" w:color="auto"/>
                              </w:divBdr>
                            </w:div>
                            <w:div w:id="1448624911">
                              <w:marLeft w:val="0"/>
                              <w:marRight w:val="0"/>
                              <w:marTop w:val="0"/>
                              <w:marBottom w:val="0"/>
                              <w:divBdr>
                                <w:top w:val="none" w:sz="0" w:space="0" w:color="auto"/>
                                <w:left w:val="none" w:sz="0" w:space="0" w:color="auto"/>
                                <w:bottom w:val="none" w:sz="0" w:space="0" w:color="auto"/>
                                <w:right w:val="none" w:sz="0" w:space="0" w:color="auto"/>
                              </w:divBdr>
                            </w:div>
                            <w:div w:id="538012427">
                              <w:marLeft w:val="0"/>
                              <w:marRight w:val="0"/>
                              <w:marTop w:val="0"/>
                              <w:marBottom w:val="0"/>
                              <w:divBdr>
                                <w:top w:val="none" w:sz="0" w:space="0" w:color="auto"/>
                                <w:left w:val="none" w:sz="0" w:space="0" w:color="auto"/>
                                <w:bottom w:val="none" w:sz="0" w:space="0" w:color="auto"/>
                                <w:right w:val="none" w:sz="0" w:space="0" w:color="auto"/>
                              </w:divBdr>
                            </w:div>
                            <w:div w:id="935674553">
                              <w:marLeft w:val="0"/>
                              <w:marRight w:val="0"/>
                              <w:marTop w:val="0"/>
                              <w:marBottom w:val="0"/>
                              <w:divBdr>
                                <w:top w:val="none" w:sz="0" w:space="0" w:color="auto"/>
                                <w:left w:val="none" w:sz="0" w:space="0" w:color="auto"/>
                                <w:bottom w:val="none" w:sz="0" w:space="0" w:color="auto"/>
                                <w:right w:val="none" w:sz="0" w:space="0" w:color="auto"/>
                              </w:divBdr>
                            </w:div>
                            <w:div w:id="1399283508">
                              <w:marLeft w:val="0"/>
                              <w:marRight w:val="0"/>
                              <w:marTop w:val="0"/>
                              <w:marBottom w:val="0"/>
                              <w:divBdr>
                                <w:top w:val="none" w:sz="0" w:space="0" w:color="auto"/>
                                <w:left w:val="none" w:sz="0" w:space="0" w:color="auto"/>
                                <w:bottom w:val="none" w:sz="0" w:space="0" w:color="auto"/>
                                <w:right w:val="none" w:sz="0" w:space="0" w:color="auto"/>
                              </w:divBdr>
                            </w:div>
                            <w:div w:id="1628243168">
                              <w:marLeft w:val="0"/>
                              <w:marRight w:val="0"/>
                              <w:marTop w:val="0"/>
                              <w:marBottom w:val="0"/>
                              <w:divBdr>
                                <w:top w:val="none" w:sz="0" w:space="0" w:color="auto"/>
                                <w:left w:val="none" w:sz="0" w:space="0" w:color="auto"/>
                                <w:bottom w:val="none" w:sz="0" w:space="0" w:color="auto"/>
                                <w:right w:val="none" w:sz="0" w:space="0" w:color="auto"/>
                              </w:divBdr>
                            </w:div>
                            <w:div w:id="308680188">
                              <w:marLeft w:val="0"/>
                              <w:marRight w:val="0"/>
                              <w:marTop w:val="0"/>
                              <w:marBottom w:val="0"/>
                              <w:divBdr>
                                <w:top w:val="none" w:sz="0" w:space="0" w:color="auto"/>
                                <w:left w:val="none" w:sz="0" w:space="0" w:color="auto"/>
                                <w:bottom w:val="none" w:sz="0" w:space="0" w:color="auto"/>
                                <w:right w:val="none" w:sz="0" w:space="0" w:color="auto"/>
                              </w:divBdr>
                            </w:div>
                            <w:div w:id="1975211663">
                              <w:marLeft w:val="0"/>
                              <w:marRight w:val="0"/>
                              <w:marTop w:val="0"/>
                              <w:marBottom w:val="0"/>
                              <w:divBdr>
                                <w:top w:val="none" w:sz="0" w:space="0" w:color="auto"/>
                                <w:left w:val="none" w:sz="0" w:space="0" w:color="auto"/>
                                <w:bottom w:val="none" w:sz="0" w:space="0" w:color="auto"/>
                                <w:right w:val="none" w:sz="0" w:space="0" w:color="auto"/>
                              </w:divBdr>
                            </w:div>
                            <w:div w:id="1021736809">
                              <w:marLeft w:val="0"/>
                              <w:marRight w:val="0"/>
                              <w:marTop w:val="0"/>
                              <w:marBottom w:val="0"/>
                              <w:divBdr>
                                <w:top w:val="none" w:sz="0" w:space="0" w:color="auto"/>
                                <w:left w:val="none" w:sz="0" w:space="0" w:color="auto"/>
                                <w:bottom w:val="none" w:sz="0" w:space="0" w:color="auto"/>
                                <w:right w:val="none" w:sz="0" w:space="0" w:color="auto"/>
                              </w:divBdr>
                            </w:div>
                            <w:div w:id="4151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07736">
              <w:marLeft w:val="0"/>
              <w:marRight w:val="0"/>
              <w:marTop w:val="0"/>
              <w:marBottom w:val="0"/>
              <w:divBdr>
                <w:top w:val="none" w:sz="0" w:space="0" w:color="auto"/>
                <w:left w:val="none" w:sz="0" w:space="0" w:color="auto"/>
                <w:bottom w:val="none" w:sz="0" w:space="0" w:color="auto"/>
                <w:right w:val="none" w:sz="0" w:space="0" w:color="auto"/>
              </w:divBdr>
            </w:div>
            <w:div w:id="1738212571">
              <w:marLeft w:val="0"/>
              <w:marRight w:val="0"/>
              <w:marTop w:val="0"/>
              <w:marBottom w:val="0"/>
              <w:divBdr>
                <w:top w:val="none" w:sz="0" w:space="0" w:color="auto"/>
                <w:left w:val="none" w:sz="0" w:space="0" w:color="auto"/>
                <w:bottom w:val="none" w:sz="0" w:space="0" w:color="auto"/>
                <w:right w:val="none" w:sz="0" w:space="0" w:color="auto"/>
              </w:divBdr>
            </w:div>
            <w:div w:id="1094745387">
              <w:marLeft w:val="0"/>
              <w:marRight w:val="0"/>
              <w:marTop w:val="0"/>
              <w:marBottom w:val="0"/>
              <w:divBdr>
                <w:top w:val="none" w:sz="0" w:space="0" w:color="auto"/>
                <w:left w:val="none" w:sz="0" w:space="0" w:color="auto"/>
                <w:bottom w:val="none" w:sz="0" w:space="0" w:color="auto"/>
                <w:right w:val="none" w:sz="0" w:space="0" w:color="auto"/>
              </w:divBdr>
            </w:div>
            <w:div w:id="447506704">
              <w:marLeft w:val="0"/>
              <w:marRight w:val="0"/>
              <w:marTop w:val="0"/>
              <w:marBottom w:val="0"/>
              <w:divBdr>
                <w:top w:val="none" w:sz="0" w:space="0" w:color="auto"/>
                <w:left w:val="none" w:sz="0" w:space="0" w:color="auto"/>
                <w:bottom w:val="none" w:sz="0" w:space="0" w:color="auto"/>
                <w:right w:val="none" w:sz="0" w:space="0" w:color="auto"/>
              </w:divBdr>
            </w:div>
            <w:div w:id="190344085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79972330">
                  <w:marLeft w:val="0"/>
                  <w:marRight w:val="0"/>
                  <w:marTop w:val="0"/>
                  <w:marBottom w:val="0"/>
                  <w:divBdr>
                    <w:top w:val="none" w:sz="0" w:space="0" w:color="auto"/>
                    <w:left w:val="none" w:sz="0" w:space="0" w:color="auto"/>
                    <w:bottom w:val="none" w:sz="0" w:space="0" w:color="auto"/>
                    <w:right w:val="none" w:sz="0" w:space="0" w:color="auto"/>
                  </w:divBdr>
                </w:div>
                <w:div w:id="4570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26299">
      <w:bodyDiv w:val="1"/>
      <w:marLeft w:val="0"/>
      <w:marRight w:val="0"/>
      <w:marTop w:val="0"/>
      <w:marBottom w:val="0"/>
      <w:divBdr>
        <w:top w:val="none" w:sz="0" w:space="0" w:color="auto"/>
        <w:left w:val="none" w:sz="0" w:space="0" w:color="auto"/>
        <w:bottom w:val="none" w:sz="0" w:space="0" w:color="auto"/>
        <w:right w:val="none" w:sz="0" w:space="0" w:color="auto"/>
      </w:divBdr>
      <w:divsChild>
        <w:div w:id="2058242442">
          <w:marLeft w:val="0"/>
          <w:marRight w:val="0"/>
          <w:marTop w:val="0"/>
          <w:marBottom w:val="0"/>
          <w:divBdr>
            <w:top w:val="none" w:sz="0" w:space="0" w:color="auto"/>
            <w:left w:val="none" w:sz="0" w:space="0" w:color="auto"/>
            <w:bottom w:val="none" w:sz="0" w:space="0" w:color="auto"/>
            <w:right w:val="none" w:sz="0" w:space="0" w:color="auto"/>
          </w:divBdr>
          <w:divsChild>
            <w:div w:id="1370448192">
              <w:marLeft w:val="0"/>
              <w:marRight w:val="0"/>
              <w:marTop w:val="0"/>
              <w:marBottom w:val="0"/>
              <w:divBdr>
                <w:top w:val="none" w:sz="0" w:space="0" w:color="auto"/>
                <w:left w:val="none" w:sz="0" w:space="0" w:color="auto"/>
                <w:bottom w:val="none" w:sz="0" w:space="0" w:color="auto"/>
                <w:right w:val="none" w:sz="0" w:space="0" w:color="auto"/>
              </w:divBdr>
            </w:div>
            <w:div w:id="35203967">
              <w:marLeft w:val="120"/>
              <w:marRight w:val="0"/>
              <w:marTop w:val="0"/>
              <w:marBottom w:val="60"/>
              <w:divBdr>
                <w:top w:val="single" w:sz="6" w:space="0" w:color="006633"/>
                <w:left w:val="single" w:sz="6" w:space="6" w:color="006633"/>
                <w:bottom w:val="single" w:sz="6" w:space="0" w:color="006633"/>
                <w:right w:val="single" w:sz="6" w:space="6" w:color="006633"/>
              </w:divBdr>
            </w:div>
            <w:div w:id="165941115">
              <w:marLeft w:val="0"/>
              <w:marRight w:val="0"/>
              <w:marTop w:val="0"/>
              <w:marBottom w:val="0"/>
              <w:divBdr>
                <w:top w:val="none" w:sz="0" w:space="0" w:color="auto"/>
                <w:left w:val="none" w:sz="0" w:space="0" w:color="auto"/>
                <w:bottom w:val="none" w:sz="0" w:space="0" w:color="auto"/>
                <w:right w:val="none" w:sz="0" w:space="0" w:color="auto"/>
              </w:divBdr>
              <w:divsChild>
                <w:div w:id="716584954">
                  <w:marLeft w:val="0"/>
                  <w:marRight w:val="0"/>
                  <w:marTop w:val="0"/>
                  <w:marBottom w:val="0"/>
                  <w:divBdr>
                    <w:top w:val="none" w:sz="0" w:space="0" w:color="auto"/>
                    <w:left w:val="none" w:sz="0" w:space="0" w:color="auto"/>
                    <w:bottom w:val="none" w:sz="0" w:space="0" w:color="auto"/>
                    <w:right w:val="none" w:sz="0" w:space="0" w:color="auto"/>
                  </w:divBdr>
                  <w:divsChild>
                    <w:div w:id="824780227">
                      <w:marLeft w:val="0"/>
                      <w:marRight w:val="0"/>
                      <w:marTop w:val="0"/>
                      <w:marBottom w:val="0"/>
                      <w:divBdr>
                        <w:top w:val="none" w:sz="0" w:space="0" w:color="auto"/>
                        <w:left w:val="none" w:sz="0" w:space="0" w:color="auto"/>
                        <w:bottom w:val="none" w:sz="0" w:space="0" w:color="auto"/>
                        <w:right w:val="none" w:sz="0" w:space="0" w:color="auto"/>
                      </w:divBdr>
                      <w:divsChild>
                        <w:div w:id="2004819196">
                          <w:marLeft w:val="0"/>
                          <w:marRight w:val="0"/>
                          <w:marTop w:val="0"/>
                          <w:marBottom w:val="0"/>
                          <w:divBdr>
                            <w:top w:val="none" w:sz="0" w:space="0" w:color="auto"/>
                            <w:left w:val="none" w:sz="0" w:space="0" w:color="auto"/>
                            <w:bottom w:val="none" w:sz="0" w:space="0" w:color="auto"/>
                            <w:right w:val="none" w:sz="0" w:space="0" w:color="auto"/>
                          </w:divBdr>
                          <w:divsChild>
                            <w:div w:id="425733874">
                              <w:marLeft w:val="0"/>
                              <w:marRight w:val="0"/>
                              <w:marTop w:val="0"/>
                              <w:marBottom w:val="0"/>
                              <w:divBdr>
                                <w:top w:val="none" w:sz="0" w:space="0" w:color="auto"/>
                                <w:left w:val="none" w:sz="0" w:space="0" w:color="auto"/>
                                <w:bottom w:val="none" w:sz="0" w:space="0" w:color="auto"/>
                                <w:right w:val="none" w:sz="0" w:space="0" w:color="auto"/>
                              </w:divBdr>
                            </w:div>
                            <w:div w:id="133642364">
                              <w:marLeft w:val="0"/>
                              <w:marRight w:val="0"/>
                              <w:marTop w:val="0"/>
                              <w:marBottom w:val="0"/>
                              <w:divBdr>
                                <w:top w:val="none" w:sz="0" w:space="0" w:color="auto"/>
                                <w:left w:val="none" w:sz="0" w:space="0" w:color="auto"/>
                                <w:bottom w:val="none" w:sz="0" w:space="0" w:color="auto"/>
                                <w:right w:val="none" w:sz="0" w:space="0" w:color="auto"/>
                              </w:divBdr>
                            </w:div>
                            <w:div w:id="418214492">
                              <w:marLeft w:val="0"/>
                              <w:marRight w:val="0"/>
                              <w:marTop w:val="0"/>
                              <w:marBottom w:val="0"/>
                              <w:divBdr>
                                <w:top w:val="none" w:sz="0" w:space="0" w:color="auto"/>
                                <w:left w:val="none" w:sz="0" w:space="0" w:color="auto"/>
                                <w:bottom w:val="none" w:sz="0" w:space="0" w:color="auto"/>
                                <w:right w:val="none" w:sz="0" w:space="0" w:color="auto"/>
                              </w:divBdr>
                            </w:div>
                            <w:div w:id="1268805457">
                              <w:marLeft w:val="0"/>
                              <w:marRight w:val="0"/>
                              <w:marTop w:val="0"/>
                              <w:marBottom w:val="0"/>
                              <w:divBdr>
                                <w:top w:val="none" w:sz="0" w:space="0" w:color="auto"/>
                                <w:left w:val="none" w:sz="0" w:space="0" w:color="auto"/>
                                <w:bottom w:val="none" w:sz="0" w:space="0" w:color="auto"/>
                                <w:right w:val="none" w:sz="0" w:space="0" w:color="auto"/>
                              </w:divBdr>
                            </w:div>
                            <w:div w:id="626157874">
                              <w:marLeft w:val="0"/>
                              <w:marRight w:val="0"/>
                              <w:marTop w:val="0"/>
                              <w:marBottom w:val="0"/>
                              <w:divBdr>
                                <w:top w:val="none" w:sz="0" w:space="0" w:color="auto"/>
                                <w:left w:val="none" w:sz="0" w:space="0" w:color="auto"/>
                                <w:bottom w:val="none" w:sz="0" w:space="0" w:color="auto"/>
                                <w:right w:val="none" w:sz="0" w:space="0" w:color="auto"/>
                              </w:divBdr>
                            </w:div>
                            <w:div w:id="1244146752">
                              <w:marLeft w:val="0"/>
                              <w:marRight w:val="0"/>
                              <w:marTop w:val="0"/>
                              <w:marBottom w:val="0"/>
                              <w:divBdr>
                                <w:top w:val="none" w:sz="0" w:space="0" w:color="auto"/>
                                <w:left w:val="none" w:sz="0" w:space="0" w:color="auto"/>
                                <w:bottom w:val="none" w:sz="0" w:space="0" w:color="auto"/>
                                <w:right w:val="none" w:sz="0" w:space="0" w:color="auto"/>
                              </w:divBdr>
                            </w:div>
                            <w:div w:id="892935048">
                              <w:marLeft w:val="0"/>
                              <w:marRight w:val="0"/>
                              <w:marTop w:val="0"/>
                              <w:marBottom w:val="0"/>
                              <w:divBdr>
                                <w:top w:val="none" w:sz="0" w:space="0" w:color="auto"/>
                                <w:left w:val="none" w:sz="0" w:space="0" w:color="auto"/>
                                <w:bottom w:val="none" w:sz="0" w:space="0" w:color="auto"/>
                                <w:right w:val="none" w:sz="0" w:space="0" w:color="auto"/>
                              </w:divBdr>
                            </w:div>
                            <w:div w:id="1040592480">
                              <w:marLeft w:val="0"/>
                              <w:marRight w:val="0"/>
                              <w:marTop w:val="0"/>
                              <w:marBottom w:val="0"/>
                              <w:divBdr>
                                <w:top w:val="none" w:sz="0" w:space="0" w:color="auto"/>
                                <w:left w:val="none" w:sz="0" w:space="0" w:color="auto"/>
                                <w:bottom w:val="none" w:sz="0" w:space="0" w:color="auto"/>
                                <w:right w:val="none" w:sz="0" w:space="0" w:color="auto"/>
                              </w:divBdr>
                            </w:div>
                            <w:div w:id="983507430">
                              <w:marLeft w:val="0"/>
                              <w:marRight w:val="0"/>
                              <w:marTop w:val="0"/>
                              <w:marBottom w:val="0"/>
                              <w:divBdr>
                                <w:top w:val="none" w:sz="0" w:space="0" w:color="auto"/>
                                <w:left w:val="none" w:sz="0" w:space="0" w:color="auto"/>
                                <w:bottom w:val="none" w:sz="0" w:space="0" w:color="auto"/>
                                <w:right w:val="none" w:sz="0" w:space="0" w:color="auto"/>
                              </w:divBdr>
                            </w:div>
                            <w:div w:id="354040776">
                              <w:marLeft w:val="0"/>
                              <w:marRight w:val="0"/>
                              <w:marTop w:val="0"/>
                              <w:marBottom w:val="0"/>
                              <w:divBdr>
                                <w:top w:val="none" w:sz="0" w:space="0" w:color="auto"/>
                                <w:left w:val="none" w:sz="0" w:space="0" w:color="auto"/>
                                <w:bottom w:val="none" w:sz="0" w:space="0" w:color="auto"/>
                                <w:right w:val="none" w:sz="0" w:space="0" w:color="auto"/>
                              </w:divBdr>
                            </w:div>
                            <w:div w:id="96797926">
                              <w:marLeft w:val="0"/>
                              <w:marRight w:val="0"/>
                              <w:marTop w:val="0"/>
                              <w:marBottom w:val="0"/>
                              <w:divBdr>
                                <w:top w:val="none" w:sz="0" w:space="0" w:color="auto"/>
                                <w:left w:val="none" w:sz="0" w:space="0" w:color="auto"/>
                                <w:bottom w:val="none" w:sz="0" w:space="0" w:color="auto"/>
                                <w:right w:val="none" w:sz="0" w:space="0" w:color="auto"/>
                              </w:divBdr>
                            </w:div>
                            <w:div w:id="1897929877">
                              <w:marLeft w:val="0"/>
                              <w:marRight w:val="0"/>
                              <w:marTop w:val="0"/>
                              <w:marBottom w:val="0"/>
                              <w:divBdr>
                                <w:top w:val="none" w:sz="0" w:space="0" w:color="auto"/>
                                <w:left w:val="none" w:sz="0" w:space="0" w:color="auto"/>
                                <w:bottom w:val="none" w:sz="0" w:space="0" w:color="auto"/>
                                <w:right w:val="none" w:sz="0" w:space="0" w:color="auto"/>
                              </w:divBdr>
                            </w:div>
                            <w:div w:id="2280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514">
              <w:marLeft w:val="0"/>
              <w:marRight w:val="0"/>
              <w:marTop w:val="0"/>
              <w:marBottom w:val="0"/>
              <w:divBdr>
                <w:top w:val="none" w:sz="0" w:space="0" w:color="auto"/>
                <w:left w:val="none" w:sz="0" w:space="0" w:color="auto"/>
                <w:bottom w:val="none" w:sz="0" w:space="0" w:color="auto"/>
                <w:right w:val="none" w:sz="0" w:space="0" w:color="auto"/>
              </w:divBdr>
            </w:div>
            <w:div w:id="395327320">
              <w:marLeft w:val="0"/>
              <w:marRight w:val="0"/>
              <w:marTop w:val="0"/>
              <w:marBottom w:val="0"/>
              <w:divBdr>
                <w:top w:val="none" w:sz="0" w:space="0" w:color="auto"/>
                <w:left w:val="none" w:sz="0" w:space="0" w:color="auto"/>
                <w:bottom w:val="none" w:sz="0" w:space="0" w:color="auto"/>
                <w:right w:val="none" w:sz="0" w:space="0" w:color="auto"/>
              </w:divBdr>
            </w:div>
            <w:div w:id="909193725">
              <w:marLeft w:val="0"/>
              <w:marRight w:val="0"/>
              <w:marTop w:val="0"/>
              <w:marBottom w:val="0"/>
              <w:divBdr>
                <w:top w:val="none" w:sz="0" w:space="0" w:color="auto"/>
                <w:left w:val="none" w:sz="0" w:space="0" w:color="auto"/>
                <w:bottom w:val="none" w:sz="0" w:space="0" w:color="auto"/>
                <w:right w:val="none" w:sz="0" w:space="0" w:color="auto"/>
              </w:divBdr>
            </w:div>
            <w:div w:id="1603493699">
              <w:marLeft w:val="0"/>
              <w:marRight w:val="0"/>
              <w:marTop w:val="0"/>
              <w:marBottom w:val="0"/>
              <w:divBdr>
                <w:top w:val="none" w:sz="0" w:space="0" w:color="auto"/>
                <w:left w:val="none" w:sz="0" w:space="0" w:color="auto"/>
                <w:bottom w:val="none" w:sz="0" w:space="0" w:color="auto"/>
                <w:right w:val="none" w:sz="0" w:space="0" w:color="auto"/>
              </w:divBdr>
            </w:div>
            <w:div w:id="1413357210">
              <w:marLeft w:val="720"/>
              <w:marRight w:val="0"/>
              <w:marTop w:val="240"/>
              <w:marBottom w:val="720"/>
              <w:divBdr>
                <w:top w:val="single" w:sz="6" w:space="6" w:color="003300"/>
                <w:left w:val="single" w:sz="6" w:space="6" w:color="003300"/>
                <w:bottom w:val="single" w:sz="6" w:space="6" w:color="003300"/>
                <w:right w:val="single" w:sz="6" w:space="6" w:color="003300"/>
              </w:divBdr>
              <w:divsChild>
                <w:div w:id="291523783">
                  <w:marLeft w:val="0"/>
                  <w:marRight w:val="0"/>
                  <w:marTop w:val="0"/>
                  <w:marBottom w:val="0"/>
                  <w:divBdr>
                    <w:top w:val="none" w:sz="0" w:space="0" w:color="auto"/>
                    <w:left w:val="none" w:sz="0" w:space="0" w:color="auto"/>
                    <w:bottom w:val="none" w:sz="0" w:space="0" w:color="auto"/>
                    <w:right w:val="none" w:sz="0" w:space="0" w:color="auto"/>
                  </w:divBdr>
                </w:div>
                <w:div w:id="1838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5262">
          <w:marLeft w:val="0"/>
          <w:marRight w:val="0"/>
          <w:marTop w:val="0"/>
          <w:marBottom w:val="0"/>
          <w:divBdr>
            <w:top w:val="none" w:sz="0" w:space="0" w:color="auto"/>
            <w:left w:val="none" w:sz="0" w:space="0" w:color="auto"/>
            <w:bottom w:val="none" w:sz="0" w:space="0" w:color="auto"/>
            <w:right w:val="none" w:sz="0" w:space="0" w:color="auto"/>
          </w:divBdr>
          <w:divsChild>
            <w:div w:id="1615091221">
              <w:marLeft w:val="0"/>
              <w:marRight w:val="0"/>
              <w:marTop w:val="0"/>
              <w:marBottom w:val="0"/>
              <w:divBdr>
                <w:top w:val="none" w:sz="0" w:space="0" w:color="auto"/>
                <w:left w:val="none" w:sz="0" w:space="0" w:color="auto"/>
                <w:bottom w:val="none" w:sz="0" w:space="0" w:color="auto"/>
                <w:right w:val="none" w:sz="0" w:space="0" w:color="auto"/>
              </w:divBdr>
            </w:div>
            <w:div w:id="2013410710">
              <w:marLeft w:val="120"/>
              <w:marRight w:val="0"/>
              <w:marTop w:val="0"/>
              <w:marBottom w:val="60"/>
              <w:divBdr>
                <w:top w:val="single" w:sz="6" w:space="0" w:color="B5281E"/>
                <w:left w:val="single" w:sz="6" w:space="6" w:color="B5281E"/>
                <w:bottom w:val="single" w:sz="6" w:space="0" w:color="B5281E"/>
                <w:right w:val="single" w:sz="6" w:space="6" w:color="B5281E"/>
              </w:divBdr>
            </w:div>
            <w:div w:id="1994409613">
              <w:marLeft w:val="0"/>
              <w:marRight w:val="0"/>
              <w:marTop w:val="0"/>
              <w:marBottom w:val="0"/>
              <w:divBdr>
                <w:top w:val="none" w:sz="0" w:space="0" w:color="auto"/>
                <w:left w:val="none" w:sz="0" w:space="0" w:color="auto"/>
                <w:bottom w:val="none" w:sz="0" w:space="0" w:color="auto"/>
                <w:right w:val="none" w:sz="0" w:space="0" w:color="auto"/>
              </w:divBdr>
            </w:div>
            <w:div w:id="785346245">
              <w:marLeft w:val="0"/>
              <w:marRight w:val="0"/>
              <w:marTop w:val="0"/>
              <w:marBottom w:val="0"/>
              <w:divBdr>
                <w:top w:val="none" w:sz="0" w:space="0" w:color="auto"/>
                <w:left w:val="none" w:sz="0" w:space="0" w:color="auto"/>
                <w:bottom w:val="none" w:sz="0" w:space="0" w:color="auto"/>
                <w:right w:val="none" w:sz="0" w:space="0" w:color="auto"/>
              </w:divBdr>
            </w:div>
            <w:div w:id="301694250">
              <w:marLeft w:val="0"/>
              <w:marRight w:val="0"/>
              <w:marTop w:val="0"/>
              <w:marBottom w:val="0"/>
              <w:divBdr>
                <w:top w:val="none" w:sz="0" w:space="0" w:color="auto"/>
                <w:left w:val="none" w:sz="0" w:space="0" w:color="auto"/>
                <w:bottom w:val="none" w:sz="0" w:space="0" w:color="auto"/>
                <w:right w:val="none" w:sz="0" w:space="0" w:color="auto"/>
              </w:divBdr>
            </w:div>
            <w:div w:id="1519078924">
              <w:marLeft w:val="0"/>
              <w:marRight w:val="0"/>
              <w:marTop w:val="0"/>
              <w:marBottom w:val="0"/>
              <w:divBdr>
                <w:top w:val="none" w:sz="0" w:space="0" w:color="auto"/>
                <w:left w:val="none" w:sz="0" w:space="0" w:color="auto"/>
                <w:bottom w:val="none" w:sz="0" w:space="0" w:color="auto"/>
                <w:right w:val="none" w:sz="0" w:space="0" w:color="auto"/>
              </w:divBdr>
            </w:div>
            <w:div w:id="884751659">
              <w:marLeft w:val="0"/>
              <w:marRight w:val="0"/>
              <w:marTop w:val="0"/>
              <w:marBottom w:val="0"/>
              <w:divBdr>
                <w:top w:val="none" w:sz="0" w:space="0" w:color="auto"/>
                <w:left w:val="none" w:sz="0" w:space="0" w:color="auto"/>
                <w:bottom w:val="none" w:sz="0" w:space="0" w:color="auto"/>
                <w:right w:val="none" w:sz="0" w:space="0" w:color="auto"/>
              </w:divBdr>
            </w:div>
            <w:div w:id="9851664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91744021">
                  <w:marLeft w:val="0"/>
                  <w:marRight w:val="0"/>
                  <w:marTop w:val="0"/>
                  <w:marBottom w:val="0"/>
                  <w:divBdr>
                    <w:top w:val="none" w:sz="0" w:space="0" w:color="auto"/>
                    <w:left w:val="none" w:sz="0" w:space="0" w:color="auto"/>
                    <w:bottom w:val="none" w:sz="0" w:space="0" w:color="auto"/>
                    <w:right w:val="none" w:sz="0" w:space="0" w:color="auto"/>
                  </w:divBdr>
                </w:div>
                <w:div w:id="5976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6350">
          <w:marLeft w:val="0"/>
          <w:marRight w:val="0"/>
          <w:marTop w:val="0"/>
          <w:marBottom w:val="0"/>
          <w:divBdr>
            <w:top w:val="none" w:sz="0" w:space="0" w:color="auto"/>
            <w:left w:val="none" w:sz="0" w:space="0" w:color="auto"/>
            <w:bottom w:val="none" w:sz="0" w:space="0" w:color="auto"/>
            <w:right w:val="none" w:sz="0" w:space="0" w:color="auto"/>
          </w:divBdr>
          <w:divsChild>
            <w:div w:id="590507593">
              <w:marLeft w:val="0"/>
              <w:marRight w:val="0"/>
              <w:marTop w:val="0"/>
              <w:marBottom w:val="0"/>
              <w:divBdr>
                <w:top w:val="none" w:sz="0" w:space="0" w:color="auto"/>
                <w:left w:val="none" w:sz="0" w:space="0" w:color="auto"/>
                <w:bottom w:val="none" w:sz="0" w:space="0" w:color="auto"/>
                <w:right w:val="none" w:sz="0" w:space="0" w:color="auto"/>
              </w:divBdr>
            </w:div>
            <w:div w:id="545336585">
              <w:marLeft w:val="120"/>
              <w:marRight w:val="0"/>
              <w:marTop w:val="0"/>
              <w:marBottom w:val="60"/>
              <w:divBdr>
                <w:top w:val="single" w:sz="6" w:space="0" w:color="B5281E"/>
                <w:left w:val="single" w:sz="6" w:space="6" w:color="B5281E"/>
                <w:bottom w:val="single" w:sz="6" w:space="0" w:color="B5281E"/>
                <w:right w:val="single" w:sz="6" w:space="6" w:color="B5281E"/>
              </w:divBdr>
            </w:div>
            <w:div w:id="946229844">
              <w:marLeft w:val="0"/>
              <w:marRight w:val="0"/>
              <w:marTop w:val="0"/>
              <w:marBottom w:val="0"/>
              <w:divBdr>
                <w:top w:val="none" w:sz="0" w:space="0" w:color="auto"/>
                <w:left w:val="none" w:sz="0" w:space="0" w:color="auto"/>
                <w:bottom w:val="none" w:sz="0" w:space="0" w:color="auto"/>
                <w:right w:val="none" w:sz="0" w:space="0" w:color="auto"/>
              </w:divBdr>
              <w:divsChild>
                <w:div w:id="1032607758">
                  <w:marLeft w:val="0"/>
                  <w:marRight w:val="0"/>
                  <w:marTop w:val="0"/>
                  <w:marBottom w:val="0"/>
                  <w:divBdr>
                    <w:top w:val="none" w:sz="0" w:space="0" w:color="auto"/>
                    <w:left w:val="none" w:sz="0" w:space="0" w:color="auto"/>
                    <w:bottom w:val="none" w:sz="0" w:space="0" w:color="auto"/>
                    <w:right w:val="none" w:sz="0" w:space="0" w:color="auto"/>
                  </w:divBdr>
                  <w:divsChild>
                    <w:div w:id="347946003">
                      <w:marLeft w:val="0"/>
                      <w:marRight w:val="0"/>
                      <w:marTop w:val="0"/>
                      <w:marBottom w:val="0"/>
                      <w:divBdr>
                        <w:top w:val="none" w:sz="0" w:space="0" w:color="auto"/>
                        <w:left w:val="none" w:sz="0" w:space="0" w:color="auto"/>
                        <w:bottom w:val="none" w:sz="0" w:space="0" w:color="auto"/>
                        <w:right w:val="none" w:sz="0" w:space="0" w:color="auto"/>
                      </w:divBdr>
                      <w:divsChild>
                        <w:div w:id="443620273">
                          <w:marLeft w:val="0"/>
                          <w:marRight w:val="0"/>
                          <w:marTop w:val="0"/>
                          <w:marBottom w:val="0"/>
                          <w:divBdr>
                            <w:top w:val="none" w:sz="0" w:space="0" w:color="auto"/>
                            <w:left w:val="none" w:sz="0" w:space="0" w:color="auto"/>
                            <w:bottom w:val="none" w:sz="0" w:space="0" w:color="auto"/>
                            <w:right w:val="none" w:sz="0" w:space="0" w:color="auto"/>
                          </w:divBdr>
                          <w:divsChild>
                            <w:div w:id="2059550403">
                              <w:marLeft w:val="0"/>
                              <w:marRight w:val="0"/>
                              <w:marTop w:val="0"/>
                              <w:marBottom w:val="0"/>
                              <w:divBdr>
                                <w:top w:val="none" w:sz="0" w:space="0" w:color="auto"/>
                                <w:left w:val="none" w:sz="0" w:space="0" w:color="auto"/>
                                <w:bottom w:val="none" w:sz="0" w:space="0" w:color="auto"/>
                                <w:right w:val="none" w:sz="0" w:space="0" w:color="auto"/>
                              </w:divBdr>
                            </w:div>
                            <w:div w:id="1307856736">
                              <w:marLeft w:val="0"/>
                              <w:marRight w:val="0"/>
                              <w:marTop w:val="0"/>
                              <w:marBottom w:val="0"/>
                              <w:divBdr>
                                <w:top w:val="none" w:sz="0" w:space="0" w:color="auto"/>
                                <w:left w:val="none" w:sz="0" w:space="0" w:color="auto"/>
                                <w:bottom w:val="none" w:sz="0" w:space="0" w:color="auto"/>
                                <w:right w:val="none" w:sz="0" w:space="0" w:color="auto"/>
                              </w:divBdr>
                            </w:div>
                            <w:div w:id="714087049">
                              <w:marLeft w:val="0"/>
                              <w:marRight w:val="0"/>
                              <w:marTop w:val="0"/>
                              <w:marBottom w:val="0"/>
                              <w:divBdr>
                                <w:top w:val="none" w:sz="0" w:space="0" w:color="auto"/>
                                <w:left w:val="none" w:sz="0" w:space="0" w:color="auto"/>
                                <w:bottom w:val="none" w:sz="0" w:space="0" w:color="auto"/>
                                <w:right w:val="none" w:sz="0" w:space="0" w:color="auto"/>
                              </w:divBdr>
                            </w:div>
                            <w:div w:id="128548063">
                              <w:marLeft w:val="0"/>
                              <w:marRight w:val="0"/>
                              <w:marTop w:val="0"/>
                              <w:marBottom w:val="0"/>
                              <w:divBdr>
                                <w:top w:val="none" w:sz="0" w:space="0" w:color="auto"/>
                                <w:left w:val="none" w:sz="0" w:space="0" w:color="auto"/>
                                <w:bottom w:val="none" w:sz="0" w:space="0" w:color="auto"/>
                                <w:right w:val="none" w:sz="0" w:space="0" w:color="auto"/>
                              </w:divBdr>
                            </w:div>
                            <w:div w:id="519858526">
                              <w:marLeft w:val="0"/>
                              <w:marRight w:val="0"/>
                              <w:marTop w:val="0"/>
                              <w:marBottom w:val="0"/>
                              <w:divBdr>
                                <w:top w:val="none" w:sz="0" w:space="0" w:color="auto"/>
                                <w:left w:val="none" w:sz="0" w:space="0" w:color="auto"/>
                                <w:bottom w:val="none" w:sz="0" w:space="0" w:color="auto"/>
                                <w:right w:val="none" w:sz="0" w:space="0" w:color="auto"/>
                              </w:divBdr>
                            </w:div>
                            <w:div w:id="1521041856">
                              <w:marLeft w:val="0"/>
                              <w:marRight w:val="0"/>
                              <w:marTop w:val="0"/>
                              <w:marBottom w:val="0"/>
                              <w:divBdr>
                                <w:top w:val="none" w:sz="0" w:space="0" w:color="auto"/>
                                <w:left w:val="none" w:sz="0" w:space="0" w:color="auto"/>
                                <w:bottom w:val="none" w:sz="0" w:space="0" w:color="auto"/>
                                <w:right w:val="none" w:sz="0" w:space="0" w:color="auto"/>
                              </w:divBdr>
                            </w:div>
                            <w:div w:id="2047951827">
                              <w:marLeft w:val="0"/>
                              <w:marRight w:val="0"/>
                              <w:marTop w:val="0"/>
                              <w:marBottom w:val="0"/>
                              <w:divBdr>
                                <w:top w:val="none" w:sz="0" w:space="0" w:color="auto"/>
                                <w:left w:val="none" w:sz="0" w:space="0" w:color="auto"/>
                                <w:bottom w:val="none" w:sz="0" w:space="0" w:color="auto"/>
                                <w:right w:val="none" w:sz="0" w:space="0" w:color="auto"/>
                              </w:divBdr>
                            </w:div>
                            <w:div w:id="237247418">
                              <w:marLeft w:val="0"/>
                              <w:marRight w:val="0"/>
                              <w:marTop w:val="0"/>
                              <w:marBottom w:val="0"/>
                              <w:divBdr>
                                <w:top w:val="none" w:sz="0" w:space="0" w:color="auto"/>
                                <w:left w:val="none" w:sz="0" w:space="0" w:color="auto"/>
                                <w:bottom w:val="none" w:sz="0" w:space="0" w:color="auto"/>
                                <w:right w:val="none" w:sz="0" w:space="0" w:color="auto"/>
                              </w:divBdr>
                            </w:div>
                            <w:div w:id="1147554999">
                              <w:marLeft w:val="0"/>
                              <w:marRight w:val="0"/>
                              <w:marTop w:val="0"/>
                              <w:marBottom w:val="0"/>
                              <w:divBdr>
                                <w:top w:val="none" w:sz="0" w:space="0" w:color="auto"/>
                                <w:left w:val="none" w:sz="0" w:space="0" w:color="auto"/>
                                <w:bottom w:val="none" w:sz="0" w:space="0" w:color="auto"/>
                                <w:right w:val="none" w:sz="0" w:space="0" w:color="auto"/>
                              </w:divBdr>
                            </w:div>
                            <w:div w:id="5328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27046">
              <w:marLeft w:val="0"/>
              <w:marRight w:val="0"/>
              <w:marTop w:val="0"/>
              <w:marBottom w:val="0"/>
              <w:divBdr>
                <w:top w:val="none" w:sz="0" w:space="0" w:color="auto"/>
                <w:left w:val="none" w:sz="0" w:space="0" w:color="auto"/>
                <w:bottom w:val="none" w:sz="0" w:space="0" w:color="auto"/>
                <w:right w:val="none" w:sz="0" w:space="0" w:color="auto"/>
              </w:divBdr>
            </w:div>
            <w:div w:id="1365519825">
              <w:marLeft w:val="0"/>
              <w:marRight w:val="0"/>
              <w:marTop w:val="0"/>
              <w:marBottom w:val="0"/>
              <w:divBdr>
                <w:top w:val="none" w:sz="0" w:space="0" w:color="auto"/>
                <w:left w:val="none" w:sz="0" w:space="0" w:color="auto"/>
                <w:bottom w:val="none" w:sz="0" w:space="0" w:color="auto"/>
                <w:right w:val="none" w:sz="0" w:space="0" w:color="auto"/>
              </w:divBdr>
            </w:div>
            <w:div w:id="890464837">
              <w:marLeft w:val="0"/>
              <w:marRight w:val="0"/>
              <w:marTop w:val="0"/>
              <w:marBottom w:val="0"/>
              <w:divBdr>
                <w:top w:val="none" w:sz="0" w:space="0" w:color="auto"/>
                <w:left w:val="none" w:sz="0" w:space="0" w:color="auto"/>
                <w:bottom w:val="none" w:sz="0" w:space="0" w:color="auto"/>
                <w:right w:val="none" w:sz="0" w:space="0" w:color="auto"/>
              </w:divBdr>
            </w:div>
            <w:div w:id="2009748361">
              <w:marLeft w:val="0"/>
              <w:marRight w:val="0"/>
              <w:marTop w:val="0"/>
              <w:marBottom w:val="0"/>
              <w:divBdr>
                <w:top w:val="none" w:sz="0" w:space="0" w:color="auto"/>
                <w:left w:val="none" w:sz="0" w:space="0" w:color="auto"/>
                <w:bottom w:val="none" w:sz="0" w:space="0" w:color="auto"/>
                <w:right w:val="none" w:sz="0" w:space="0" w:color="auto"/>
              </w:divBdr>
            </w:div>
            <w:div w:id="321928983">
              <w:marLeft w:val="720"/>
              <w:marRight w:val="0"/>
              <w:marTop w:val="240"/>
              <w:marBottom w:val="720"/>
              <w:divBdr>
                <w:top w:val="single" w:sz="6" w:space="6" w:color="003300"/>
                <w:left w:val="single" w:sz="6" w:space="6" w:color="003300"/>
                <w:bottom w:val="single" w:sz="6" w:space="6" w:color="003300"/>
                <w:right w:val="single" w:sz="6" w:space="6" w:color="003300"/>
              </w:divBdr>
              <w:divsChild>
                <w:div w:id="937173583">
                  <w:marLeft w:val="0"/>
                  <w:marRight w:val="0"/>
                  <w:marTop w:val="0"/>
                  <w:marBottom w:val="0"/>
                  <w:divBdr>
                    <w:top w:val="none" w:sz="0" w:space="0" w:color="auto"/>
                    <w:left w:val="none" w:sz="0" w:space="0" w:color="auto"/>
                    <w:bottom w:val="none" w:sz="0" w:space="0" w:color="auto"/>
                    <w:right w:val="none" w:sz="0" w:space="0" w:color="auto"/>
                  </w:divBdr>
                </w:div>
                <w:div w:id="10546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7508">
          <w:marLeft w:val="0"/>
          <w:marRight w:val="0"/>
          <w:marTop w:val="0"/>
          <w:marBottom w:val="0"/>
          <w:divBdr>
            <w:top w:val="none" w:sz="0" w:space="0" w:color="auto"/>
            <w:left w:val="none" w:sz="0" w:space="0" w:color="auto"/>
            <w:bottom w:val="none" w:sz="0" w:space="0" w:color="auto"/>
            <w:right w:val="none" w:sz="0" w:space="0" w:color="auto"/>
          </w:divBdr>
          <w:divsChild>
            <w:div w:id="869146556">
              <w:marLeft w:val="0"/>
              <w:marRight w:val="0"/>
              <w:marTop w:val="0"/>
              <w:marBottom w:val="0"/>
              <w:divBdr>
                <w:top w:val="none" w:sz="0" w:space="0" w:color="auto"/>
                <w:left w:val="none" w:sz="0" w:space="0" w:color="auto"/>
                <w:bottom w:val="none" w:sz="0" w:space="0" w:color="auto"/>
                <w:right w:val="none" w:sz="0" w:space="0" w:color="auto"/>
              </w:divBdr>
            </w:div>
            <w:div w:id="2096045936">
              <w:marLeft w:val="120"/>
              <w:marRight w:val="0"/>
              <w:marTop w:val="0"/>
              <w:marBottom w:val="60"/>
              <w:divBdr>
                <w:top w:val="single" w:sz="6" w:space="0" w:color="B5281E"/>
                <w:left w:val="single" w:sz="6" w:space="6" w:color="B5281E"/>
                <w:bottom w:val="single" w:sz="6" w:space="0" w:color="B5281E"/>
                <w:right w:val="single" w:sz="6" w:space="6" w:color="B5281E"/>
              </w:divBdr>
            </w:div>
            <w:div w:id="198204360">
              <w:marLeft w:val="0"/>
              <w:marRight w:val="0"/>
              <w:marTop w:val="0"/>
              <w:marBottom w:val="0"/>
              <w:divBdr>
                <w:top w:val="none" w:sz="0" w:space="0" w:color="auto"/>
                <w:left w:val="none" w:sz="0" w:space="0" w:color="auto"/>
                <w:bottom w:val="none" w:sz="0" w:space="0" w:color="auto"/>
                <w:right w:val="none" w:sz="0" w:space="0" w:color="auto"/>
              </w:divBdr>
            </w:div>
            <w:div w:id="518159452">
              <w:marLeft w:val="0"/>
              <w:marRight w:val="0"/>
              <w:marTop w:val="0"/>
              <w:marBottom w:val="0"/>
              <w:divBdr>
                <w:top w:val="none" w:sz="0" w:space="0" w:color="auto"/>
                <w:left w:val="none" w:sz="0" w:space="0" w:color="auto"/>
                <w:bottom w:val="none" w:sz="0" w:space="0" w:color="auto"/>
                <w:right w:val="none" w:sz="0" w:space="0" w:color="auto"/>
              </w:divBdr>
            </w:div>
            <w:div w:id="172695074">
              <w:marLeft w:val="0"/>
              <w:marRight w:val="0"/>
              <w:marTop w:val="0"/>
              <w:marBottom w:val="0"/>
              <w:divBdr>
                <w:top w:val="none" w:sz="0" w:space="0" w:color="auto"/>
                <w:left w:val="none" w:sz="0" w:space="0" w:color="auto"/>
                <w:bottom w:val="none" w:sz="0" w:space="0" w:color="auto"/>
                <w:right w:val="none" w:sz="0" w:space="0" w:color="auto"/>
              </w:divBdr>
            </w:div>
            <w:div w:id="134375256">
              <w:marLeft w:val="0"/>
              <w:marRight w:val="0"/>
              <w:marTop w:val="0"/>
              <w:marBottom w:val="0"/>
              <w:divBdr>
                <w:top w:val="none" w:sz="0" w:space="0" w:color="auto"/>
                <w:left w:val="none" w:sz="0" w:space="0" w:color="auto"/>
                <w:bottom w:val="none" w:sz="0" w:space="0" w:color="auto"/>
                <w:right w:val="none" w:sz="0" w:space="0" w:color="auto"/>
              </w:divBdr>
            </w:div>
            <w:div w:id="1250385626">
              <w:marLeft w:val="0"/>
              <w:marRight w:val="0"/>
              <w:marTop w:val="0"/>
              <w:marBottom w:val="0"/>
              <w:divBdr>
                <w:top w:val="none" w:sz="0" w:space="0" w:color="auto"/>
                <w:left w:val="none" w:sz="0" w:space="0" w:color="auto"/>
                <w:bottom w:val="none" w:sz="0" w:space="0" w:color="auto"/>
                <w:right w:val="none" w:sz="0" w:space="0" w:color="auto"/>
              </w:divBdr>
            </w:div>
            <w:div w:id="2122845632">
              <w:marLeft w:val="720"/>
              <w:marRight w:val="0"/>
              <w:marTop w:val="240"/>
              <w:marBottom w:val="720"/>
              <w:divBdr>
                <w:top w:val="single" w:sz="6" w:space="6" w:color="003300"/>
                <w:left w:val="single" w:sz="6" w:space="6" w:color="003300"/>
                <w:bottom w:val="single" w:sz="6" w:space="6" w:color="003300"/>
                <w:right w:val="single" w:sz="6" w:space="6" w:color="003300"/>
              </w:divBdr>
              <w:divsChild>
                <w:div w:id="584804561">
                  <w:marLeft w:val="0"/>
                  <w:marRight w:val="0"/>
                  <w:marTop w:val="0"/>
                  <w:marBottom w:val="0"/>
                  <w:divBdr>
                    <w:top w:val="none" w:sz="0" w:space="0" w:color="auto"/>
                    <w:left w:val="none" w:sz="0" w:space="0" w:color="auto"/>
                    <w:bottom w:val="none" w:sz="0" w:space="0" w:color="auto"/>
                    <w:right w:val="none" w:sz="0" w:space="0" w:color="auto"/>
                  </w:divBdr>
                </w:div>
                <w:div w:id="11261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0552">
          <w:marLeft w:val="0"/>
          <w:marRight w:val="0"/>
          <w:marTop w:val="0"/>
          <w:marBottom w:val="0"/>
          <w:divBdr>
            <w:top w:val="none" w:sz="0" w:space="0" w:color="auto"/>
            <w:left w:val="none" w:sz="0" w:space="0" w:color="auto"/>
            <w:bottom w:val="none" w:sz="0" w:space="0" w:color="auto"/>
            <w:right w:val="none" w:sz="0" w:space="0" w:color="auto"/>
          </w:divBdr>
          <w:divsChild>
            <w:div w:id="1313948296">
              <w:marLeft w:val="0"/>
              <w:marRight w:val="0"/>
              <w:marTop w:val="0"/>
              <w:marBottom w:val="0"/>
              <w:divBdr>
                <w:top w:val="none" w:sz="0" w:space="0" w:color="auto"/>
                <w:left w:val="none" w:sz="0" w:space="0" w:color="auto"/>
                <w:bottom w:val="none" w:sz="0" w:space="0" w:color="auto"/>
                <w:right w:val="none" w:sz="0" w:space="0" w:color="auto"/>
              </w:divBdr>
            </w:div>
            <w:div w:id="1934823748">
              <w:marLeft w:val="120"/>
              <w:marRight w:val="0"/>
              <w:marTop w:val="0"/>
              <w:marBottom w:val="60"/>
              <w:divBdr>
                <w:top w:val="single" w:sz="6" w:space="0" w:color="006633"/>
                <w:left w:val="single" w:sz="6" w:space="6" w:color="006633"/>
                <w:bottom w:val="single" w:sz="6" w:space="0" w:color="006633"/>
                <w:right w:val="single" w:sz="6" w:space="6" w:color="006633"/>
              </w:divBdr>
            </w:div>
            <w:div w:id="240602413">
              <w:marLeft w:val="0"/>
              <w:marRight w:val="0"/>
              <w:marTop w:val="0"/>
              <w:marBottom w:val="0"/>
              <w:divBdr>
                <w:top w:val="none" w:sz="0" w:space="0" w:color="auto"/>
                <w:left w:val="none" w:sz="0" w:space="0" w:color="auto"/>
                <w:bottom w:val="none" w:sz="0" w:space="0" w:color="auto"/>
                <w:right w:val="none" w:sz="0" w:space="0" w:color="auto"/>
              </w:divBdr>
            </w:div>
            <w:div w:id="1388070707">
              <w:marLeft w:val="0"/>
              <w:marRight w:val="0"/>
              <w:marTop w:val="0"/>
              <w:marBottom w:val="0"/>
              <w:divBdr>
                <w:top w:val="none" w:sz="0" w:space="0" w:color="auto"/>
                <w:left w:val="none" w:sz="0" w:space="0" w:color="auto"/>
                <w:bottom w:val="none" w:sz="0" w:space="0" w:color="auto"/>
                <w:right w:val="none" w:sz="0" w:space="0" w:color="auto"/>
              </w:divBdr>
            </w:div>
            <w:div w:id="260796095">
              <w:marLeft w:val="0"/>
              <w:marRight w:val="0"/>
              <w:marTop w:val="0"/>
              <w:marBottom w:val="0"/>
              <w:divBdr>
                <w:top w:val="none" w:sz="0" w:space="0" w:color="auto"/>
                <w:left w:val="none" w:sz="0" w:space="0" w:color="auto"/>
                <w:bottom w:val="none" w:sz="0" w:space="0" w:color="auto"/>
                <w:right w:val="none" w:sz="0" w:space="0" w:color="auto"/>
              </w:divBdr>
            </w:div>
            <w:div w:id="1101530100">
              <w:marLeft w:val="0"/>
              <w:marRight w:val="0"/>
              <w:marTop w:val="0"/>
              <w:marBottom w:val="0"/>
              <w:divBdr>
                <w:top w:val="none" w:sz="0" w:space="0" w:color="auto"/>
                <w:left w:val="none" w:sz="0" w:space="0" w:color="auto"/>
                <w:bottom w:val="none" w:sz="0" w:space="0" w:color="auto"/>
                <w:right w:val="none" w:sz="0" w:space="0" w:color="auto"/>
              </w:divBdr>
            </w:div>
            <w:div w:id="1061949602">
              <w:marLeft w:val="0"/>
              <w:marRight w:val="0"/>
              <w:marTop w:val="0"/>
              <w:marBottom w:val="0"/>
              <w:divBdr>
                <w:top w:val="none" w:sz="0" w:space="0" w:color="auto"/>
                <w:left w:val="none" w:sz="0" w:space="0" w:color="auto"/>
                <w:bottom w:val="none" w:sz="0" w:space="0" w:color="auto"/>
                <w:right w:val="none" w:sz="0" w:space="0" w:color="auto"/>
              </w:divBdr>
            </w:div>
            <w:div w:id="192854041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73553690">
                  <w:marLeft w:val="0"/>
                  <w:marRight w:val="0"/>
                  <w:marTop w:val="0"/>
                  <w:marBottom w:val="0"/>
                  <w:divBdr>
                    <w:top w:val="none" w:sz="0" w:space="0" w:color="auto"/>
                    <w:left w:val="none" w:sz="0" w:space="0" w:color="auto"/>
                    <w:bottom w:val="none" w:sz="0" w:space="0" w:color="auto"/>
                    <w:right w:val="none" w:sz="0" w:space="0" w:color="auto"/>
                  </w:divBdr>
                </w:div>
                <w:div w:id="7783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7845">
          <w:marLeft w:val="0"/>
          <w:marRight w:val="0"/>
          <w:marTop w:val="0"/>
          <w:marBottom w:val="0"/>
          <w:divBdr>
            <w:top w:val="none" w:sz="0" w:space="0" w:color="auto"/>
            <w:left w:val="none" w:sz="0" w:space="0" w:color="auto"/>
            <w:bottom w:val="none" w:sz="0" w:space="0" w:color="auto"/>
            <w:right w:val="none" w:sz="0" w:space="0" w:color="auto"/>
          </w:divBdr>
          <w:divsChild>
            <w:div w:id="1889488466">
              <w:marLeft w:val="0"/>
              <w:marRight w:val="0"/>
              <w:marTop w:val="0"/>
              <w:marBottom w:val="0"/>
              <w:divBdr>
                <w:top w:val="none" w:sz="0" w:space="0" w:color="auto"/>
                <w:left w:val="none" w:sz="0" w:space="0" w:color="auto"/>
                <w:bottom w:val="none" w:sz="0" w:space="0" w:color="auto"/>
                <w:right w:val="none" w:sz="0" w:space="0" w:color="auto"/>
              </w:divBdr>
            </w:div>
            <w:div w:id="1295015113">
              <w:marLeft w:val="120"/>
              <w:marRight w:val="0"/>
              <w:marTop w:val="0"/>
              <w:marBottom w:val="60"/>
              <w:divBdr>
                <w:top w:val="single" w:sz="6" w:space="0" w:color="B5281E"/>
                <w:left w:val="single" w:sz="6" w:space="6" w:color="B5281E"/>
                <w:bottom w:val="single" w:sz="6" w:space="0" w:color="B5281E"/>
                <w:right w:val="single" w:sz="6" w:space="6" w:color="B5281E"/>
              </w:divBdr>
            </w:div>
            <w:div w:id="1653873680">
              <w:marLeft w:val="0"/>
              <w:marRight w:val="0"/>
              <w:marTop w:val="0"/>
              <w:marBottom w:val="0"/>
              <w:divBdr>
                <w:top w:val="none" w:sz="0" w:space="0" w:color="auto"/>
                <w:left w:val="none" w:sz="0" w:space="0" w:color="auto"/>
                <w:bottom w:val="none" w:sz="0" w:space="0" w:color="auto"/>
                <w:right w:val="none" w:sz="0" w:space="0" w:color="auto"/>
              </w:divBdr>
            </w:div>
            <w:div w:id="521435882">
              <w:marLeft w:val="0"/>
              <w:marRight w:val="0"/>
              <w:marTop w:val="0"/>
              <w:marBottom w:val="0"/>
              <w:divBdr>
                <w:top w:val="none" w:sz="0" w:space="0" w:color="auto"/>
                <w:left w:val="none" w:sz="0" w:space="0" w:color="auto"/>
                <w:bottom w:val="none" w:sz="0" w:space="0" w:color="auto"/>
                <w:right w:val="none" w:sz="0" w:space="0" w:color="auto"/>
              </w:divBdr>
            </w:div>
            <w:div w:id="574706676">
              <w:marLeft w:val="0"/>
              <w:marRight w:val="0"/>
              <w:marTop w:val="0"/>
              <w:marBottom w:val="0"/>
              <w:divBdr>
                <w:top w:val="none" w:sz="0" w:space="0" w:color="auto"/>
                <w:left w:val="none" w:sz="0" w:space="0" w:color="auto"/>
                <w:bottom w:val="none" w:sz="0" w:space="0" w:color="auto"/>
                <w:right w:val="none" w:sz="0" w:space="0" w:color="auto"/>
              </w:divBdr>
            </w:div>
            <w:div w:id="1655989877">
              <w:marLeft w:val="0"/>
              <w:marRight w:val="0"/>
              <w:marTop w:val="0"/>
              <w:marBottom w:val="0"/>
              <w:divBdr>
                <w:top w:val="none" w:sz="0" w:space="0" w:color="auto"/>
                <w:left w:val="none" w:sz="0" w:space="0" w:color="auto"/>
                <w:bottom w:val="none" w:sz="0" w:space="0" w:color="auto"/>
                <w:right w:val="none" w:sz="0" w:space="0" w:color="auto"/>
              </w:divBdr>
            </w:div>
            <w:div w:id="1064841677">
              <w:marLeft w:val="0"/>
              <w:marRight w:val="0"/>
              <w:marTop w:val="0"/>
              <w:marBottom w:val="0"/>
              <w:divBdr>
                <w:top w:val="none" w:sz="0" w:space="0" w:color="auto"/>
                <w:left w:val="none" w:sz="0" w:space="0" w:color="auto"/>
                <w:bottom w:val="none" w:sz="0" w:space="0" w:color="auto"/>
                <w:right w:val="none" w:sz="0" w:space="0" w:color="auto"/>
              </w:divBdr>
            </w:div>
            <w:div w:id="89204046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18511137">
                  <w:marLeft w:val="0"/>
                  <w:marRight w:val="0"/>
                  <w:marTop w:val="0"/>
                  <w:marBottom w:val="0"/>
                  <w:divBdr>
                    <w:top w:val="none" w:sz="0" w:space="0" w:color="auto"/>
                    <w:left w:val="none" w:sz="0" w:space="0" w:color="auto"/>
                    <w:bottom w:val="none" w:sz="0" w:space="0" w:color="auto"/>
                    <w:right w:val="none" w:sz="0" w:space="0" w:color="auto"/>
                  </w:divBdr>
                </w:div>
                <w:div w:id="17165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5520">
          <w:marLeft w:val="0"/>
          <w:marRight w:val="0"/>
          <w:marTop w:val="0"/>
          <w:marBottom w:val="0"/>
          <w:divBdr>
            <w:top w:val="none" w:sz="0" w:space="0" w:color="auto"/>
            <w:left w:val="none" w:sz="0" w:space="0" w:color="auto"/>
            <w:bottom w:val="none" w:sz="0" w:space="0" w:color="auto"/>
            <w:right w:val="none" w:sz="0" w:space="0" w:color="auto"/>
          </w:divBdr>
          <w:divsChild>
            <w:div w:id="1458797387">
              <w:marLeft w:val="0"/>
              <w:marRight w:val="0"/>
              <w:marTop w:val="0"/>
              <w:marBottom w:val="0"/>
              <w:divBdr>
                <w:top w:val="none" w:sz="0" w:space="0" w:color="auto"/>
                <w:left w:val="none" w:sz="0" w:space="0" w:color="auto"/>
                <w:bottom w:val="none" w:sz="0" w:space="0" w:color="auto"/>
                <w:right w:val="none" w:sz="0" w:space="0" w:color="auto"/>
              </w:divBdr>
            </w:div>
            <w:div w:id="710612529">
              <w:marLeft w:val="120"/>
              <w:marRight w:val="0"/>
              <w:marTop w:val="0"/>
              <w:marBottom w:val="60"/>
              <w:divBdr>
                <w:top w:val="single" w:sz="6" w:space="0" w:color="006633"/>
                <w:left w:val="single" w:sz="6" w:space="6" w:color="006633"/>
                <w:bottom w:val="single" w:sz="6" w:space="0" w:color="006633"/>
                <w:right w:val="single" w:sz="6" w:space="6" w:color="006633"/>
              </w:divBdr>
            </w:div>
            <w:div w:id="1868177884">
              <w:marLeft w:val="0"/>
              <w:marRight w:val="0"/>
              <w:marTop w:val="0"/>
              <w:marBottom w:val="0"/>
              <w:divBdr>
                <w:top w:val="none" w:sz="0" w:space="0" w:color="auto"/>
                <w:left w:val="none" w:sz="0" w:space="0" w:color="auto"/>
                <w:bottom w:val="none" w:sz="0" w:space="0" w:color="auto"/>
                <w:right w:val="none" w:sz="0" w:space="0" w:color="auto"/>
              </w:divBdr>
            </w:div>
            <w:div w:id="2035110210">
              <w:marLeft w:val="0"/>
              <w:marRight w:val="0"/>
              <w:marTop w:val="0"/>
              <w:marBottom w:val="0"/>
              <w:divBdr>
                <w:top w:val="none" w:sz="0" w:space="0" w:color="auto"/>
                <w:left w:val="none" w:sz="0" w:space="0" w:color="auto"/>
                <w:bottom w:val="none" w:sz="0" w:space="0" w:color="auto"/>
                <w:right w:val="none" w:sz="0" w:space="0" w:color="auto"/>
              </w:divBdr>
            </w:div>
            <w:div w:id="1686664931">
              <w:marLeft w:val="0"/>
              <w:marRight w:val="0"/>
              <w:marTop w:val="0"/>
              <w:marBottom w:val="0"/>
              <w:divBdr>
                <w:top w:val="none" w:sz="0" w:space="0" w:color="auto"/>
                <w:left w:val="none" w:sz="0" w:space="0" w:color="auto"/>
                <w:bottom w:val="none" w:sz="0" w:space="0" w:color="auto"/>
                <w:right w:val="none" w:sz="0" w:space="0" w:color="auto"/>
              </w:divBdr>
            </w:div>
            <w:div w:id="324433198">
              <w:marLeft w:val="0"/>
              <w:marRight w:val="0"/>
              <w:marTop w:val="0"/>
              <w:marBottom w:val="0"/>
              <w:divBdr>
                <w:top w:val="none" w:sz="0" w:space="0" w:color="auto"/>
                <w:left w:val="none" w:sz="0" w:space="0" w:color="auto"/>
                <w:bottom w:val="none" w:sz="0" w:space="0" w:color="auto"/>
                <w:right w:val="none" w:sz="0" w:space="0" w:color="auto"/>
              </w:divBdr>
            </w:div>
            <w:div w:id="488056898">
              <w:marLeft w:val="0"/>
              <w:marRight w:val="0"/>
              <w:marTop w:val="0"/>
              <w:marBottom w:val="0"/>
              <w:divBdr>
                <w:top w:val="none" w:sz="0" w:space="0" w:color="auto"/>
                <w:left w:val="none" w:sz="0" w:space="0" w:color="auto"/>
                <w:bottom w:val="none" w:sz="0" w:space="0" w:color="auto"/>
                <w:right w:val="none" w:sz="0" w:space="0" w:color="auto"/>
              </w:divBdr>
            </w:div>
            <w:div w:id="20374623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33162605">
                  <w:marLeft w:val="0"/>
                  <w:marRight w:val="0"/>
                  <w:marTop w:val="0"/>
                  <w:marBottom w:val="0"/>
                  <w:divBdr>
                    <w:top w:val="none" w:sz="0" w:space="0" w:color="auto"/>
                    <w:left w:val="none" w:sz="0" w:space="0" w:color="auto"/>
                    <w:bottom w:val="none" w:sz="0" w:space="0" w:color="auto"/>
                    <w:right w:val="none" w:sz="0" w:space="0" w:color="auto"/>
                  </w:divBdr>
                </w:div>
                <w:div w:id="14041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4497">
          <w:marLeft w:val="0"/>
          <w:marRight w:val="0"/>
          <w:marTop w:val="0"/>
          <w:marBottom w:val="0"/>
          <w:divBdr>
            <w:top w:val="none" w:sz="0" w:space="0" w:color="auto"/>
            <w:left w:val="none" w:sz="0" w:space="0" w:color="auto"/>
            <w:bottom w:val="none" w:sz="0" w:space="0" w:color="auto"/>
            <w:right w:val="none" w:sz="0" w:space="0" w:color="auto"/>
          </w:divBdr>
          <w:divsChild>
            <w:div w:id="1966081945">
              <w:marLeft w:val="0"/>
              <w:marRight w:val="0"/>
              <w:marTop w:val="0"/>
              <w:marBottom w:val="0"/>
              <w:divBdr>
                <w:top w:val="none" w:sz="0" w:space="0" w:color="auto"/>
                <w:left w:val="none" w:sz="0" w:space="0" w:color="auto"/>
                <w:bottom w:val="none" w:sz="0" w:space="0" w:color="auto"/>
                <w:right w:val="none" w:sz="0" w:space="0" w:color="auto"/>
              </w:divBdr>
            </w:div>
            <w:div w:id="1967420906">
              <w:marLeft w:val="120"/>
              <w:marRight w:val="0"/>
              <w:marTop w:val="0"/>
              <w:marBottom w:val="60"/>
              <w:divBdr>
                <w:top w:val="single" w:sz="6" w:space="0" w:color="B5281E"/>
                <w:left w:val="single" w:sz="6" w:space="6" w:color="B5281E"/>
                <w:bottom w:val="single" w:sz="6" w:space="0" w:color="B5281E"/>
                <w:right w:val="single" w:sz="6" w:space="6" w:color="B5281E"/>
              </w:divBdr>
            </w:div>
            <w:div w:id="1899199435">
              <w:marLeft w:val="0"/>
              <w:marRight w:val="0"/>
              <w:marTop w:val="0"/>
              <w:marBottom w:val="0"/>
              <w:divBdr>
                <w:top w:val="none" w:sz="0" w:space="0" w:color="auto"/>
                <w:left w:val="none" w:sz="0" w:space="0" w:color="auto"/>
                <w:bottom w:val="none" w:sz="0" w:space="0" w:color="auto"/>
                <w:right w:val="none" w:sz="0" w:space="0" w:color="auto"/>
              </w:divBdr>
            </w:div>
            <w:div w:id="1383483251">
              <w:marLeft w:val="0"/>
              <w:marRight w:val="0"/>
              <w:marTop w:val="0"/>
              <w:marBottom w:val="0"/>
              <w:divBdr>
                <w:top w:val="none" w:sz="0" w:space="0" w:color="auto"/>
                <w:left w:val="none" w:sz="0" w:space="0" w:color="auto"/>
                <w:bottom w:val="none" w:sz="0" w:space="0" w:color="auto"/>
                <w:right w:val="none" w:sz="0" w:space="0" w:color="auto"/>
              </w:divBdr>
            </w:div>
            <w:div w:id="529611431">
              <w:marLeft w:val="0"/>
              <w:marRight w:val="0"/>
              <w:marTop w:val="0"/>
              <w:marBottom w:val="0"/>
              <w:divBdr>
                <w:top w:val="none" w:sz="0" w:space="0" w:color="auto"/>
                <w:left w:val="none" w:sz="0" w:space="0" w:color="auto"/>
                <w:bottom w:val="none" w:sz="0" w:space="0" w:color="auto"/>
                <w:right w:val="none" w:sz="0" w:space="0" w:color="auto"/>
              </w:divBdr>
            </w:div>
            <w:div w:id="586378413">
              <w:marLeft w:val="0"/>
              <w:marRight w:val="0"/>
              <w:marTop w:val="0"/>
              <w:marBottom w:val="0"/>
              <w:divBdr>
                <w:top w:val="none" w:sz="0" w:space="0" w:color="auto"/>
                <w:left w:val="none" w:sz="0" w:space="0" w:color="auto"/>
                <w:bottom w:val="none" w:sz="0" w:space="0" w:color="auto"/>
                <w:right w:val="none" w:sz="0" w:space="0" w:color="auto"/>
              </w:divBdr>
            </w:div>
            <w:div w:id="1515724457">
              <w:marLeft w:val="0"/>
              <w:marRight w:val="0"/>
              <w:marTop w:val="0"/>
              <w:marBottom w:val="0"/>
              <w:divBdr>
                <w:top w:val="none" w:sz="0" w:space="0" w:color="auto"/>
                <w:left w:val="none" w:sz="0" w:space="0" w:color="auto"/>
                <w:bottom w:val="none" w:sz="0" w:space="0" w:color="auto"/>
                <w:right w:val="none" w:sz="0" w:space="0" w:color="auto"/>
              </w:divBdr>
            </w:div>
            <w:div w:id="146396028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36285346">
                  <w:marLeft w:val="0"/>
                  <w:marRight w:val="0"/>
                  <w:marTop w:val="0"/>
                  <w:marBottom w:val="0"/>
                  <w:divBdr>
                    <w:top w:val="none" w:sz="0" w:space="0" w:color="auto"/>
                    <w:left w:val="none" w:sz="0" w:space="0" w:color="auto"/>
                    <w:bottom w:val="none" w:sz="0" w:space="0" w:color="auto"/>
                    <w:right w:val="none" w:sz="0" w:space="0" w:color="auto"/>
                  </w:divBdr>
                </w:div>
                <w:div w:id="3841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6542">
          <w:marLeft w:val="0"/>
          <w:marRight w:val="0"/>
          <w:marTop w:val="0"/>
          <w:marBottom w:val="0"/>
          <w:divBdr>
            <w:top w:val="none" w:sz="0" w:space="0" w:color="auto"/>
            <w:left w:val="none" w:sz="0" w:space="0" w:color="auto"/>
            <w:bottom w:val="none" w:sz="0" w:space="0" w:color="auto"/>
            <w:right w:val="none" w:sz="0" w:space="0" w:color="auto"/>
          </w:divBdr>
          <w:divsChild>
            <w:div w:id="164823973">
              <w:marLeft w:val="0"/>
              <w:marRight w:val="0"/>
              <w:marTop w:val="0"/>
              <w:marBottom w:val="0"/>
              <w:divBdr>
                <w:top w:val="none" w:sz="0" w:space="0" w:color="auto"/>
                <w:left w:val="none" w:sz="0" w:space="0" w:color="auto"/>
                <w:bottom w:val="none" w:sz="0" w:space="0" w:color="auto"/>
                <w:right w:val="none" w:sz="0" w:space="0" w:color="auto"/>
              </w:divBdr>
            </w:div>
            <w:div w:id="1559516976">
              <w:marLeft w:val="120"/>
              <w:marRight w:val="0"/>
              <w:marTop w:val="0"/>
              <w:marBottom w:val="60"/>
              <w:divBdr>
                <w:top w:val="single" w:sz="6" w:space="0" w:color="B5281E"/>
                <w:left w:val="single" w:sz="6" w:space="6" w:color="B5281E"/>
                <w:bottom w:val="single" w:sz="6" w:space="0" w:color="B5281E"/>
                <w:right w:val="single" w:sz="6" w:space="6" w:color="B5281E"/>
              </w:divBdr>
            </w:div>
            <w:div w:id="1542857901">
              <w:marLeft w:val="0"/>
              <w:marRight w:val="0"/>
              <w:marTop w:val="0"/>
              <w:marBottom w:val="0"/>
              <w:divBdr>
                <w:top w:val="none" w:sz="0" w:space="0" w:color="auto"/>
                <w:left w:val="none" w:sz="0" w:space="0" w:color="auto"/>
                <w:bottom w:val="none" w:sz="0" w:space="0" w:color="auto"/>
                <w:right w:val="none" w:sz="0" w:space="0" w:color="auto"/>
              </w:divBdr>
            </w:div>
            <w:div w:id="140271890">
              <w:marLeft w:val="0"/>
              <w:marRight w:val="0"/>
              <w:marTop w:val="0"/>
              <w:marBottom w:val="0"/>
              <w:divBdr>
                <w:top w:val="none" w:sz="0" w:space="0" w:color="auto"/>
                <w:left w:val="none" w:sz="0" w:space="0" w:color="auto"/>
                <w:bottom w:val="none" w:sz="0" w:space="0" w:color="auto"/>
                <w:right w:val="none" w:sz="0" w:space="0" w:color="auto"/>
              </w:divBdr>
            </w:div>
            <w:div w:id="492767885">
              <w:marLeft w:val="0"/>
              <w:marRight w:val="0"/>
              <w:marTop w:val="0"/>
              <w:marBottom w:val="0"/>
              <w:divBdr>
                <w:top w:val="none" w:sz="0" w:space="0" w:color="auto"/>
                <w:left w:val="none" w:sz="0" w:space="0" w:color="auto"/>
                <w:bottom w:val="none" w:sz="0" w:space="0" w:color="auto"/>
                <w:right w:val="none" w:sz="0" w:space="0" w:color="auto"/>
              </w:divBdr>
            </w:div>
            <w:div w:id="1107508801">
              <w:marLeft w:val="0"/>
              <w:marRight w:val="0"/>
              <w:marTop w:val="0"/>
              <w:marBottom w:val="0"/>
              <w:divBdr>
                <w:top w:val="none" w:sz="0" w:space="0" w:color="auto"/>
                <w:left w:val="none" w:sz="0" w:space="0" w:color="auto"/>
                <w:bottom w:val="none" w:sz="0" w:space="0" w:color="auto"/>
                <w:right w:val="none" w:sz="0" w:space="0" w:color="auto"/>
              </w:divBdr>
            </w:div>
            <w:div w:id="1349675094">
              <w:marLeft w:val="0"/>
              <w:marRight w:val="0"/>
              <w:marTop w:val="0"/>
              <w:marBottom w:val="0"/>
              <w:divBdr>
                <w:top w:val="none" w:sz="0" w:space="0" w:color="auto"/>
                <w:left w:val="none" w:sz="0" w:space="0" w:color="auto"/>
                <w:bottom w:val="none" w:sz="0" w:space="0" w:color="auto"/>
                <w:right w:val="none" w:sz="0" w:space="0" w:color="auto"/>
              </w:divBdr>
            </w:div>
            <w:div w:id="347827560">
              <w:marLeft w:val="720"/>
              <w:marRight w:val="0"/>
              <w:marTop w:val="240"/>
              <w:marBottom w:val="720"/>
              <w:divBdr>
                <w:top w:val="single" w:sz="6" w:space="6" w:color="003300"/>
                <w:left w:val="single" w:sz="6" w:space="6" w:color="003300"/>
                <w:bottom w:val="single" w:sz="6" w:space="6" w:color="003300"/>
                <w:right w:val="single" w:sz="6" w:space="6" w:color="003300"/>
              </w:divBdr>
              <w:divsChild>
                <w:div w:id="441926839">
                  <w:marLeft w:val="0"/>
                  <w:marRight w:val="0"/>
                  <w:marTop w:val="0"/>
                  <w:marBottom w:val="0"/>
                  <w:divBdr>
                    <w:top w:val="none" w:sz="0" w:space="0" w:color="auto"/>
                    <w:left w:val="none" w:sz="0" w:space="0" w:color="auto"/>
                    <w:bottom w:val="none" w:sz="0" w:space="0" w:color="auto"/>
                    <w:right w:val="none" w:sz="0" w:space="0" w:color="auto"/>
                  </w:divBdr>
                </w:div>
                <w:div w:id="13291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3906">
          <w:marLeft w:val="0"/>
          <w:marRight w:val="0"/>
          <w:marTop w:val="0"/>
          <w:marBottom w:val="0"/>
          <w:divBdr>
            <w:top w:val="none" w:sz="0" w:space="0" w:color="auto"/>
            <w:left w:val="none" w:sz="0" w:space="0" w:color="auto"/>
            <w:bottom w:val="none" w:sz="0" w:space="0" w:color="auto"/>
            <w:right w:val="none" w:sz="0" w:space="0" w:color="auto"/>
          </w:divBdr>
          <w:divsChild>
            <w:div w:id="1358702803">
              <w:marLeft w:val="0"/>
              <w:marRight w:val="0"/>
              <w:marTop w:val="0"/>
              <w:marBottom w:val="0"/>
              <w:divBdr>
                <w:top w:val="none" w:sz="0" w:space="0" w:color="auto"/>
                <w:left w:val="none" w:sz="0" w:space="0" w:color="auto"/>
                <w:bottom w:val="none" w:sz="0" w:space="0" w:color="auto"/>
                <w:right w:val="none" w:sz="0" w:space="0" w:color="auto"/>
              </w:divBdr>
            </w:div>
            <w:div w:id="836968900">
              <w:marLeft w:val="120"/>
              <w:marRight w:val="0"/>
              <w:marTop w:val="0"/>
              <w:marBottom w:val="60"/>
              <w:divBdr>
                <w:top w:val="single" w:sz="6" w:space="0" w:color="B5281E"/>
                <w:left w:val="single" w:sz="6" w:space="6" w:color="B5281E"/>
                <w:bottom w:val="single" w:sz="6" w:space="0" w:color="B5281E"/>
                <w:right w:val="single" w:sz="6" w:space="6" w:color="B5281E"/>
              </w:divBdr>
            </w:div>
            <w:div w:id="1629043390">
              <w:marLeft w:val="0"/>
              <w:marRight w:val="0"/>
              <w:marTop w:val="0"/>
              <w:marBottom w:val="0"/>
              <w:divBdr>
                <w:top w:val="none" w:sz="0" w:space="0" w:color="auto"/>
                <w:left w:val="none" w:sz="0" w:space="0" w:color="auto"/>
                <w:bottom w:val="none" w:sz="0" w:space="0" w:color="auto"/>
                <w:right w:val="none" w:sz="0" w:space="0" w:color="auto"/>
              </w:divBdr>
              <w:divsChild>
                <w:div w:id="2089227558">
                  <w:marLeft w:val="0"/>
                  <w:marRight w:val="0"/>
                  <w:marTop w:val="0"/>
                  <w:marBottom w:val="0"/>
                  <w:divBdr>
                    <w:top w:val="none" w:sz="0" w:space="0" w:color="auto"/>
                    <w:left w:val="none" w:sz="0" w:space="0" w:color="auto"/>
                    <w:bottom w:val="none" w:sz="0" w:space="0" w:color="auto"/>
                    <w:right w:val="none" w:sz="0" w:space="0" w:color="auto"/>
                  </w:divBdr>
                  <w:divsChild>
                    <w:div w:id="741371995">
                      <w:marLeft w:val="0"/>
                      <w:marRight w:val="0"/>
                      <w:marTop w:val="0"/>
                      <w:marBottom w:val="0"/>
                      <w:divBdr>
                        <w:top w:val="none" w:sz="0" w:space="0" w:color="auto"/>
                        <w:left w:val="none" w:sz="0" w:space="0" w:color="auto"/>
                        <w:bottom w:val="none" w:sz="0" w:space="0" w:color="auto"/>
                        <w:right w:val="none" w:sz="0" w:space="0" w:color="auto"/>
                      </w:divBdr>
                      <w:divsChild>
                        <w:div w:id="277108911">
                          <w:marLeft w:val="0"/>
                          <w:marRight w:val="0"/>
                          <w:marTop w:val="0"/>
                          <w:marBottom w:val="0"/>
                          <w:divBdr>
                            <w:top w:val="none" w:sz="0" w:space="0" w:color="auto"/>
                            <w:left w:val="none" w:sz="0" w:space="0" w:color="auto"/>
                            <w:bottom w:val="none" w:sz="0" w:space="0" w:color="auto"/>
                            <w:right w:val="none" w:sz="0" w:space="0" w:color="auto"/>
                          </w:divBdr>
                          <w:divsChild>
                            <w:div w:id="571888874">
                              <w:marLeft w:val="0"/>
                              <w:marRight w:val="0"/>
                              <w:marTop w:val="0"/>
                              <w:marBottom w:val="0"/>
                              <w:divBdr>
                                <w:top w:val="none" w:sz="0" w:space="0" w:color="auto"/>
                                <w:left w:val="none" w:sz="0" w:space="0" w:color="auto"/>
                                <w:bottom w:val="none" w:sz="0" w:space="0" w:color="auto"/>
                                <w:right w:val="none" w:sz="0" w:space="0" w:color="auto"/>
                              </w:divBdr>
                            </w:div>
                            <w:div w:id="875314922">
                              <w:marLeft w:val="0"/>
                              <w:marRight w:val="0"/>
                              <w:marTop w:val="0"/>
                              <w:marBottom w:val="0"/>
                              <w:divBdr>
                                <w:top w:val="none" w:sz="0" w:space="0" w:color="auto"/>
                                <w:left w:val="none" w:sz="0" w:space="0" w:color="auto"/>
                                <w:bottom w:val="none" w:sz="0" w:space="0" w:color="auto"/>
                                <w:right w:val="none" w:sz="0" w:space="0" w:color="auto"/>
                              </w:divBdr>
                            </w:div>
                            <w:div w:id="660042373">
                              <w:marLeft w:val="0"/>
                              <w:marRight w:val="0"/>
                              <w:marTop w:val="0"/>
                              <w:marBottom w:val="0"/>
                              <w:divBdr>
                                <w:top w:val="none" w:sz="0" w:space="0" w:color="auto"/>
                                <w:left w:val="none" w:sz="0" w:space="0" w:color="auto"/>
                                <w:bottom w:val="none" w:sz="0" w:space="0" w:color="auto"/>
                                <w:right w:val="none" w:sz="0" w:space="0" w:color="auto"/>
                              </w:divBdr>
                            </w:div>
                            <w:div w:id="2128817141">
                              <w:marLeft w:val="0"/>
                              <w:marRight w:val="0"/>
                              <w:marTop w:val="0"/>
                              <w:marBottom w:val="0"/>
                              <w:divBdr>
                                <w:top w:val="none" w:sz="0" w:space="0" w:color="auto"/>
                                <w:left w:val="none" w:sz="0" w:space="0" w:color="auto"/>
                                <w:bottom w:val="none" w:sz="0" w:space="0" w:color="auto"/>
                                <w:right w:val="none" w:sz="0" w:space="0" w:color="auto"/>
                              </w:divBdr>
                            </w:div>
                            <w:div w:id="1483884786">
                              <w:marLeft w:val="0"/>
                              <w:marRight w:val="0"/>
                              <w:marTop w:val="0"/>
                              <w:marBottom w:val="0"/>
                              <w:divBdr>
                                <w:top w:val="none" w:sz="0" w:space="0" w:color="auto"/>
                                <w:left w:val="none" w:sz="0" w:space="0" w:color="auto"/>
                                <w:bottom w:val="none" w:sz="0" w:space="0" w:color="auto"/>
                                <w:right w:val="none" w:sz="0" w:space="0" w:color="auto"/>
                              </w:divBdr>
                            </w:div>
                            <w:div w:id="388455417">
                              <w:marLeft w:val="0"/>
                              <w:marRight w:val="0"/>
                              <w:marTop w:val="0"/>
                              <w:marBottom w:val="0"/>
                              <w:divBdr>
                                <w:top w:val="none" w:sz="0" w:space="0" w:color="auto"/>
                                <w:left w:val="none" w:sz="0" w:space="0" w:color="auto"/>
                                <w:bottom w:val="none" w:sz="0" w:space="0" w:color="auto"/>
                                <w:right w:val="none" w:sz="0" w:space="0" w:color="auto"/>
                              </w:divBdr>
                            </w:div>
                            <w:div w:id="1874733548">
                              <w:marLeft w:val="0"/>
                              <w:marRight w:val="0"/>
                              <w:marTop w:val="0"/>
                              <w:marBottom w:val="0"/>
                              <w:divBdr>
                                <w:top w:val="none" w:sz="0" w:space="0" w:color="auto"/>
                                <w:left w:val="none" w:sz="0" w:space="0" w:color="auto"/>
                                <w:bottom w:val="none" w:sz="0" w:space="0" w:color="auto"/>
                                <w:right w:val="none" w:sz="0" w:space="0" w:color="auto"/>
                              </w:divBdr>
                            </w:div>
                            <w:div w:id="1218473076">
                              <w:marLeft w:val="0"/>
                              <w:marRight w:val="0"/>
                              <w:marTop w:val="0"/>
                              <w:marBottom w:val="0"/>
                              <w:divBdr>
                                <w:top w:val="none" w:sz="0" w:space="0" w:color="auto"/>
                                <w:left w:val="none" w:sz="0" w:space="0" w:color="auto"/>
                                <w:bottom w:val="none" w:sz="0" w:space="0" w:color="auto"/>
                                <w:right w:val="none" w:sz="0" w:space="0" w:color="auto"/>
                              </w:divBdr>
                            </w:div>
                            <w:div w:id="1411536450">
                              <w:marLeft w:val="0"/>
                              <w:marRight w:val="0"/>
                              <w:marTop w:val="0"/>
                              <w:marBottom w:val="0"/>
                              <w:divBdr>
                                <w:top w:val="none" w:sz="0" w:space="0" w:color="auto"/>
                                <w:left w:val="none" w:sz="0" w:space="0" w:color="auto"/>
                                <w:bottom w:val="none" w:sz="0" w:space="0" w:color="auto"/>
                                <w:right w:val="none" w:sz="0" w:space="0" w:color="auto"/>
                              </w:divBdr>
                            </w:div>
                            <w:div w:id="1207376155">
                              <w:marLeft w:val="0"/>
                              <w:marRight w:val="0"/>
                              <w:marTop w:val="0"/>
                              <w:marBottom w:val="0"/>
                              <w:divBdr>
                                <w:top w:val="none" w:sz="0" w:space="0" w:color="auto"/>
                                <w:left w:val="none" w:sz="0" w:space="0" w:color="auto"/>
                                <w:bottom w:val="none" w:sz="0" w:space="0" w:color="auto"/>
                                <w:right w:val="none" w:sz="0" w:space="0" w:color="auto"/>
                              </w:divBdr>
                            </w:div>
                            <w:div w:id="1050492263">
                              <w:marLeft w:val="0"/>
                              <w:marRight w:val="0"/>
                              <w:marTop w:val="0"/>
                              <w:marBottom w:val="0"/>
                              <w:divBdr>
                                <w:top w:val="none" w:sz="0" w:space="0" w:color="auto"/>
                                <w:left w:val="none" w:sz="0" w:space="0" w:color="auto"/>
                                <w:bottom w:val="none" w:sz="0" w:space="0" w:color="auto"/>
                                <w:right w:val="none" w:sz="0" w:space="0" w:color="auto"/>
                              </w:divBdr>
                            </w:div>
                            <w:div w:id="832648743">
                              <w:marLeft w:val="0"/>
                              <w:marRight w:val="0"/>
                              <w:marTop w:val="0"/>
                              <w:marBottom w:val="0"/>
                              <w:divBdr>
                                <w:top w:val="none" w:sz="0" w:space="0" w:color="auto"/>
                                <w:left w:val="none" w:sz="0" w:space="0" w:color="auto"/>
                                <w:bottom w:val="none" w:sz="0" w:space="0" w:color="auto"/>
                                <w:right w:val="none" w:sz="0" w:space="0" w:color="auto"/>
                              </w:divBdr>
                            </w:div>
                            <w:div w:id="5330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97495">
              <w:marLeft w:val="0"/>
              <w:marRight w:val="0"/>
              <w:marTop w:val="0"/>
              <w:marBottom w:val="0"/>
              <w:divBdr>
                <w:top w:val="none" w:sz="0" w:space="0" w:color="auto"/>
                <w:left w:val="none" w:sz="0" w:space="0" w:color="auto"/>
                <w:bottom w:val="none" w:sz="0" w:space="0" w:color="auto"/>
                <w:right w:val="none" w:sz="0" w:space="0" w:color="auto"/>
              </w:divBdr>
            </w:div>
            <w:div w:id="1860317968">
              <w:marLeft w:val="0"/>
              <w:marRight w:val="0"/>
              <w:marTop w:val="0"/>
              <w:marBottom w:val="0"/>
              <w:divBdr>
                <w:top w:val="none" w:sz="0" w:space="0" w:color="auto"/>
                <w:left w:val="none" w:sz="0" w:space="0" w:color="auto"/>
                <w:bottom w:val="none" w:sz="0" w:space="0" w:color="auto"/>
                <w:right w:val="none" w:sz="0" w:space="0" w:color="auto"/>
              </w:divBdr>
            </w:div>
            <w:div w:id="364869049">
              <w:marLeft w:val="0"/>
              <w:marRight w:val="0"/>
              <w:marTop w:val="0"/>
              <w:marBottom w:val="0"/>
              <w:divBdr>
                <w:top w:val="none" w:sz="0" w:space="0" w:color="auto"/>
                <w:left w:val="none" w:sz="0" w:space="0" w:color="auto"/>
                <w:bottom w:val="none" w:sz="0" w:space="0" w:color="auto"/>
                <w:right w:val="none" w:sz="0" w:space="0" w:color="auto"/>
              </w:divBdr>
            </w:div>
            <w:div w:id="1586650963">
              <w:marLeft w:val="0"/>
              <w:marRight w:val="0"/>
              <w:marTop w:val="0"/>
              <w:marBottom w:val="0"/>
              <w:divBdr>
                <w:top w:val="none" w:sz="0" w:space="0" w:color="auto"/>
                <w:left w:val="none" w:sz="0" w:space="0" w:color="auto"/>
                <w:bottom w:val="none" w:sz="0" w:space="0" w:color="auto"/>
                <w:right w:val="none" w:sz="0" w:space="0" w:color="auto"/>
              </w:divBdr>
            </w:div>
            <w:div w:id="165644874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15709301">
                  <w:marLeft w:val="0"/>
                  <w:marRight w:val="0"/>
                  <w:marTop w:val="0"/>
                  <w:marBottom w:val="0"/>
                  <w:divBdr>
                    <w:top w:val="none" w:sz="0" w:space="0" w:color="auto"/>
                    <w:left w:val="none" w:sz="0" w:space="0" w:color="auto"/>
                    <w:bottom w:val="none" w:sz="0" w:space="0" w:color="auto"/>
                    <w:right w:val="none" w:sz="0" w:space="0" w:color="auto"/>
                  </w:divBdr>
                </w:div>
                <w:div w:id="6162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4479">
      <w:bodyDiv w:val="1"/>
      <w:marLeft w:val="0"/>
      <w:marRight w:val="0"/>
      <w:marTop w:val="0"/>
      <w:marBottom w:val="0"/>
      <w:divBdr>
        <w:top w:val="none" w:sz="0" w:space="0" w:color="auto"/>
        <w:left w:val="none" w:sz="0" w:space="0" w:color="auto"/>
        <w:bottom w:val="none" w:sz="0" w:space="0" w:color="auto"/>
        <w:right w:val="none" w:sz="0" w:space="0" w:color="auto"/>
      </w:divBdr>
      <w:divsChild>
        <w:div w:id="1745489363">
          <w:marLeft w:val="0"/>
          <w:marRight w:val="0"/>
          <w:marTop w:val="0"/>
          <w:marBottom w:val="0"/>
          <w:divBdr>
            <w:top w:val="none" w:sz="0" w:space="0" w:color="auto"/>
            <w:left w:val="none" w:sz="0" w:space="0" w:color="auto"/>
            <w:bottom w:val="none" w:sz="0" w:space="0" w:color="auto"/>
            <w:right w:val="none" w:sz="0" w:space="0" w:color="auto"/>
          </w:divBdr>
          <w:divsChild>
            <w:div w:id="1921257359">
              <w:marLeft w:val="0"/>
              <w:marRight w:val="0"/>
              <w:marTop w:val="0"/>
              <w:marBottom w:val="0"/>
              <w:divBdr>
                <w:top w:val="none" w:sz="0" w:space="0" w:color="auto"/>
                <w:left w:val="none" w:sz="0" w:space="0" w:color="auto"/>
                <w:bottom w:val="none" w:sz="0" w:space="0" w:color="auto"/>
                <w:right w:val="none" w:sz="0" w:space="0" w:color="auto"/>
              </w:divBdr>
            </w:div>
            <w:div w:id="1611813745">
              <w:marLeft w:val="120"/>
              <w:marRight w:val="0"/>
              <w:marTop w:val="0"/>
              <w:marBottom w:val="60"/>
              <w:divBdr>
                <w:top w:val="single" w:sz="6" w:space="0" w:color="B5281E"/>
                <w:left w:val="single" w:sz="6" w:space="6" w:color="B5281E"/>
                <w:bottom w:val="single" w:sz="6" w:space="0" w:color="B5281E"/>
                <w:right w:val="single" w:sz="6" w:space="6" w:color="B5281E"/>
              </w:divBdr>
            </w:div>
            <w:div w:id="293414196">
              <w:marLeft w:val="0"/>
              <w:marRight w:val="0"/>
              <w:marTop w:val="0"/>
              <w:marBottom w:val="0"/>
              <w:divBdr>
                <w:top w:val="none" w:sz="0" w:space="0" w:color="auto"/>
                <w:left w:val="none" w:sz="0" w:space="0" w:color="auto"/>
                <w:bottom w:val="none" w:sz="0" w:space="0" w:color="auto"/>
                <w:right w:val="none" w:sz="0" w:space="0" w:color="auto"/>
              </w:divBdr>
            </w:div>
            <w:div w:id="1002121839">
              <w:marLeft w:val="0"/>
              <w:marRight w:val="0"/>
              <w:marTop w:val="0"/>
              <w:marBottom w:val="0"/>
              <w:divBdr>
                <w:top w:val="none" w:sz="0" w:space="0" w:color="auto"/>
                <w:left w:val="none" w:sz="0" w:space="0" w:color="auto"/>
                <w:bottom w:val="none" w:sz="0" w:space="0" w:color="auto"/>
                <w:right w:val="none" w:sz="0" w:space="0" w:color="auto"/>
              </w:divBdr>
            </w:div>
            <w:div w:id="202645409">
              <w:marLeft w:val="0"/>
              <w:marRight w:val="0"/>
              <w:marTop w:val="0"/>
              <w:marBottom w:val="0"/>
              <w:divBdr>
                <w:top w:val="none" w:sz="0" w:space="0" w:color="auto"/>
                <w:left w:val="none" w:sz="0" w:space="0" w:color="auto"/>
                <w:bottom w:val="none" w:sz="0" w:space="0" w:color="auto"/>
                <w:right w:val="none" w:sz="0" w:space="0" w:color="auto"/>
              </w:divBdr>
            </w:div>
            <w:div w:id="99302534">
              <w:marLeft w:val="0"/>
              <w:marRight w:val="0"/>
              <w:marTop w:val="0"/>
              <w:marBottom w:val="0"/>
              <w:divBdr>
                <w:top w:val="none" w:sz="0" w:space="0" w:color="auto"/>
                <w:left w:val="none" w:sz="0" w:space="0" w:color="auto"/>
                <w:bottom w:val="none" w:sz="0" w:space="0" w:color="auto"/>
                <w:right w:val="none" w:sz="0" w:space="0" w:color="auto"/>
              </w:divBdr>
            </w:div>
            <w:div w:id="59252137">
              <w:marLeft w:val="0"/>
              <w:marRight w:val="0"/>
              <w:marTop w:val="0"/>
              <w:marBottom w:val="0"/>
              <w:divBdr>
                <w:top w:val="none" w:sz="0" w:space="0" w:color="auto"/>
                <w:left w:val="none" w:sz="0" w:space="0" w:color="auto"/>
                <w:bottom w:val="none" w:sz="0" w:space="0" w:color="auto"/>
                <w:right w:val="none" w:sz="0" w:space="0" w:color="auto"/>
              </w:divBdr>
            </w:div>
            <w:div w:id="158376256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63235180">
                  <w:marLeft w:val="0"/>
                  <w:marRight w:val="0"/>
                  <w:marTop w:val="0"/>
                  <w:marBottom w:val="0"/>
                  <w:divBdr>
                    <w:top w:val="none" w:sz="0" w:space="0" w:color="auto"/>
                    <w:left w:val="none" w:sz="0" w:space="0" w:color="auto"/>
                    <w:bottom w:val="none" w:sz="0" w:space="0" w:color="auto"/>
                    <w:right w:val="none" w:sz="0" w:space="0" w:color="auto"/>
                  </w:divBdr>
                </w:div>
                <w:div w:id="15863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7967">
          <w:marLeft w:val="0"/>
          <w:marRight w:val="0"/>
          <w:marTop w:val="0"/>
          <w:marBottom w:val="0"/>
          <w:divBdr>
            <w:top w:val="none" w:sz="0" w:space="0" w:color="auto"/>
            <w:left w:val="none" w:sz="0" w:space="0" w:color="auto"/>
            <w:bottom w:val="none" w:sz="0" w:space="0" w:color="auto"/>
            <w:right w:val="none" w:sz="0" w:space="0" w:color="auto"/>
          </w:divBdr>
          <w:divsChild>
            <w:div w:id="1955479717">
              <w:marLeft w:val="0"/>
              <w:marRight w:val="0"/>
              <w:marTop w:val="0"/>
              <w:marBottom w:val="0"/>
              <w:divBdr>
                <w:top w:val="none" w:sz="0" w:space="0" w:color="auto"/>
                <w:left w:val="none" w:sz="0" w:space="0" w:color="auto"/>
                <w:bottom w:val="none" w:sz="0" w:space="0" w:color="auto"/>
                <w:right w:val="none" w:sz="0" w:space="0" w:color="auto"/>
              </w:divBdr>
            </w:div>
            <w:div w:id="275792788">
              <w:marLeft w:val="120"/>
              <w:marRight w:val="0"/>
              <w:marTop w:val="0"/>
              <w:marBottom w:val="60"/>
              <w:divBdr>
                <w:top w:val="single" w:sz="6" w:space="0" w:color="006633"/>
                <w:left w:val="single" w:sz="6" w:space="6" w:color="006633"/>
                <w:bottom w:val="single" w:sz="6" w:space="0" w:color="006633"/>
                <w:right w:val="single" w:sz="6" w:space="6" w:color="006633"/>
              </w:divBdr>
            </w:div>
            <w:div w:id="1761675190">
              <w:marLeft w:val="0"/>
              <w:marRight w:val="0"/>
              <w:marTop w:val="0"/>
              <w:marBottom w:val="0"/>
              <w:divBdr>
                <w:top w:val="none" w:sz="0" w:space="0" w:color="auto"/>
                <w:left w:val="none" w:sz="0" w:space="0" w:color="auto"/>
                <w:bottom w:val="none" w:sz="0" w:space="0" w:color="auto"/>
                <w:right w:val="none" w:sz="0" w:space="0" w:color="auto"/>
              </w:divBdr>
            </w:div>
            <w:div w:id="1301770867">
              <w:marLeft w:val="0"/>
              <w:marRight w:val="0"/>
              <w:marTop w:val="0"/>
              <w:marBottom w:val="0"/>
              <w:divBdr>
                <w:top w:val="none" w:sz="0" w:space="0" w:color="auto"/>
                <w:left w:val="none" w:sz="0" w:space="0" w:color="auto"/>
                <w:bottom w:val="none" w:sz="0" w:space="0" w:color="auto"/>
                <w:right w:val="none" w:sz="0" w:space="0" w:color="auto"/>
              </w:divBdr>
            </w:div>
            <w:div w:id="1448161247">
              <w:marLeft w:val="0"/>
              <w:marRight w:val="0"/>
              <w:marTop w:val="0"/>
              <w:marBottom w:val="0"/>
              <w:divBdr>
                <w:top w:val="none" w:sz="0" w:space="0" w:color="auto"/>
                <w:left w:val="none" w:sz="0" w:space="0" w:color="auto"/>
                <w:bottom w:val="none" w:sz="0" w:space="0" w:color="auto"/>
                <w:right w:val="none" w:sz="0" w:space="0" w:color="auto"/>
              </w:divBdr>
            </w:div>
            <w:div w:id="404642551">
              <w:marLeft w:val="0"/>
              <w:marRight w:val="0"/>
              <w:marTop w:val="0"/>
              <w:marBottom w:val="0"/>
              <w:divBdr>
                <w:top w:val="none" w:sz="0" w:space="0" w:color="auto"/>
                <w:left w:val="none" w:sz="0" w:space="0" w:color="auto"/>
                <w:bottom w:val="none" w:sz="0" w:space="0" w:color="auto"/>
                <w:right w:val="none" w:sz="0" w:space="0" w:color="auto"/>
              </w:divBdr>
            </w:div>
            <w:div w:id="1370108117">
              <w:marLeft w:val="0"/>
              <w:marRight w:val="0"/>
              <w:marTop w:val="0"/>
              <w:marBottom w:val="0"/>
              <w:divBdr>
                <w:top w:val="none" w:sz="0" w:space="0" w:color="auto"/>
                <w:left w:val="none" w:sz="0" w:space="0" w:color="auto"/>
                <w:bottom w:val="none" w:sz="0" w:space="0" w:color="auto"/>
                <w:right w:val="none" w:sz="0" w:space="0" w:color="auto"/>
              </w:divBdr>
            </w:div>
          </w:divsChild>
        </w:div>
        <w:div w:id="2027368737">
          <w:marLeft w:val="0"/>
          <w:marRight w:val="0"/>
          <w:marTop w:val="0"/>
          <w:marBottom w:val="0"/>
          <w:divBdr>
            <w:top w:val="none" w:sz="0" w:space="0" w:color="auto"/>
            <w:left w:val="none" w:sz="0" w:space="0" w:color="auto"/>
            <w:bottom w:val="none" w:sz="0" w:space="0" w:color="auto"/>
            <w:right w:val="none" w:sz="0" w:space="0" w:color="auto"/>
          </w:divBdr>
          <w:divsChild>
            <w:div w:id="1613439973">
              <w:marLeft w:val="0"/>
              <w:marRight w:val="0"/>
              <w:marTop w:val="0"/>
              <w:marBottom w:val="0"/>
              <w:divBdr>
                <w:top w:val="none" w:sz="0" w:space="0" w:color="auto"/>
                <w:left w:val="none" w:sz="0" w:space="0" w:color="auto"/>
                <w:bottom w:val="none" w:sz="0" w:space="0" w:color="auto"/>
                <w:right w:val="none" w:sz="0" w:space="0" w:color="auto"/>
              </w:divBdr>
            </w:div>
            <w:div w:id="386220060">
              <w:marLeft w:val="120"/>
              <w:marRight w:val="0"/>
              <w:marTop w:val="0"/>
              <w:marBottom w:val="60"/>
              <w:divBdr>
                <w:top w:val="single" w:sz="6" w:space="0" w:color="006633"/>
                <w:left w:val="single" w:sz="6" w:space="6" w:color="006633"/>
                <w:bottom w:val="single" w:sz="6" w:space="0" w:color="006633"/>
                <w:right w:val="single" w:sz="6" w:space="6" w:color="006633"/>
              </w:divBdr>
            </w:div>
            <w:div w:id="1739136226">
              <w:marLeft w:val="0"/>
              <w:marRight w:val="0"/>
              <w:marTop w:val="0"/>
              <w:marBottom w:val="0"/>
              <w:divBdr>
                <w:top w:val="none" w:sz="0" w:space="0" w:color="auto"/>
                <w:left w:val="none" w:sz="0" w:space="0" w:color="auto"/>
                <w:bottom w:val="none" w:sz="0" w:space="0" w:color="auto"/>
                <w:right w:val="none" w:sz="0" w:space="0" w:color="auto"/>
              </w:divBdr>
            </w:div>
            <w:div w:id="628049665">
              <w:marLeft w:val="0"/>
              <w:marRight w:val="0"/>
              <w:marTop w:val="0"/>
              <w:marBottom w:val="0"/>
              <w:divBdr>
                <w:top w:val="none" w:sz="0" w:space="0" w:color="auto"/>
                <w:left w:val="none" w:sz="0" w:space="0" w:color="auto"/>
                <w:bottom w:val="none" w:sz="0" w:space="0" w:color="auto"/>
                <w:right w:val="none" w:sz="0" w:space="0" w:color="auto"/>
              </w:divBdr>
            </w:div>
            <w:div w:id="197398760">
              <w:marLeft w:val="0"/>
              <w:marRight w:val="0"/>
              <w:marTop w:val="0"/>
              <w:marBottom w:val="0"/>
              <w:divBdr>
                <w:top w:val="none" w:sz="0" w:space="0" w:color="auto"/>
                <w:left w:val="none" w:sz="0" w:space="0" w:color="auto"/>
                <w:bottom w:val="none" w:sz="0" w:space="0" w:color="auto"/>
                <w:right w:val="none" w:sz="0" w:space="0" w:color="auto"/>
              </w:divBdr>
            </w:div>
            <w:div w:id="513495537">
              <w:marLeft w:val="0"/>
              <w:marRight w:val="0"/>
              <w:marTop w:val="0"/>
              <w:marBottom w:val="0"/>
              <w:divBdr>
                <w:top w:val="none" w:sz="0" w:space="0" w:color="auto"/>
                <w:left w:val="none" w:sz="0" w:space="0" w:color="auto"/>
                <w:bottom w:val="none" w:sz="0" w:space="0" w:color="auto"/>
                <w:right w:val="none" w:sz="0" w:space="0" w:color="auto"/>
              </w:divBdr>
            </w:div>
            <w:div w:id="990476342">
              <w:marLeft w:val="0"/>
              <w:marRight w:val="0"/>
              <w:marTop w:val="0"/>
              <w:marBottom w:val="0"/>
              <w:divBdr>
                <w:top w:val="none" w:sz="0" w:space="0" w:color="auto"/>
                <w:left w:val="none" w:sz="0" w:space="0" w:color="auto"/>
                <w:bottom w:val="none" w:sz="0" w:space="0" w:color="auto"/>
                <w:right w:val="none" w:sz="0" w:space="0" w:color="auto"/>
              </w:divBdr>
            </w:div>
            <w:div w:id="1074858985">
              <w:marLeft w:val="720"/>
              <w:marRight w:val="0"/>
              <w:marTop w:val="240"/>
              <w:marBottom w:val="720"/>
              <w:divBdr>
                <w:top w:val="single" w:sz="6" w:space="6" w:color="003300"/>
                <w:left w:val="single" w:sz="6" w:space="6" w:color="003300"/>
                <w:bottom w:val="single" w:sz="6" w:space="6" w:color="003300"/>
                <w:right w:val="single" w:sz="6" w:space="6" w:color="003300"/>
              </w:divBdr>
              <w:divsChild>
                <w:div w:id="69042143">
                  <w:marLeft w:val="0"/>
                  <w:marRight w:val="0"/>
                  <w:marTop w:val="0"/>
                  <w:marBottom w:val="0"/>
                  <w:divBdr>
                    <w:top w:val="none" w:sz="0" w:space="0" w:color="auto"/>
                    <w:left w:val="none" w:sz="0" w:space="0" w:color="auto"/>
                    <w:bottom w:val="none" w:sz="0" w:space="0" w:color="auto"/>
                    <w:right w:val="none" w:sz="0" w:space="0" w:color="auto"/>
                  </w:divBdr>
                </w:div>
                <w:div w:id="12746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9304">
          <w:marLeft w:val="0"/>
          <w:marRight w:val="0"/>
          <w:marTop w:val="0"/>
          <w:marBottom w:val="0"/>
          <w:divBdr>
            <w:top w:val="none" w:sz="0" w:space="0" w:color="auto"/>
            <w:left w:val="none" w:sz="0" w:space="0" w:color="auto"/>
            <w:bottom w:val="none" w:sz="0" w:space="0" w:color="auto"/>
            <w:right w:val="none" w:sz="0" w:space="0" w:color="auto"/>
          </w:divBdr>
          <w:divsChild>
            <w:div w:id="1501235774">
              <w:marLeft w:val="0"/>
              <w:marRight w:val="0"/>
              <w:marTop w:val="0"/>
              <w:marBottom w:val="0"/>
              <w:divBdr>
                <w:top w:val="none" w:sz="0" w:space="0" w:color="auto"/>
                <w:left w:val="none" w:sz="0" w:space="0" w:color="auto"/>
                <w:bottom w:val="none" w:sz="0" w:space="0" w:color="auto"/>
                <w:right w:val="none" w:sz="0" w:space="0" w:color="auto"/>
              </w:divBdr>
            </w:div>
            <w:div w:id="1774321743">
              <w:marLeft w:val="120"/>
              <w:marRight w:val="0"/>
              <w:marTop w:val="0"/>
              <w:marBottom w:val="60"/>
              <w:divBdr>
                <w:top w:val="single" w:sz="6" w:space="0" w:color="006633"/>
                <w:left w:val="single" w:sz="6" w:space="6" w:color="006633"/>
                <w:bottom w:val="single" w:sz="6" w:space="0" w:color="006633"/>
                <w:right w:val="single" w:sz="6" w:space="6" w:color="006633"/>
              </w:divBdr>
            </w:div>
            <w:div w:id="634486648">
              <w:marLeft w:val="0"/>
              <w:marRight w:val="0"/>
              <w:marTop w:val="0"/>
              <w:marBottom w:val="0"/>
              <w:divBdr>
                <w:top w:val="none" w:sz="0" w:space="0" w:color="auto"/>
                <w:left w:val="none" w:sz="0" w:space="0" w:color="auto"/>
                <w:bottom w:val="none" w:sz="0" w:space="0" w:color="auto"/>
                <w:right w:val="none" w:sz="0" w:space="0" w:color="auto"/>
              </w:divBdr>
            </w:div>
            <w:div w:id="1233661961">
              <w:marLeft w:val="0"/>
              <w:marRight w:val="0"/>
              <w:marTop w:val="0"/>
              <w:marBottom w:val="0"/>
              <w:divBdr>
                <w:top w:val="none" w:sz="0" w:space="0" w:color="auto"/>
                <w:left w:val="none" w:sz="0" w:space="0" w:color="auto"/>
                <w:bottom w:val="none" w:sz="0" w:space="0" w:color="auto"/>
                <w:right w:val="none" w:sz="0" w:space="0" w:color="auto"/>
              </w:divBdr>
            </w:div>
            <w:div w:id="1374114554">
              <w:marLeft w:val="0"/>
              <w:marRight w:val="0"/>
              <w:marTop w:val="0"/>
              <w:marBottom w:val="0"/>
              <w:divBdr>
                <w:top w:val="none" w:sz="0" w:space="0" w:color="auto"/>
                <w:left w:val="none" w:sz="0" w:space="0" w:color="auto"/>
                <w:bottom w:val="none" w:sz="0" w:space="0" w:color="auto"/>
                <w:right w:val="none" w:sz="0" w:space="0" w:color="auto"/>
              </w:divBdr>
            </w:div>
            <w:div w:id="1400251308">
              <w:marLeft w:val="0"/>
              <w:marRight w:val="0"/>
              <w:marTop w:val="0"/>
              <w:marBottom w:val="0"/>
              <w:divBdr>
                <w:top w:val="none" w:sz="0" w:space="0" w:color="auto"/>
                <w:left w:val="none" w:sz="0" w:space="0" w:color="auto"/>
                <w:bottom w:val="none" w:sz="0" w:space="0" w:color="auto"/>
                <w:right w:val="none" w:sz="0" w:space="0" w:color="auto"/>
              </w:divBdr>
            </w:div>
            <w:div w:id="586882355">
              <w:marLeft w:val="0"/>
              <w:marRight w:val="0"/>
              <w:marTop w:val="0"/>
              <w:marBottom w:val="0"/>
              <w:divBdr>
                <w:top w:val="none" w:sz="0" w:space="0" w:color="auto"/>
                <w:left w:val="none" w:sz="0" w:space="0" w:color="auto"/>
                <w:bottom w:val="none" w:sz="0" w:space="0" w:color="auto"/>
                <w:right w:val="none" w:sz="0" w:space="0" w:color="auto"/>
              </w:divBdr>
            </w:div>
            <w:div w:id="414322530">
              <w:marLeft w:val="720"/>
              <w:marRight w:val="0"/>
              <w:marTop w:val="240"/>
              <w:marBottom w:val="720"/>
              <w:divBdr>
                <w:top w:val="single" w:sz="6" w:space="6" w:color="003300"/>
                <w:left w:val="single" w:sz="6" w:space="6" w:color="003300"/>
                <w:bottom w:val="single" w:sz="6" w:space="6" w:color="003300"/>
                <w:right w:val="single" w:sz="6" w:space="6" w:color="003300"/>
              </w:divBdr>
              <w:divsChild>
                <w:div w:id="614017262">
                  <w:marLeft w:val="0"/>
                  <w:marRight w:val="0"/>
                  <w:marTop w:val="0"/>
                  <w:marBottom w:val="0"/>
                  <w:divBdr>
                    <w:top w:val="none" w:sz="0" w:space="0" w:color="auto"/>
                    <w:left w:val="none" w:sz="0" w:space="0" w:color="auto"/>
                    <w:bottom w:val="none" w:sz="0" w:space="0" w:color="auto"/>
                    <w:right w:val="none" w:sz="0" w:space="0" w:color="auto"/>
                  </w:divBdr>
                </w:div>
                <w:div w:id="20036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5808">
          <w:marLeft w:val="0"/>
          <w:marRight w:val="0"/>
          <w:marTop w:val="0"/>
          <w:marBottom w:val="0"/>
          <w:divBdr>
            <w:top w:val="none" w:sz="0" w:space="0" w:color="auto"/>
            <w:left w:val="none" w:sz="0" w:space="0" w:color="auto"/>
            <w:bottom w:val="none" w:sz="0" w:space="0" w:color="auto"/>
            <w:right w:val="none" w:sz="0" w:space="0" w:color="auto"/>
          </w:divBdr>
          <w:divsChild>
            <w:div w:id="739593968">
              <w:marLeft w:val="0"/>
              <w:marRight w:val="0"/>
              <w:marTop w:val="0"/>
              <w:marBottom w:val="0"/>
              <w:divBdr>
                <w:top w:val="none" w:sz="0" w:space="0" w:color="auto"/>
                <w:left w:val="none" w:sz="0" w:space="0" w:color="auto"/>
                <w:bottom w:val="none" w:sz="0" w:space="0" w:color="auto"/>
                <w:right w:val="none" w:sz="0" w:space="0" w:color="auto"/>
              </w:divBdr>
            </w:div>
            <w:div w:id="1678773849">
              <w:marLeft w:val="120"/>
              <w:marRight w:val="0"/>
              <w:marTop w:val="0"/>
              <w:marBottom w:val="60"/>
              <w:divBdr>
                <w:top w:val="single" w:sz="6" w:space="0" w:color="006633"/>
                <w:left w:val="single" w:sz="6" w:space="6" w:color="006633"/>
                <w:bottom w:val="single" w:sz="6" w:space="0" w:color="006633"/>
                <w:right w:val="single" w:sz="6" w:space="6" w:color="006633"/>
              </w:divBdr>
            </w:div>
            <w:div w:id="684599247">
              <w:marLeft w:val="0"/>
              <w:marRight w:val="0"/>
              <w:marTop w:val="0"/>
              <w:marBottom w:val="0"/>
              <w:divBdr>
                <w:top w:val="none" w:sz="0" w:space="0" w:color="auto"/>
                <w:left w:val="none" w:sz="0" w:space="0" w:color="auto"/>
                <w:bottom w:val="none" w:sz="0" w:space="0" w:color="auto"/>
                <w:right w:val="none" w:sz="0" w:space="0" w:color="auto"/>
              </w:divBdr>
            </w:div>
            <w:div w:id="1158152867">
              <w:marLeft w:val="0"/>
              <w:marRight w:val="0"/>
              <w:marTop w:val="0"/>
              <w:marBottom w:val="0"/>
              <w:divBdr>
                <w:top w:val="none" w:sz="0" w:space="0" w:color="auto"/>
                <w:left w:val="none" w:sz="0" w:space="0" w:color="auto"/>
                <w:bottom w:val="none" w:sz="0" w:space="0" w:color="auto"/>
                <w:right w:val="none" w:sz="0" w:space="0" w:color="auto"/>
              </w:divBdr>
            </w:div>
            <w:div w:id="736635286">
              <w:marLeft w:val="0"/>
              <w:marRight w:val="0"/>
              <w:marTop w:val="0"/>
              <w:marBottom w:val="0"/>
              <w:divBdr>
                <w:top w:val="none" w:sz="0" w:space="0" w:color="auto"/>
                <w:left w:val="none" w:sz="0" w:space="0" w:color="auto"/>
                <w:bottom w:val="none" w:sz="0" w:space="0" w:color="auto"/>
                <w:right w:val="none" w:sz="0" w:space="0" w:color="auto"/>
              </w:divBdr>
            </w:div>
            <w:div w:id="1823614325">
              <w:marLeft w:val="0"/>
              <w:marRight w:val="0"/>
              <w:marTop w:val="0"/>
              <w:marBottom w:val="0"/>
              <w:divBdr>
                <w:top w:val="none" w:sz="0" w:space="0" w:color="auto"/>
                <w:left w:val="none" w:sz="0" w:space="0" w:color="auto"/>
                <w:bottom w:val="none" w:sz="0" w:space="0" w:color="auto"/>
                <w:right w:val="none" w:sz="0" w:space="0" w:color="auto"/>
              </w:divBdr>
            </w:div>
            <w:div w:id="21906300">
              <w:marLeft w:val="0"/>
              <w:marRight w:val="0"/>
              <w:marTop w:val="0"/>
              <w:marBottom w:val="0"/>
              <w:divBdr>
                <w:top w:val="none" w:sz="0" w:space="0" w:color="auto"/>
                <w:left w:val="none" w:sz="0" w:space="0" w:color="auto"/>
                <w:bottom w:val="none" w:sz="0" w:space="0" w:color="auto"/>
                <w:right w:val="none" w:sz="0" w:space="0" w:color="auto"/>
              </w:divBdr>
            </w:div>
          </w:divsChild>
        </w:div>
        <w:div w:id="1921479425">
          <w:marLeft w:val="0"/>
          <w:marRight w:val="0"/>
          <w:marTop w:val="0"/>
          <w:marBottom w:val="0"/>
          <w:divBdr>
            <w:top w:val="none" w:sz="0" w:space="0" w:color="auto"/>
            <w:left w:val="none" w:sz="0" w:space="0" w:color="auto"/>
            <w:bottom w:val="none" w:sz="0" w:space="0" w:color="auto"/>
            <w:right w:val="none" w:sz="0" w:space="0" w:color="auto"/>
          </w:divBdr>
          <w:divsChild>
            <w:div w:id="1449591686">
              <w:marLeft w:val="0"/>
              <w:marRight w:val="0"/>
              <w:marTop w:val="0"/>
              <w:marBottom w:val="0"/>
              <w:divBdr>
                <w:top w:val="none" w:sz="0" w:space="0" w:color="auto"/>
                <w:left w:val="none" w:sz="0" w:space="0" w:color="auto"/>
                <w:bottom w:val="none" w:sz="0" w:space="0" w:color="auto"/>
                <w:right w:val="none" w:sz="0" w:space="0" w:color="auto"/>
              </w:divBdr>
            </w:div>
            <w:div w:id="960302105">
              <w:marLeft w:val="120"/>
              <w:marRight w:val="0"/>
              <w:marTop w:val="0"/>
              <w:marBottom w:val="60"/>
              <w:divBdr>
                <w:top w:val="single" w:sz="6" w:space="0" w:color="006633"/>
                <w:left w:val="single" w:sz="6" w:space="6" w:color="006633"/>
                <w:bottom w:val="single" w:sz="6" w:space="0" w:color="006633"/>
                <w:right w:val="single" w:sz="6" w:space="6" w:color="006633"/>
              </w:divBdr>
            </w:div>
            <w:div w:id="2011252318">
              <w:marLeft w:val="0"/>
              <w:marRight w:val="0"/>
              <w:marTop w:val="0"/>
              <w:marBottom w:val="0"/>
              <w:divBdr>
                <w:top w:val="none" w:sz="0" w:space="0" w:color="auto"/>
                <w:left w:val="none" w:sz="0" w:space="0" w:color="auto"/>
                <w:bottom w:val="none" w:sz="0" w:space="0" w:color="auto"/>
                <w:right w:val="none" w:sz="0" w:space="0" w:color="auto"/>
              </w:divBdr>
            </w:div>
            <w:div w:id="752895841">
              <w:marLeft w:val="0"/>
              <w:marRight w:val="0"/>
              <w:marTop w:val="0"/>
              <w:marBottom w:val="0"/>
              <w:divBdr>
                <w:top w:val="none" w:sz="0" w:space="0" w:color="auto"/>
                <w:left w:val="none" w:sz="0" w:space="0" w:color="auto"/>
                <w:bottom w:val="none" w:sz="0" w:space="0" w:color="auto"/>
                <w:right w:val="none" w:sz="0" w:space="0" w:color="auto"/>
              </w:divBdr>
            </w:div>
            <w:div w:id="48266312">
              <w:marLeft w:val="0"/>
              <w:marRight w:val="0"/>
              <w:marTop w:val="0"/>
              <w:marBottom w:val="0"/>
              <w:divBdr>
                <w:top w:val="none" w:sz="0" w:space="0" w:color="auto"/>
                <w:left w:val="none" w:sz="0" w:space="0" w:color="auto"/>
                <w:bottom w:val="none" w:sz="0" w:space="0" w:color="auto"/>
                <w:right w:val="none" w:sz="0" w:space="0" w:color="auto"/>
              </w:divBdr>
            </w:div>
            <w:div w:id="2053072935">
              <w:marLeft w:val="0"/>
              <w:marRight w:val="0"/>
              <w:marTop w:val="0"/>
              <w:marBottom w:val="0"/>
              <w:divBdr>
                <w:top w:val="none" w:sz="0" w:space="0" w:color="auto"/>
                <w:left w:val="none" w:sz="0" w:space="0" w:color="auto"/>
                <w:bottom w:val="none" w:sz="0" w:space="0" w:color="auto"/>
                <w:right w:val="none" w:sz="0" w:space="0" w:color="auto"/>
              </w:divBdr>
            </w:div>
            <w:div w:id="1123310360">
              <w:marLeft w:val="0"/>
              <w:marRight w:val="0"/>
              <w:marTop w:val="0"/>
              <w:marBottom w:val="0"/>
              <w:divBdr>
                <w:top w:val="none" w:sz="0" w:space="0" w:color="auto"/>
                <w:left w:val="none" w:sz="0" w:space="0" w:color="auto"/>
                <w:bottom w:val="none" w:sz="0" w:space="0" w:color="auto"/>
                <w:right w:val="none" w:sz="0" w:space="0" w:color="auto"/>
              </w:divBdr>
            </w:div>
            <w:div w:id="96141854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91531888">
                  <w:marLeft w:val="0"/>
                  <w:marRight w:val="0"/>
                  <w:marTop w:val="0"/>
                  <w:marBottom w:val="0"/>
                  <w:divBdr>
                    <w:top w:val="none" w:sz="0" w:space="0" w:color="auto"/>
                    <w:left w:val="none" w:sz="0" w:space="0" w:color="auto"/>
                    <w:bottom w:val="none" w:sz="0" w:space="0" w:color="auto"/>
                    <w:right w:val="none" w:sz="0" w:space="0" w:color="auto"/>
                  </w:divBdr>
                </w:div>
                <w:div w:id="14204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50912">
          <w:marLeft w:val="0"/>
          <w:marRight w:val="0"/>
          <w:marTop w:val="0"/>
          <w:marBottom w:val="0"/>
          <w:divBdr>
            <w:top w:val="none" w:sz="0" w:space="0" w:color="auto"/>
            <w:left w:val="none" w:sz="0" w:space="0" w:color="auto"/>
            <w:bottom w:val="none" w:sz="0" w:space="0" w:color="auto"/>
            <w:right w:val="none" w:sz="0" w:space="0" w:color="auto"/>
          </w:divBdr>
          <w:divsChild>
            <w:div w:id="220872949">
              <w:marLeft w:val="0"/>
              <w:marRight w:val="0"/>
              <w:marTop w:val="0"/>
              <w:marBottom w:val="0"/>
              <w:divBdr>
                <w:top w:val="none" w:sz="0" w:space="0" w:color="auto"/>
                <w:left w:val="none" w:sz="0" w:space="0" w:color="auto"/>
                <w:bottom w:val="none" w:sz="0" w:space="0" w:color="auto"/>
                <w:right w:val="none" w:sz="0" w:space="0" w:color="auto"/>
              </w:divBdr>
            </w:div>
            <w:div w:id="167135011">
              <w:marLeft w:val="120"/>
              <w:marRight w:val="0"/>
              <w:marTop w:val="0"/>
              <w:marBottom w:val="60"/>
              <w:divBdr>
                <w:top w:val="single" w:sz="6" w:space="0" w:color="B5281E"/>
                <w:left w:val="single" w:sz="6" w:space="6" w:color="B5281E"/>
                <w:bottom w:val="single" w:sz="6" w:space="0" w:color="B5281E"/>
                <w:right w:val="single" w:sz="6" w:space="6" w:color="B5281E"/>
              </w:divBdr>
            </w:div>
            <w:div w:id="703209191">
              <w:marLeft w:val="0"/>
              <w:marRight w:val="0"/>
              <w:marTop w:val="0"/>
              <w:marBottom w:val="0"/>
              <w:divBdr>
                <w:top w:val="none" w:sz="0" w:space="0" w:color="auto"/>
                <w:left w:val="none" w:sz="0" w:space="0" w:color="auto"/>
                <w:bottom w:val="none" w:sz="0" w:space="0" w:color="auto"/>
                <w:right w:val="none" w:sz="0" w:space="0" w:color="auto"/>
              </w:divBdr>
            </w:div>
            <w:div w:id="539514527">
              <w:marLeft w:val="0"/>
              <w:marRight w:val="0"/>
              <w:marTop w:val="0"/>
              <w:marBottom w:val="0"/>
              <w:divBdr>
                <w:top w:val="none" w:sz="0" w:space="0" w:color="auto"/>
                <w:left w:val="none" w:sz="0" w:space="0" w:color="auto"/>
                <w:bottom w:val="none" w:sz="0" w:space="0" w:color="auto"/>
                <w:right w:val="none" w:sz="0" w:space="0" w:color="auto"/>
              </w:divBdr>
            </w:div>
            <w:div w:id="657730419">
              <w:marLeft w:val="0"/>
              <w:marRight w:val="0"/>
              <w:marTop w:val="0"/>
              <w:marBottom w:val="0"/>
              <w:divBdr>
                <w:top w:val="none" w:sz="0" w:space="0" w:color="auto"/>
                <w:left w:val="none" w:sz="0" w:space="0" w:color="auto"/>
                <w:bottom w:val="none" w:sz="0" w:space="0" w:color="auto"/>
                <w:right w:val="none" w:sz="0" w:space="0" w:color="auto"/>
              </w:divBdr>
            </w:div>
            <w:div w:id="1944266887">
              <w:marLeft w:val="0"/>
              <w:marRight w:val="0"/>
              <w:marTop w:val="0"/>
              <w:marBottom w:val="0"/>
              <w:divBdr>
                <w:top w:val="none" w:sz="0" w:space="0" w:color="auto"/>
                <w:left w:val="none" w:sz="0" w:space="0" w:color="auto"/>
                <w:bottom w:val="none" w:sz="0" w:space="0" w:color="auto"/>
                <w:right w:val="none" w:sz="0" w:space="0" w:color="auto"/>
              </w:divBdr>
            </w:div>
            <w:div w:id="1715421517">
              <w:marLeft w:val="0"/>
              <w:marRight w:val="0"/>
              <w:marTop w:val="0"/>
              <w:marBottom w:val="0"/>
              <w:divBdr>
                <w:top w:val="none" w:sz="0" w:space="0" w:color="auto"/>
                <w:left w:val="none" w:sz="0" w:space="0" w:color="auto"/>
                <w:bottom w:val="none" w:sz="0" w:space="0" w:color="auto"/>
                <w:right w:val="none" w:sz="0" w:space="0" w:color="auto"/>
              </w:divBdr>
            </w:div>
          </w:divsChild>
        </w:div>
        <w:div w:id="232129778">
          <w:marLeft w:val="0"/>
          <w:marRight w:val="0"/>
          <w:marTop w:val="0"/>
          <w:marBottom w:val="0"/>
          <w:divBdr>
            <w:top w:val="none" w:sz="0" w:space="0" w:color="auto"/>
            <w:left w:val="none" w:sz="0" w:space="0" w:color="auto"/>
            <w:bottom w:val="none" w:sz="0" w:space="0" w:color="auto"/>
            <w:right w:val="none" w:sz="0" w:space="0" w:color="auto"/>
          </w:divBdr>
          <w:divsChild>
            <w:div w:id="523984799">
              <w:marLeft w:val="0"/>
              <w:marRight w:val="0"/>
              <w:marTop w:val="0"/>
              <w:marBottom w:val="0"/>
              <w:divBdr>
                <w:top w:val="none" w:sz="0" w:space="0" w:color="auto"/>
                <w:left w:val="none" w:sz="0" w:space="0" w:color="auto"/>
                <w:bottom w:val="none" w:sz="0" w:space="0" w:color="auto"/>
                <w:right w:val="none" w:sz="0" w:space="0" w:color="auto"/>
              </w:divBdr>
            </w:div>
            <w:div w:id="1909339142">
              <w:marLeft w:val="120"/>
              <w:marRight w:val="0"/>
              <w:marTop w:val="0"/>
              <w:marBottom w:val="60"/>
              <w:divBdr>
                <w:top w:val="single" w:sz="6" w:space="0" w:color="B5281E"/>
                <w:left w:val="single" w:sz="6" w:space="6" w:color="B5281E"/>
                <w:bottom w:val="single" w:sz="6" w:space="0" w:color="B5281E"/>
                <w:right w:val="single" w:sz="6" w:space="6" w:color="B5281E"/>
              </w:divBdr>
            </w:div>
            <w:div w:id="1658072837">
              <w:marLeft w:val="0"/>
              <w:marRight w:val="0"/>
              <w:marTop w:val="0"/>
              <w:marBottom w:val="0"/>
              <w:divBdr>
                <w:top w:val="none" w:sz="0" w:space="0" w:color="auto"/>
                <w:left w:val="none" w:sz="0" w:space="0" w:color="auto"/>
                <w:bottom w:val="none" w:sz="0" w:space="0" w:color="auto"/>
                <w:right w:val="none" w:sz="0" w:space="0" w:color="auto"/>
              </w:divBdr>
            </w:div>
            <w:div w:id="1948417361">
              <w:marLeft w:val="0"/>
              <w:marRight w:val="0"/>
              <w:marTop w:val="0"/>
              <w:marBottom w:val="0"/>
              <w:divBdr>
                <w:top w:val="none" w:sz="0" w:space="0" w:color="auto"/>
                <w:left w:val="none" w:sz="0" w:space="0" w:color="auto"/>
                <w:bottom w:val="none" w:sz="0" w:space="0" w:color="auto"/>
                <w:right w:val="none" w:sz="0" w:space="0" w:color="auto"/>
              </w:divBdr>
            </w:div>
            <w:div w:id="846092391">
              <w:marLeft w:val="0"/>
              <w:marRight w:val="0"/>
              <w:marTop w:val="0"/>
              <w:marBottom w:val="0"/>
              <w:divBdr>
                <w:top w:val="none" w:sz="0" w:space="0" w:color="auto"/>
                <w:left w:val="none" w:sz="0" w:space="0" w:color="auto"/>
                <w:bottom w:val="none" w:sz="0" w:space="0" w:color="auto"/>
                <w:right w:val="none" w:sz="0" w:space="0" w:color="auto"/>
              </w:divBdr>
            </w:div>
            <w:div w:id="279458686">
              <w:marLeft w:val="0"/>
              <w:marRight w:val="0"/>
              <w:marTop w:val="0"/>
              <w:marBottom w:val="0"/>
              <w:divBdr>
                <w:top w:val="none" w:sz="0" w:space="0" w:color="auto"/>
                <w:left w:val="none" w:sz="0" w:space="0" w:color="auto"/>
                <w:bottom w:val="none" w:sz="0" w:space="0" w:color="auto"/>
                <w:right w:val="none" w:sz="0" w:space="0" w:color="auto"/>
              </w:divBdr>
            </w:div>
            <w:div w:id="186217728">
              <w:marLeft w:val="0"/>
              <w:marRight w:val="0"/>
              <w:marTop w:val="0"/>
              <w:marBottom w:val="0"/>
              <w:divBdr>
                <w:top w:val="none" w:sz="0" w:space="0" w:color="auto"/>
                <w:left w:val="none" w:sz="0" w:space="0" w:color="auto"/>
                <w:bottom w:val="none" w:sz="0" w:space="0" w:color="auto"/>
                <w:right w:val="none" w:sz="0" w:space="0" w:color="auto"/>
              </w:divBdr>
            </w:div>
            <w:div w:id="416945344">
              <w:marLeft w:val="720"/>
              <w:marRight w:val="0"/>
              <w:marTop w:val="240"/>
              <w:marBottom w:val="720"/>
              <w:divBdr>
                <w:top w:val="single" w:sz="6" w:space="6" w:color="003300"/>
                <w:left w:val="single" w:sz="6" w:space="6" w:color="003300"/>
                <w:bottom w:val="single" w:sz="6" w:space="6" w:color="003300"/>
                <w:right w:val="single" w:sz="6" w:space="6" w:color="003300"/>
              </w:divBdr>
              <w:divsChild>
                <w:div w:id="311712856">
                  <w:marLeft w:val="0"/>
                  <w:marRight w:val="0"/>
                  <w:marTop w:val="0"/>
                  <w:marBottom w:val="0"/>
                  <w:divBdr>
                    <w:top w:val="none" w:sz="0" w:space="0" w:color="auto"/>
                    <w:left w:val="none" w:sz="0" w:space="0" w:color="auto"/>
                    <w:bottom w:val="none" w:sz="0" w:space="0" w:color="auto"/>
                    <w:right w:val="none" w:sz="0" w:space="0" w:color="auto"/>
                  </w:divBdr>
                </w:div>
                <w:div w:id="12273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81327">
          <w:marLeft w:val="0"/>
          <w:marRight w:val="0"/>
          <w:marTop w:val="0"/>
          <w:marBottom w:val="0"/>
          <w:divBdr>
            <w:top w:val="none" w:sz="0" w:space="0" w:color="auto"/>
            <w:left w:val="none" w:sz="0" w:space="0" w:color="auto"/>
            <w:bottom w:val="none" w:sz="0" w:space="0" w:color="auto"/>
            <w:right w:val="none" w:sz="0" w:space="0" w:color="auto"/>
          </w:divBdr>
          <w:divsChild>
            <w:div w:id="804854595">
              <w:marLeft w:val="0"/>
              <w:marRight w:val="0"/>
              <w:marTop w:val="0"/>
              <w:marBottom w:val="0"/>
              <w:divBdr>
                <w:top w:val="none" w:sz="0" w:space="0" w:color="auto"/>
                <w:left w:val="none" w:sz="0" w:space="0" w:color="auto"/>
                <w:bottom w:val="none" w:sz="0" w:space="0" w:color="auto"/>
                <w:right w:val="none" w:sz="0" w:space="0" w:color="auto"/>
              </w:divBdr>
            </w:div>
            <w:div w:id="1492715211">
              <w:marLeft w:val="120"/>
              <w:marRight w:val="0"/>
              <w:marTop w:val="0"/>
              <w:marBottom w:val="60"/>
              <w:divBdr>
                <w:top w:val="single" w:sz="6" w:space="0" w:color="B5281E"/>
                <w:left w:val="single" w:sz="6" w:space="6" w:color="B5281E"/>
                <w:bottom w:val="single" w:sz="6" w:space="0" w:color="B5281E"/>
                <w:right w:val="single" w:sz="6" w:space="6" w:color="B5281E"/>
              </w:divBdr>
            </w:div>
            <w:div w:id="1254046769">
              <w:marLeft w:val="0"/>
              <w:marRight w:val="0"/>
              <w:marTop w:val="0"/>
              <w:marBottom w:val="0"/>
              <w:divBdr>
                <w:top w:val="none" w:sz="0" w:space="0" w:color="auto"/>
                <w:left w:val="none" w:sz="0" w:space="0" w:color="auto"/>
                <w:bottom w:val="none" w:sz="0" w:space="0" w:color="auto"/>
                <w:right w:val="none" w:sz="0" w:space="0" w:color="auto"/>
              </w:divBdr>
            </w:div>
            <w:div w:id="946738879">
              <w:marLeft w:val="0"/>
              <w:marRight w:val="0"/>
              <w:marTop w:val="0"/>
              <w:marBottom w:val="0"/>
              <w:divBdr>
                <w:top w:val="none" w:sz="0" w:space="0" w:color="auto"/>
                <w:left w:val="none" w:sz="0" w:space="0" w:color="auto"/>
                <w:bottom w:val="none" w:sz="0" w:space="0" w:color="auto"/>
                <w:right w:val="none" w:sz="0" w:space="0" w:color="auto"/>
              </w:divBdr>
            </w:div>
            <w:div w:id="777258005">
              <w:marLeft w:val="0"/>
              <w:marRight w:val="0"/>
              <w:marTop w:val="0"/>
              <w:marBottom w:val="0"/>
              <w:divBdr>
                <w:top w:val="none" w:sz="0" w:space="0" w:color="auto"/>
                <w:left w:val="none" w:sz="0" w:space="0" w:color="auto"/>
                <w:bottom w:val="none" w:sz="0" w:space="0" w:color="auto"/>
                <w:right w:val="none" w:sz="0" w:space="0" w:color="auto"/>
              </w:divBdr>
            </w:div>
            <w:div w:id="453207757">
              <w:marLeft w:val="0"/>
              <w:marRight w:val="0"/>
              <w:marTop w:val="0"/>
              <w:marBottom w:val="0"/>
              <w:divBdr>
                <w:top w:val="none" w:sz="0" w:space="0" w:color="auto"/>
                <w:left w:val="none" w:sz="0" w:space="0" w:color="auto"/>
                <w:bottom w:val="none" w:sz="0" w:space="0" w:color="auto"/>
                <w:right w:val="none" w:sz="0" w:space="0" w:color="auto"/>
              </w:divBdr>
            </w:div>
            <w:div w:id="2001958395">
              <w:marLeft w:val="0"/>
              <w:marRight w:val="0"/>
              <w:marTop w:val="0"/>
              <w:marBottom w:val="0"/>
              <w:divBdr>
                <w:top w:val="none" w:sz="0" w:space="0" w:color="auto"/>
                <w:left w:val="none" w:sz="0" w:space="0" w:color="auto"/>
                <w:bottom w:val="none" w:sz="0" w:space="0" w:color="auto"/>
                <w:right w:val="none" w:sz="0" w:space="0" w:color="auto"/>
              </w:divBdr>
            </w:div>
            <w:div w:id="530071225">
              <w:marLeft w:val="720"/>
              <w:marRight w:val="0"/>
              <w:marTop w:val="240"/>
              <w:marBottom w:val="720"/>
              <w:divBdr>
                <w:top w:val="single" w:sz="6" w:space="6" w:color="003300"/>
                <w:left w:val="single" w:sz="6" w:space="6" w:color="003300"/>
                <w:bottom w:val="single" w:sz="6" w:space="6" w:color="003300"/>
                <w:right w:val="single" w:sz="6" w:space="6" w:color="003300"/>
              </w:divBdr>
              <w:divsChild>
                <w:div w:id="674458535">
                  <w:marLeft w:val="0"/>
                  <w:marRight w:val="0"/>
                  <w:marTop w:val="0"/>
                  <w:marBottom w:val="0"/>
                  <w:divBdr>
                    <w:top w:val="none" w:sz="0" w:space="0" w:color="auto"/>
                    <w:left w:val="none" w:sz="0" w:space="0" w:color="auto"/>
                    <w:bottom w:val="none" w:sz="0" w:space="0" w:color="auto"/>
                    <w:right w:val="none" w:sz="0" w:space="0" w:color="auto"/>
                  </w:divBdr>
                </w:div>
                <w:div w:id="1669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9607">
          <w:marLeft w:val="0"/>
          <w:marRight w:val="0"/>
          <w:marTop w:val="0"/>
          <w:marBottom w:val="0"/>
          <w:divBdr>
            <w:top w:val="none" w:sz="0" w:space="0" w:color="auto"/>
            <w:left w:val="none" w:sz="0" w:space="0" w:color="auto"/>
            <w:bottom w:val="none" w:sz="0" w:space="0" w:color="auto"/>
            <w:right w:val="none" w:sz="0" w:space="0" w:color="auto"/>
          </w:divBdr>
          <w:divsChild>
            <w:div w:id="712120536">
              <w:marLeft w:val="0"/>
              <w:marRight w:val="0"/>
              <w:marTop w:val="0"/>
              <w:marBottom w:val="0"/>
              <w:divBdr>
                <w:top w:val="none" w:sz="0" w:space="0" w:color="auto"/>
                <w:left w:val="none" w:sz="0" w:space="0" w:color="auto"/>
                <w:bottom w:val="none" w:sz="0" w:space="0" w:color="auto"/>
                <w:right w:val="none" w:sz="0" w:space="0" w:color="auto"/>
              </w:divBdr>
            </w:div>
            <w:div w:id="622078157">
              <w:marLeft w:val="120"/>
              <w:marRight w:val="0"/>
              <w:marTop w:val="0"/>
              <w:marBottom w:val="60"/>
              <w:divBdr>
                <w:top w:val="single" w:sz="6" w:space="0" w:color="006633"/>
                <w:left w:val="single" w:sz="6" w:space="6" w:color="006633"/>
                <w:bottom w:val="single" w:sz="6" w:space="0" w:color="006633"/>
                <w:right w:val="single" w:sz="6" w:space="6" w:color="006633"/>
              </w:divBdr>
            </w:div>
            <w:div w:id="1254054072">
              <w:marLeft w:val="0"/>
              <w:marRight w:val="0"/>
              <w:marTop w:val="0"/>
              <w:marBottom w:val="0"/>
              <w:divBdr>
                <w:top w:val="none" w:sz="0" w:space="0" w:color="auto"/>
                <w:left w:val="none" w:sz="0" w:space="0" w:color="auto"/>
                <w:bottom w:val="none" w:sz="0" w:space="0" w:color="auto"/>
                <w:right w:val="none" w:sz="0" w:space="0" w:color="auto"/>
              </w:divBdr>
            </w:div>
            <w:div w:id="561332794">
              <w:marLeft w:val="0"/>
              <w:marRight w:val="0"/>
              <w:marTop w:val="0"/>
              <w:marBottom w:val="0"/>
              <w:divBdr>
                <w:top w:val="none" w:sz="0" w:space="0" w:color="auto"/>
                <w:left w:val="none" w:sz="0" w:space="0" w:color="auto"/>
                <w:bottom w:val="none" w:sz="0" w:space="0" w:color="auto"/>
                <w:right w:val="none" w:sz="0" w:space="0" w:color="auto"/>
              </w:divBdr>
            </w:div>
            <w:div w:id="905259886">
              <w:marLeft w:val="0"/>
              <w:marRight w:val="0"/>
              <w:marTop w:val="0"/>
              <w:marBottom w:val="0"/>
              <w:divBdr>
                <w:top w:val="none" w:sz="0" w:space="0" w:color="auto"/>
                <w:left w:val="none" w:sz="0" w:space="0" w:color="auto"/>
                <w:bottom w:val="none" w:sz="0" w:space="0" w:color="auto"/>
                <w:right w:val="none" w:sz="0" w:space="0" w:color="auto"/>
              </w:divBdr>
            </w:div>
            <w:div w:id="1025061243">
              <w:marLeft w:val="0"/>
              <w:marRight w:val="0"/>
              <w:marTop w:val="0"/>
              <w:marBottom w:val="0"/>
              <w:divBdr>
                <w:top w:val="none" w:sz="0" w:space="0" w:color="auto"/>
                <w:left w:val="none" w:sz="0" w:space="0" w:color="auto"/>
                <w:bottom w:val="none" w:sz="0" w:space="0" w:color="auto"/>
                <w:right w:val="none" w:sz="0" w:space="0" w:color="auto"/>
              </w:divBdr>
            </w:div>
            <w:div w:id="13406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4645</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Bauer</dc:creator>
  <cp:keywords/>
  <dc:description/>
  <cp:lastModifiedBy>Matthew Bauer</cp:lastModifiedBy>
  <cp:revision>112</cp:revision>
  <dcterms:created xsi:type="dcterms:W3CDTF">2020-07-06T21:04:00Z</dcterms:created>
  <dcterms:modified xsi:type="dcterms:W3CDTF">2023-07-28T12:12:00Z</dcterms:modified>
</cp:coreProperties>
</file>