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7846" w14:textId="77777777" w:rsidR="006975CD" w:rsidRDefault="006975CD" w:rsidP="006975CD">
      <w:pPr>
        <w:spacing w:after="0"/>
        <w:rPr>
          <w:rFonts w:cstheme="minorHAnsi"/>
        </w:rPr>
      </w:pPr>
      <w:r w:rsidRPr="00C702B0">
        <w:rPr>
          <w:rFonts w:cstheme="minorHAnsi"/>
          <w:b/>
        </w:rPr>
        <w:t>After lecture</w:t>
      </w:r>
      <w:r>
        <w:rPr>
          <w:rFonts w:cstheme="minorHAnsi"/>
          <w:b/>
        </w:rPr>
        <w:t>15</w:t>
      </w:r>
      <w:r w:rsidRPr="00C702B0">
        <w:rPr>
          <w:rFonts w:cstheme="minorHAnsi"/>
          <w:b/>
        </w:rPr>
        <w:t xml:space="preserve"> &amp; lecture</w:t>
      </w:r>
      <w:r>
        <w:rPr>
          <w:rFonts w:cstheme="minorHAnsi"/>
          <w:b/>
        </w:rPr>
        <w:t>16</w:t>
      </w:r>
      <w:r w:rsidRPr="00C702B0">
        <w:rPr>
          <w:rFonts w:cstheme="minorHAnsi"/>
          <w:b/>
        </w:rPr>
        <w:t xml:space="preserve"> - </w:t>
      </w:r>
      <w:r w:rsidRPr="00C702B0">
        <w:rPr>
          <w:rFonts w:cstheme="minorHAnsi"/>
        </w:rPr>
        <w:t>Answer any questions on HW</w:t>
      </w:r>
      <w:r>
        <w:rPr>
          <w:rFonts w:cstheme="minorHAnsi"/>
        </w:rPr>
        <w:t>4</w:t>
      </w:r>
      <w:r w:rsidRPr="00C702B0">
        <w:rPr>
          <w:rFonts w:cstheme="minorHAnsi"/>
        </w:rPr>
        <w:t xml:space="preserve"> (due today)</w:t>
      </w:r>
    </w:p>
    <w:p w14:paraId="63DDF124" w14:textId="77777777" w:rsidR="006975CD" w:rsidRDefault="006975CD" w:rsidP="006975CD">
      <w:pPr>
        <w:spacing w:after="0"/>
      </w:pPr>
      <w:r w:rsidRPr="00953CB4">
        <w:t>Practice Problems (all taken from previous exams)</w:t>
      </w:r>
    </w:p>
    <w:p w14:paraId="5478D881" w14:textId="77777777" w:rsidR="006975CD" w:rsidRDefault="006975CD" w:rsidP="006975CD">
      <w:pPr>
        <w:spacing w:after="0"/>
      </w:pPr>
      <w:r>
        <w:t>1. In dynamic programming, the technique of storing the previously calculated values is called ___________</w:t>
      </w:r>
    </w:p>
    <w:p w14:paraId="3B16B251" w14:textId="77777777" w:rsidR="006975CD" w:rsidRDefault="006975CD" w:rsidP="006975CD">
      <w:pPr>
        <w:spacing w:after="0"/>
      </w:pPr>
      <w:r>
        <w:t>a) Saving value property</w:t>
      </w:r>
    </w:p>
    <w:p w14:paraId="70C3A504" w14:textId="77777777" w:rsidR="006975CD" w:rsidRDefault="006975CD" w:rsidP="006975CD">
      <w:pPr>
        <w:spacing w:after="0"/>
      </w:pPr>
      <w:r>
        <w:t>b) Storing value property</w:t>
      </w:r>
    </w:p>
    <w:p w14:paraId="1C9E7142" w14:textId="77777777" w:rsidR="006975CD" w:rsidRDefault="006975CD" w:rsidP="006975CD">
      <w:pPr>
        <w:spacing w:after="0"/>
      </w:pPr>
      <w:r>
        <w:t xml:space="preserve">c) </w:t>
      </w:r>
      <w:proofErr w:type="spellStart"/>
      <w:r>
        <w:t>Memoization</w:t>
      </w:r>
      <w:proofErr w:type="spellEnd"/>
    </w:p>
    <w:p w14:paraId="056BAC8C" w14:textId="77777777" w:rsidR="006975CD" w:rsidRDefault="006975CD" w:rsidP="006975CD">
      <w:pPr>
        <w:spacing w:after="0"/>
      </w:pPr>
      <w:r>
        <w:t>d) Mapping</w:t>
      </w:r>
    </w:p>
    <w:p w14:paraId="0C02FC26" w14:textId="77777777" w:rsidR="006975CD" w:rsidRDefault="006975CD" w:rsidP="006975CD">
      <w:pPr>
        <w:spacing w:after="0"/>
      </w:pPr>
    </w:p>
    <w:p w14:paraId="698FE7C3" w14:textId="77777777" w:rsidR="006975CD" w:rsidRDefault="006975CD" w:rsidP="006975CD">
      <w:pPr>
        <w:spacing w:after="0" w:line="240" w:lineRule="auto"/>
      </w:pPr>
      <w:r>
        <w:t xml:space="preserve">2. </w:t>
      </w:r>
      <w:bookmarkStart w:id="0" w:name="_Hlk141252576"/>
      <w:r>
        <w:t>What is the time complexity of the brute force algorithm used to find the longest common subsequence for sequence length m and sequence length n (m&lt;n)?</w:t>
      </w:r>
    </w:p>
    <w:p w14:paraId="50BB1940" w14:textId="77777777" w:rsidR="006975CD" w:rsidRDefault="006975CD" w:rsidP="006975CD">
      <w:pPr>
        <w:spacing w:after="0" w:line="240" w:lineRule="auto"/>
      </w:pPr>
      <w:r>
        <w:t>a) O(m*n)</w:t>
      </w:r>
    </w:p>
    <w:p w14:paraId="34C49E4B" w14:textId="77777777" w:rsidR="006975CD" w:rsidRDefault="006975CD" w:rsidP="006975CD">
      <w:pPr>
        <w:spacing w:after="0" w:line="240" w:lineRule="auto"/>
      </w:pPr>
      <w:r>
        <w:t>b) O((m*</w:t>
      </w:r>
      <w:proofErr w:type="gramStart"/>
      <w:r>
        <w:t>n)^</w:t>
      </w:r>
      <w:proofErr w:type="gramEnd"/>
      <w:r>
        <w:t>2)</w:t>
      </w:r>
    </w:p>
    <w:p w14:paraId="75F96841" w14:textId="77777777" w:rsidR="006975CD" w:rsidRDefault="006975CD" w:rsidP="006975CD">
      <w:pPr>
        <w:spacing w:after="0" w:line="240" w:lineRule="auto"/>
      </w:pPr>
      <w:r>
        <w:t xml:space="preserve">c) </w:t>
      </w:r>
      <w:proofErr w:type="gramStart"/>
      <w:r w:rsidRPr="004656FE">
        <w:t>O(</w:t>
      </w:r>
      <w:proofErr w:type="gramEnd"/>
      <w:r w:rsidRPr="004656FE">
        <w:t xml:space="preserve">n * 2^m)   </w:t>
      </w:r>
    </w:p>
    <w:p w14:paraId="7C216A9D" w14:textId="77777777" w:rsidR="006975CD" w:rsidRDefault="006975CD" w:rsidP="006975CD">
      <w:pPr>
        <w:spacing w:after="0" w:line="240" w:lineRule="auto"/>
      </w:pPr>
      <w:r>
        <w:t xml:space="preserve">d) </w:t>
      </w:r>
      <w:proofErr w:type="gramStart"/>
      <w:r>
        <w:t>O(</w:t>
      </w:r>
      <w:proofErr w:type="gramEnd"/>
      <w:r>
        <w:t>2^m * 2^n)</w:t>
      </w:r>
    </w:p>
    <w:bookmarkEnd w:id="0"/>
    <w:p w14:paraId="1A08C4BD" w14:textId="77777777" w:rsidR="006975CD" w:rsidRDefault="006975CD" w:rsidP="006975CD">
      <w:pPr>
        <w:spacing w:after="0"/>
      </w:pPr>
    </w:p>
    <w:p w14:paraId="5D7046F2" w14:textId="77777777" w:rsidR="006975CD" w:rsidRDefault="006975CD" w:rsidP="006975CD">
      <w:pPr>
        <w:spacing w:after="0" w:line="240" w:lineRule="auto"/>
      </w:pPr>
      <w:r>
        <w:t>3. When dynamic programming is used, it takes less time compared to algorithmic methods that don’t utilize overlapping subproblems.</w:t>
      </w:r>
    </w:p>
    <w:p w14:paraId="375EAC46" w14:textId="77777777" w:rsidR="006975CD" w:rsidRDefault="006975CD" w:rsidP="006975CD">
      <w:pPr>
        <w:spacing w:after="0" w:line="240" w:lineRule="auto"/>
      </w:pPr>
      <w:r>
        <w:t>a) True</w:t>
      </w:r>
    </w:p>
    <w:p w14:paraId="4603C4A8" w14:textId="77777777" w:rsidR="006975CD" w:rsidRDefault="006975CD" w:rsidP="006975CD">
      <w:pPr>
        <w:spacing w:after="0" w:line="240" w:lineRule="auto"/>
      </w:pPr>
      <w:r>
        <w:t>b) False</w:t>
      </w:r>
    </w:p>
    <w:p w14:paraId="1BA7B65F" w14:textId="77777777" w:rsidR="006975CD" w:rsidRDefault="006975CD" w:rsidP="006975CD">
      <w:pPr>
        <w:spacing w:after="0"/>
      </w:pPr>
    </w:p>
    <w:p w14:paraId="32B43FBE" w14:textId="105810B6" w:rsidR="006975CD" w:rsidRDefault="006975CD" w:rsidP="006975CD">
      <w:pPr>
        <w:spacing w:after="0"/>
        <w:rPr>
          <w:rFonts w:ascii="Times New Roman" w:hAnsi="Times New Roman"/>
        </w:rPr>
      </w:pPr>
      <w:r>
        <w:t xml:space="preserve">4. </w:t>
      </w:r>
      <w:r>
        <w:rPr>
          <w:rFonts w:ascii="Times New Roman" w:hAnsi="Times New Roman"/>
        </w:rPr>
        <w:t>Using the dynamic programming solution, determine an LCS of {1, 0, 0, 1, 0, 1, 0, 1} and {0, 1, 0, 1, 1, 0, 1, 1, 0}. Show all your work.</w:t>
      </w:r>
    </w:p>
    <w:p w14:paraId="2C05DA02" w14:textId="77777777" w:rsidR="006975CD" w:rsidRDefault="006975CD" w:rsidP="006975CD">
      <w:pPr>
        <w:spacing w:after="0"/>
      </w:pPr>
    </w:p>
    <w:p w14:paraId="47FE344A" w14:textId="77777777" w:rsidR="006975CD" w:rsidRPr="0091246B" w:rsidRDefault="006975CD" w:rsidP="006975CD">
      <w:pPr>
        <w:spacing w:after="0" w:line="240" w:lineRule="auto"/>
      </w:pPr>
      <w:r>
        <w:t xml:space="preserve">5. </w:t>
      </w:r>
      <w:r w:rsidRPr="0091246B">
        <w:t xml:space="preserve">Given a sequence of n numbers a1, a2, a3, </w:t>
      </w:r>
      <w:proofErr w:type="gramStart"/>
      <w:r w:rsidRPr="0091246B">
        <w:t>. . . ,</w:t>
      </w:r>
      <w:proofErr w:type="gramEnd"/>
      <w:r w:rsidRPr="0091246B">
        <w:t xml:space="preserve"> an (some of them might be negative) stored in an array, we want to find two </w:t>
      </w:r>
      <w:proofErr w:type="spellStart"/>
      <w:r w:rsidRPr="0091246B">
        <w:t>indicies</w:t>
      </w:r>
      <w:proofErr w:type="spellEnd"/>
      <w:r w:rsidRPr="0091246B">
        <w:t xml:space="preserve"> </w:t>
      </w:r>
      <w:proofErr w:type="spellStart"/>
      <w:r w:rsidRPr="0091246B">
        <w:t>i</w:t>
      </w:r>
      <w:proofErr w:type="spellEnd"/>
      <w:r w:rsidRPr="0091246B">
        <w:t xml:space="preserve"> &lt;= j such that the sum of the numbers from ai to </w:t>
      </w:r>
      <w:proofErr w:type="spellStart"/>
      <w:r w:rsidRPr="0091246B">
        <w:t>aj</w:t>
      </w:r>
      <w:proofErr w:type="spellEnd"/>
      <w:r w:rsidRPr="0091246B">
        <w:t xml:space="preserve"> is maximum, among all possible </w:t>
      </w:r>
      <w:proofErr w:type="spellStart"/>
      <w:r w:rsidRPr="0091246B">
        <w:t>i</w:t>
      </w:r>
      <w:proofErr w:type="spellEnd"/>
      <w:r w:rsidRPr="0091246B">
        <w:t xml:space="preserve"> j pairs 1 &lt;= </w:t>
      </w:r>
      <w:proofErr w:type="spellStart"/>
      <w:r w:rsidRPr="0091246B">
        <w:t>i</w:t>
      </w:r>
      <w:proofErr w:type="spellEnd"/>
      <w:r w:rsidRPr="0091246B">
        <w:t xml:space="preserve"> &lt;= j &lt;= n.  </w:t>
      </w:r>
    </w:p>
    <w:p w14:paraId="7E28D3AB" w14:textId="664EFB70" w:rsidR="006975CD" w:rsidRPr="0091246B" w:rsidRDefault="006975CD" w:rsidP="006975CD">
      <w:pPr>
        <w:spacing w:after="0" w:line="240" w:lineRule="auto"/>
      </w:pPr>
      <w:r>
        <w:t>5</w:t>
      </w:r>
      <w:r w:rsidRPr="0091246B">
        <w:t xml:space="preserve">a) Write pseudocode to sum each contiguous subsequence (from ai to </w:t>
      </w:r>
      <w:proofErr w:type="spellStart"/>
      <w:r w:rsidRPr="0091246B">
        <w:t>aj</w:t>
      </w:r>
      <w:proofErr w:type="spellEnd"/>
      <w:r w:rsidRPr="0091246B">
        <w:t>) and keep track of the maximum one. What is the runtime of your algorithm?</w:t>
      </w:r>
    </w:p>
    <w:p w14:paraId="6DF5D8D7" w14:textId="77777777" w:rsidR="006975CD" w:rsidRDefault="006975CD" w:rsidP="006975CD">
      <w:pPr>
        <w:spacing w:after="0" w:line="240" w:lineRule="auto"/>
      </w:pPr>
    </w:p>
    <w:p w14:paraId="0E786AB2" w14:textId="65119108" w:rsidR="006975CD" w:rsidRPr="0091246B" w:rsidRDefault="006975CD" w:rsidP="006975CD">
      <w:pPr>
        <w:spacing w:after="0" w:line="240" w:lineRule="auto"/>
      </w:pPr>
      <w:r>
        <w:t>5</w:t>
      </w:r>
      <w:r w:rsidRPr="0091246B">
        <w:t>b) Now find an O(n) algorithm. Give pseudocode.</w:t>
      </w:r>
    </w:p>
    <w:p w14:paraId="4DFCC961" w14:textId="77777777" w:rsidR="006975CD" w:rsidRDefault="006975CD" w:rsidP="006975CD">
      <w:pPr>
        <w:spacing w:after="0" w:line="240" w:lineRule="auto"/>
        <w:rPr>
          <w:b/>
        </w:rPr>
      </w:pPr>
    </w:p>
    <w:p w14:paraId="75C6624E" w14:textId="77777777" w:rsidR="006975CD" w:rsidRPr="00E62270" w:rsidRDefault="006975CD" w:rsidP="006975CD">
      <w:pPr>
        <w:spacing w:after="0"/>
        <w:rPr>
          <w:rFonts w:ascii="Times New Roman" w:hAnsi="Times New Roman"/>
          <w:b/>
          <w:bCs/>
        </w:rPr>
      </w:pPr>
      <w:r>
        <w:t xml:space="preserve">6. </w:t>
      </w:r>
      <w:r w:rsidRPr="00E62270">
        <w:rPr>
          <w:rFonts w:ascii="Times New Roman" w:hAnsi="Times New Roman"/>
        </w:rPr>
        <w:t>Prove that a binary tree that is not full (every node 0 or 2 children) cannot correspond to an optimal prefix code.</w:t>
      </w:r>
    </w:p>
    <w:sectPr w:rsidR="006975CD" w:rsidRPr="00E62270" w:rsidSect="00FD1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B480445"/>
    <w:multiLevelType w:val="hybridMultilevel"/>
    <w:tmpl w:val="0D22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E1F4D"/>
    <w:multiLevelType w:val="multilevel"/>
    <w:tmpl w:val="007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8D7BFB"/>
    <w:multiLevelType w:val="hybridMultilevel"/>
    <w:tmpl w:val="82FE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50570"/>
    <w:multiLevelType w:val="multilevel"/>
    <w:tmpl w:val="9EC6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E294C"/>
    <w:multiLevelType w:val="multilevel"/>
    <w:tmpl w:val="E2A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37530B"/>
    <w:multiLevelType w:val="multilevel"/>
    <w:tmpl w:val="1B3A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053B0"/>
    <w:multiLevelType w:val="hybridMultilevel"/>
    <w:tmpl w:val="6B726CB2"/>
    <w:lvl w:ilvl="0" w:tplc="D4E881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D5316"/>
    <w:multiLevelType w:val="multilevel"/>
    <w:tmpl w:val="7BF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636A0B"/>
    <w:multiLevelType w:val="multilevel"/>
    <w:tmpl w:val="0BF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4F71A6"/>
    <w:multiLevelType w:val="multilevel"/>
    <w:tmpl w:val="6C3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203859">
    <w:abstractNumId w:val="13"/>
  </w:num>
  <w:num w:numId="2" w16cid:durableId="502596795">
    <w:abstractNumId w:val="12"/>
  </w:num>
  <w:num w:numId="3" w16cid:durableId="570503711">
    <w:abstractNumId w:val="9"/>
  </w:num>
  <w:num w:numId="4" w16cid:durableId="1019510296">
    <w:abstractNumId w:val="7"/>
  </w:num>
  <w:num w:numId="5" w16cid:durableId="1884051732">
    <w:abstractNumId w:val="8"/>
  </w:num>
  <w:num w:numId="6" w16cid:durableId="657227354">
    <w:abstractNumId w:val="5"/>
  </w:num>
  <w:num w:numId="7" w16cid:durableId="330723013">
    <w:abstractNumId w:val="11"/>
  </w:num>
  <w:num w:numId="8" w16cid:durableId="121845527">
    <w:abstractNumId w:val="0"/>
  </w:num>
  <w:num w:numId="9" w16cid:durableId="735981117">
    <w:abstractNumId w:val="1"/>
  </w:num>
  <w:num w:numId="10" w16cid:durableId="1410493851">
    <w:abstractNumId w:val="3"/>
  </w:num>
  <w:num w:numId="11" w16cid:durableId="316805048">
    <w:abstractNumId w:val="2"/>
  </w:num>
  <w:num w:numId="12" w16cid:durableId="473913857">
    <w:abstractNumId w:val="10"/>
  </w:num>
  <w:num w:numId="13" w16cid:durableId="1849521557">
    <w:abstractNumId w:val="4"/>
  </w:num>
  <w:num w:numId="14" w16cid:durableId="808328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E"/>
    <w:rsid w:val="00000802"/>
    <w:rsid w:val="00036ECC"/>
    <w:rsid w:val="00043AF1"/>
    <w:rsid w:val="000675D9"/>
    <w:rsid w:val="00070172"/>
    <w:rsid w:val="0007309A"/>
    <w:rsid w:val="0008428C"/>
    <w:rsid w:val="00091474"/>
    <w:rsid w:val="00095E23"/>
    <w:rsid w:val="000A65B2"/>
    <w:rsid w:val="000C7340"/>
    <w:rsid w:val="000D77E7"/>
    <w:rsid w:val="000E6763"/>
    <w:rsid w:val="00132485"/>
    <w:rsid w:val="00160734"/>
    <w:rsid w:val="001A5160"/>
    <w:rsid w:val="001E35B3"/>
    <w:rsid w:val="00201C79"/>
    <w:rsid w:val="00225286"/>
    <w:rsid w:val="00264AE2"/>
    <w:rsid w:val="00290BB3"/>
    <w:rsid w:val="00291138"/>
    <w:rsid w:val="002A7DC9"/>
    <w:rsid w:val="002C7F9A"/>
    <w:rsid w:val="002D17A7"/>
    <w:rsid w:val="002F0E02"/>
    <w:rsid w:val="002F41D0"/>
    <w:rsid w:val="002F7238"/>
    <w:rsid w:val="002F79C5"/>
    <w:rsid w:val="00302632"/>
    <w:rsid w:val="003035A2"/>
    <w:rsid w:val="00307305"/>
    <w:rsid w:val="0032302B"/>
    <w:rsid w:val="003336A0"/>
    <w:rsid w:val="00393E24"/>
    <w:rsid w:val="003A41A0"/>
    <w:rsid w:val="003B1524"/>
    <w:rsid w:val="003B3148"/>
    <w:rsid w:val="003E1079"/>
    <w:rsid w:val="003E5B5B"/>
    <w:rsid w:val="004150AA"/>
    <w:rsid w:val="00426073"/>
    <w:rsid w:val="0044342F"/>
    <w:rsid w:val="00446451"/>
    <w:rsid w:val="00451E44"/>
    <w:rsid w:val="004563F9"/>
    <w:rsid w:val="00463DCD"/>
    <w:rsid w:val="00472349"/>
    <w:rsid w:val="0048420B"/>
    <w:rsid w:val="00487F37"/>
    <w:rsid w:val="00493FCF"/>
    <w:rsid w:val="004972E4"/>
    <w:rsid w:val="004C0AC2"/>
    <w:rsid w:val="004D2937"/>
    <w:rsid w:val="004E2F57"/>
    <w:rsid w:val="004F4286"/>
    <w:rsid w:val="00522BB4"/>
    <w:rsid w:val="0053309D"/>
    <w:rsid w:val="00536DDF"/>
    <w:rsid w:val="00551E6D"/>
    <w:rsid w:val="005524EC"/>
    <w:rsid w:val="005736E3"/>
    <w:rsid w:val="00587ECB"/>
    <w:rsid w:val="005C3F64"/>
    <w:rsid w:val="005C6BDE"/>
    <w:rsid w:val="005D2CD0"/>
    <w:rsid w:val="005D6B89"/>
    <w:rsid w:val="005E1277"/>
    <w:rsid w:val="00633C17"/>
    <w:rsid w:val="0064234B"/>
    <w:rsid w:val="00661408"/>
    <w:rsid w:val="00662D20"/>
    <w:rsid w:val="006975CD"/>
    <w:rsid w:val="006B482A"/>
    <w:rsid w:val="006B4A6D"/>
    <w:rsid w:val="006C7FD2"/>
    <w:rsid w:val="006D38DA"/>
    <w:rsid w:val="00714A59"/>
    <w:rsid w:val="00735B1B"/>
    <w:rsid w:val="00737289"/>
    <w:rsid w:val="007469ED"/>
    <w:rsid w:val="00760E3C"/>
    <w:rsid w:val="00765CF6"/>
    <w:rsid w:val="007733BB"/>
    <w:rsid w:val="007876C7"/>
    <w:rsid w:val="007D5C0C"/>
    <w:rsid w:val="007F2FA3"/>
    <w:rsid w:val="007F45A5"/>
    <w:rsid w:val="00800565"/>
    <w:rsid w:val="00803A8C"/>
    <w:rsid w:val="008201D1"/>
    <w:rsid w:val="0083273F"/>
    <w:rsid w:val="008364DC"/>
    <w:rsid w:val="00857F77"/>
    <w:rsid w:val="008A1096"/>
    <w:rsid w:val="008A2C30"/>
    <w:rsid w:val="008E0E45"/>
    <w:rsid w:val="008E5E32"/>
    <w:rsid w:val="009361FA"/>
    <w:rsid w:val="00942176"/>
    <w:rsid w:val="009472A3"/>
    <w:rsid w:val="009770E0"/>
    <w:rsid w:val="0098462F"/>
    <w:rsid w:val="00991AA5"/>
    <w:rsid w:val="009A1E6F"/>
    <w:rsid w:val="009E07E9"/>
    <w:rsid w:val="009E6EB3"/>
    <w:rsid w:val="00A37AAA"/>
    <w:rsid w:val="00A44888"/>
    <w:rsid w:val="00A70CA7"/>
    <w:rsid w:val="00AA5154"/>
    <w:rsid w:val="00AE5DBE"/>
    <w:rsid w:val="00AF4926"/>
    <w:rsid w:val="00AF5D7D"/>
    <w:rsid w:val="00B54DD9"/>
    <w:rsid w:val="00B62327"/>
    <w:rsid w:val="00B90180"/>
    <w:rsid w:val="00BE7BEC"/>
    <w:rsid w:val="00BF151B"/>
    <w:rsid w:val="00C1204E"/>
    <w:rsid w:val="00C167E9"/>
    <w:rsid w:val="00C2737B"/>
    <w:rsid w:val="00C30637"/>
    <w:rsid w:val="00C44FFD"/>
    <w:rsid w:val="00C46A61"/>
    <w:rsid w:val="00CE0C07"/>
    <w:rsid w:val="00D02D01"/>
    <w:rsid w:val="00D04CEA"/>
    <w:rsid w:val="00D131A9"/>
    <w:rsid w:val="00D13B69"/>
    <w:rsid w:val="00D32F28"/>
    <w:rsid w:val="00D41F60"/>
    <w:rsid w:val="00D91848"/>
    <w:rsid w:val="00D921AA"/>
    <w:rsid w:val="00D948E0"/>
    <w:rsid w:val="00DA1A65"/>
    <w:rsid w:val="00DA4732"/>
    <w:rsid w:val="00DB015B"/>
    <w:rsid w:val="00DB280A"/>
    <w:rsid w:val="00E031A9"/>
    <w:rsid w:val="00E126FD"/>
    <w:rsid w:val="00E23CA7"/>
    <w:rsid w:val="00E41848"/>
    <w:rsid w:val="00E63293"/>
    <w:rsid w:val="00E6603B"/>
    <w:rsid w:val="00E8774D"/>
    <w:rsid w:val="00E900B2"/>
    <w:rsid w:val="00E94613"/>
    <w:rsid w:val="00EA5B4E"/>
    <w:rsid w:val="00EA631F"/>
    <w:rsid w:val="00EA7AD0"/>
    <w:rsid w:val="00EC2960"/>
    <w:rsid w:val="00EC7D62"/>
    <w:rsid w:val="00ED0A50"/>
    <w:rsid w:val="00ED7BB7"/>
    <w:rsid w:val="00F0238D"/>
    <w:rsid w:val="00F0393A"/>
    <w:rsid w:val="00F330F4"/>
    <w:rsid w:val="00F35BD5"/>
    <w:rsid w:val="00F41B34"/>
    <w:rsid w:val="00F452B3"/>
    <w:rsid w:val="00F51F02"/>
    <w:rsid w:val="00F55476"/>
    <w:rsid w:val="00F57D89"/>
    <w:rsid w:val="00F83525"/>
    <w:rsid w:val="00F8457E"/>
    <w:rsid w:val="00FA3064"/>
    <w:rsid w:val="00FB29FC"/>
    <w:rsid w:val="00FC1DE4"/>
    <w:rsid w:val="00FD14EE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9BDB"/>
  <w15:chartTrackingRefBased/>
  <w15:docId w15:val="{2FAB142E-592E-43E0-B0BC-CA68A3B0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4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14EE"/>
    <w:rPr>
      <w:b/>
      <w:bCs/>
    </w:rPr>
  </w:style>
  <w:style w:type="character" w:styleId="Emphasis">
    <w:name w:val="Emphasis"/>
    <w:basedOn w:val="DefaultParagraphFont"/>
    <w:uiPriority w:val="20"/>
    <w:qFormat/>
    <w:rsid w:val="00FD14EE"/>
    <w:rPr>
      <w:i/>
      <w:iCs/>
    </w:rPr>
  </w:style>
  <w:style w:type="character" w:customStyle="1" w:styleId="im">
    <w:name w:val="im"/>
    <w:basedOn w:val="DefaultParagraphFont"/>
    <w:rsid w:val="002F7238"/>
  </w:style>
  <w:style w:type="paragraph" w:styleId="NormalWeb">
    <w:name w:val="Normal (Web)"/>
    <w:basedOn w:val="Normal"/>
    <w:uiPriority w:val="99"/>
    <w:semiHidden/>
    <w:unhideWhenUsed/>
    <w:rsid w:val="00D1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5A2"/>
    <w:pPr>
      <w:ind w:left="720"/>
      <w:contextualSpacing/>
    </w:pPr>
  </w:style>
  <w:style w:type="table" w:styleId="TableGrid">
    <w:name w:val="Table Grid"/>
    <w:basedOn w:val="TableNormal"/>
    <w:rsid w:val="005D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1">
    <w:name w:val="unicode1"/>
    <w:rsid w:val="00ED7BB7"/>
    <w:rPr>
      <w:rFonts w:ascii="Lucida Sans Unicode" w:hAnsi="Lucida Sans Unicode" w:cs="Lucida Sans Unicode" w:hint="default"/>
    </w:rPr>
  </w:style>
  <w:style w:type="paragraph" w:styleId="BodyText3">
    <w:name w:val="Body Text 3"/>
    <w:basedOn w:val="Normal"/>
    <w:link w:val="BodyText3Char"/>
    <w:rsid w:val="00ED7BB7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BodyText3Char">
    <w:name w:val="Body Text 3 Char"/>
    <w:basedOn w:val="DefaultParagraphFont"/>
    <w:link w:val="BodyText3"/>
    <w:rsid w:val="00ED7BB7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ED7BB7"/>
    <w:pPr>
      <w:tabs>
        <w:tab w:val="center" w:pos="4320"/>
        <w:tab w:val="right" w:pos="8640"/>
      </w:tabs>
      <w:spacing w:after="0" w:line="240" w:lineRule="auto"/>
    </w:pPr>
    <w:rPr>
      <w:rFonts w:ascii="Book Antiqua" w:eastAsia="Times New Roman" w:hAnsi="Book Antiqua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ED7BB7"/>
    <w:rPr>
      <w:rFonts w:ascii="Book Antiqua" w:eastAsia="Times New Roman" w:hAnsi="Book Antiqua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57F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57F77"/>
  </w:style>
  <w:style w:type="paragraph" w:customStyle="1" w:styleId="Default">
    <w:name w:val="Default"/>
    <w:rsid w:val="00446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6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80A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C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C30"/>
  </w:style>
  <w:style w:type="paragraph" w:styleId="Header">
    <w:name w:val="header"/>
    <w:basedOn w:val="Normal"/>
    <w:link w:val="HeaderChar"/>
    <w:rsid w:val="006975CD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6975C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4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8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5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24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7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7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66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97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0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0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710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8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5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52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2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7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2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612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0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43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9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8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0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03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0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7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8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127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3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98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5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0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7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3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5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79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0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909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8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8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1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25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1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85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074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63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890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08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81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6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0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14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7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23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61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02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158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9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8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24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2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0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02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8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0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6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6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35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9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9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30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6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7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3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73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88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3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538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2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926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3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8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84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23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6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260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2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346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2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37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9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41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77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02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7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2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2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7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73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217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7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0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0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50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64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3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0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29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08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1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0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4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7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2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1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3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73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9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29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626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3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8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29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5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148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6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5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4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4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79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53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0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1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4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7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3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1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3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0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7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5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20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7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3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87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6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951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64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6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7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8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006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3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009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9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8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3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9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3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503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2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67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5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92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86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2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78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26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916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4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3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4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7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1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9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5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609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359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42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07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1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59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4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79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1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9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91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8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94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37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3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848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4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0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735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18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2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331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89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8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36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7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6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41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2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4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157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4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9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63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8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6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9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3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140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4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4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1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91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4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8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1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2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744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5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54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Bauer</dc:creator>
  <cp:keywords/>
  <dc:description/>
  <cp:lastModifiedBy>Matthew Bauer</cp:lastModifiedBy>
  <cp:revision>103</cp:revision>
  <dcterms:created xsi:type="dcterms:W3CDTF">2020-07-06T21:04:00Z</dcterms:created>
  <dcterms:modified xsi:type="dcterms:W3CDTF">2023-07-26T13:37:00Z</dcterms:modified>
</cp:coreProperties>
</file>