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50FE" w14:textId="77777777" w:rsidR="00204D9B" w:rsidRDefault="00204D9B" w:rsidP="00204D9B">
      <w:pPr>
        <w:spacing w:after="0"/>
        <w:rPr>
          <w:rFonts w:cstheme="minorHAnsi"/>
          <w:b/>
        </w:rPr>
      </w:pPr>
      <w:r w:rsidRPr="00C702B0">
        <w:rPr>
          <w:rFonts w:cstheme="minorHAnsi"/>
          <w:b/>
        </w:rPr>
        <w:t>After lecture</w:t>
      </w:r>
      <w:r>
        <w:rPr>
          <w:rFonts w:cstheme="minorHAnsi"/>
          <w:b/>
        </w:rPr>
        <w:t>21</w:t>
      </w:r>
      <w:r w:rsidRPr="00C702B0">
        <w:rPr>
          <w:rFonts w:cstheme="minorHAnsi"/>
          <w:b/>
        </w:rPr>
        <w:t xml:space="preserve"> &amp; lecture</w:t>
      </w:r>
      <w:r>
        <w:rPr>
          <w:rFonts w:cstheme="minorHAnsi"/>
          <w:b/>
        </w:rPr>
        <w:t>22</w:t>
      </w:r>
      <w:r w:rsidRPr="00C702B0">
        <w:rPr>
          <w:rFonts w:cstheme="minorHAnsi"/>
          <w:b/>
        </w:rPr>
        <w:t xml:space="preserve"> &amp; lecture</w:t>
      </w:r>
      <w:r>
        <w:rPr>
          <w:rFonts w:cstheme="minorHAnsi"/>
          <w:b/>
        </w:rPr>
        <w:t>23</w:t>
      </w:r>
    </w:p>
    <w:p w14:paraId="2D890474" w14:textId="77777777" w:rsidR="00204D9B" w:rsidRDefault="00204D9B" w:rsidP="00204D9B">
      <w:pPr>
        <w:spacing w:after="0"/>
      </w:pPr>
      <w:r w:rsidRPr="00953CB4">
        <w:t>Practice Problems (all taken from previous exams)</w:t>
      </w:r>
    </w:p>
    <w:p w14:paraId="7C7CAA5B" w14:textId="77777777" w:rsidR="00204D9B" w:rsidRDefault="00204D9B" w:rsidP="00204D9B">
      <w:pPr>
        <w:spacing w:after="0" w:line="240" w:lineRule="auto"/>
      </w:pPr>
      <w:r>
        <w:t>1.</w:t>
      </w:r>
      <w:r w:rsidRPr="004017E3">
        <w:t xml:space="preserve"> </w:t>
      </w:r>
      <w:r>
        <w:t>The number of trees in a binomial heap with n nodes is</w:t>
      </w:r>
    </w:p>
    <w:p w14:paraId="55A06B8E" w14:textId="77777777" w:rsidR="00204D9B" w:rsidRDefault="00204D9B" w:rsidP="00204D9B">
      <w:pPr>
        <w:spacing w:after="0" w:line="240" w:lineRule="auto"/>
      </w:pPr>
      <w:r>
        <w:t>a) logn</w:t>
      </w:r>
    </w:p>
    <w:p w14:paraId="064B023A" w14:textId="77777777" w:rsidR="00204D9B" w:rsidRDefault="00204D9B" w:rsidP="00204D9B">
      <w:pPr>
        <w:spacing w:after="0" w:line="240" w:lineRule="auto"/>
      </w:pPr>
      <w:r>
        <w:t>b) n</w:t>
      </w:r>
    </w:p>
    <w:p w14:paraId="06A1242B" w14:textId="77777777" w:rsidR="00204D9B" w:rsidRDefault="00204D9B" w:rsidP="00204D9B">
      <w:pPr>
        <w:spacing w:after="0" w:line="240" w:lineRule="auto"/>
      </w:pPr>
      <w:r>
        <w:t>c) nlogn</w:t>
      </w:r>
    </w:p>
    <w:p w14:paraId="6EF548D4" w14:textId="77777777" w:rsidR="00204D9B" w:rsidRDefault="00204D9B" w:rsidP="00204D9B">
      <w:pPr>
        <w:spacing w:after="0" w:line="240" w:lineRule="auto"/>
      </w:pPr>
      <w:r>
        <w:t>d) n/2</w:t>
      </w:r>
    </w:p>
    <w:p w14:paraId="0BEFB38C" w14:textId="77777777" w:rsidR="00204D9B" w:rsidRDefault="00204D9B" w:rsidP="00204D9B">
      <w:pPr>
        <w:spacing w:after="0"/>
      </w:pPr>
    </w:p>
    <w:p w14:paraId="05C7ABAC" w14:textId="77777777" w:rsidR="00204D9B" w:rsidRDefault="00204D9B" w:rsidP="00204D9B">
      <w:pPr>
        <w:spacing w:after="0" w:line="240" w:lineRule="auto"/>
      </w:pPr>
      <w:r>
        <w:t>2.</w:t>
      </w:r>
      <w:r w:rsidRPr="004017E3">
        <w:t xml:space="preserve"> </w:t>
      </w:r>
      <w:r>
        <w:t>Which two fibonacci heap functions have the same complexity?</w:t>
      </w:r>
    </w:p>
    <w:p w14:paraId="5811A699" w14:textId="77777777" w:rsidR="00204D9B" w:rsidRDefault="00204D9B" w:rsidP="00204D9B">
      <w:pPr>
        <w:spacing w:after="0" w:line="240" w:lineRule="auto"/>
      </w:pPr>
      <w:r>
        <w:t>a) Insertion, Union</w:t>
      </w:r>
    </w:p>
    <w:p w14:paraId="38310F81" w14:textId="77777777" w:rsidR="00204D9B" w:rsidRDefault="00204D9B" w:rsidP="00204D9B">
      <w:pPr>
        <w:spacing w:after="0" w:line="240" w:lineRule="auto"/>
      </w:pPr>
      <w:r>
        <w:t>b) Insertion, Deletion</w:t>
      </w:r>
    </w:p>
    <w:p w14:paraId="4D2C8C1F" w14:textId="77777777" w:rsidR="00204D9B" w:rsidRDefault="00204D9B" w:rsidP="00204D9B">
      <w:pPr>
        <w:spacing w:after="0" w:line="240" w:lineRule="auto"/>
      </w:pPr>
      <w:r>
        <w:t>c) extract_min, insertion</w:t>
      </w:r>
    </w:p>
    <w:p w14:paraId="41086D4F" w14:textId="77777777" w:rsidR="00204D9B" w:rsidRDefault="00204D9B" w:rsidP="00204D9B">
      <w:pPr>
        <w:spacing w:after="0" w:line="240" w:lineRule="auto"/>
      </w:pPr>
      <w:r>
        <w:t>d) Union, delete</w:t>
      </w:r>
    </w:p>
    <w:p w14:paraId="37E2C9B8" w14:textId="77777777" w:rsidR="00204D9B" w:rsidRDefault="00204D9B" w:rsidP="00204D9B">
      <w:pPr>
        <w:spacing w:after="0"/>
      </w:pPr>
    </w:p>
    <w:p w14:paraId="12617462" w14:textId="77777777" w:rsidR="00204D9B" w:rsidRDefault="00204D9B" w:rsidP="00204D9B">
      <w:pPr>
        <w:spacing w:after="0" w:line="240" w:lineRule="auto"/>
      </w:pPr>
      <w:r>
        <w:t>3.</w:t>
      </w:r>
      <w:r w:rsidRPr="004017E3">
        <w:t xml:space="preserve"> </w:t>
      </w:r>
      <w:r>
        <w:t xml:space="preserve">If |V| is the total number of elements, in the worst case, how many leader pointer updates are needed when fusing two groups in the union method: </w:t>
      </w:r>
      <w:r>
        <w:cr/>
        <w:t>A. O(1)</w:t>
      </w:r>
    </w:p>
    <w:p w14:paraId="3FBA9397" w14:textId="77777777" w:rsidR="00204D9B" w:rsidRDefault="00204D9B" w:rsidP="00204D9B">
      <w:pPr>
        <w:spacing w:after="0" w:line="240" w:lineRule="auto"/>
      </w:pPr>
      <w:r>
        <w:t>B. O(log|V|)</w:t>
      </w:r>
    </w:p>
    <w:p w14:paraId="73BCE656" w14:textId="77777777" w:rsidR="00204D9B" w:rsidRDefault="00204D9B" w:rsidP="00204D9B">
      <w:pPr>
        <w:spacing w:after="0" w:line="240" w:lineRule="auto"/>
      </w:pPr>
      <w:r>
        <w:t>C. O(|V|)</w:t>
      </w:r>
    </w:p>
    <w:p w14:paraId="30DD7352" w14:textId="77777777" w:rsidR="00204D9B" w:rsidRDefault="00204D9B" w:rsidP="00204D9B">
      <w:pPr>
        <w:spacing w:after="0" w:line="240" w:lineRule="auto"/>
      </w:pPr>
      <w:r>
        <w:t>D. O(|V|^2)</w:t>
      </w:r>
    </w:p>
    <w:p w14:paraId="536220A6" w14:textId="77777777" w:rsidR="00204D9B" w:rsidRDefault="00204D9B" w:rsidP="00204D9B">
      <w:pPr>
        <w:spacing w:after="0"/>
      </w:pPr>
    </w:p>
    <w:p w14:paraId="768B57E5" w14:textId="77777777" w:rsidR="00204D9B" w:rsidRDefault="00204D9B" w:rsidP="00204D9B">
      <w:pPr>
        <w:spacing w:after="0" w:line="240" w:lineRule="auto"/>
      </w:pPr>
      <w:r>
        <w:t>4.</w:t>
      </w:r>
      <w:r w:rsidRPr="004017E3">
        <w:t xml:space="preserve"> </w:t>
      </w:r>
      <w:r>
        <w:t>Consider the following program:</w:t>
      </w:r>
    </w:p>
    <w:p w14:paraId="5AB7D2FE" w14:textId="77777777" w:rsidR="00204D9B" w:rsidRPr="006A6CC9" w:rsidRDefault="00204D9B" w:rsidP="00204D9B">
      <w:pPr>
        <w:spacing w:after="0" w:line="240" w:lineRule="auto"/>
        <w:rPr>
          <w:rFonts w:ascii="Courier New" w:hAnsi="Courier New" w:cs="Courier New"/>
        </w:rPr>
      </w:pPr>
      <w:r w:rsidRPr="006A6CC9">
        <w:rPr>
          <w:rFonts w:ascii="Courier New" w:hAnsi="Courier New" w:cs="Courier New"/>
        </w:rPr>
        <w:tab/>
        <w:t xml:space="preserve">for i from 1 to </w:t>
      </w:r>
      <w:r>
        <w:rPr>
          <w:rFonts w:ascii="Courier New" w:hAnsi="Courier New" w:cs="Courier New"/>
        </w:rPr>
        <w:t>12</w:t>
      </w:r>
      <w:r w:rsidRPr="006A6CC9">
        <w:rPr>
          <w:rFonts w:ascii="Courier New" w:hAnsi="Courier New" w:cs="Courier New"/>
        </w:rPr>
        <w:t>:</w:t>
      </w:r>
    </w:p>
    <w:p w14:paraId="59263C34" w14:textId="77777777" w:rsidR="00204D9B" w:rsidRDefault="00204D9B" w:rsidP="00204D9B">
      <w:pPr>
        <w:spacing w:after="0" w:line="240" w:lineRule="auto"/>
        <w:rPr>
          <w:rFonts w:ascii="Courier New" w:hAnsi="Courier New" w:cs="Courier New"/>
        </w:rPr>
      </w:pPr>
      <w:r w:rsidRPr="006A6CC9">
        <w:rPr>
          <w:rFonts w:ascii="Courier New" w:hAnsi="Courier New" w:cs="Courier New"/>
        </w:rPr>
        <w:tab/>
      </w:r>
      <w:r w:rsidRPr="006A6CC9">
        <w:rPr>
          <w:rFonts w:ascii="Courier New" w:hAnsi="Courier New" w:cs="Courier New"/>
        </w:rPr>
        <w:tab/>
        <w:t>MakeSet(i)</w:t>
      </w:r>
    </w:p>
    <w:p w14:paraId="2AE0803E" w14:textId="77777777" w:rsidR="00204D9B" w:rsidRDefault="00204D9B" w:rsidP="00204D9B">
      <w:pPr>
        <w:spacing w:after="0" w:line="240" w:lineRule="auto"/>
        <w:rPr>
          <w:rFonts w:ascii="Courier New" w:hAnsi="Courier New" w:cs="Courier New"/>
        </w:rPr>
      </w:pPr>
      <w:r>
        <w:rPr>
          <w:rFonts w:ascii="Courier New" w:hAnsi="Courier New" w:cs="Courier New"/>
        </w:rPr>
        <w:tab/>
        <w:t>Union(2,10)</w:t>
      </w:r>
    </w:p>
    <w:p w14:paraId="01A48CD7" w14:textId="77777777" w:rsidR="00204D9B" w:rsidRDefault="00204D9B" w:rsidP="00204D9B">
      <w:pPr>
        <w:spacing w:after="0" w:line="240" w:lineRule="auto"/>
        <w:rPr>
          <w:rFonts w:ascii="Courier New" w:hAnsi="Courier New" w:cs="Courier New"/>
        </w:rPr>
      </w:pPr>
      <w:r>
        <w:rPr>
          <w:rFonts w:ascii="Courier New" w:hAnsi="Courier New" w:cs="Courier New"/>
        </w:rPr>
        <w:tab/>
        <w:t>Union(7,5)</w:t>
      </w:r>
    </w:p>
    <w:p w14:paraId="20BBBE11" w14:textId="77777777" w:rsidR="00204D9B" w:rsidRDefault="00204D9B" w:rsidP="00204D9B">
      <w:pPr>
        <w:spacing w:after="0" w:line="240" w:lineRule="auto"/>
        <w:rPr>
          <w:rFonts w:ascii="Courier New" w:hAnsi="Courier New" w:cs="Courier New"/>
        </w:rPr>
      </w:pPr>
      <w:r>
        <w:rPr>
          <w:rFonts w:ascii="Courier New" w:hAnsi="Courier New" w:cs="Courier New"/>
        </w:rPr>
        <w:tab/>
        <w:t>Union(6,1)</w:t>
      </w:r>
    </w:p>
    <w:p w14:paraId="5D77613A" w14:textId="77777777" w:rsidR="00204D9B" w:rsidRDefault="00204D9B" w:rsidP="00204D9B">
      <w:pPr>
        <w:spacing w:after="0" w:line="240" w:lineRule="auto"/>
        <w:rPr>
          <w:rFonts w:ascii="Courier New" w:hAnsi="Courier New" w:cs="Courier New"/>
        </w:rPr>
      </w:pPr>
      <w:r>
        <w:rPr>
          <w:rFonts w:ascii="Courier New" w:hAnsi="Courier New" w:cs="Courier New"/>
        </w:rPr>
        <w:tab/>
        <w:t>Union(3,4)</w:t>
      </w:r>
    </w:p>
    <w:p w14:paraId="47D9C540" w14:textId="77777777" w:rsidR="00204D9B" w:rsidRDefault="00204D9B" w:rsidP="00204D9B">
      <w:pPr>
        <w:spacing w:after="0" w:line="240" w:lineRule="auto"/>
        <w:rPr>
          <w:rFonts w:ascii="Courier New" w:hAnsi="Courier New" w:cs="Courier New"/>
        </w:rPr>
      </w:pPr>
      <w:r>
        <w:rPr>
          <w:rFonts w:ascii="Courier New" w:hAnsi="Courier New" w:cs="Courier New"/>
        </w:rPr>
        <w:tab/>
        <w:t>Union(5,11)</w:t>
      </w:r>
    </w:p>
    <w:p w14:paraId="0870FBE0" w14:textId="77777777" w:rsidR="00204D9B" w:rsidRDefault="00204D9B" w:rsidP="00204D9B">
      <w:pPr>
        <w:spacing w:after="0" w:line="240" w:lineRule="auto"/>
        <w:rPr>
          <w:rFonts w:ascii="Courier New" w:hAnsi="Courier New" w:cs="Courier New"/>
        </w:rPr>
      </w:pPr>
      <w:r>
        <w:rPr>
          <w:rFonts w:ascii="Courier New" w:hAnsi="Courier New" w:cs="Courier New"/>
        </w:rPr>
        <w:tab/>
        <w:t>Union(7,8)</w:t>
      </w:r>
    </w:p>
    <w:p w14:paraId="717B68C2" w14:textId="77777777" w:rsidR="00204D9B" w:rsidRDefault="00204D9B" w:rsidP="00204D9B">
      <w:pPr>
        <w:spacing w:after="0" w:line="240" w:lineRule="auto"/>
        <w:rPr>
          <w:rFonts w:ascii="Courier New" w:hAnsi="Courier New" w:cs="Courier New"/>
        </w:rPr>
      </w:pPr>
      <w:r>
        <w:rPr>
          <w:rFonts w:ascii="Courier New" w:hAnsi="Courier New" w:cs="Courier New"/>
        </w:rPr>
        <w:tab/>
        <w:t>Union(7,3)</w:t>
      </w:r>
    </w:p>
    <w:p w14:paraId="266ED702" w14:textId="77777777" w:rsidR="00204D9B" w:rsidRDefault="00204D9B" w:rsidP="00204D9B">
      <w:pPr>
        <w:spacing w:after="0" w:line="240" w:lineRule="auto"/>
        <w:rPr>
          <w:rFonts w:ascii="Courier New" w:hAnsi="Courier New" w:cs="Courier New"/>
        </w:rPr>
      </w:pPr>
      <w:r>
        <w:rPr>
          <w:rFonts w:ascii="Courier New" w:hAnsi="Courier New" w:cs="Courier New"/>
        </w:rPr>
        <w:tab/>
        <w:t>Union(2,12)</w:t>
      </w:r>
    </w:p>
    <w:p w14:paraId="053B3D60" w14:textId="77777777" w:rsidR="00204D9B" w:rsidRDefault="00204D9B" w:rsidP="00204D9B">
      <w:pPr>
        <w:spacing w:after="0" w:line="240" w:lineRule="auto"/>
        <w:rPr>
          <w:rFonts w:ascii="Courier New" w:hAnsi="Courier New" w:cs="Courier New"/>
        </w:rPr>
      </w:pPr>
      <w:r>
        <w:rPr>
          <w:rFonts w:ascii="Courier New" w:hAnsi="Courier New" w:cs="Courier New"/>
        </w:rPr>
        <w:tab/>
        <w:t>Union(9,6)</w:t>
      </w:r>
    </w:p>
    <w:p w14:paraId="4CAE3097" w14:textId="77777777" w:rsidR="00204D9B" w:rsidRDefault="00204D9B" w:rsidP="00204D9B">
      <w:pPr>
        <w:spacing w:after="0" w:line="240" w:lineRule="auto"/>
        <w:rPr>
          <w:rFonts w:ascii="Courier New" w:hAnsi="Courier New" w:cs="Courier New"/>
        </w:rPr>
      </w:pPr>
      <w:r>
        <w:rPr>
          <w:rFonts w:ascii="Courier New" w:hAnsi="Courier New" w:cs="Courier New"/>
        </w:rPr>
        <w:tab/>
        <w:t>Print(Find(6))</w:t>
      </w:r>
    </w:p>
    <w:p w14:paraId="518AEAD8" w14:textId="77777777" w:rsidR="00204D9B" w:rsidRDefault="00204D9B" w:rsidP="00204D9B">
      <w:pPr>
        <w:spacing w:after="0" w:line="240" w:lineRule="auto"/>
        <w:rPr>
          <w:rFonts w:ascii="Courier New" w:hAnsi="Courier New" w:cs="Courier New"/>
        </w:rPr>
      </w:pPr>
      <w:r>
        <w:rPr>
          <w:rFonts w:ascii="Courier New" w:hAnsi="Courier New" w:cs="Courier New"/>
        </w:rPr>
        <w:tab/>
        <w:t>Print(Find(3))</w:t>
      </w:r>
    </w:p>
    <w:p w14:paraId="59604013" w14:textId="77777777" w:rsidR="00204D9B" w:rsidRDefault="00204D9B" w:rsidP="00204D9B">
      <w:pPr>
        <w:spacing w:after="0" w:line="240" w:lineRule="auto"/>
        <w:rPr>
          <w:rFonts w:ascii="Courier New" w:hAnsi="Courier New" w:cs="Courier New"/>
        </w:rPr>
      </w:pPr>
      <w:r>
        <w:rPr>
          <w:rFonts w:ascii="Courier New" w:hAnsi="Courier New" w:cs="Courier New"/>
        </w:rPr>
        <w:tab/>
        <w:t>Print(Find(11))</w:t>
      </w:r>
    </w:p>
    <w:p w14:paraId="5C871069" w14:textId="77777777" w:rsidR="00204D9B" w:rsidRDefault="00204D9B" w:rsidP="00204D9B">
      <w:pPr>
        <w:spacing w:after="0" w:line="240" w:lineRule="auto"/>
        <w:rPr>
          <w:rFonts w:ascii="Courier New" w:hAnsi="Courier New" w:cs="Courier New"/>
        </w:rPr>
      </w:pPr>
      <w:r>
        <w:rPr>
          <w:rFonts w:ascii="Courier New" w:hAnsi="Courier New" w:cs="Courier New"/>
        </w:rPr>
        <w:tab/>
        <w:t>Print(Find(9))</w:t>
      </w:r>
    </w:p>
    <w:p w14:paraId="448D817B" w14:textId="77777777" w:rsidR="00204D9B" w:rsidRDefault="00204D9B" w:rsidP="00204D9B">
      <w:pPr>
        <w:spacing w:after="0" w:line="240" w:lineRule="auto"/>
      </w:pPr>
      <w:r>
        <w:t>Assume the disjoint set data structure is implemented so after a union, the smallest valued element in the set is the label on the set. What is the output?</w:t>
      </w:r>
    </w:p>
    <w:p w14:paraId="03AD36C3" w14:textId="77777777" w:rsidR="00204D9B" w:rsidRDefault="00204D9B" w:rsidP="00204D9B">
      <w:pPr>
        <w:spacing w:after="0" w:line="240" w:lineRule="auto"/>
      </w:pPr>
      <w:r>
        <w:t>a) 6 3 11 9</w:t>
      </w:r>
    </w:p>
    <w:p w14:paraId="271A799C" w14:textId="77777777" w:rsidR="00204D9B" w:rsidRDefault="00204D9B" w:rsidP="00204D9B">
      <w:pPr>
        <w:spacing w:after="0" w:line="240" w:lineRule="auto"/>
      </w:pPr>
      <w:r>
        <w:t>b) 3 1 1 3</w:t>
      </w:r>
    </w:p>
    <w:p w14:paraId="3DB813F0" w14:textId="77777777" w:rsidR="00204D9B" w:rsidRDefault="00204D9B" w:rsidP="00204D9B">
      <w:pPr>
        <w:spacing w:after="0" w:line="240" w:lineRule="auto"/>
      </w:pPr>
      <w:r>
        <w:t>c) 1 3 3 1</w:t>
      </w:r>
    </w:p>
    <w:p w14:paraId="59E1B5DA" w14:textId="77777777" w:rsidR="00204D9B" w:rsidRDefault="00204D9B" w:rsidP="00204D9B">
      <w:pPr>
        <w:spacing w:after="0" w:line="240" w:lineRule="auto"/>
      </w:pPr>
      <w:r>
        <w:t>d) 9 11 11 9</w:t>
      </w:r>
    </w:p>
    <w:p w14:paraId="0644287E" w14:textId="77777777" w:rsidR="00204D9B" w:rsidRDefault="00204D9B" w:rsidP="00204D9B">
      <w:pPr>
        <w:spacing w:after="0"/>
      </w:pPr>
    </w:p>
    <w:p w14:paraId="7FD217ED" w14:textId="77777777" w:rsidR="00204D9B" w:rsidRDefault="00204D9B" w:rsidP="00204D9B">
      <w:pPr>
        <w:tabs>
          <w:tab w:val="left" w:pos="-720"/>
        </w:tabs>
        <w:suppressAutoHyphens/>
        <w:spacing w:after="0" w:line="240" w:lineRule="auto"/>
      </w:pPr>
      <w:r>
        <w:t xml:space="preserve">5. </w:t>
      </w:r>
      <w:r w:rsidRPr="00C71694">
        <w:t>Show the Fibonacci heap that results from calling FIB-HEAP-EXTRACT-MIN on the Fibonacci heap shown</w:t>
      </w:r>
      <w:r>
        <w:rPr>
          <w:noProof/>
        </w:rPr>
        <w:drawing>
          <wp:inline distT="0" distB="0" distL="0" distR="0" wp14:anchorId="69177D04" wp14:editId="4523F731">
            <wp:extent cx="2482850" cy="1454150"/>
            <wp:effectExtent l="0" t="0" r="0" b="0"/>
            <wp:docPr id="516434294" name="Picture 1" descr="A diagram of a numbe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4294" name="Picture 1" descr="A diagram of a number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850" cy="1454150"/>
                    </a:xfrm>
                    <a:prstGeom prst="rect">
                      <a:avLst/>
                    </a:prstGeom>
                    <a:noFill/>
                    <a:ln>
                      <a:noFill/>
                    </a:ln>
                  </pic:spPr>
                </pic:pic>
              </a:graphicData>
            </a:graphic>
          </wp:inline>
        </w:drawing>
      </w:r>
    </w:p>
    <w:p w14:paraId="7ADC3E74" w14:textId="3FE143C3" w:rsidR="00204D9B" w:rsidRDefault="00204D9B" w:rsidP="00204D9B">
      <w:pPr>
        <w:tabs>
          <w:tab w:val="left" w:pos="-720"/>
        </w:tabs>
        <w:suppressAutoHyphens/>
        <w:spacing w:after="0" w:line="240" w:lineRule="auto"/>
        <w:rPr>
          <w:rFonts w:cstheme="minorHAnsi"/>
        </w:rPr>
      </w:pPr>
      <w:r>
        <w:lastRenderedPageBreak/>
        <w:t>6</w:t>
      </w:r>
      <w:r>
        <w:t>. We have students 1, 2, …, n who need to be assigned to dormitories at a university that has an arbitrarily large number of dorms. There are “m” same dormitory requests (s1,t1), (s2,t2), …,(sm,tm) meaning students si and ti must be assigned to the same dorm. There are also “k” different dormitory requests (u1,v1), (u2,v2),…,(uk,vk) meaning students ui and vi must be assigned to different dorms. Give an algorithm using the union-find data structure to determine whether it is possible to assign students to dorms so that all constraints are satisfied.</w:t>
      </w:r>
    </w:p>
    <w:p w14:paraId="31B5593B" w14:textId="5910C4C0" w:rsidR="00D325E0" w:rsidRPr="00204D9B" w:rsidRDefault="00D325E0" w:rsidP="00204D9B"/>
    <w:sectPr w:rsidR="00D325E0" w:rsidRPr="00204D9B"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5"/>
    <w:multiLevelType w:val="singleLevel"/>
    <w:tmpl w:val="00000005"/>
    <w:name w:val="WW8Num4"/>
    <w:lvl w:ilvl="0">
      <w:start w:val="1"/>
      <w:numFmt w:val="decimal"/>
      <w:lvlText w:val="(%1)"/>
      <w:lvlJc w:val="left"/>
      <w:pPr>
        <w:tabs>
          <w:tab w:val="num" w:pos="360"/>
        </w:tabs>
        <w:ind w:left="360" w:hanging="360"/>
      </w:pPr>
      <w:rPr>
        <w:rFonts w:hint="default"/>
      </w:rPr>
    </w:lvl>
  </w:abstractNum>
  <w:abstractNum w:abstractNumId="3"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628835">
    <w:abstractNumId w:val="11"/>
  </w:num>
  <w:num w:numId="2" w16cid:durableId="1389917184">
    <w:abstractNumId w:val="10"/>
  </w:num>
  <w:num w:numId="3" w16cid:durableId="2092043448">
    <w:abstractNumId w:val="7"/>
  </w:num>
  <w:num w:numId="4" w16cid:durableId="1768577885">
    <w:abstractNumId w:val="5"/>
  </w:num>
  <w:num w:numId="5" w16cid:durableId="2113165443">
    <w:abstractNumId w:val="6"/>
  </w:num>
  <w:num w:numId="6" w16cid:durableId="1104349234">
    <w:abstractNumId w:val="4"/>
  </w:num>
  <w:num w:numId="7" w16cid:durableId="1033117149">
    <w:abstractNumId w:val="8"/>
  </w:num>
  <w:num w:numId="8" w16cid:durableId="389957926">
    <w:abstractNumId w:val="9"/>
  </w:num>
  <w:num w:numId="9" w16cid:durableId="471026853">
    <w:abstractNumId w:val="0"/>
  </w:num>
  <w:num w:numId="10" w16cid:durableId="909148064">
    <w:abstractNumId w:val="1"/>
  </w:num>
  <w:num w:numId="11" w16cid:durableId="1498689901">
    <w:abstractNumId w:val="3"/>
  </w:num>
  <w:num w:numId="12" w16cid:durableId="1009987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25934"/>
    <w:rsid w:val="000307D1"/>
    <w:rsid w:val="00036ECC"/>
    <w:rsid w:val="0004317C"/>
    <w:rsid w:val="0005709D"/>
    <w:rsid w:val="000675D9"/>
    <w:rsid w:val="00070172"/>
    <w:rsid w:val="0007309A"/>
    <w:rsid w:val="00091474"/>
    <w:rsid w:val="00093255"/>
    <w:rsid w:val="00096041"/>
    <w:rsid w:val="000A65B2"/>
    <w:rsid w:val="000A68C1"/>
    <w:rsid w:val="000C5504"/>
    <w:rsid w:val="000D77E7"/>
    <w:rsid w:val="00104BF2"/>
    <w:rsid w:val="00124AD7"/>
    <w:rsid w:val="00185FDE"/>
    <w:rsid w:val="001C3A2B"/>
    <w:rsid w:val="00204D9B"/>
    <w:rsid w:val="00225286"/>
    <w:rsid w:val="00235B01"/>
    <w:rsid w:val="00264AE2"/>
    <w:rsid w:val="00267DB7"/>
    <w:rsid w:val="002719EB"/>
    <w:rsid w:val="00290BB3"/>
    <w:rsid w:val="00291138"/>
    <w:rsid w:val="002A76C1"/>
    <w:rsid w:val="002C7F9A"/>
    <w:rsid w:val="002D17A7"/>
    <w:rsid w:val="002F41D0"/>
    <w:rsid w:val="002F7238"/>
    <w:rsid w:val="002F79C5"/>
    <w:rsid w:val="003035A2"/>
    <w:rsid w:val="00307305"/>
    <w:rsid w:val="00311E6C"/>
    <w:rsid w:val="0032302B"/>
    <w:rsid w:val="003336A0"/>
    <w:rsid w:val="00333C4C"/>
    <w:rsid w:val="00343209"/>
    <w:rsid w:val="0034506E"/>
    <w:rsid w:val="003711B7"/>
    <w:rsid w:val="00393E24"/>
    <w:rsid w:val="003A41A0"/>
    <w:rsid w:val="003B1524"/>
    <w:rsid w:val="003E1079"/>
    <w:rsid w:val="003E36CA"/>
    <w:rsid w:val="004038D7"/>
    <w:rsid w:val="00423D7A"/>
    <w:rsid w:val="00426073"/>
    <w:rsid w:val="00441C7B"/>
    <w:rsid w:val="00445227"/>
    <w:rsid w:val="00451E44"/>
    <w:rsid w:val="004563F9"/>
    <w:rsid w:val="00472349"/>
    <w:rsid w:val="004743A9"/>
    <w:rsid w:val="0048420B"/>
    <w:rsid w:val="00493FCF"/>
    <w:rsid w:val="004951B6"/>
    <w:rsid w:val="004972E4"/>
    <w:rsid w:val="00497545"/>
    <w:rsid w:val="004C0AC2"/>
    <w:rsid w:val="004C185B"/>
    <w:rsid w:val="004D232A"/>
    <w:rsid w:val="004F6491"/>
    <w:rsid w:val="00510D04"/>
    <w:rsid w:val="0051338E"/>
    <w:rsid w:val="00522BB4"/>
    <w:rsid w:val="0053309D"/>
    <w:rsid w:val="00535F4F"/>
    <w:rsid w:val="005524EC"/>
    <w:rsid w:val="00554A96"/>
    <w:rsid w:val="005736E3"/>
    <w:rsid w:val="00573C1D"/>
    <w:rsid w:val="005B0041"/>
    <w:rsid w:val="005B6A4B"/>
    <w:rsid w:val="005C3F64"/>
    <w:rsid w:val="005C6BDE"/>
    <w:rsid w:val="005D2CD0"/>
    <w:rsid w:val="00600B81"/>
    <w:rsid w:val="00626233"/>
    <w:rsid w:val="00633C17"/>
    <w:rsid w:val="0064234B"/>
    <w:rsid w:val="00647DDF"/>
    <w:rsid w:val="00652523"/>
    <w:rsid w:val="00661408"/>
    <w:rsid w:val="00662D20"/>
    <w:rsid w:val="00682D26"/>
    <w:rsid w:val="006B4A6D"/>
    <w:rsid w:val="006B6A6A"/>
    <w:rsid w:val="006C71E2"/>
    <w:rsid w:val="006C7FD2"/>
    <w:rsid w:val="006F2E1F"/>
    <w:rsid w:val="00714A59"/>
    <w:rsid w:val="00721173"/>
    <w:rsid w:val="007212A6"/>
    <w:rsid w:val="00726290"/>
    <w:rsid w:val="00735B1B"/>
    <w:rsid w:val="00737289"/>
    <w:rsid w:val="00765CF6"/>
    <w:rsid w:val="007733BB"/>
    <w:rsid w:val="007C5462"/>
    <w:rsid w:val="007D1DC8"/>
    <w:rsid w:val="007D5C0C"/>
    <w:rsid w:val="00800565"/>
    <w:rsid w:val="00817FE5"/>
    <w:rsid w:val="008201D1"/>
    <w:rsid w:val="008635B7"/>
    <w:rsid w:val="008638BF"/>
    <w:rsid w:val="0087076D"/>
    <w:rsid w:val="00890B5C"/>
    <w:rsid w:val="008A1096"/>
    <w:rsid w:val="008D4A7B"/>
    <w:rsid w:val="008D6EF5"/>
    <w:rsid w:val="008E0ED6"/>
    <w:rsid w:val="00915990"/>
    <w:rsid w:val="00924E85"/>
    <w:rsid w:val="009361FA"/>
    <w:rsid w:val="00942176"/>
    <w:rsid w:val="00991AA5"/>
    <w:rsid w:val="009A1E6F"/>
    <w:rsid w:val="009A3EFD"/>
    <w:rsid w:val="009D3480"/>
    <w:rsid w:val="00A16F20"/>
    <w:rsid w:val="00A70CA7"/>
    <w:rsid w:val="00A83FE4"/>
    <w:rsid w:val="00A90162"/>
    <w:rsid w:val="00A947E1"/>
    <w:rsid w:val="00AA5154"/>
    <w:rsid w:val="00AA778A"/>
    <w:rsid w:val="00AB02C7"/>
    <w:rsid w:val="00AC549F"/>
    <w:rsid w:val="00AD680F"/>
    <w:rsid w:val="00AF41C3"/>
    <w:rsid w:val="00AF4926"/>
    <w:rsid w:val="00AF5D7D"/>
    <w:rsid w:val="00B01835"/>
    <w:rsid w:val="00B40949"/>
    <w:rsid w:val="00B447DE"/>
    <w:rsid w:val="00B46BBA"/>
    <w:rsid w:val="00B511AF"/>
    <w:rsid w:val="00B54DD9"/>
    <w:rsid w:val="00B97A25"/>
    <w:rsid w:val="00BB5EB2"/>
    <w:rsid w:val="00BE7BEC"/>
    <w:rsid w:val="00BF151B"/>
    <w:rsid w:val="00BF51B0"/>
    <w:rsid w:val="00C050CB"/>
    <w:rsid w:val="00C1204E"/>
    <w:rsid w:val="00C14492"/>
    <w:rsid w:val="00C22073"/>
    <w:rsid w:val="00C30637"/>
    <w:rsid w:val="00C327C0"/>
    <w:rsid w:val="00C44FFD"/>
    <w:rsid w:val="00C702B0"/>
    <w:rsid w:val="00CD07DB"/>
    <w:rsid w:val="00CF4A67"/>
    <w:rsid w:val="00D02D01"/>
    <w:rsid w:val="00D13B69"/>
    <w:rsid w:val="00D23FF2"/>
    <w:rsid w:val="00D325E0"/>
    <w:rsid w:val="00D32F28"/>
    <w:rsid w:val="00D41F60"/>
    <w:rsid w:val="00D4586A"/>
    <w:rsid w:val="00D46016"/>
    <w:rsid w:val="00D54DE3"/>
    <w:rsid w:val="00D574B4"/>
    <w:rsid w:val="00D862DE"/>
    <w:rsid w:val="00D90893"/>
    <w:rsid w:val="00D91848"/>
    <w:rsid w:val="00DA4732"/>
    <w:rsid w:val="00DD4408"/>
    <w:rsid w:val="00DE21B8"/>
    <w:rsid w:val="00DE7059"/>
    <w:rsid w:val="00E031A9"/>
    <w:rsid w:val="00E05332"/>
    <w:rsid w:val="00E149AC"/>
    <w:rsid w:val="00E334AC"/>
    <w:rsid w:val="00E45372"/>
    <w:rsid w:val="00E6603B"/>
    <w:rsid w:val="00E8774D"/>
    <w:rsid w:val="00E92BED"/>
    <w:rsid w:val="00EA3A9B"/>
    <w:rsid w:val="00EA45E1"/>
    <w:rsid w:val="00EA5501"/>
    <w:rsid w:val="00EA5B4E"/>
    <w:rsid w:val="00EA631F"/>
    <w:rsid w:val="00EA7AD0"/>
    <w:rsid w:val="00EC2960"/>
    <w:rsid w:val="00EE0EE3"/>
    <w:rsid w:val="00F0238D"/>
    <w:rsid w:val="00F16DF1"/>
    <w:rsid w:val="00F22A9C"/>
    <w:rsid w:val="00F330DE"/>
    <w:rsid w:val="00F40BD4"/>
    <w:rsid w:val="00F419E2"/>
    <w:rsid w:val="00F41DA6"/>
    <w:rsid w:val="00F452B3"/>
    <w:rsid w:val="00F55476"/>
    <w:rsid w:val="00F66B6A"/>
    <w:rsid w:val="00F72C15"/>
    <w:rsid w:val="00F8457E"/>
    <w:rsid w:val="00FA316C"/>
    <w:rsid w:val="00FA5367"/>
    <w:rsid w:val="00FA75FB"/>
    <w:rsid w:val="00FB29FC"/>
    <w:rsid w:val="00FB2AE7"/>
    <w:rsid w:val="00FC1DE4"/>
    <w:rsid w:val="00FC4DAE"/>
    <w:rsid w:val="00FD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F2F1"/>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semiHidden/>
    <w:unhideWhenUsed/>
    <w:rsid w:val="001C3A2B"/>
    <w:pPr>
      <w:spacing w:after="120" w:line="480" w:lineRule="auto"/>
    </w:pPr>
  </w:style>
  <w:style w:type="character" w:customStyle="1" w:styleId="BodyText2Char">
    <w:name w:val="Body Text 2 Char"/>
    <w:basedOn w:val="DefaultParagraphFont"/>
    <w:link w:val="BodyText2"/>
    <w:uiPriority w:val="99"/>
    <w:semiHidden/>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styleId="BodyText3">
    <w:name w:val="Body Text 3"/>
    <w:basedOn w:val="Normal"/>
    <w:link w:val="BodyText3Char"/>
    <w:uiPriority w:val="99"/>
    <w:semiHidden/>
    <w:unhideWhenUsed/>
    <w:rsid w:val="006B6A6A"/>
    <w:pPr>
      <w:spacing w:after="120"/>
    </w:pPr>
    <w:rPr>
      <w:sz w:val="16"/>
      <w:szCs w:val="16"/>
    </w:rPr>
  </w:style>
  <w:style w:type="character" w:customStyle="1" w:styleId="BodyText3Char">
    <w:name w:val="Body Text 3 Char"/>
    <w:basedOn w:val="DefaultParagraphFont"/>
    <w:link w:val="BodyText3"/>
    <w:uiPriority w:val="99"/>
    <w:semiHidden/>
    <w:rsid w:val="006B6A6A"/>
    <w:rPr>
      <w:sz w:val="16"/>
      <w:szCs w:val="16"/>
    </w:rPr>
  </w:style>
  <w:style w:type="paragraph" w:customStyle="1" w:styleId="first-para">
    <w:name w:val="first-para"/>
    <w:basedOn w:val="Normal"/>
    <w:rsid w:val="002A76C1"/>
    <w:pPr>
      <w:suppressAutoHyphens/>
      <w:spacing w:before="216" w:after="0" w:line="240" w:lineRule="auto"/>
    </w:pPr>
    <w:rPr>
      <w:rFonts w:ascii="Arial" w:eastAsia="Arial Unicode MS" w:hAnsi="Arial" w:cs="Arial Unicode M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4998</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124</cp:revision>
  <cp:lastPrinted>2020-08-31T10:24:00Z</cp:lastPrinted>
  <dcterms:created xsi:type="dcterms:W3CDTF">2020-07-06T21:04:00Z</dcterms:created>
  <dcterms:modified xsi:type="dcterms:W3CDTF">2023-07-28T21:18:00Z</dcterms:modified>
</cp:coreProperties>
</file>