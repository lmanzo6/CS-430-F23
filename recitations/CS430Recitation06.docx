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FDE8" w14:textId="77777777" w:rsidR="007934A2" w:rsidRPr="00953CB4" w:rsidRDefault="007934A2" w:rsidP="007934A2">
      <w:pPr>
        <w:spacing w:after="0"/>
        <w:rPr>
          <w:rFonts w:cstheme="minorHAnsi"/>
          <w:b/>
        </w:rPr>
      </w:pPr>
      <w:r w:rsidRPr="00953CB4">
        <w:rPr>
          <w:rFonts w:cstheme="minorHAnsi"/>
          <w:b/>
        </w:rPr>
        <w:t xml:space="preserve">After lecture09 &amp; lecture10 &amp; lecture11 &amp; lecture12 - </w:t>
      </w:r>
      <w:r w:rsidRPr="00953CB4">
        <w:rPr>
          <w:rFonts w:cstheme="minorHAnsi"/>
        </w:rPr>
        <w:t>Answer any questions on HW3 (due today)</w:t>
      </w:r>
    </w:p>
    <w:p w14:paraId="3E328BEB" w14:textId="77777777" w:rsidR="007934A2" w:rsidRPr="00953CB4" w:rsidRDefault="007934A2" w:rsidP="007934A2">
      <w:pPr>
        <w:spacing w:after="0"/>
      </w:pPr>
      <w:r w:rsidRPr="00953CB4">
        <w:t>Practice Problems (all taken from previous exams)</w:t>
      </w:r>
    </w:p>
    <w:p w14:paraId="342E79A8" w14:textId="77777777" w:rsidR="007934A2" w:rsidRPr="00953CB4" w:rsidRDefault="007934A2" w:rsidP="007934A2">
      <w:pPr>
        <w:spacing w:after="0"/>
        <w:rPr>
          <w:rFonts w:cstheme="minorHAnsi"/>
        </w:rPr>
      </w:pPr>
      <w:r w:rsidRPr="00953CB4">
        <w:rPr>
          <w:rFonts w:cstheme="minorHAnsi"/>
        </w:rPr>
        <w:t>1. You should repeatedly use the O(n) median algorithm to find the best choice for the order to insert values in a binary search tree to ensure that the binary search tree is balanced.</w:t>
      </w:r>
    </w:p>
    <w:p w14:paraId="75FE0037" w14:textId="77777777" w:rsidR="007934A2" w:rsidRPr="00953CB4" w:rsidRDefault="007934A2" w:rsidP="007934A2">
      <w:pPr>
        <w:spacing w:after="0"/>
        <w:rPr>
          <w:rFonts w:cstheme="minorHAnsi"/>
        </w:rPr>
      </w:pPr>
      <w:r w:rsidRPr="00953CB4">
        <w:rPr>
          <w:rFonts w:cstheme="minorHAnsi"/>
        </w:rPr>
        <w:t>(a) true</w:t>
      </w:r>
    </w:p>
    <w:p w14:paraId="2C5B242F" w14:textId="77777777" w:rsidR="007934A2" w:rsidRPr="00953CB4" w:rsidRDefault="007934A2" w:rsidP="007934A2">
      <w:pPr>
        <w:spacing w:after="0"/>
        <w:rPr>
          <w:rFonts w:cstheme="minorHAnsi"/>
        </w:rPr>
      </w:pPr>
      <w:r w:rsidRPr="00953CB4">
        <w:rPr>
          <w:rFonts w:cstheme="minorHAnsi"/>
        </w:rPr>
        <w:t>(b) false</w:t>
      </w:r>
    </w:p>
    <w:p w14:paraId="5D008AB7" w14:textId="77777777" w:rsidR="007934A2" w:rsidRPr="00953CB4" w:rsidRDefault="007934A2" w:rsidP="007934A2">
      <w:pPr>
        <w:spacing w:after="0"/>
      </w:pPr>
    </w:p>
    <w:p w14:paraId="78D67428" w14:textId="77777777" w:rsidR="007934A2" w:rsidRPr="00953CB4" w:rsidRDefault="007934A2" w:rsidP="007934A2">
      <w:pPr>
        <w:spacing w:after="0"/>
      </w:pPr>
      <w:r w:rsidRPr="00953CB4">
        <w:t>2. If you were just given the output of a traversal of a valid binary search tree, could you draw the actual BST? Which of the following traversals is/are needed to draw the BST from given traversals.</w:t>
      </w:r>
    </w:p>
    <w:p w14:paraId="56330F07" w14:textId="77777777" w:rsidR="007934A2" w:rsidRPr="00953CB4" w:rsidRDefault="007934A2" w:rsidP="007934A2">
      <w:pPr>
        <w:spacing w:after="0"/>
      </w:pPr>
      <w:r w:rsidRPr="00953CB4">
        <w:t xml:space="preserve">1) </w:t>
      </w:r>
      <w:proofErr w:type="spellStart"/>
      <w:r w:rsidRPr="00953CB4">
        <w:t>Inorder</w:t>
      </w:r>
      <w:proofErr w:type="spellEnd"/>
      <w:r w:rsidRPr="00953CB4">
        <w:tab/>
      </w:r>
      <w:r w:rsidRPr="00953CB4">
        <w:tab/>
        <w:t>2) Preorder</w:t>
      </w:r>
      <w:r w:rsidRPr="00953CB4">
        <w:tab/>
      </w:r>
      <w:r w:rsidRPr="00953CB4">
        <w:tab/>
      </w:r>
      <w:r w:rsidRPr="00953CB4">
        <w:tab/>
        <w:t xml:space="preserve">3) </w:t>
      </w:r>
      <w:proofErr w:type="spellStart"/>
      <w:r w:rsidRPr="00953CB4">
        <w:t>Postorder</w:t>
      </w:r>
      <w:proofErr w:type="spellEnd"/>
    </w:p>
    <w:p w14:paraId="7FD459FA" w14:textId="77777777" w:rsidR="007934A2" w:rsidRPr="00953CB4" w:rsidRDefault="007934A2" w:rsidP="007934A2">
      <w:pPr>
        <w:spacing w:after="0"/>
      </w:pPr>
      <w:r w:rsidRPr="00953CB4">
        <w:t>a) Any one of the given three traversals is sufficient</w:t>
      </w:r>
    </w:p>
    <w:p w14:paraId="108CD53E" w14:textId="77777777" w:rsidR="007934A2" w:rsidRPr="00953CB4" w:rsidRDefault="007934A2" w:rsidP="007934A2">
      <w:pPr>
        <w:spacing w:after="0"/>
      </w:pPr>
      <w:r w:rsidRPr="00953CB4">
        <w:t>b) Either 2 or 3 is sufficient</w:t>
      </w:r>
    </w:p>
    <w:p w14:paraId="05DD6419" w14:textId="77777777" w:rsidR="007934A2" w:rsidRPr="00953CB4" w:rsidRDefault="007934A2" w:rsidP="007934A2">
      <w:pPr>
        <w:spacing w:after="0"/>
      </w:pPr>
      <w:r w:rsidRPr="00953CB4">
        <w:t>c) both 2 and 3 are needed</w:t>
      </w:r>
    </w:p>
    <w:p w14:paraId="1955CBE1" w14:textId="77777777" w:rsidR="007934A2" w:rsidRPr="00953CB4" w:rsidRDefault="007934A2" w:rsidP="007934A2">
      <w:pPr>
        <w:spacing w:after="0"/>
      </w:pPr>
      <w:r w:rsidRPr="00953CB4">
        <w:t>d) both 1 and 3 are needed</w:t>
      </w:r>
    </w:p>
    <w:p w14:paraId="12FD6464" w14:textId="77777777" w:rsidR="007934A2" w:rsidRPr="00953CB4" w:rsidRDefault="007934A2" w:rsidP="007934A2">
      <w:pPr>
        <w:spacing w:after="0"/>
      </w:pPr>
    </w:p>
    <w:p w14:paraId="1E0112CB" w14:textId="77777777" w:rsidR="007934A2" w:rsidRPr="00953CB4" w:rsidRDefault="007934A2" w:rsidP="007934A2">
      <w:pPr>
        <w:autoSpaceDE w:val="0"/>
        <w:spacing w:after="0" w:line="240" w:lineRule="auto"/>
      </w:pPr>
      <w:r w:rsidRPr="00953CB4">
        <w:t>3. The nodes of the following tree can be colored such that it is a red-black tree.</w:t>
      </w:r>
    </w:p>
    <w:p w14:paraId="2A3AADA5" w14:textId="77777777" w:rsidR="007934A2" w:rsidRPr="00953CB4" w:rsidRDefault="007934A2" w:rsidP="007934A2">
      <w:pPr>
        <w:autoSpaceDE w:val="0"/>
        <w:spacing w:after="0" w:line="240" w:lineRule="auto"/>
      </w:pPr>
      <w:r w:rsidRPr="00953CB4">
        <w:t>a) TRUE</w:t>
      </w:r>
    </w:p>
    <w:p w14:paraId="282459C0" w14:textId="77777777" w:rsidR="007934A2" w:rsidRPr="00953CB4" w:rsidRDefault="007934A2" w:rsidP="007934A2">
      <w:pPr>
        <w:autoSpaceDE w:val="0"/>
        <w:spacing w:after="0" w:line="240" w:lineRule="auto"/>
      </w:pPr>
      <w:r w:rsidRPr="00953CB4">
        <w:t>b) FALSE</w:t>
      </w:r>
    </w:p>
    <w:p w14:paraId="66188DAD" w14:textId="08B9AC23" w:rsidR="007934A2" w:rsidRPr="007934A2" w:rsidRDefault="007934A2" w:rsidP="007934A2">
      <w:pPr>
        <w:autoSpaceDE w:val="0"/>
        <w:spacing w:after="0" w:line="240" w:lineRule="auto"/>
      </w:pPr>
      <w:r w:rsidRPr="00953CB4">
        <w:rPr>
          <w:noProof/>
        </w:rPr>
        <w:drawing>
          <wp:inline distT="0" distB="0" distL="0" distR="0" wp14:anchorId="660A8CEE" wp14:editId="3DCD7594">
            <wp:extent cx="4571204" cy="1963267"/>
            <wp:effectExtent l="0" t="0" r="1270" b="0"/>
            <wp:docPr id="11" name="Picture 12" descr="A picture containing sketch, diagram,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A picture containing sketch, diagram, circle,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603" cy="1966445"/>
                    </a:xfrm>
                    <a:prstGeom prst="rect">
                      <a:avLst/>
                    </a:prstGeom>
                    <a:solidFill>
                      <a:srgbClr val="FFFFFF"/>
                    </a:solidFill>
                    <a:ln>
                      <a:noFill/>
                    </a:ln>
                  </pic:spPr>
                </pic:pic>
              </a:graphicData>
            </a:graphic>
          </wp:inline>
        </w:drawing>
      </w:r>
    </w:p>
    <w:p w14:paraId="57000801" w14:textId="77777777" w:rsidR="007934A2" w:rsidRPr="00953CB4" w:rsidRDefault="007934A2" w:rsidP="007934A2">
      <w:pPr>
        <w:spacing w:after="0"/>
      </w:pPr>
    </w:p>
    <w:p w14:paraId="373FE641" w14:textId="77777777" w:rsidR="007934A2" w:rsidRPr="00953CB4" w:rsidRDefault="007934A2" w:rsidP="007934A2">
      <w:pPr>
        <w:spacing w:after="0" w:line="240" w:lineRule="auto"/>
      </w:pPr>
      <w:r w:rsidRPr="00953CB4">
        <w:t>4. Insert 20 15 5, in that order, into an empty binary search tree.  What rotations would be needed to balance the tree?</w:t>
      </w:r>
    </w:p>
    <w:p w14:paraId="297127ED" w14:textId="77777777" w:rsidR="007934A2" w:rsidRPr="00953CB4" w:rsidRDefault="007934A2" w:rsidP="007934A2">
      <w:pPr>
        <w:spacing w:after="0" w:line="240" w:lineRule="auto"/>
      </w:pPr>
      <w:r w:rsidRPr="00953CB4">
        <w:t>a) left rotation about node (5)</w:t>
      </w:r>
    </w:p>
    <w:p w14:paraId="7515808B" w14:textId="77777777" w:rsidR="007934A2" w:rsidRPr="00953CB4" w:rsidRDefault="007934A2" w:rsidP="007934A2">
      <w:pPr>
        <w:spacing w:after="0" w:line="240" w:lineRule="auto"/>
      </w:pPr>
      <w:r w:rsidRPr="00953CB4">
        <w:t>b) right rotation about node (20)</w:t>
      </w:r>
    </w:p>
    <w:p w14:paraId="54F13F58" w14:textId="77777777" w:rsidR="007934A2" w:rsidRPr="00953CB4" w:rsidRDefault="007934A2" w:rsidP="007934A2">
      <w:pPr>
        <w:spacing w:after="0" w:line="240" w:lineRule="auto"/>
      </w:pPr>
      <w:r w:rsidRPr="00953CB4">
        <w:t>c) left rotation about node (15), followed by a right rotation about (20)</w:t>
      </w:r>
    </w:p>
    <w:p w14:paraId="4617EDB5" w14:textId="77777777" w:rsidR="007934A2" w:rsidRPr="00953CB4" w:rsidRDefault="007934A2" w:rsidP="007934A2">
      <w:pPr>
        <w:spacing w:after="0" w:line="240" w:lineRule="auto"/>
      </w:pPr>
      <w:r w:rsidRPr="00953CB4">
        <w:t>d) no rotations are needed</w:t>
      </w:r>
    </w:p>
    <w:p w14:paraId="6D304516" w14:textId="77777777" w:rsidR="007934A2" w:rsidRPr="00953CB4" w:rsidRDefault="007934A2" w:rsidP="007934A2">
      <w:pPr>
        <w:spacing w:after="0"/>
      </w:pPr>
    </w:p>
    <w:p w14:paraId="6FD75613" w14:textId="77777777" w:rsidR="007934A2" w:rsidRPr="00953CB4" w:rsidRDefault="007934A2" w:rsidP="007934A2">
      <w:pPr>
        <w:spacing w:after="0"/>
      </w:pPr>
      <w:r w:rsidRPr="00953CB4">
        <w:t xml:space="preserve">5. Assume that are given a "black-box" (i.e., you do not have the source code) procedure MEDIAN that takes as parameters an array </w:t>
      </w:r>
      <w:r w:rsidRPr="00953CB4">
        <w:rPr>
          <w:i/>
          <w:iCs/>
        </w:rPr>
        <w:t xml:space="preserve">A </w:t>
      </w:r>
      <w:r w:rsidRPr="00953CB4">
        <w:t xml:space="preserve">and subarray indices </w:t>
      </w:r>
      <w:r w:rsidRPr="00953CB4">
        <w:rPr>
          <w:i/>
          <w:iCs/>
        </w:rPr>
        <w:t xml:space="preserve">p </w:t>
      </w:r>
      <w:r w:rsidRPr="00953CB4">
        <w:t xml:space="preserve">and </w:t>
      </w:r>
      <w:r w:rsidRPr="00953CB4">
        <w:rPr>
          <w:i/>
          <w:iCs/>
        </w:rPr>
        <w:t>r</w:t>
      </w:r>
      <w:r w:rsidRPr="00953CB4">
        <w:t xml:space="preserve">, and returns the value of the median element of </w:t>
      </w:r>
      <w:proofErr w:type="gramStart"/>
      <w:r w:rsidRPr="00953CB4">
        <w:rPr>
          <w:i/>
          <w:iCs/>
        </w:rPr>
        <w:t>A</w:t>
      </w:r>
      <w:r w:rsidRPr="00953CB4">
        <w:t>[</w:t>
      </w:r>
      <w:proofErr w:type="gramEnd"/>
      <w:r w:rsidRPr="00953CB4">
        <w:rPr>
          <w:i/>
          <w:iCs/>
        </w:rPr>
        <w:t>p . . r</w:t>
      </w:r>
      <w:r w:rsidRPr="00953CB4">
        <w:t xml:space="preserve">] in </w:t>
      </w:r>
      <w:r w:rsidRPr="00953CB4">
        <w:rPr>
          <w:i/>
          <w:iCs/>
        </w:rPr>
        <w:t xml:space="preserve">O(n) </w:t>
      </w:r>
      <w:r w:rsidRPr="00953CB4">
        <w:t xml:space="preserve">time in the worst case. Give a simple, recursive, linear-time algorithm that uses this procedure MEDIAN to find the </w:t>
      </w:r>
      <w:proofErr w:type="spellStart"/>
      <w:r w:rsidRPr="00953CB4">
        <w:t>ith</w:t>
      </w:r>
      <w:proofErr w:type="spellEnd"/>
      <w:r w:rsidRPr="00953CB4">
        <w:t xml:space="preserve"> smallest element. Write the recurrence relation for your algorithm and show the solution is linear growth.</w:t>
      </w:r>
    </w:p>
    <w:p w14:paraId="1F54C69D" w14:textId="77777777" w:rsidR="007934A2" w:rsidRPr="00953CB4" w:rsidRDefault="007934A2" w:rsidP="007934A2">
      <w:pPr>
        <w:tabs>
          <w:tab w:val="left" w:pos="-720"/>
        </w:tabs>
        <w:spacing w:after="0"/>
      </w:pPr>
    </w:p>
    <w:p w14:paraId="1254254B" w14:textId="77777777" w:rsidR="007934A2" w:rsidRPr="00953CB4" w:rsidRDefault="007934A2" w:rsidP="007934A2">
      <w:pPr>
        <w:tabs>
          <w:tab w:val="left" w:pos="-720"/>
        </w:tabs>
        <w:spacing w:after="0"/>
      </w:pPr>
      <w:r w:rsidRPr="00953CB4">
        <w:t xml:space="preserve">6. BST Given an arbitrary binary tree T with integer keys stored at the nodes and pointers left and right sub binary trees, design an efficient algorithm which determines </w:t>
      </w:r>
      <w:proofErr w:type="gramStart"/>
      <w:r w:rsidRPr="00953CB4">
        <w:t>whether or not</w:t>
      </w:r>
      <w:proofErr w:type="gramEnd"/>
      <w:r w:rsidRPr="00953CB4">
        <w:t xml:space="preserve"> T is a binary search tree. What is the time complexity of your algorithm?</w:t>
      </w:r>
    </w:p>
    <w:p w14:paraId="5B2C8C46" w14:textId="77777777" w:rsidR="007934A2" w:rsidRDefault="007934A2" w:rsidP="007934A2">
      <w:pPr>
        <w:tabs>
          <w:tab w:val="left" w:pos="-720"/>
        </w:tabs>
        <w:spacing w:after="0" w:line="240" w:lineRule="auto"/>
      </w:pPr>
    </w:p>
    <w:p w14:paraId="21599DBD" w14:textId="560D66C6" w:rsidR="007934A2" w:rsidRPr="00953CB4" w:rsidRDefault="007934A2" w:rsidP="007934A2">
      <w:pPr>
        <w:tabs>
          <w:tab w:val="left" w:pos="-720"/>
        </w:tabs>
        <w:spacing w:after="0" w:line="240" w:lineRule="auto"/>
      </w:pPr>
      <w:r w:rsidRPr="00953CB4">
        <w:t>7.</w:t>
      </w:r>
    </w:p>
    <w:p w14:paraId="06051EBA" w14:textId="3B7914A2" w:rsidR="007934A2" w:rsidRPr="00953CB4" w:rsidRDefault="007934A2" w:rsidP="007934A2">
      <w:pPr>
        <w:tabs>
          <w:tab w:val="left" w:pos="-720"/>
        </w:tabs>
        <w:spacing w:after="0" w:line="240" w:lineRule="auto"/>
      </w:pPr>
      <w:r w:rsidRPr="00953CB4">
        <w:t xml:space="preserve">7a) Show each red-black tree that results after successively inserting the keys </w:t>
      </w:r>
      <w:r w:rsidRPr="00953CB4">
        <w:rPr>
          <w:bCs/>
        </w:rPr>
        <w:t>4 7 12 15 3 5 14 18</w:t>
      </w:r>
      <w:r w:rsidRPr="00953CB4">
        <w:t xml:space="preserve"> into an initially empty red-black tree. At the steps were a red-black tree rule is violated, explain how it is corrected</w:t>
      </w:r>
      <w:r>
        <w:t>.</w:t>
      </w:r>
    </w:p>
    <w:p w14:paraId="59BF7E66" w14:textId="2F0DB22C" w:rsidR="007934A2" w:rsidRPr="00953CB4" w:rsidRDefault="007934A2" w:rsidP="007934A2">
      <w:pPr>
        <w:spacing w:after="0" w:line="240" w:lineRule="auto"/>
        <w:rPr>
          <w:bCs/>
        </w:rPr>
      </w:pPr>
      <w:r w:rsidRPr="00953CB4">
        <w:t xml:space="preserve">7b) </w:t>
      </w:r>
      <w:r w:rsidRPr="00953CB4">
        <w:rPr>
          <w:bCs/>
        </w:rPr>
        <w:t xml:space="preserve">Now delete these keys in this order and show each resultant red-black tree 18 15 7 14. </w:t>
      </w:r>
      <w:r w:rsidRPr="00953CB4">
        <w:t>At the steps were a red-black tree rule is violated, explain how it is corrected</w:t>
      </w:r>
      <w:r>
        <w:t>.</w:t>
      </w:r>
    </w:p>
    <w:p w14:paraId="5A66A67B" w14:textId="77777777" w:rsidR="007934A2" w:rsidRDefault="007934A2" w:rsidP="007934A2"/>
    <w:p w14:paraId="6ACA18FE" w14:textId="570E4B2B" w:rsidR="007934A2" w:rsidRPr="00953CB4" w:rsidRDefault="007934A2" w:rsidP="007934A2">
      <w:pPr>
        <w:rPr>
          <w:b/>
          <w:bCs/>
        </w:rPr>
      </w:pPr>
      <w:r w:rsidRPr="00953CB4">
        <w:lastRenderedPageBreak/>
        <w:t xml:space="preserve">8. </w:t>
      </w:r>
      <w:r w:rsidRPr="00953CB4">
        <w:rPr>
          <w:bCs/>
        </w:rPr>
        <w:t xml:space="preserve">The external path length of a binary tree is the sum, taken over all nil leaves of the tree, of the depth of each leaf. Given the following binary search tree, in which internal nodes are shown as circles and external nodes (leaves; nil pointers) are shown as small boxes. The external path length (for nil leaves left to right) is </w:t>
      </w:r>
      <w:r w:rsidRPr="00953CB4">
        <w:rPr>
          <w:b/>
          <w:bCs/>
        </w:rPr>
        <w:t>3 + 3 + 2 + 2 + 4 + 4 + 3 = 21.</w:t>
      </w:r>
    </w:p>
    <w:tbl>
      <w:tblPr>
        <w:tblStyle w:val="TableGrid"/>
        <w:tblW w:w="0" w:type="auto"/>
        <w:tblLook w:val="04A0" w:firstRow="1" w:lastRow="0" w:firstColumn="1" w:lastColumn="0" w:noHBand="0" w:noVBand="1"/>
      </w:tblPr>
      <w:tblGrid>
        <w:gridCol w:w="6385"/>
        <w:gridCol w:w="4405"/>
      </w:tblGrid>
      <w:tr w:rsidR="007934A2" w:rsidRPr="00953CB4" w14:paraId="6FD7F4D8" w14:textId="77777777" w:rsidTr="002D3277">
        <w:tc>
          <w:tcPr>
            <w:tcW w:w="6385" w:type="dxa"/>
          </w:tcPr>
          <w:p w14:paraId="662DBA16" w14:textId="77777777" w:rsidR="007934A2" w:rsidRPr="00953CB4" w:rsidRDefault="007934A2" w:rsidP="002D3277">
            <w:pPr>
              <w:pStyle w:val="Footer"/>
              <w:rPr>
                <w:bCs/>
                <w:szCs w:val="22"/>
              </w:rPr>
            </w:pPr>
            <w:r w:rsidRPr="00953CB4">
              <w:rPr>
                <w:bCs/>
                <w:szCs w:val="22"/>
              </w:rPr>
              <w:t>8a) Is there a binary search tree on the same set of letters, {D, G, N, Q, S, T}, that has lower external path length? Either give such a tree and how it is formed from the original BST or prove it does not exist.</w:t>
            </w:r>
          </w:p>
          <w:p w14:paraId="3E48F0A9" w14:textId="77777777" w:rsidR="007934A2" w:rsidRPr="00953CB4" w:rsidRDefault="007934A2" w:rsidP="007934A2">
            <w:pPr>
              <w:pStyle w:val="Footer"/>
              <w:rPr>
                <w:bCs/>
                <w:szCs w:val="22"/>
              </w:rPr>
            </w:pPr>
          </w:p>
        </w:tc>
        <w:tc>
          <w:tcPr>
            <w:tcW w:w="4405" w:type="dxa"/>
          </w:tcPr>
          <w:p w14:paraId="0F454796" w14:textId="77777777" w:rsidR="007934A2" w:rsidRPr="00953CB4" w:rsidRDefault="007934A2" w:rsidP="002D3277">
            <w:pPr>
              <w:pStyle w:val="Footer"/>
              <w:rPr>
                <w:bCs/>
                <w:szCs w:val="22"/>
              </w:rPr>
            </w:pPr>
            <w:r w:rsidRPr="00953CB4">
              <w:rPr>
                <w:noProof/>
                <w:szCs w:val="22"/>
              </w:rPr>
              <w:drawing>
                <wp:inline distT="0" distB="0" distL="0" distR="0" wp14:anchorId="0D6A6CA1" wp14:editId="46D60F38">
                  <wp:extent cx="2532611" cy="3373971"/>
                  <wp:effectExtent l="0" t="0" r="1270" b="0"/>
                  <wp:docPr id="1" name="Picture 1" descr="A diagram of a tr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tre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6262" cy="3405479"/>
                          </a:xfrm>
                          <a:prstGeom prst="rect">
                            <a:avLst/>
                          </a:prstGeom>
                          <a:solidFill>
                            <a:srgbClr val="FFFFFF"/>
                          </a:solidFill>
                          <a:ln>
                            <a:noFill/>
                          </a:ln>
                        </pic:spPr>
                      </pic:pic>
                    </a:graphicData>
                  </a:graphic>
                </wp:inline>
              </w:drawing>
            </w:r>
          </w:p>
        </w:tc>
      </w:tr>
    </w:tbl>
    <w:p w14:paraId="011D5FAF" w14:textId="2914BA19" w:rsidR="007934A2" w:rsidRPr="00953CB4" w:rsidRDefault="007934A2" w:rsidP="007934A2">
      <w:pPr>
        <w:pStyle w:val="Footer"/>
        <w:rPr>
          <w:bCs/>
        </w:rPr>
      </w:pPr>
      <w:r w:rsidRPr="00953CB4">
        <w:rPr>
          <w:bCs/>
          <w:szCs w:val="22"/>
        </w:rPr>
        <w:t xml:space="preserve">8b) Can the nodes in the original BST be colored red and black </w:t>
      </w:r>
      <w:proofErr w:type="gramStart"/>
      <w:r w:rsidRPr="00953CB4">
        <w:rPr>
          <w:bCs/>
          <w:szCs w:val="22"/>
        </w:rPr>
        <w:t>so as to</w:t>
      </w:r>
      <w:proofErr w:type="gramEnd"/>
      <w:r w:rsidRPr="00953CB4">
        <w:rPr>
          <w:bCs/>
          <w:szCs w:val="22"/>
        </w:rPr>
        <w:t xml:space="preserve"> form a proper red-black tree? </w:t>
      </w:r>
      <w:r w:rsidRPr="00953CB4">
        <w:rPr>
          <w:bCs/>
          <w:szCs w:val="22"/>
        </w:rPr>
        <w:br/>
      </w:r>
      <w:r w:rsidRPr="00953CB4">
        <w:rPr>
          <w:bCs/>
        </w:rPr>
        <w:t>8c) What might you conclude about a relationship between external path length and red-black trees?</w:t>
      </w:r>
    </w:p>
    <w:sectPr w:rsidR="007934A2" w:rsidRPr="00953CB4" w:rsidSect="00FD14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1"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2" w15:restartNumberingAfterBreak="0">
    <w:nsid w:val="00000005"/>
    <w:multiLevelType w:val="singleLevel"/>
    <w:tmpl w:val="00000005"/>
    <w:name w:val="WW8Num4"/>
    <w:lvl w:ilvl="0">
      <w:start w:val="1"/>
      <w:numFmt w:val="decimal"/>
      <w:lvlText w:val="(%1)"/>
      <w:lvlJc w:val="left"/>
      <w:pPr>
        <w:tabs>
          <w:tab w:val="num" w:pos="360"/>
        </w:tabs>
        <w:ind w:left="360" w:hanging="360"/>
      </w:pPr>
      <w:rPr>
        <w:rFonts w:hint="default"/>
      </w:rPr>
    </w:lvl>
  </w:abstractNum>
  <w:abstractNum w:abstractNumId="3"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cs="Symbol" w:hint="default"/>
      </w:rPr>
    </w:lvl>
  </w:abstractNum>
  <w:abstractNum w:abstractNumId="4" w15:restartNumberingAfterBreak="0">
    <w:nsid w:val="144E1F4D"/>
    <w:multiLevelType w:val="multilevel"/>
    <w:tmpl w:val="007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50570"/>
    <w:multiLevelType w:val="multilevel"/>
    <w:tmpl w:val="9EC6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6E294C"/>
    <w:multiLevelType w:val="multilevel"/>
    <w:tmpl w:val="E2A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37530B"/>
    <w:multiLevelType w:val="multilevel"/>
    <w:tmpl w:val="1B3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D5316"/>
    <w:multiLevelType w:val="multilevel"/>
    <w:tmpl w:val="7BF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413FE8"/>
    <w:multiLevelType w:val="hybridMultilevel"/>
    <w:tmpl w:val="B1186F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636A0B"/>
    <w:multiLevelType w:val="multilevel"/>
    <w:tmpl w:val="0BF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4F71A6"/>
    <w:multiLevelType w:val="multilevel"/>
    <w:tmpl w:val="6C3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360250">
    <w:abstractNumId w:val="11"/>
  </w:num>
  <w:num w:numId="2" w16cid:durableId="407970269">
    <w:abstractNumId w:val="10"/>
  </w:num>
  <w:num w:numId="3" w16cid:durableId="1214461572">
    <w:abstractNumId w:val="7"/>
  </w:num>
  <w:num w:numId="4" w16cid:durableId="1565749925">
    <w:abstractNumId w:val="5"/>
  </w:num>
  <w:num w:numId="5" w16cid:durableId="1707020828">
    <w:abstractNumId w:val="6"/>
  </w:num>
  <w:num w:numId="6" w16cid:durableId="384111749">
    <w:abstractNumId w:val="4"/>
  </w:num>
  <w:num w:numId="7" w16cid:durableId="622736519">
    <w:abstractNumId w:val="8"/>
  </w:num>
  <w:num w:numId="8" w16cid:durableId="1847984299">
    <w:abstractNumId w:val="9"/>
  </w:num>
  <w:num w:numId="9" w16cid:durableId="77216246">
    <w:abstractNumId w:val="0"/>
  </w:num>
  <w:num w:numId="10" w16cid:durableId="1419597104">
    <w:abstractNumId w:val="1"/>
  </w:num>
  <w:num w:numId="11" w16cid:durableId="547229966">
    <w:abstractNumId w:val="3"/>
  </w:num>
  <w:num w:numId="12" w16cid:durableId="2096588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EE"/>
    <w:rsid w:val="00000802"/>
    <w:rsid w:val="00025934"/>
    <w:rsid w:val="00036ECC"/>
    <w:rsid w:val="0004317C"/>
    <w:rsid w:val="0005709D"/>
    <w:rsid w:val="000675D9"/>
    <w:rsid w:val="00070172"/>
    <w:rsid w:val="0007309A"/>
    <w:rsid w:val="00091474"/>
    <w:rsid w:val="00093255"/>
    <w:rsid w:val="00096041"/>
    <w:rsid w:val="000A65B2"/>
    <w:rsid w:val="000A68C1"/>
    <w:rsid w:val="000C5504"/>
    <w:rsid w:val="000D77E7"/>
    <w:rsid w:val="00124AD7"/>
    <w:rsid w:val="001C3A2B"/>
    <w:rsid w:val="00225286"/>
    <w:rsid w:val="00235B01"/>
    <w:rsid w:val="00264AE2"/>
    <w:rsid w:val="00267DB7"/>
    <w:rsid w:val="002719EB"/>
    <w:rsid w:val="00290BB3"/>
    <w:rsid w:val="00291138"/>
    <w:rsid w:val="002A76C1"/>
    <w:rsid w:val="002C7F9A"/>
    <w:rsid w:val="002D17A7"/>
    <w:rsid w:val="002F41D0"/>
    <w:rsid w:val="002F7238"/>
    <w:rsid w:val="002F79C5"/>
    <w:rsid w:val="003035A2"/>
    <w:rsid w:val="00307305"/>
    <w:rsid w:val="00311E6C"/>
    <w:rsid w:val="0032302B"/>
    <w:rsid w:val="003336A0"/>
    <w:rsid w:val="00333C4C"/>
    <w:rsid w:val="00343209"/>
    <w:rsid w:val="0034506E"/>
    <w:rsid w:val="003711B7"/>
    <w:rsid w:val="00393E24"/>
    <w:rsid w:val="003A41A0"/>
    <w:rsid w:val="003B1524"/>
    <w:rsid w:val="003E1079"/>
    <w:rsid w:val="003E36CA"/>
    <w:rsid w:val="004038D7"/>
    <w:rsid w:val="00423D7A"/>
    <w:rsid w:val="00426073"/>
    <w:rsid w:val="00441C7B"/>
    <w:rsid w:val="00445227"/>
    <w:rsid w:val="00451E44"/>
    <w:rsid w:val="004563F9"/>
    <w:rsid w:val="00472349"/>
    <w:rsid w:val="004743A9"/>
    <w:rsid w:val="0048420B"/>
    <w:rsid w:val="00493FCF"/>
    <w:rsid w:val="004951B6"/>
    <w:rsid w:val="004972E4"/>
    <w:rsid w:val="00497545"/>
    <w:rsid w:val="004C0AC2"/>
    <w:rsid w:val="004C185B"/>
    <w:rsid w:val="004D232A"/>
    <w:rsid w:val="004F6491"/>
    <w:rsid w:val="00510D04"/>
    <w:rsid w:val="0051338E"/>
    <w:rsid w:val="00522BB4"/>
    <w:rsid w:val="0053309D"/>
    <w:rsid w:val="00535F4F"/>
    <w:rsid w:val="005524EC"/>
    <w:rsid w:val="00554A96"/>
    <w:rsid w:val="005736E3"/>
    <w:rsid w:val="00573C1D"/>
    <w:rsid w:val="005B0041"/>
    <w:rsid w:val="005B6A4B"/>
    <w:rsid w:val="005C3F64"/>
    <w:rsid w:val="005C6BDE"/>
    <w:rsid w:val="005D2CD0"/>
    <w:rsid w:val="00600B81"/>
    <w:rsid w:val="00626233"/>
    <w:rsid w:val="00633C17"/>
    <w:rsid w:val="0064234B"/>
    <w:rsid w:val="00647DDF"/>
    <w:rsid w:val="00652523"/>
    <w:rsid w:val="00661408"/>
    <w:rsid w:val="00662D20"/>
    <w:rsid w:val="00682D26"/>
    <w:rsid w:val="006B4A6D"/>
    <w:rsid w:val="006B6A6A"/>
    <w:rsid w:val="006C71E2"/>
    <w:rsid w:val="006C7FD2"/>
    <w:rsid w:val="006F2E1F"/>
    <w:rsid w:val="00714A59"/>
    <w:rsid w:val="00721173"/>
    <w:rsid w:val="007212A6"/>
    <w:rsid w:val="00726290"/>
    <w:rsid w:val="00735B1B"/>
    <w:rsid w:val="00737289"/>
    <w:rsid w:val="00765CF6"/>
    <w:rsid w:val="007733BB"/>
    <w:rsid w:val="007934A2"/>
    <w:rsid w:val="007D1DC8"/>
    <w:rsid w:val="007D5C0C"/>
    <w:rsid w:val="00800565"/>
    <w:rsid w:val="00817FE5"/>
    <w:rsid w:val="008201D1"/>
    <w:rsid w:val="008564DE"/>
    <w:rsid w:val="008635B7"/>
    <w:rsid w:val="008638BF"/>
    <w:rsid w:val="0087076D"/>
    <w:rsid w:val="008A1096"/>
    <w:rsid w:val="008D4A7B"/>
    <w:rsid w:val="008D6EF5"/>
    <w:rsid w:val="008E0ED6"/>
    <w:rsid w:val="00915990"/>
    <w:rsid w:val="00924E85"/>
    <w:rsid w:val="009361FA"/>
    <w:rsid w:val="00942176"/>
    <w:rsid w:val="00991AA5"/>
    <w:rsid w:val="009A1E6F"/>
    <w:rsid w:val="009A3EFD"/>
    <w:rsid w:val="009D3480"/>
    <w:rsid w:val="00A16F20"/>
    <w:rsid w:val="00A70CA7"/>
    <w:rsid w:val="00A83FE4"/>
    <w:rsid w:val="00A90162"/>
    <w:rsid w:val="00AA5154"/>
    <w:rsid w:val="00AB02C7"/>
    <w:rsid w:val="00AC549F"/>
    <w:rsid w:val="00AD680F"/>
    <w:rsid w:val="00AF41C3"/>
    <w:rsid w:val="00AF4926"/>
    <w:rsid w:val="00AF5D7D"/>
    <w:rsid w:val="00B01835"/>
    <w:rsid w:val="00B40949"/>
    <w:rsid w:val="00B447DE"/>
    <w:rsid w:val="00B46BBA"/>
    <w:rsid w:val="00B54DD9"/>
    <w:rsid w:val="00B97A25"/>
    <w:rsid w:val="00BB5EB2"/>
    <w:rsid w:val="00BE7BEC"/>
    <w:rsid w:val="00BF151B"/>
    <w:rsid w:val="00BF51B0"/>
    <w:rsid w:val="00C050CB"/>
    <w:rsid w:val="00C1204E"/>
    <w:rsid w:val="00C14492"/>
    <w:rsid w:val="00C22073"/>
    <w:rsid w:val="00C30637"/>
    <w:rsid w:val="00C327C0"/>
    <w:rsid w:val="00C44FFD"/>
    <w:rsid w:val="00C702B0"/>
    <w:rsid w:val="00CD07DB"/>
    <w:rsid w:val="00D02D01"/>
    <w:rsid w:val="00D13B69"/>
    <w:rsid w:val="00D23FF2"/>
    <w:rsid w:val="00D32F28"/>
    <w:rsid w:val="00D41F60"/>
    <w:rsid w:val="00D4586A"/>
    <w:rsid w:val="00D46016"/>
    <w:rsid w:val="00D54DE3"/>
    <w:rsid w:val="00D574B4"/>
    <w:rsid w:val="00D862DE"/>
    <w:rsid w:val="00D90893"/>
    <w:rsid w:val="00D91848"/>
    <w:rsid w:val="00DA4732"/>
    <w:rsid w:val="00DD4408"/>
    <w:rsid w:val="00DE21B8"/>
    <w:rsid w:val="00DE7059"/>
    <w:rsid w:val="00E031A9"/>
    <w:rsid w:val="00E05332"/>
    <w:rsid w:val="00E149AC"/>
    <w:rsid w:val="00E334AC"/>
    <w:rsid w:val="00E45372"/>
    <w:rsid w:val="00E6603B"/>
    <w:rsid w:val="00E8774D"/>
    <w:rsid w:val="00EA3A9B"/>
    <w:rsid w:val="00EA45E1"/>
    <w:rsid w:val="00EA5501"/>
    <w:rsid w:val="00EA5B4E"/>
    <w:rsid w:val="00EA631F"/>
    <w:rsid w:val="00EA7AD0"/>
    <w:rsid w:val="00EC2960"/>
    <w:rsid w:val="00EE0EE3"/>
    <w:rsid w:val="00F0238D"/>
    <w:rsid w:val="00F16DF1"/>
    <w:rsid w:val="00F22A9C"/>
    <w:rsid w:val="00F330DE"/>
    <w:rsid w:val="00F40BD4"/>
    <w:rsid w:val="00F419E2"/>
    <w:rsid w:val="00F452B3"/>
    <w:rsid w:val="00F55476"/>
    <w:rsid w:val="00F66B6A"/>
    <w:rsid w:val="00F8457E"/>
    <w:rsid w:val="00FA316C"/>
    <w:rsid w:val="00FA5367"/>
    <w:rsid w:val="00FA75FB"/>
    <w:rsid w:val="00FB29FC"/>
    <w:rsid w:val="00FB2AE7"/>
    <w:rsid w:val="00FC1DE4"/>
    <w:rsid w:val="00FC4DAE"/>
    <w:rsid w:val="00FD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8DEC"/>
  <w15:chartTrackingRefBased/>
  <w15:docId w15:val="{2FAB142E-592E-43E0-B0BC-CA68A3B0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647DDF"/>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4EE"/>
    <w:rPr>
      <w:color w:val="0000FF"/>
      <w:u w:val="single"/>
    </w:rPr>
  </w:style>
  <w:style w:type="character" w:styleId="HTMLCode">
    <w:name w:val="HTML Code"/>
    <w:basedOn w:val="DefaultParagraphFont"/>
    <w:uiPriority w:val="99"/>
    <w:semiHidden/>
    <w:unhideWhenUsed/>
    <w:rsid w:val="00FD1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4EE"/>
    <w:rPr>
      <w:rFonts w:ascii="Courier New" w:eastAsia="Times New Roman" w:hAnsi="Courier New" w:cs="Courier New"/>
      <w:sz w:val="20"/>
      <w:szCs w:val="20"/>
    </w:rPr>
  </w:style>
  <w:style w:type="character" w:styleId="Strong">
    <w:name w:val="Strong"/>
    <w:basedOn w:val="DefaultParagraphFont"/>
    <w:uiPriority w:val="22"/>
    <w:qFormat/>
    <w:rsid w:val="00FD14EE"/>
    <w:rPr>
      <w:b/>
      <w:bCs/>
    </w:rPr>
  </w:style>
  <w:style w:type="character" w:styleId="Emphasis">
    <w:name w:val="Emphasis"/>
    <w:basedOn w:val="DefaultParagraphFont"/>
    <w:uiPriority w:val="20"/>
    <w:qFormat/>
    <w:rsid w:val="00FD14EE"/>
    <w:rPr>
      <w:i/>
      <w:iCs/>
    </w:rPr>
  </w:style>
  <w:style w:type="character" w:customStyle="1" w:styleId="im">
    <w:name w:val="im"/>
    <w:basedOn w:val="DefaultParagraphFont"/>
    <w:rsid w:val="002F7238"/>
  </w:style>
  <w:style w:type="paragraph" w:styleId="NormalWeb">
    <w:name w:val="Normal (Web)"/>
    <w:basedOn w:val="Normal"/>
    <w:uiPriority w:val="99"/>
    <w:unhideWhenUsed/>
    <w:rsid w:val="00D13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35A2"/>
    <w:pPr>
      <w:ind w:left="720"/>
      <w:contextualSpacing/>
    </w:pPr>
  </w:style>
  <w:style w:type="character" w:customStyle="1" w:styleId="Heading4Char">
    <w:name w:val="Heading 4 Char"/>
    <w:basedOn w:val="DefaultParagraphFont"/>
    <w:link w:val="Heading4"/>
    <w:rsid w:val="00647DDF"/>
    <w:rPr>
      <w:rFonts w:ascii="Times New Roman" w:eastAsia="Times New Roman" w:hAnsi="Times New Roman" w:cs="Times New Roman"/>
      <w:b/>
      <w:bCs/>
      <w:sz w:val="24"/>
      <w:szCs w:val="24"/>
    </w:rPr>
  </w:style>
  <w:style w:type="paragraph" w:styleId="BodyText">
    <w:name w:val="Body Text"/>
    <w:basedOn w:val="Normal"/>
    <w:link w:val="BodyTextChar"/>
    <w:semiHidden/>
    <w:rsid w:val="00647DDF"/>
    <w:pPr>
      <w:widowControl w:val="0"/>
      <w:autoSpaceDE w:val="0"/>
      <w:autoSpaceDN w:val="0"/>
      <w:adjustRightInd w:val="0"/>
      <w:spacing w:after="0" w:line="240" w:lineRule="auto"/>
    </w:pPr>
    <w:rPr>
      <w:rFonts w:ascii="Times New Roman" w:eastAsia="Times New Roman" w:hAnsi="Times New Roman" w:cs="Times New Roman"/>
      <w:b/>
      <w:bCs/>
      <w:sz w:val="24"/>
      <w:szCs w:val="20"/>
    </w:rPr>
  </w:style>
  <w:style w:type="character" w:customStyle="1" w:styleId="BodyTextChar">
    <w:name w:val="Body Text Char"/>
    <w:basedOn w:val="DefaultParagraphFont"/>
    <w:link w:val="BodyText"/>
    <w:semiHidden/>
    <w:rsid w:val="00647DDF"/>
    <w:rPr>
      <w:rFonts w:ascii="Times New Roman" w:eastAsia="Times New Roman" w:hAnsi="Times New Roman" w:cs="Times New Roman"/>
      <w:b/>
      <w:bCs/>
      <w:sz w:val="24"/>
      <w:szCs w:val="20"/>
    </w:rPr>
  </w:style>
  <w:style w:type="table" w:styleId="TableGrid">
    <w:name w:val="Table Grid"/>
    <w:basedOn w:val="TableNormal"/>
    <w:rsid w:val="00647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code1">
    <w:name w:val="unicode1"/>
    <w:rsid w:val="0034506E"/>
    <w:rPr>
      <w:rFonts w:ascii="Lucida Sans Unicode" w:hAnsi="Lucida Sans Unicode" w:cs="Lucida Sans Unicode" w:hint="default"/>
    </w:rPr>
  </w:style>
  <w:style w:type="paragraph" w:styleId="BodyText2">
    <w:name w:val="Body Text 2"/>
    <w:basedOn w:val="Normal"/>
    <w:link w:val="BodyText2Char"/>
    <w:uiPriority w:val="99"/>
    <w:semiHidden/>
    <w:unhideWhenUsed/>
    <w:rsid w:val="001C3A2B"/>
    <w:pPr>
      <w:spacing w:after="120" w:line="480" w:lineRule="auto"/>
    </w:pPr>
  </w:style>
  <w:style w:type="character" w:customStyle="1" w:styleId="BodyText2Char">
    <w:name w:val="Body Text 2 Char"/>
    <w:basedOn w:val="DefaultParagraphFont"/>
    <w:link w:val="BodyText2"/>
    <w:uiPriority w:val="99"/>
    <w:semiHidden/>
    <w:rsid w:val="001C3A2B"/>
  </w:style>
  <w:style w:type="character" w:customStyle="1" w:styleId="unicode">
    <w:name w:val="unicode"/>
    <w:basedOn w:val="DefaultParagraphFont"/>
    <w:rsid w:val="001C3A2B"/>
  </w:style>
  <w:style w:type="paragraph" w:styleId="Header">
    <w:name w:val="header"/>
    <w:basedOn w:val="Normal"/>
    <w:link w:val="HeaderChar"/>
    <w:rsid w:val="00441C7B"/>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441C7B"/>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F66B6A"/>
    <w:rPr>
      <w:color w:val="605E5C"/>
      <w:shd w:val="clear" w:color="auto" w:fill="E1DFDD"/>
    </w:rPr>
  </w:style>
  <w:style w:type="paragraph" w:styleId="BalloonText">
    <w:name w:val="Balloon Text"/>
    <w:basedOn w:val="Normal"/>
    <w:link w:val="BalloonTextChar"/>
    <w:uiPriority w:val="99"/>
    <w:semiHidden/>
    <w:unhideWhenUsed/>
    <w:rsid w:val="00B4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BBA"/>
    <w:rPr>
      <w:rFonts w:ascii="Segoe UI" w:hAnsi="Segoe UI" w:cs="Segoe UI"/>
      <w:sz w:val="18"/>
      <w:szCs w:val="18"/>
    </w:rPr>
  </w:style>
  <w:style w:type="paragraph" w:styleId="BodyText3">
    <w:name w:val="Body Text 3"/>
    <w:basedOn w:val="Normal"/>
    <w:link w:val="BodyText3Char"/>
    <w:uiPriority w:val="99"/>
    <w:semiHidden/>
    <w:unhideWhenUsed/>
    <w:rsid w:val="006B6A6A"/>
    <w:pPr>
      <w:spacing w:after="120"/>
    </w:pPr>
    <w:rPr>
      <w:sz w:val="16"/>
      <w:szCs w:val="16"/>
    </w:rPr>
  </w:style>
  <w:style w:type="character" w:customStyle="1" w:styleId="BodyText3Char">
    <w:name w:val="Body Text 3 Char"/>
    <w:basedOn w:val="DefaultParagraphFont"/>
    <w:link w:val="BodyText3"/>
    <w:uiPriority w:val="99"/>
    <w:semiHidden/>
    <w:rsid w:val="006B6A6A"/>
    <w:rPr>
      <w:sz w:val="16"/>
      <w:szCs w:val="16"/>
    </w:rPr>
  </w:style>
  <w:style w:type="paragraph" w:customStyle="1" w:styleId="first-para">
    <w:name w:val="first-para"/>
    <w:basedOn w:val="Normal"/>
    <w:rsid w:val="002A76C1"/>
    <w:pPr>
      <w:suppressAutoHyphens/>
      <w:spacing w:before="216" w:after="0" w:line="240" w:lineRule="auto"/>
    </w:pPr>
    <w:rPr>
      <w:rFonts w:ascii="Arial" w:eastAsia="Arial Unicode MS" w:hAnsi="Arial" w:cs="Arial Unicode MS"/>
      <w:sz w:val="20"/>
      <w:szCs w:val="20"/>
      <w:lang w:eastAsia="ar-SA"/>
    </w:rPr>
  </w:style>
  <w:style w:type="paragraph" w:styleId="Footer">
    <w:name w:val="footer"/>
    <w:basedOn w:val="Normal"/>
    <w:link w:val="FooterChar"/>
    <w:rsid w:val="007934A2"/>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7934A2"/>
    <w:rPr>
      <w:rFonts w:ascii="Book Antiqua" w:eastAsia="Times New Roman" w:hAnsi="Book Antiqu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894">
      <w:bodyDiv w:val="1"/>
      <w:marLeft w:val="0"/>
      <w:marRight w:val="0"/>
      <w:marTop w:val="0"/>
      <w:marBottom w:val="0"/>
      <w:divBdr>
        <w:top w:val="none" w:sz="0" w:space="0" w:color="auto"/>
        <w:left w:val="none" w:sz="0" w:space="0" w:color="auto"/>
        <w:bottom w:val="none" w:sz="0" w:space="0" w:color="auto"/>
        <w:right w:val="none" w:sz="0" w:space="0" w:color="auto"/>
      </w:divBdr>
      <w:divsChild>
        <w:div w:id="857549861">
          <w:marLeft w:val="0"/>
          <w:marRight w:val="0"/>
          <w:marTop w:val="0"/>
          <w:marBottom w:val="0"/>
          <w:divBdr>
            <w:top w:val="none" w:sz="0" w:space="0" w:color="auto"/>
            <w:left w:val="none" w:sz="0" w:space="0" w:color="auto"/>
            <w:bottom w:val="none" w:sz="0" w:space="0" w:color="auto"/>
            <w:right w:val="none" w:sz="0" w:space="0" w:color="auto"/>
          </w:divBdr>
          <w:divsChild>
            <w:div w:id="1710765224">
              <w:marLeft w:val="0"/>
              <w:marRight w:val="0"/>
              <w:marTop w:val="0"/>
              <w:marBottom w:val="0"/>
              <w:divBdr>
                <w:top w:val="none" w:sz="0" w:space="0" w:color="auto"/>
                <w:left w:val="none" w:sz="0" w:space="0" w:color="auto"/>
                <w:bottom w:val="none" w:sz="0" w:space="0" w:color="auto"/>
                <w:right w:val="none" w:sz="0" w:space="0" w:color="auto"/>
              </w:divBdr>
            </w:div>
            <w:div w:id="844516819">
              <w:marLeft w:val="120"/>
              <w:marRight w:val="0"/>
              <w:marTop w:val="0"/>
              <w:marBottom w:val="60"/>
              <w:divBdr>
                <w:top w:val="single" w:sz="6" w:space="0" w:color="006633"/>
                <w:left w:val="single" w:sz="6" w:space="6" w:color="006633"/>
                <w:bottom w:val="single" w:sz="6" w:space="0" w:color="006633"/>
                <w:right w:val="single" w:sz="6" w:space="6" w:color="006633"/>
              </w:divBdr>
            </w:div>
            <w:div w:id="164710651">
              <w:marLeft w:val="0"/>
              <w:marRight w:val="0"/>
              <w:marTop w:val="0"/>
              <w:marBottom w:val="0"/>
              <w:divBdr>
                <w:top w:val="none" w:sz="0" w:space="0" w:color="auto"/>
                <w:left w:val="none" w:sz="0" w:space="0" w:color="auto"/>
                <w:bottom w:val="none" w:sz="0" w:space="0" w:color="auto"/>
                <w:right w:val="none" w:sz="0" w:space="0" w:color="auto"/>
              </w:divBdr>
            </w:div>
            <w:div w:id="1389256436">
              <w:marLeft w:val="0"/>
              <w:marRight w:val="0"/>
              <w:marTop w:val="0"/>
              <w:marBottom w:val="0"/>
              <w:divBdr>
                <w:top w:val="none" w:sz="0" w:space="0" w:color="auto"/>
                <w:left w:val="none" w:sz="0" w:space="0" w:color="auto"/>
                <w:bottom w:val="none" w:sz="0" w:space="0" w:color="auto"/>
                <w:right w:val="none" w:sz="0" w:space="0" w:color="auto"/>
              </w:divBdr>
            </w:div>
            <w:div w:id="1606691491">
              <w:marLeft w:val="0"/>
              <w:marRight w:val="0"/>
              <w:marTop w:val="0"/>
              <w:marBottom w:val="0"/>
              <w:divBdr>
                <w:top w:val="none" w:sz="0" w:space="0" w:color="auto"/>
                <w:left w:val="none" w:sz="0" w:space="0" w:color="auto"/>
                <w:bottom w:val="none" w:sz="0" w:space="0" w:color="auto"/>
                <w:right w:val="none" w:sz="0" w:space="0" w:color="auto"/>
              </w:divBdr>
            </w:div>
            <w:div w:id="962734885">
              <w:marLeft w:val="0"/>
              <w:marRight w:val="0"/>
              <w:marTop w:val="0"/>
              <w:marBottom w:val="0"/>
              <w:divBdr>
                <w:top w:val="none" w:sz="0" w:space="0" w:color="auto"/>
                <w:left w:val="none" w:sz="0" w:space="0" w:color="auto"/>
                <w:bottom w:val="none" w:sz="0" w:space="0" w:color="auto"/>
                <w:right w:val="none" w:sz="0" w:space="0" w:color="auto"/>
              </w:divBdr>
            </w:div>
            <w:div w:id="1106577553">
              <w:marLeft w:val="0"/>
              <w:marRight w:val="0"/>
              <w:marTop w:val="0"/>
              <w:marBottom w:val="0"/>
              <w:divBdr>
                <w:top w:val="none" w:sz="0" w:space="0" w:color="auto"/>
                <w:left w:val="none" w:sz="0" w:space="0" w:color="auto"/>
                <w:bottom w:val="none" w:sz="0" w:space="0" w:color="auto"/>
                <w:right w:val="none" w:sz="0" w:space="0" w:color="auto"/>
              </w:divBdr>
            </w:div>
            <w:div w:id="92592264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8923250">
                  <w:marLeft w:val="0"/>
                  <w:marRight w:val="0"/>
                  <w:marTop w:val="0"/>
                  <w:marBottom w:val="0"/>
                  <w:divBdr>
                    <w:top w:val="none" w:sz="0" w:space="0" w:color="auto"/>
                    <w:left w:val="none" w:sz="0" w:space="0" w:color="auto"/>
                    <w:bottom w:val="none" w:sz="0" w:space="0" w:color="auto"/>
                    <w:right w:val="none" w:sz="0" w:space="0" w:color="auto"/>
                  </w:divBdr>
                </w:div>
                <w:div w:id="573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156">
          <w:marLeft w:val="0"/>
          <w:marRight w:val="0"/>
          <w:marTop w:val="0"/>
          <w:marBottom w:val="0"/>
          <w:divBdr>
            <w:top w:val="none" w:sz="0" w:space="0" w:color="auto"/>
            <w:left w:val="none" w:sz="0" w:space="0" w:color="auto"/>
            <w:bottom w:val="none" w:sz="0" w:space="0" w:color="auto"/>
            <w:right w:val="none" w:sz="0" w:space="0" w:color="auto"/>
          </w:divBdr>
          <w:divsChild>
            <w:div w:id="761410503">
              <w:marLeft w:val="0"/>
              <w:marRight w:val="0"/>
              <w:marTop w:val="0"/>
              <w:marBottom w:val="0"/>
              <w:divBdr>
                <w:top w:val="none" w:sz="0" w:space="0" w:color="auto"/>
                <w:left w:val="none" w:sz="0" w:space="0" w:color="auto"/>
                <w:bottom w:val="none" w:sz="0" w:space="0" w:color="auto"/>
                <w:right w:val="none" w:sz="0" w:space="0" w:color="auto"/>
              </w:divBdr>
            </w:div>
            <w:div w:id="1589850255">
              <w:marLeft w:val="120"/>
              <w:marRight w:val="0"/>
              <w:marTop w:val="0"/>
              <w:marBottom w:val="60"/>
              <w:divBdr>
                <w:top w:val="single" w:sz="6" w:space="0" w:color="B5281E"/>
                <w:left w:val="single" w:sz="6" w:space="6" w:color="B5281E"/>
                <w:bottom w:val="single" w:sz="6" w:space="0" w:color="B5281E"/>
                <w:right w:val="single" w:sz="6" w:space="6" w:color="B5281E"/>
              </w:divBdr>
            </w:div>
            <w:div w:id="701785569">
              <w:marLeft w:val="0"/>
              <w:marRight w:val="0"/>
              <w:marTop w:val="0"/>
              <w:marBottom w:val="0"/>
              <w:divBdr>
                <w:top w:val="none" w:sz="0" w:space="0" w:color="auto"/>
                <w:left w:val="none" w:sz="0" w:space="0" w:color="auto"/>
                <w:bottom w:val="none" w:sz="0" w:space="0" w:color="auto"/>
                <w:right w:val="none" w:sz="0" w:space="0" w:color="auto"/>
              </w:divBdr>
            </w:div>
            <w:div w:id="448165993">
              <w:marLeft w:val="0"/>
              <w:marRight w:val="0"/>
              <w:marTop w:val="0"/>
              <w:marBottom w:val="0"/>
              <w:divBdr>
                <w:top w:val="none" w:sz="0" w:space="0" w:color="auto"/>
                <w:left w:val="none" w:sz="0" w:space="0" w:color="auto"/>
                <w:bottom w:val="none" w:sz="0" w:space="0" w:color="auto"/>
                <w:right w:val="none" w:sz="0" w:space="0" w:color="auto"/>
              </w:divBdr>
            </w:div>
            <w:div w:id="1976058333">
              <w:marLeft w:val="0"/>
              <w:marRight w:val="0"/>
              <w:marTop w:val="0"/>
              <w:marBottom w:val="0"/>
              <w:divBdr>
                <w:top w:val="none" w:sz="0" w:space="0" w:color="auto"/>
                <w:left w:val="none" w:sz="0" w:space="0" w:color="auto"/>
                <w:bottom w:val="none" w:sz="0" w:space="0" w:color="auto"/>
                <w:right w:val="none" w:sz="0" w:space="0" w:color="auto"/>
              </w:divBdr>
            </w:div>
            <w:div w:id="1241713031">
              <w:marLeft w:val="0"/>
              <w:marRight w:val="0"/>
              <w:marTop w:val="0"/>
              <w:marBottom w:val="0"/>
              <w:divBdr>
                <w:top w:val="none" w:sz="0" w:space="0" w:color="auto"/>
                <w:left w:val="none" w:sz="0" w:space="0" w:color="auto"/>
                <w:bottom w:val="none" w:sz="0" w:space="0" w:color="auto"/>
                <w:right w:val="none" w:sz="0" w:space="0" w:color="auto"/>
              </w:divBdr>
            </w:div>
            <w:div w:id="123737999">
              <w:marLeft w:val="0"/>
              <w:marRight w:val="0"/>
              <w:marTop w:val="0"/>
              <w:marBottom w:val="0"/>
              <w:divBdr>
                <w:top w:val="none" w:sz="0" w:space="0" w:color="auto"/>
                <w:left w:val="none" w:sz="0" w:space="0" w:color="auto"/>
                <w:bottom w:val="none" w:sz="0" w:space="0" w:color="auto"/>
                <w:right w:val="none" w:sz="0" w:space="0" w:color="auto"/>
              </w:divBdr>
            </w:div>
            <w:div w:id="19917131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2412205">
                  <w:marLeft w:val="0"/>
                  <w:marRight w:val="0"/>
                  <w:marTop w:val="0"/>
                  <w:marBottom w:val="0"/>
                  <w:divBdr>
                    <w:top w:val="none" w:sz="0" w:space="0" w:color="auto"/>
                    <w:left w:val="none" w:sz="0" w:space="0" w:color="auto"/>
                    <w:bottom w:val="none" w:sz="0" w:space="0" w:color="auto"/>
                    <w:right w:val="none" w:sz="0" w:space="0" w:color="auto"/>
                  </w:divBdr>
                </w:div>
                <w:div w:id="1680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0918">
          <w:marLeft w:val="0"/>
          <w:marRight w:val="0"/>
          <w:marTop w:val="0"/>
          <w:marBottom w:val="0"/>
          <w:divBdr>
            <w:top w:val="none" w:sz="0" w:space="0" w:color="auto"/>
            <w:left w:val="none" w:sz="0" w:space="0" w:color="auto"/>
            <w:bottom w:val="none" w:sz="0" w:space="0" w:color="auto"/>
            <w:right w:val="none" w:sz="0" w:space="0" w:color="auto"/>
          </w:divBdr>
          <w:divsChild>
            <w:div w:id="1660579477">
              <w:marLeft w:val="0"/>
              <w:marRight w:val="0"/>
              <w:marTop w:val="0"/>
              <w:marBottom w:val="0"/>
              <w:divBdr>
                <w:top w:val="none" w:sz="0" w:space="0" w:color="auto"/>
                <w:left w:val="none" w:sz="0" w:space="0" w:color="auto"/>
                <w:bottom w:val="none" w:sz="0" w:space="0" w:color="auto"/>
                <w:right w:val="none" w:sz="0" w:space="0" w:color="auto"/>
              </w:divBdr>
            </w:div>
            <w:div w:id="1964730870">
              <w:marLeft w:val="120"/>
              <w:marRight w:val="0"/>
              <w:marTop w:val="0"/>
              <w:marBottom w:val="60"/>
              <w:divBdr>
                <w:top w:val="single" w:sz="6" w:space="0" w:color="006633"/>
                <w:left w:val="single" w:sz="6" w:space="6" w:color="006633"/>
                <w:bottom w:val="single" w:sz="6" w:space="0" w:color="006633"/>
                <w:right w:val="single" w:sz="6" w:space="6" w:color="006633"/>
              </w:divBdr>
            </w:div>
            <w:div w:id="216553658">
              <w:marLeft w:val="0"/>
              <w:marRight w:val="0"/>
              <w:marTop w:val="0"/>
              <w:marBottom w:val="0"/>
              <w:divBdr>
                <w:top w:val="none" w:sz="0" w:space="0" w:color="auto"/>
                <w:left w:val="none" w:sz="0" w:space="0" w:color="auto"/>
                <w:bottom w:val="none" w:sz="0" w:space="0" w:color="auto"/>
                <w:right w:val="none" w:sz="0" w:space="0" w:color="auto"/>
              </w:divBdr>
            </w:div>
            <w:div w:id="183592269">
              <w:marLeft w:val="0"/>
              <w:marRight w:val="0"/>
              <w:marTop w:val="0"/>
              <w:marBottom w:val="0"/>
              <w:divBdr>
                <w:top w:val="none" w:sz="0" w:space="0" w:color="auto"/>
                <w:left w:val="none" w:sz="0" w:space="0" w:color="auto"/>
                <w:bottom w:val="none" w:sz="0" w:space="0" w:color="auto"/>
                <w:right w:val="none" w:sz="0" w:space="0" w:color="auto"/>
              </w:divBdr>
            </w:div>
            <w:div w:id="1497652678">
              <w:marLeft w:val="0"/>
              <w:marRight w:val="0"/>
              <w:marTop w:val="0"/>
              <w:marBottom w:val="0"/>
              <w:divBdr>
                <w:top w:val="none" w:sz="0" w:space="0" w:color="auto"/>
                <w:left w:val="none" w:sz="0" w:space="0" w:color="auto"/>
                <w:bottom w:val="none" w:sz="0" w:space="0" w:color="auto"/>
                <w:right w:val="none" w:sz="0" w:space="0" w:color="auto"/>
              </w:divBdr>
            </w:div>
            <w:div w:id="294792857">
              <w:marLeft w:val="0"/>
              <w:marRight w:val="0"/>
              <w:marTop w:val="0"/>
              <w:marBottom w:val="0"/>
              <w:divBdr>
                <w:top w:val="none" w:sz="0" w:space="0" w:color="auto"/>
                <w:left w:val="none" w:sz="0" w:space="0" w:color="auto"/>
                <w:bottom w:val="none" w:sz="0" w:space="0" w:color="auto"/>
                <w:right w:val="none" w:sz="0" w:space="0" w:color="auto"/>
              </w:divBdr>
            </w:div>
            <w:div w:id="654995876">
              <w:marLeft w:val="0"/>
              <w:marRight w:val="0"/>
              <w:marTop w:val="0"/>
              <w:marBottom w:val="0"/>
              <w:divBdr>
                <w:top w:val="none" w:sz="0" w:space="0" w:color="auto"/>
                <w:left w:val="none" w:sz="0" w:space="0" w:color="auto"/>
                <w:bottom w:val="none" w:sz="0" w:space="0" w:color="auto"/>
                <w:right w:val="none" w:sz="0" w:space="0" w:color="auto"/>
              </w:divBdr>
            </w:div>
            <w:div w:id="12148048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7441908">
                  <w:marLeft w:val="0"/>
                  <w:marRight w:val="0"/>
                  <w:marTop w:val="0"/>
                  <w:marBottom w:val="0"/>
                  <w:divBdr>
                    <w:top w:val="none" w:sz="0" w:space="0" w:color="auto"/>
                    <w:left w:val="none" w:sz="0" w:space="0" w:color="auto"/>
                    <w:bottom w:val="none" w:sz="0" w:space="0" w:color="auto"/>
                    <w:right w:val="none" w:sz="0" w:space="0" w:color="auto"/>
                  </w:divBdr>
                </w:div>
                <w:div w:id="287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185">
          <w:marLeft w:val="0"/>
          <w:marRight w:val="0"/>
          <w:marTop w:val="0"/>
          <w:marBottom w:val="0"/>
          <w:divBdr>
            <w:top w:val="none" w:sz="0" w:space="0" w:color="auto"/>
            <w:left w:val="none" w:sz="0" w:space="0" w:color="auto"/>
            <w:bottom w:val="none" w:sz="0" w:space="0" w:color="auto"/>
            <w:right w:val="none" w:sz="0" w:space="0" w:color="auto"/>
          </w:divBdr>
          <w:divsChild>
            <w:div w:id="1477212893">
              <w:marLeft w:val="0"/>
              <w:marRight w:val="0"/>
              <w:marTop w:val="0"/>
              <w:marBottom w:val="0"/>
              <w:divBdr>
                <w:top w:val="none" w:sz="0" w:space="0" w:color="auto"/>
                <w:left w:val="none" w:sz="0" w:space="0" w:color="auto"/>
                <w:bottom w:val="none" w:sz="0" w:space="0" w:color="auto"/>
                <w:right w:val="none" w:sz="0" w:space="0" w:color="auto"/>
              </w:divBdr>
            </w:div>
            <w:div w:id="598099081">
              <w:marLeft w:val="120"/>
              <w:marRight w:val="0"/>
              <w:marTop w:val="0"/>
              <w:marBottom w:val="60"/>
              <w:divBdr>
                <w:top w:val="single" w:sz="6" w:space="0" w:color="B5281E"/>
                <w:left w:val="single" w:sz="6" w:space="6" w:color="B5281E"/>
                <w:bottom w:val="single" w:sz="6" w:space="0" w:color="B5281E"/>
                <w:right w:val="single" w:sz="6" w:space="6" w:color="B5281E"/>
              </w:divBdr>
            </w:div>
            <w:div w:id="1576547157">
              <w:marLeft w:val="0"/>
              <w:marRight w:val="0"/>
              <w:marTop w:val="0"/>
              <w:marBottom w:val="0"/>
              <w:divBdr>
                <w:top w:val="none" w:sz="0" w:space="0" w:color="auto"/>
                <w:left w:val="none" w:sz="0" w:space="0" w:color="auto"/>
                <w:bottom w:val="none" w:sz="0" w:space="0" w:color="auto"/>
                <w:right w:val="none" w:sz="0" w:space="0" w:color="auto"/>
              </w:divBdr>
            </w:div>
            <w:div w:id="1552695305">
              <w:marLeft w:val="0"/>
              <w:marRight w:val="0"/>
              <w:marTop w:val="0"/>
              <w:marBottom w:val="0"/>
              <w:divBdr>
                <w:top w:val="none" w:sz="0" w:space="0" w:color="auto"/>
                <w:left w:val="none" w:sz="0" w:space="0" w:color="auto"/>
                <w:bottom w:val="none" w:sz="0" w:space="0" w:color="auto"/>
                <w:right w:val="none" w:sz="0" w:space="0" w:color="auto"/>
              </w:divBdr>
            </w:div>
            <w:div w:id="990332128">
              <w:marLeft w:val="0"/>
              <w:marRight w:val="0"/>
              <w:marTop w:val="0"/>
              <w:marBottom w:val="0"/>
              <w:divBdr>
                <w:top w:val="none" w:sz="0" w:space="0" w:color="auto"/>
                <w:left w:val="none" w:sz="0" w:space="0" w:color="auto"/>
                <w:bottom w:val="none" w:sz="0" w:space="0" w:color="auto"/>
                <w:right w:val="none" w:sz="0" w:space="0" w:color="auto"/>
              </w:divBdr>
            </w:div>
            <w:div w:id="1776440968">
              <w:marLeft w:val="0"/>
              <w:marRight w:val="0"/>
              <w:marTop w:val="0"/>
              <w:marBottom w:val="0"/>
              <w:divBdr>
                <w:top w:val="none" w:sz="0" w:space="0" w:color="auto"/>
                <w:left w:val="none" w:sz="0" w:space="0" w:color="auto"/>
                <w:bottom w:val="none" w:sz="0" w:space="0" w:color="auto"/>
                <w:right w:val="none" w:sz="0" w:space="0" w:color="auto"/>
              </w:divBdr>
            </w:div>
            <w:div w:id="1264921143">
              <w:marLeft w:val="0"/>
              <w:marRight w:val="0"/>
              <w:marTop w:val="0"/>
              <w:marBottom w:val="0"/>
              <w:divBdr>
                <w:top w:val="none" w:sz="0" w:space="0" w:color="auto"/>
                <w:left w:val="none" w:sz="0" w:space="0" w:color="auto"/>
                <w:bottom w:val="none" w:sz="0" w:space="0" w:color="auto"/>
                <w:right w:val="none" w:sz="0" w:space="0" w:color="auto"/>
              </w:divBdr>
            </w:div>
            <w:div w:id="3005036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11226">
                  <w:marLeft w:val="0"/>
                  <w:marRight w:val="0"/>
                  <w:marTop w:val="0"/>
                  <w:marBottom w:val="0"/>
                  <w:divBdr>
                    <w:top w:val="none" w:sz="0" w:space="0" w:color="auto"/>
                    <w:left w:val="none" w:sz="0" w:space="0" w:color="auto"/>
                    <w:bottom w:val="none" w:sz="0" w:space="0" w:color="auto"/>
                    <w:right w:val="none" w:sz="0" w:space="0" w:color="auto"/>
                  </w:divBdr>
                </w:div>
                <w:div w:id="18049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5636">
          <w:marLeft w:val="0"/>
          <w:marRight w:val="0"/>
          <w:marTop w:val="0"/>
          <w:marBottom w:val="0"/>
          <w:divBdr>
            <w:top w:val="none" w:sz="0" w:space="0" w:color="auto"/>
            <w:left w:val="none" w:sz="0" w:space="0" w:color="auto"/>
            <w:bottom w:val="none" w:sz="0" w:space="0" w:color="auto"/>
            <w:right w:val="none" w:sz="0" w:space="0" w:color="auto"/>
          </w:divBdr>
          <w:divsChild>
            <w:div w:id="142702936">
              <w:marLeft w:val="0"/>
              <w:marRight w:val="0"/>
              <w:marTop w:val="0"/>
              <w:marBottom w:val="0"/>
              <w:divBdr>
                <w:top w:val="none" w:sz="0" w:space="0" w:color="auto"/>
                <w:left w:val="none" w:sz="0" w:space="0" w:color="auto"/>
                <w:bottom w:val="none" w:sz="0" w:space="0" w:color="auto"/>
                <w:right w:val="none" w:sz="0" w:space="0" w:color="auto"/>
              </w:divBdr>
            </w:div>
            <w:div w:id="1079671413">
              <w:marLeft w:val="120"/>
              <w:marRight w:val="0"/>
              <w:marTop w:val="0"/>
              <w:marBottom w:val="60"/>
              <w:divBdr>
                <w:top w:val="single" w:sz="6" w:space="0" w:color="006633"/>
                <w:left w:val="single" w:sz="6" w:space="6" w:color="006633"/>
                <w:bottom w:val="single" w:sz="6" w:space="0" w:color="006633"/>
                <w:right w:val="single" w:sz="6" w:space="6" w:color="006633"/>
              </w:divBdr>
            </w:div>
            <w:div w:id="1066345814">
              <w:marLeft w:val="0"/>
              <w:marRight w:val="0"/>
              <w:marTop w:val="0"/>
              <w:marBottom w:val="0"/>
              <w:divBdr>
                <w:top w:val="none" w:sz="0" w:space="0" w:color="auto"/>
                <w:left w:val="none" w:sz="0" w:space="0" w:color="auto"/>
                <w:bottom w:val="none" w:sz="0" w:space="0" w:color="auto"/>
                <w:right w:val="none" w:sz="0" w:space="0" w:color="auto"/>
              </w:divBdr>
            </w:div>
            <w:div w:id="1639143611">
              <w:marLeft w:val="0"/>
              <w:marRight w:val="0"/>
              <w:marTop w:val="0"/>
              <w:marBottom w:val="0"/>
              <w:divBdr>
                <w:top w:val="none" w:sz="0" w:space="0" w:color="auto"/>
                <w:left w:val="none" w:sz="0" w:space="0" w:color="auto"/>
                <w:bottom w:val="none" w:sz="0" w:space="0" w:color="auto"/>
                <w:right w:val="none" w:sz="0" w:space="0" w:color="auto"/>
              </w:divBdr>
            </w:div>
            <w:div w:id="594627839">
              <w:marLeft w:val="0"/>
              <w:marRight w:val="0"/>
              <w:marTop w:val="0"/>
              <w:marBottom w:val="0"/>
              <w:divBdr>
                <w:top w:val="none" w:sz="0" w:space="0" w:color="auto"/>
                <w:left w:val="none" w:sz="0" w:space="0" w:color="auto"/>
                <w:bottom w:val="none" w:sz="0" w:space="0" w:color="auto"/>
                <w:right w:val="none" w:sz="0" w:space="0" w:color="auto"/>
              </w:divBdr>
            </w:div>
            <w:div w:id="71318541">
              <w:marLeft w:val="0"/>
              <w:marRight w:val="0"/>
              <w:marTop w:val="0"/>
              <w:marBottom w:val="0"/>
              <w:divBdr>
                <w:top w:val="none" w:sz="0" w:space="0" w:color="auto"/>
                <w:left w:val="none" w:sz="0" w:space="0" w:color="auto"/>
                <w:bottom w:val="none" w:sz="0" w:space="0" w:color="auto"/>
                <w:right w:val="none" w:sz="0" w:space="0" w:color="auto"/>
              </w:divBdr>
            </w:div>
            <w:div w:id="1528836730">
              <w:marLeft w:val="0"/>
              <w:marRight w:val="0"/>
              <w:marTop w:val="0"/>
              <w:marBottom w:val="0"/>
              <w:divBdr>
                <w:top w:val="none" w:sz="0" w:space="0" w:color="auto"/>
                <w:left w:val="none" w:sz="0" w:space="0" w:color="auto"/>
                <w:bottom w:val="none" w:sz="0" w:space="0" w:color="auto"/>
                <w:right w:val="none" w:sz="0" w:space="0" w:color="auto"/>
              </w:divBdr>
            </w:div>
            <w:div w:id="285786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97068828">
                  <w:marLeft w:val="0"/>
                  <w:marRight w:val="0"/>
                  <w:marTop w:val="0"/>
                  <w:marBottom w:val="0"/>
                  <w:divBdr>
                    <w:top w:val="none" w:sz="0" w:space="0" w:color="auto"/>
                    <w:left w:val="none" w:sz="0" w:space="0" w:color="auto"/>
                    <w:bottom w:val="none" w:sz="0" w:space="0" w:color="auto"/>
                    <w:right w:val="none" w:sz="0" w:space="0" w:color="auto"/>
                  </w:divBdr>
                </w:div>
                <w:div w:id="520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186">
          <w:marLeft w:val="0"/>
          <w:marRight w:val="0"/>
          <w:marTop w:val="0"/>
          <w:marBottom w:val="0"/>
          <w:divBdr>
            <w:top w:val="none" w:sz="0" w:space="0" w:color="auto"/>
            <w:left w:val="none" w:sz="0" w:space="0" w:color="auto"/>
            <w:bottom w:val="none" w:sz="0" w:space="0" w:color="auto"/>
            <w:right w:val="none" w:sz="0" w:space="0" w:color="auto"/>
          </w:divBdr>
          <w:divsChild>
            <w:div w:id="1151942289">
              <w:marLeft w:val="0"/>
              <w:marRight w:val="0"/>
              <w:marTop w:val="0"/>
              <w:marBottom w:val="0"/>
              <w:divBdr>
                <w:top w:val="none" w:sz="0" w:space="0" w:color="auto"/>
                <w:left w:val="none" w:sz="0" w:space="0" w:color="auto"/>
                <w:bottom w:val="none" w:sz="0" w:space="0" w:color="auto"/>
                <w:right w:val="none" w:sz="0" w:space="0" w:color="auto"/>
              </w:divBdr>
            </w:div>
            <w:div w:id="1468547606">
              <w:marLeft w:val="120"/>
              <w:marRight w:val="0"/>
              <w:marTop w:val="0"/>
              <w:marBottom w:val="60"/>
              <w:divBdr>
                <w:top w:val="single" w:sz="6" w:space="0" w:color="006633"/>
                <w:left w:val="single" w:sz="6" w:space="6" w:color="006633"/>
                <w:bottom w:val="single" w:sz="6" w:space="0" w:color="006633"/>
                <w:right w:val="single" w:sz="6" w:space="6" w:color="006633"/>
              </w:divBdr>
            </w:div>
            <w:div w:id="1903176607">
              <w:marLeft w:val="0"/>
              <w:marRight w:val="0"/>
              <w:marTop w:val="0"/>
              <w:marBottom w:val="0"/>
              <w:divBdr>
                <w:top w:val="none" w:sz="0" w:space="0" w:color="auto"/>
                <w:left w:val="none" w:sz="0" w:space="0" w:color="auto"/>
                <w:bottom w:val="none" w:sz="0" w:space="0" w:color="auto"/>
                <w:right w:val="none" w:sz="0" w:space="0" w:color="auto"/>
              </w:divBdr>
            </w:div>
            <w:div w:id="324015522">
              <w:marLeft w:val="0"/>
              <w:marRight w:val="0"/>
              <w:marTop w:val="0"/>
              <w:marBottom w:val="0"/>
              <w:divBdr>
                <w:top w:val="none" w:sz="0" w:space="0" w:color="auto"/>
                <w:left w:val="none" w:sz="0" w:space="0" w:color="auto"/>
                <w:bottom w:val="none" w:sz="0" w:space="0" w:color="auto"/>
                <w:right w:val="none" w:sz="0" w:space="0" w:color="auto"/>
              </w:divBdr>
            </w:div>
            <w:div w:id="1808930144">
              <w:marLeft w:val="0"/>
              <w:marRight w:val="0"/>
              <w:marTop w:val="0"/>
              <w:marBottom w:val="0"/>
              <w:divBdr>
                <w:top w:val="none" w:sz="0" w:space="0" w:color="auto"/>
                <w:left w:val="none" w:sz="0" w:space="0" w:color="auto"/>
                <w:bottom w:val="none" w:sz="0" w:space="0" w:color="auto"/>
                <w:right w:val="none" w:sz="0" w:space="0" w:color="auto"/>
              </w:divBdr>
            </w:div>
            <w:div w:id="321205857">
              <w:marLeft w:val="0"/>
              <w:marRight w:val="0"/>
              <w:marTop w:val="0"/>
              <w:marBottom w:val="0"/>
              <w:divBdr>
                <w:top w:val="none" w:sz="0" w:space="0" w:color="auto"/>
                <w:left w:val="none" w:sz="0" w:space="0" w:color="auto"/>
                <w:bottom w:val="none" w:sz="0" w:space="0" w:color="auto"/>
                <w:right w:val="none" w:sz="0" w:space="0" w:color="auto"/>
              </w:divBdr>
            </w:div>
            <w:div w:id="1031804772">
              <w:marLeft w:val="0"/>
              <w:marRight w:val="0"/>
              <w:marTop w:val="0"/>
              <w:marBottom w:val="0"/>
              <w:divBdr>
                <w:top w:val="none" w:sz="0" w:space="0" w:color="auto"/>
                <w:left w:val="none" w:sz="0" w:space="0" w:color="auto"/>
                <w:bottom w:val="none" w:sz="0" w:space="0" w:color="auto"/>
                <w:right w:val="none" w:sz="0" w:space="0" w:color="auto"/>
              </w:divBdr>
            </w:div>
            <w:div w:id="19252583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471095724">
                  <w:marLeft w:val="0"/>
                  <w:marRight w:val="0"/>
                  <w:marTop w:val="0"/>
                  <w:marBottom w:val="0"/>
                  <w:divBdr>
                    <w:top w:val="none" w:sz="0" w:space="0" w:color="auto"/>
                    <w:left w:val="none" w:sz="0" w:space="0" w:color="auto"/>
                    <w:bottom w:val="none" w:sz="0" w:space="0" w:color="auto"/>
                    <w:right w:val="none" w:sz="0" w:space="0" w:color="auto"/>
                  </w:divBdr>
                </w:div>
                <w:div w:id="13087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790">
          <w:marLeft w:val="0"/>
          <w:marRight w:val="0"/>
          <w:marTop w:val="0"/>
          <w:marBottom w:val="0"/>
          <w:divBdr>
            <w:top w:val="none" w:sz="0" w:space="0" w:color="auto"/>
            <w:left w:val="none" w:sz="0" w:space="0" w:color="auto"/>
            <w:bottom w:val="none" w:sz="0" w:space="0" w:color="auto"/>
            <w:right w:val="none" w:sz="0" w:space="0" w:color="auto"/>
          </w:divBdr>
          <w:divsChild>
            <w:div w:id="739644732">
              <w:marLeft w:val="0"/>
              <w:marRight w:val="0"/>
              <w:marTop w:val="0"/>
              <w:marBottom w:val="0"/>
              <w:divBdr>
                <w:top w:val="none" w:sz="0" w:space="0" w:color="auto"/>
                <w:left w:val="none" w:sz="0" w:space="0" w:color="auto"/>
                <w:bottom w:val="none" w:sz="0" w:space="0" w:color="auto"/>
                <w:right w:val="none" w:sz="0" w:space="0" w:color="auto"/>
              </w:divBdr>
            </w:div>
            <w:div w:id="444276882">
              <w:marLeft w:val="120"/>
              <w:marRight w:val="0"/>
              <w:marTop w:val="0"/>
              <w:marBottom w:val="60"/>
              <w:divBdr>
                <w:top w:val="single" w:sz="6" w:space="0" w:color="B5281E"/>
                <w:left w:val="single" w:sz="6" w:space="6" w:color="B5281E"/>
                <w:bottom w:val="single" w:sz="6" w:space="0" w:color="B5281E"/>
                <w:right w:val="single" w:sz="6" w:space="6" w:color="B5281E"/>
              </w:divBdr>
            </w:div>
            <w:div w:id="1751073961">
              <w:marLeft w:val="0"/>
              <w:marRight w:val="0"/>
              <w:marTop w:val="0"/>
              <w:marBottom w:val="0"/>
              <w:divBdr>
                <w:top w:val="none" w:sz="0" w:space="0" w:color="auto"/>
                <w:left w:val="none" w:sz="0" w:space="0" w:color="auto"/>
                <w:bottom w:val="none" w:sz="0" w:space="0" w:color="auto"/>
                <w:right w:val="none" w:sz="0" w:space="0" w:color="auto"/>
              </w:divBdr>
            </w:div>
            <w:div w:id="644553086">
              <w:marLeft w:val="0"/>
              <w:marRight w:val="0"/>
              <w:marTop w:val="0"/>
              <w:marBottom w:val="0"/>
              <w:divBdr>
                <w:top w:val="none" w:sz="0" w:space="0" w:color="auto"/>
                <w:left w:val="none" w:sz="0" w:space="0" w:color="auto"/>
                <w:bottom w:val="none" w:sz="0" w:space="0" w:color="auto"/>
                <w:right w:val="none" w:sz="0" w:space="0" w:color="auto"/>
              </w:divBdr>
            </w:div>
            <w:div w:id="296030682">
              <w:marLeft w:val="0"/>
              <w:marRight w:val="0"/>
              <w:marTop w:val="0"/>
              <w:marBottom w:val="0"/>
              <w:divBdr>
                <w:top w:val="none" w:sz="0" w:space="0" w:color="auto"/>
                <w:left w:val="none" w:sz="0" w:space="0" w:color="auto"/>
                <w:bottom w:val="none" w:sz="0" w:space="0" w:color="auto"/>
                <w:right w:val="none" w:sz="0" w:space="0" w:color="auto"/>
              </w:divBdr>
            </w:div>
            <w:div w:id="1640695357">
              <w:marLeft w:val="0"/>
              <w:marRight w:val="0"/>
              <w:marTop w:val="0"/>
              <w:marBottom w:val="0"/>
              <w:divBdr>
                <w:top w:val="none" w:sz="0" w:space="0" w:color="auto"/>
                <w:left w:val="none" w:sz="0" w:space="0" w:color="auto"/>
                <w:bottom w:val="none" w:sz="0" w:space="0" w:color="auto"/>
                <w:right w:val="none" w:sz="0" w:space="0" w:color="auto"/>
              </w:divBdr>
            </w:div>
            <w:div w:id="1427263474">
              <w:marLeft w:val="0"/>
              <w:marRight w:val="0"/>
              <w:marTop w:val="0"/>
              <w:marBottom w:val="0"/>
              <w:divBdr>
                <w:top w:val="none" w:sz="0" w:space="0" w:color="auto"/>
                <w:left w:val="none" w:sz="0" w:space="0" w:color="auto"/>
                <w:bottom w:val="none" w:sz="0" w:space="0" w:color="auto"/>
                <w:right w:val="none" w:sz="0" w:space="0" w:color="auto"/>
              </w:divBdr>
            </w:div>
            <w:div w:id="614929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5254851">
                  <w:marLeft w:val="0"/>
                  <w:marRight w:val="0"/>
                  <w:marTop w:val="0"/>
                  <w:marBottom w:val="0"/>
                  <w:divBdr>
                    <w:top w:val="none" w:sz="0" w:space="0" w:color="auto"/>
                    <w:left w:val="none" w:sz="0" w:space="0" w:color="auto"/>
                    <w:bottom w:val="none" w:sz="0" w:space="0" w:color="auto"/>
                    <w:right w:val="none" w:sz="0" w:space="0" w:color="auto"/>
                  </w:divBdr>
                </w:div>
                <w:div w:id="596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171">
          <w:marLeft w:val="0"/>
          <w:marRight w:val="0"/>
          <w:marTop w:val="0"/>
          <w:marBottom w:val="0"/>
          <w:divBdr>
            <w:top w:val="none" w:sz="0" w:space="0" w:color="auto"/>
            <w:left w:val="none" w:sz="0" w:space="0" w:color="auto"/>
            <w:bottom w:val="none" w:sz="0" w:space="0" w:color="auto"/>
            <w:right w:val="none" w:sz="0" w:space="0" w:color="auto"/>
          </w:divBdr>
          <w:divsChild>
            <w:div w:id="573930857">
              <w:marLeft w:val="0"/>
              <w:marRight w:val="0"/>
              <w:marTop w:val="0"/>
              <w:marBottom w:val="0"/>
              <w:divBdr>
                <w:top w:val="none" w:sz="0" w:space="0" w:color="auto"/>
                <w:left w:val="none" w:sz="0" w:space="0" w:color="auto"/>
                <w:bottom w:val="none" w:sz="0" w:space="0" w:color="auto"/>
                <w:right w:val="none" w:sz="0" w:space="0" w:color="auto"/>
              </w:divBdr>
            </w:div>
            <w:div w:id="1149245120">
              <w:marLeft w:val="120"/>
              <w:marRight w:val="0"/>
              <w:marTop w:val="0"/>
              <w:marBottom w:val="60"/>
              <w:divBdr>
                <w:top w:val="single" w:sz="6" w:space="0" w:color="B5281E"/>
                <w:left w:val="single" w:sz="6" w:space="6" w:color="B5281E"/>
                <w:bottom w:val="single" w:sz="6" w:space="0" w:color="B5281E"/>
                <w:right w:val="single" w:sz="6" w:space="6" w:color="B5281E"/>
              </w:divBdr>
            </w:div>
            <w:div w:id="1908346159">
              <w:marLeft w:val="0"/>
              <w:marRight w:val="0"/>
              <w:marTop w:val="0"/>
              <w:marBottom w:val="0"/>
              <w:divBdr>
                <w:top w:val="none" w:sz="0" w:space="0" w:color="auto"/>
                <w:left w:val="none" w:sz="0" w:space="0" w:color="auto"/>
                <w:bottom w:val="none" w:sz="0" w:space="0" w:color="auto"/>
                <w:right w:val="none" w:sz="0" w:space="0" w:color="auto"/>
              </w:divBdr>
            </w:div>
            <w:div w:id="1577861818">
              <w:marLeft w:val="0"/>
              <w:marRight w:val="0"/>
              <w:marTop w:val="0"/>
              <w:marBottom w:val="0"/>
              <w:divBdr>
                <w:top w:val="none" w:sz="0" w:space="0" w:color="auto"/>
                <w:left w:val="none" w:sz="0" w:space="0" w:color="auto"/>
                <w:bottom w:val="none" w:sz="0" w:space="0" w:color="auto"/>
                <w:right w:val="none" w:sz="0" w:space="0" w:color="auto"/>
              </w:divBdr>
            </w:div>
            <w:div w:id="2013680076">
              <w:marLeft w:val="0"/>
              <w:marRight w:val="0"/>
              <w:marTop w:val="0"/>
              <w:marBottom w:val="0"/>
              <w:divBdr>
                <w:top w:val="none" w:sz="0" w:space="0" w:color="auto"/>
                <w:left w:val="none" w:sz="0" w:space="0" w:color="auto"/>
                <w:bottom w:val="none" w:sz="0" w:space="0" w:color="auto"/>
                <w:right w:val="none" w:sz="0" w:space="0" w:color="auto"/>
              </w:divBdr>
            </w:div>
            <w:div w:id="423453495">
              <w:marLeft w:val="0"/>
              <w:marRight w:val="0"/>
              <w:marTop w:val="0"/>
              <w:marBottom w:val="0"/>
              <w:divBdr>
                <w:top w:val="none" w:sz="0" w:space="0" w:color="auto"/>
                <w:left w:val="none" w:sz="0" w:space="0" w:color="auto"/>
                <w:bottom w:val="none" w:sz="0" w:space="0" w:color="auto"/>
                <w:right w:val="none" w:sz="0" w:space="0" w:color="auto"/>
              </w:divBdr>
            </w:div>
            <w:div w:id="1518155580">
              <w:marLeft w:val="0"/>
              <w:marRight w:val="0"/>
              <w:marTop w:val="0"/>
              <w:marBottom w:val="0"/>
              <w:divBdr>
                <w:top w:val="none" w:sz="0" w:space="0" w:color="auto"/>
                <w:left w:val="none" w:sz="0" w:space="0" w:color="auto"/>
                <w:bottom w:val="none" w:sz="0" w:space="0" w:color="auto"/>
                <w:right w:val="none" w:sz="0" w:space="0" w:color="auto"/>
              </w:divBdr>
            </w:div>
            <w:div w:id="5511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124096">
                  <w:marLeft w:val="0"/>
                  <w:marRight w:val="0"/>
                  <w:marTop w:val="0"/>
                  <w:marBottom w:val="0"/>
                  <w:divBdr>
                    <w:top w:val="none" w:sz="0" w:space="0" w:color="auto"/>
                    <w:left w:val="none" w:sz="0" w:space="0" w:color="auto"/>
                    <w:bottom w:val="none" w:sz="0" w:space="0" w:color="auto"/>
                    <w:right w:val="none" w:sz="0" w:space="0" w:color="auto"/>
                  </w:divBdr>
                </w:div>
                <w:div w:id="13479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598">
          <w:marLeft w:val="0"/>
          <w:marRight w:val="0"/>
          <w:marTop w:val="0"/>
          <w:marBottom w:val="0"/>
          <w:divBdr>
            <w:top w:val="none" w:sz="0" w:space="0" w:color="auto"/>
            <w:left w:val="none" w:sz="0" w:space="0" w:color="auto"/>
            <w:bottom w:val="none" w:sz="0" w:space="0" w:color="auto"/>
            <w:right w:val="none" w:sz="0" w:space="0" w:color="auto"/>
          </w:divBdr>
          <w:divsChild>
            <w:div w:id="1195847097">
              <w:marLeft w:val="0"/>
              <w:marRight w:val="0"/>
              <w:marTop w:val="0"/>
              <w:marBottom w:val="0"/>
              <w:divBdr>
                <w:top w:val="none" w:sz="0" w:space="0" w:color="auto"/>
                <w:left w:val="none" w:sz="0" w:space="0" w:color="auto"/>
                <w:bottom w:val="none" w:sz="0" w:space="0" w:color="auto"/>
                <w:right w:val="none" w:sz="0" w:space="0" w:color="auto"/>
              </w:divBdr>
            </w:div>
            <w:div w:id="928121370">
              <w:marLeft w:val="120"/>
              <w:marRight w:val="0"/>
              <w:marTop w:val="0"/>
              <w:marBottom w:val="60"/>
              <w:divBdr>
                <w:top w:val="single" w:sz="6" w:space="0" w:color="B5281E"/>
                <w:left w:val="single" w:sz="6" w:space="6" w:color="B5281E"/>
                <w:bottom w:val="single" w:sz="6" w:space="0" w:color="B5281E"/>
                <w:right w:val="single" w:sz="6" w:space="6" w:color="B5281E"/>
              </w:divBdr>
            </w:div>
            <w:div w:id="1227882672">
              <w:marLeft w:val="0"/>
              <w:marRight w:val="0"/>
              <w:marTop w:val="0"/>
              <w:marBottom w:val="0"/>
              <w:divBdr>
                <w:top w:val="none" w:sz="0" w:space="0" w:color="auto"/>
                <w:left w:val="none" w:sz="0" w:space="0" w:color="auto"/>
                <w:bottom w:val="none" w:sz="0" w:space="0" w:color="auto"/>
                <w:right w:val="none" w:sz="0" w:space="0" w:color="auto"/>
              </w:divBdr>
            </w:div>
            <w:div w:id="1653173558">
              <w:marLeft w:val="0"/>
              <w:marRight w:val="0"/>
              <w:marTop w:val="0"/>
              <w:marBottom w:val="0"/>
              <w:divBdr>
                <w:top w:val="none" w:sz="0" w:space="0" w:color="auto"/>
                <w:left w:val="none" w:sz="0" w:space="0" w:color="auto"/>
                <w:bottom w:val="none" w:sz="0" w:space="0" w:color="auto"/>
                <w:right w:val="none" w:sz="0" w:space="0" w:color="auto"/>
              </w:divBdr>
            </w:div>
            <w:div w:id="1617835043">
              <w:marLeft w:val="0"/>
              <w:marRight w:val="0"/>
              <w:marTop w:val="0"/>
              <w:marBottom w:val="0"/>
              <w:divBdr>
                <w:top w:val="none" w:sz="0" w:space="0" w:color="auto"/>
                <w:left w:val="none" w:sz="0" w:space="0" w:color="auto"/>
                <w:bottom w:val="none" w:sz="0" w:space="0" w:color="auto"/>
                <w:right w:val="none" w:sz="0" w:space="0" w:color="auto"/>
              </w:divBdr>
            </w:div>
            <w:div w:id="1163592879">
              <w:marLeft w:val="0"/>
              <w:marRight w:val="0"/>
              <w:marTop w:val="0"/>
              <w:marBottom w:val="0"/>
              <w:divBdr>
                <w:top w:val="none" w:sz="0" w:space="0" w:color="auto"/>
                <w:left w:val="none" w:sz="0" w:space="0" w:color="auto"/>
                <w:bottom w:val="none" w:sz="0" w:space="0" w:color="auto"/>
                <w:right w:val="none" w:sz="0" w:space="0" w:color="auto"/>
              </w:divBdr>
            </w:div>
            <w:div w:id="1037319119">
              <w:marLeft w:val="0"/>
              <w:marRight w:val="0"/>
              <w:marTop w:val="0"/>
              <w:marBottom w:val="0"/>
              <w:divBdr>
                <w:top w:val="none" w:sz="0" w:space="0" w:color="auto"/>
                <w:left w:val="none" w:sz="0" w:space="0" w:color="auto"/>
                <w:bottom w:val="none" w:sz="0" w:space="0" w:color="auto"/>
                <w:right w:val="none" w:sz="0" w:space="0" w:color="auto"/>
              </w:divBdr>
            </w:div>
            <w:div w:id="4864084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61241865">
                  <w:marLeft w:val="0"/>
                  <w:marRight w:val="0"/>
                  <w:marTop w:val="0"/>
                  <w:marBottom w:val="0"/>
                  <w:divBdr>
                    <w:top w:val="none" w:sz="0" w:space="0" w:color="auto"/>
                    <w:left w:val="none" w:sz="0" w:space="0" w:color="auto"/>
                    <w:bottom w:val="none" w:sz="0" w:space="0" w:color="auto"/>
                    <w:right w:val="none" w:sz="0" w:space="0" w:color="auto"/>
                  </w:divBdr>
                </w:div>
                <w:div w:id="1967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75">
          <w:marLeft w:val="0"/>
          <w:marRight w:val="0"/>
          <w:marTop w:val="0"/>
          <w:marBottom w:val="0"/>
          <w:divBdr>
            <w:top w:val="none" w:sz="0" w:space="0" w:color="auto"/>
            <w:left w:val="none" w:sz="0" w:space="0" w:color="auto"/>
            <w:bottom w:val="none" w:sz="0" w:space="0" w:color="auto"/>
            <w:right w:val="none" w:sz="0" w:space="0" w:color="auto"/>
          </w:divBdr>
          <w:divsChild>
            <w:div w:id="1397051780">
              <w:marLeft w:val="0"/>
              <w:marRight w:val="0"/>
              <w:marTop w:val="0"/>
              <w:marBottom w:val="0"/>
              <w:divBdr>
                <w:top w:val="none" w:sz="0" w:space="0" w:color="auto"/>
                <w:left w:val="none" w:sz="0" w:space="0" w:color="auto"/>
                <w:bottom w:val="none" w:sz="0" w:space="0" w:color="auto"/>
                <w:right w:val="none" w:sz="0" w:space="0" w:color="auto"/>
              </w:divBdr>
            </w:div>
            <w:div w:id="1648391403">
              <w:marLeft w:val="120"/>
              <w:marRight w:val="0"/>
              <w:marTop w:val="0"/>
              <w:marBottom w:val="60"/>
              <w:divBdr>
                <w:top w:val="single" w:sz="6" w:space="0" w:color="006633"/>
                <w:left w:val="single" w:sz="6" w:space="6" w:color="006633"/>
                <w:bottom w:val="single" w:sz="6" w:space="0" w:color="006633"/>
                <w:right w:val="single" w:sz="6" w:space="6" w:color="006633"/>
              </w:divBdr>
            </w:div>
            <w:div w:id="212351199">
              <w:marLeft w:val="0"/>
              <w:marRight w:val="0"/>
              <w:marTop w:val="0"/>
              <w:marBottom w:val="0"/>
              <w:divBdr>
                <w:top w:val="none" w:sz="0" w:space="0" w:color="auto"/>
                <w:left w:val="none" w:sz="0" w:space="0" w:color="auto"/>
                <w:bottom w:val="none" w:sz="0" w:space="0" w:color="auto"/>
                <w:right w:val="none" w:sz="0" w:space="0" w:color="auto"/>
              </w:divBdr>
            </w:div>
            <w:div w:id="1386375002">
              <w:marLeft w:val="0"/>
              <w:marRight w:val="0"/>
              <w:marTop w:val="0"/>
              <w:marBottom w:val="0"/>
              <w:divBdr>
                <w:top w:val="none" w:sz="0" w:space="0" w:color="auto"/>
                <w:left w:val="none" w:sz="0" w:space="0" w:color="auto"/>
                <w:bottom w:val="none" w:sz="0" w:space="0" w:color="auto"/>
                <w:right w:val="none" w:sz="0" w:space="0" w:color="auto"/>
              </w:divBdr>
            </w:div>
            <w:div w:id="537162037">
              <w:marLeft w:val="0"/>
              <w:marRight w:val="0"/>
              <w:marTop w:val="0"/>
              <w:marBottom w:val="0"/>
              <w:divBdr>
                <w:top w:val="none" w:sz="0" w:space="0" w:color="auto"/>
                <w:left w:val="none" w:sz="0" w:space="0" w:color="auto"/>
                <w:bottom w:val="none" w:sz="0" w:space="0" w:color="auto"/>
                <w:right w:val="none" w:sz="0" w:space="0" w:color="auto"/>
              </w:divBdr>
            </w:div>
            <w:div w:id="385027114">
              <w:marLeft w:val="0"/>
              <w:marRight w:val="0"/>
              <w:marTop w:val="0"/>
              <w:marBottom w:val="0"/>
              <w:divBdr>
                <w:top w:val="none" w:sz="0" w:space="0" w:color="auto"/>
                <w:left w:val="none" w:sz="0" w:space="0" w:color="auto"/>
                <w:bottom w:val="none" w:sz="0" w:space="0" w:color="auto"/>
                <w:right w:val="none" w:sz="0" w:space="0" w:color="auto"/>
              </w:divBdr>
            </w:div>
            <w:div w:id="623923092">
              <w:marLeft w:val="0"/>
              <w:marRight w:val="0"/>
              <w:marTop w:val="0"/>
              <w:marBottom w:val="0"/>
              <w:divBdr>
                <w:top w:val="none" w:sz="0" w:space="0" w:color="auto"/>
                <w:left w:val="none" w:sz="0" w:space="0" w:color="auto"/>
                <w:bottom w:val="none" w:sz="0" w:space="0" w:color="auto"/>
                <w:right w:val="none" w:sz="0" w:space="0" w:color="auto"/>
              </w:divBdr>
            </w:div>
            <w:div w:id="14561763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43118808">
                  <w:marLeft w:val="0"/>
                  <w:marRight w:val="0"/>
                  <w:marTop w:val="0"/>
                  <w:marBottom w:val="0"/>
                  <w:divBdr>
                    <w:top w:val="none" w:sz="0" w:space="0" w:color="auto"/>
                    <w:left w:val="none" w:sz="0" w:space="0" w:color="auto"/>
                    <w:bottom w:val="none" w:sz="0" w:space="0" w:color="auto"/>
                    <w:right w:val="none" w:sz="0" w:space="0" w:color="auto"/>
                  </w:divBdr>
                </w:div>
                <w:div w:id="17044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6093">
      <w:bodyDiv w:val="1"/>
      <w:marLeft w:val="0"/>
      <w:marRight w:val="0"/>
      <w:marTop w:val="0"/>
      <w:marBottom w:val="0"/>
      <w:divBdr>
        <w:top w:val="none" w:sz="0" w:space="0" w:color="auto"/>
        <w:left w:val="none" w:sz="0" w:space="0" w:color="auto"/>
        <w:bottom w:val="none" w:sz="0" w:space="0" w:color="auto"/>
        <w:right w:val="none" w:sz="0" w:space="0" w:color="auto"/>
      </w:divBdr>
      <w:divsChild>
        <w:div w:id="503055300">
          <w:marLeft w:val="0"/>
          <w:marRight w:val="0"/>
          <w:marTop w:val="0"/>
          <w:marBottom w:val="0"/>
          <w:divBdr>
            <w:top w:val="none" w:sz="0" w:space="0" w:color="auto"/>
            <w:left w:val="none" w:sz="0" w:space="0" w:color="auto"/>
            <w:bottom w:val="none" w:sz="0" w:space="0" w:color="auto"/>
            <w:right w:val="none" w:sz="0" w:space="0" w:color="auto"/>
          </w:divBdr>
          <w:divsChild>
            <w:div w:id="961770055">
              <w:marLeft w:val="0"/>
              <w:marRight w:val="0"/>
              <w:marTop w:val="0"/>
              <w:marBottom w:val="0"/>
              <w:divBdr>
                <w:top w:val="none" w:sz="0" w:space="0" w:color="auto"/>
                <w:left w:val="none" w:sz="0" w:space="0" w:color="auto"/>
                <w:bottom w:val="none" w:sz="0" w:space="0" w:color="auto"/>
                <w:right w:val="none" w:sz="0" w:space="0" w:color="auto"/>
              </w:divBdr>
            </w:div>
            <w:div w:id="752240694">
              <w:marLeft w:val="120"/>
              <w:marRight w:val="0"/>
              <w:marTop w:val="0"/>
              <w:marBottom w:val="60"/>
              <w:divBdr>
                <w:top w:val="single" w:sz="6" w:space="0" w:color="006633"/>
                <w:left w:val="single" w:sz="6" w:space="6" w:color="006633"/>
                <w:bottom w:val="single" w:sz="6" w:space="0" w:color="006633"/>
                <w:right w:val="single" w:sz="6" w:space="6" w:color="006633"/>
              </w:divBdr>
            </w:div>
            <w:div w:id="483862516">
              <w:marLeft w:val="0"/>
              <w:marRight w:val="0"/>
              <w:marTop w:val="0"/>
              <w:marBottom w:val="0"/>
              <w:divBdr>
                <w:top w:val="none" w:sz="0" w:space="0" w:color="auto"/>
                <w:left w:val="none" w:sz="0" w:space="0" w:color="auto"/>
                <w:bottom w:val="none" w:sz="0" w:space="0" w:color="auto"/>
                <w:right w:val="none" w:sz="0" w:space="0" w:color="auto"/>
              </w:divBdr>
            </w:div>
            <w:div w:id="1218054627">
              <w:marLeft w:val="0"/>
              <w:marRight w:val="0"/>
              <w:marTop w:val="0"/>
              <w:marBottom w:val="0"/>
              <w:divBdr>
                <w:top w:val="none" w:sz="0" w:space="0" w:color="auto"/>
                <w:left w:val="none" w:sz="0" w:space="0" w:color="auto"/>
                <w:bottom w:val="none" w:sz="0" w:space="0" w:color="auto"/>
                <w:right w:val="none" w:sz="0" w:space="0" w:color="auto"/>
              </w:divBdr>
            </w:div>
            <w:div w:id="1357079411">
              <w:marLeft w:val="0"/>
              <w:marRight w:val="0"/>
              <w:marTop w:val="0"/>
              <w:marBottom w:val="0"/>
              <w:divBdr>
                <w:top w:val="none" w:sz="0" w:space="0" w:color="auto"/>
                <w:left w:val="none" w:sz="0" w:space="0" w:color="auto"/>
                <w:bottom w:val="none" w:sz="0" w:space="0" w:color="auto"/>
                <w:right w:val="none" w:sz="0" w:space="0" w:color="auto"/>
              </w:divBdr>
            </w:div>
            <w:div w:id="1725790061">
              <w:marLeft w:val="0"/>
              <w:marRight w:val="0"/>
              <w:marTop w:val="0"/>
              <w:marBottom w:val="0"/>
              <w:divBdr>
                <w:top w:val="none" w:sz="0" w:space="0" w:color="auto"/>
                <w:left w:val="none" w:sz="0" w:space="0" w:color="auto"/>
                <w:bottom w:val="none" w:sz="0" w:space="0" w:color="auto"/>
                <w:right w:val="none" w:sz="0" w:space="0" w:color="auto"/>
              </w:divBdr>
            </w:div>
            <w:div w:id="1083180333">
              <w:marLeft w:val="0"/>
              <w:marRight w:val="0"/>
              <w:marTop w:val="0"/>
              <w:marBottom w:val="0"/>
              <w:divBdr>
                <w:top w:val="none" w:sz="0" w:space="0" w:color="auto"/>
                <w:left w:val="none" w:sz="0" w:space="0" w:color="auto"/>
                <w:bottom w:val="none" w:sz="0" w:space="0" w:color="auto"/>
                <w:right w:val="none" w:sz="0" w:space="0" w:color="auto"/>
              </w:divBdr>
            </w:div>
            <w:div w:id="12378635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0345437">
                  <w:marLeft w:val="0"/>
                  <w:marRight w:val="0"/>
                  <w:marTop w:val="0"/>
                  <w:marBottom w:val="0"/>
                  <w:divBdr>
                    <w:top w:val="none" w:sz="0" w:space="0" w:color="auto"/>
                    <w:left w:val="none" w:sz="0" w:space="0" w:color="auto"/>
                    <w:bottom w:val="none" w:sz="0" w:space="0" w:color="auto"/>
                    <w:right w:val="none" w:sz="0" w:space="0" w:color="auto"/>
                  </w:divBdr>
                </w:div>
                <w:div w:id="6999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647">
          <w:marLeft w:val="0"/>
          <w:marRight w:val="0"/>
          <w:marTop w:val="0"/>
          <w:marBottom w:val="0"/>
          <w:divBdr>
            <w:top w:val="none" w:sz="0" w:space="0" w:color="auto"/>
            <w:left w:val="none" w:sz="0" w:space="0" w:color="auto"/>
            <w:bottom w:val="none" w:sz="0" w:space="0" w:color="auto"/>
            <w:right w:val="none" w:sz="0" w:space="0" w:color="auto"/>
          </w:divBdr>
          <w:divsChild>
            <w:div w:id="279187804">
              <w:marLeft w:val="0"/>
              <w:marRight w:val="0"/>
              <w:marTop w:val="0"/>
              <w:marBottom w:val="0"/>
              <w:divBdr>
                <w:top w:val="none" w:sz="0" w:space="0" w:color="auto"/>
                <w:left w:val="none" w:sz="0" w:space="0" w:color="auto"/>
                <w:bottom w:val="none" w:sz="0" w:space="0" w:color="auto"/>
                <w:right w:val="none" w:sz="0" w:space="0" w:color="auto"/>
              </w:divBdr>
            </w:div>
            <w:div w:id="2039309008">
              <w:marLeft w:val="120"/>
              <w:marRight w:val="0"/>
              <w:marTop w:val="0"/>
              <w:marBottom w:val="60"/>
              <w:divBdr>
                <w:top w:val="single" w:sz="6" w:space="0" w:color="006633"/>
                <w:left w:val="single" w:sz="6" w:space="6" w:color="006633"/>
                <w:bottom w:val="single" w:sz="6" w:space="0" w:color="006633"/>
                <w:right w:val="single" w:sz="6" w:space="6" w:color="006633"/>
              </w:divBdr>
            </w:div>
            <w:div w:id="457145626">
              <w:marLeft w:val="0"/>
              <w:marRight w:val="0"/>
              <w:marTop w:val="0"/>
              <w:marBottom w:val="0"/>
              <w:divBdr>
                <w:top w:val="none" w:sz="0" w:space="0" w:color="auto"/>
                <w:left w:val="none" w:sz="0" w:space="0" w:color="auto"/>
                <w:bottom w:val="none" w:sz="0" w:space="0" w:color="auto"/>
                <w:right w:val="none" w:sz="0" w:space="0" w:color="auto"/>
              </w:divBdr>
            </w:div>
            <w:div w:id="1983146436">
              <w:marLeft w:val="0"/>
              <w:marRight w:val="0"/>
              <w:marTop w:val="0"/>
              <w:marBottom w:val="0"/>
              <w:divBdr>
                <w:top w:val="none" w:sz="0" w:space="0" w:color="auto"/>
                <w:left w:val="none" w:sz="0" w:space="0" w:color="auto"/>
                <w:bottom w:val="none" w:sz="0" w:space="0" w:color="auto"/>
                <w:right w:val="none" w:sz="0" w:space="0" w:color="auto"/>
              </w:divBdr>
            </w:div>
            <w:div w:id="764962710">
              <w:marLeft w:val="0"/>
              <w:marRight w:val="0"/>
              <w:marTop w:val="0"/>
              <w:marBottom w:val="0"/>
              <w:divBdr>
                <w:top w:val="none" w:sz="0" w:space="0" w:color="auto"/>
                <w:left w:val="none" w:sz="0" w:space="0" w:color="auto"/>
                <w:bottom w:val="none" w:sz="0" w:space="0" w:color="auto"/>
                <w:right w:val="none" w:sz="0" w:space="0" w:color="auto"/>
              </w:divBdr>
            </w:div>
            <w:div w:id="2824610">
              <w:marLeft w:val="0"/>
              <w:marRight w:val="0"/>
              <w:marTop w:val="0"/>
              <w:marBottom w:val="0"/>
              <w:divBdr>
                <w:top w:val="none" w:sz="0" w:space="0" w:color="auto"/>
                <w:left w:val="none" w:sz="0" w:space="0" w:color="auto"/>
                <w:bottom w:val="none" w:sz="0" w:space="0" w:color="auto"/>
                <w:right w:val="none" w:sz="0" w:space="0" w:color="auto"/>
              </w:divBdr>
            </w:div>
            <w:div w:id="1978877620">
              <w:marLeft w:val="0"/>
              <w:marRight w:val="0"/>
              <w:marTop w:val="0"/>
              <w:marBottom w:val="0"/>
              <w:divBdr>
                <w:top w:val="none" w:sz="0" w:space="0" w:color="auto"/>
                <w:left w:val="none" w:sz="0" w:space="0" w:color="auto"/>
                <w:bottom w:val="none" w:sz="0" w:space="0" w:color="auto"/>
                <w:right w:val="none" w:sz="0" w:space="0" w:color="auto"/>
              </w:divBdr>
            </w:div>
            <w:div w:id="16836265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2713818">
                  <w:marLeft w:val="0"/>
                  <w:marRight w:val="0"/>
                  <w:marTop w:val="0"/>
                  <w:marBottom w:val="0"/>
                  <w:divBdr>
                    <w:top w:val="none" w:sz="0" w:space="0" w:color="auto"/>
                    <w:left w:val="none" w:sz="0" w:space="0" w:color="auto"/>
                    <w:bottom w:val="none" w:sz="0" w:space="0" w:color="auto"/>
                    <w:right w:val="none" w:sz="0" w:space="0" w:color="auto"/>
                  </w:divBdr>
                </w:div>
                <w:div w:id="1725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801">
          <w:marLeft w:val="0"/>
          <w:marRight w:val="0"/>
          <w:marTop w:val="0"/>
          <w:marBottom w:val="0"/>
          <w:divBdr>
            <w:top w:val="none" w:sz="0" w:space="0" w:color="auto"/>
            <w:left w:val="none" w:sz="0" w:space="0" w:color="auto"/>
            <w:bottom w:val="none" w:sz="0" w:space="0" w:color="auto"/>
            <w:right w:val="none" w:sz="0" w:space="0" w:color="auto"/>
          </w:divBdr>
          <w:divsChild>
            <w:div w:id="681661119">
              <w:marLeft w:val="0"/>
              <w:marRight w:val="0"/>
              <w:marTop w:val="0"/>
              <w:marBottom w:val="0"/>
              <w:divBdr>
                <w:top w:val="none" w:sz="0" w:space="0" w:color="auto"/>
                <w:left w:val="none" w:sz="0" w:space="0" w:color="auto"/>
                <w:bottom w:val="none" w:sz="0" w:space="0" w:color="auto"/>
                <w:right w:val="none" w:sz="0" w:space="0" w:color="auto"/>
              </w:divBdr>
            </w:div>
            <w:div w:id="170798452">
              <w:marLeft w:val="120"/>
              <w:marRight w:val="0"/>
              <w:marTop w:val="0"/>
              <w:marBottom w:val="60"/>
              <w:divBdr>
                <w:top w:val="single" w:sz="6" w:space="0" w:color="006633"/>
                <w:left w:val="single" w:sz="6" w:space="6" w:color="006633"/>
                <w:bottom w:val="single" w:sz="6" w:space="0" w:color="006633"/>
                <w:right w:val="single" w:sz="6" w:space="6" w:color="006633"/>
              </w:divBdr>
            </w:div>
            <w:div w:id="68777307">
              <w:marLeft w:val="0"/>
              <w:marRight w:val="0"/>
              <w:marTop w:val="0"/>
              <w:marBottom w:val="0"/>
              <w:divBdr>
                <w:top w:val="none" w:sz="0" w:space="0" w:color="auto"/>
                <w:left w:val="none" w:sz="0" w:space="0" w:color="auto"/>
                <w:bottom w:val="none" w:sz="0" w:space="0" w:color="auto"/>
                <w:right w:val="none" w:sz="0" w:space="0" w:color="auto"/>
              </w:divBdr>
            </w:div>
            <w:div w:id="1481384505">
              <w:marLeft w:val="0"/>
              <w:marRight w:val="0"/>
              <w:marTop w:val="0"/>
              <w:marBottom w:val="0"/>
              <w:divBdr>
                <w:top w:val="none" w:sz="0" w:space="0" w:color="auto"/>
                <w:left w:val="none" w:sz="0" w:space="0" w:color="auto"/>
                <w:bottom w:val="none" w:sz="0" w:space="0" w:color="auto"/>
                <w:right w:val="none" w:sz="0" w:space="0" w:color="auto"/>
              </w:divBdr>
            </w:div>
            <w:div w:id="2101829246">
              <w:marLeft w:val="0"/>
              <w:marRight w:val="0"/>
              <w:marTop w:val="0"/>
              <w:marBottom w:val="0"/>
              <w:divBdr>
                <w:top w:val="none" w:sz="0" w:space="0" w:color="auto"/>
                <w:left w:val="none" w:sz="0" w:space="0" w:color="auto"/>
                <w:bottom w:val="none" w:sz="0" w:space="0" w:color="auto"/>
                <w:right w:val="none" w:sz="0" w:space="0" w:color="auto"/>
              </w:divBdr>
            </w:div>
            <w:div w:id="446630243">
              <w:marLeft w:val="0"/>
              <w:marRight w:val="0"/>
              <w:marTop w:val="0"/>
              <w:marBottom w:val="0"/>
              <w:divBdr>
                <w:top w:val="none" w:sz="0" w:space="0" w:color="auto"/>
                <w:left w:val="none" w:sz="0" w:space="0" w:color="auto"/>
                <w:bottom w:val="none" w:sz="0" w:space="0" w:color="auto"/>
                <w:right w:val="none" w:sz="0" w:space="0" w:color="auto"/>
              </w:divBdr>
            </w:div>
            <w:div w:id="666522705">
              <w:marLeft w:val="0"/>
              <w:marRight w:val="0"/>
              <w:marTop w:val="0"/>
              <w:marBottom w:val="0"/>
              <w:divBdr>
                <w:top w:val="none" w:sz="0" w:space="0" w:color="auto"/>
                <w:left w:val="none" w:sz="0" w:space="0" w:color="auto"/>
                <w:bottom w:val="none" w:sz="0" w:space="0" w:color="auto"/>
                <w:right w:val="none" w:sz="0" w:space="0" w:color="auto"/>
              </w:divBdr>
            </w:div>
            <w:div w:id="468066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8869213">
                  <w:marLeft w:val="0"/>
                  <w:marRight w:val="0"/>
                  <w:marTop w:val="0"/>
                  <w:marBottom w:val="0"/>
                  <w:divBdr>
                    <w:top w:val="none" w:sz="0" w:space="0" w:color="auto"/>
                    <w:left w:val="none" w:sz="0" w:space="0" w:color="auto"/>
                    <w:bottom w:val="none" w:sz="0" w:space="0" w:color="auto"/>
                    <w:right w:val="none" w:sz="0" w:space="0" w:color="auto"/>
                  </w:divBdr>
                </w:div>
                <w:div w:id="18056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756">
          <w:marLeft w:val="0"/>
          <w:marRight w:val="0"/>
          <w:marTop w:val="0"/>
          <w:marBottom w:val="0"/>
          <w:divBdr>
            <w:top w:val="none" w:sz="0" w:space="0" w:color="auto"/>
            <w:left w:val="none" w:sz="0" w:space="0" w:color="auto"/>
            <w:bottom w:val="none" w:sz="0" w:space="0" w:color="auto"/>
            <w:right w:val="none" w:sz="0" w:space="0" w:color="auto"/>
          </w:divBdr>
          <w:divsChild>
            <w:div w:id="659772682">
              <w:marLeft w:val="0"/>
              <w:marRight w:val="0"/>
              <w:marTop w:val="0"/>
              <w:marBottom w:val="0"/>
              <w:divBdr>
                <w:top w:val="none" w:sz="0" w:space="0" w:color="auto"/>
                <w:left w:val="none" w:sz="0" w:space="0" w:color="auto"/>
                <w:bottom w:val="none" w:sz="0" w:space="0" w:color="auto"/>
                <w:right w:val="none" w:sz="0" w:space="0" w:color="auto"/>
              </w:divBdr>
            </w:div>
            <w:div w:id="65347454">
              <w:marLeft w:val="120"/>
              <w:marRight w:val="0"/>
              <w:marTop w:val="0"/>
              <w:marBottom w:val="60"/>
              <w:divBdr>
                <w:top w:val="single" w:sz="6" w:space="0" w:color="006633"/>
                <w:left w:val="single" w:sz="6" w:space="6" w:color="006633"/>
                <w:bottom w:val="single" w:sz="6" w:space="0" w:color="006633"/>
                <w:right w:val="single" w:sz="6" w:space="6" w:color="006633"/>
              </w:divBdr>
            </w:div>
            <w:div w:id="605235303">
              <w:marLeft w:val="0"/>
              <w:marRight w:val="0"/>
              <w:marTop w:val="0"/>
              <w:marBottom w:val="0"/>
              <w:divBdr>
                <w:top w:val="none" w:sz="0" w:space="0" w:color="auto"/>
                <w:left w:val="none" w:sz="0" w:space="0" w:color="auto"/>
                <w:bottom w:val="none" w:sz="0" w:space="0" w:color="auto"/>
                <w:right w:val="none" w:sz="0" w:space="0" w:color="auto"/>
              </w:divBdr>
            </w:div>
            <w:div w:id="298265262">
              <w:marLeft w:val="0"/>
              <w:marRight w:val="0"/>
              <w:marTop w:val="0"/>
              <w:marBottom w:val="0"/>
              <w:divBdr>
                <w:top w:val="none" w:sz="0" w:space="0" w:color="auto"/>
                <w:left w:val="none" w:sz="0" w:space="0" w:color="auto"/>
                <w:bottom w:val="none" w:sz="0" w:space="0" w:color="auto"/>
                <w:right w:val="none" w:sz="0" w:space="0" w:color="auto"/>
              </w:divBdr>
            </w:div>
            <w:div w:id="1966427317">
              <w:marLeft w:val="0"/>
              <w:marRight w:val="0"/>
              <w:marTop w:val="0"/>
              <w:marBottom w:val="0"/>
              <w:divBdr>
                <w:top w:val="none" w:sz="0" w:space="0" w:color="auto"/>
                <w:left w:val="none" w:sz="0" w:space="0" w:color="auto"/>
                <w:bottom w:val="none" w:sz="0" w:space="0" w:color="auto"/>
                <w:right w:val="none" w:sz="0" w:space="0" w:color="auto"/>
              </w:divBdr>
            </w:div>
            <w:div w:id="1553031757">
              <w:marLeft w:val="0"/>
              <w:marRight w:val="0"/>
              <w:marTop w:val="0"/>
              <w:marBottom w:val="0"/>
              <w:divBdr>
                <w:top w:val="none" w:sz="0" w:space="0" w:color="auto"/>
                <w:left w:val="none" w:sz="0" w:space="0" w:color="auto"/>
                <w:bottom w:val="none" w:sz="0" w:space="0" w:color="auto"/>
                <w:right w:val="none" w:sz="0" w:space="0" w:color="auto"/>
              </w:divBdr>
            </w:div>
            <w:div w:id="1253120979">
              <w:marLeft w:val="0"/>
              <w:marRight w:val="0"/>
              <w:marTop w:val="0"/>
              <w:marBottom w:val="0"/>
              <w:divBdr>
                <w:top w:val="none" w:sz="0" w:space="0" w:color="auto"/>
                <w:left w:val="none" w:sz="0" w:space="0" w:color="auto"/>
                <w:bottom w:val="none" w:sz="0" w:space="0" w:color="auto"/>
                <w:right w:val="none" w:sz="0" w:space="0" w:color="auto"/>
              </w:divBdr>
            </w:div>
            <w:div w:id="461702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7217298">
                  <w:marLeft w:val="0"/>
                  <w:marRight w:val="0"/>
                  <w:marTop w:val="0"/>
                  <w:marBottom w:val="0"/>
                  <w:divBdr>
                    <w:top w:val="none" w:sz="0" w:space="0" w:color="auto"/>
                    <w:left w:val="none" w:sz="0" w:space="0" w:color="auto"/>
                    <w:bottom w:val="none" w:sz="0" w:space="0" w:color="auto"/>
                    <w:right w:val="none" w:sz="0" w:space="0" w:color="auto"/>
                  </w:divBdr>
                </w:div>
                <w:div w:id="11256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776">
          <w:marLeft w:val="0"/>
          <w:marRight w:val="0"/>
          <w:marTop w:val="0"/>
          <w:marBottom w:val="0"/>
          <w:divBdr>
            <w:top w:val="none" w:sz="0" w:space="0" w:color="auto"/>
            <w:left w:val="none" w:sz="0" w:space="0" w:color="auto"/>
            <w:bottom w:val="none" w:sz="0" w:space="0" w:color="auto"/>
            <w:right w:val="none" w:sz="0" w:space="0" w:color="auto"/>
          </w:divBdr>
          <w:divsChild>
            <w:div w:id="335427526">
              <w:marLeft w:val="0"/>
              <w:marRight w:val="0"/>
              <w:marTop w:val="0"/>
              <w:marBottom w:val="0"/>
              <w:divBdr>
                <w:top w:val="none" w:sz="0" w:space="0" w:color="auto"/>
                <w:left w:val="none" w:sz="0" w:space="0" w:color="auto"/>
                <w:bottom w:val="none" w:sz="0" w:space="0" w:color="auto"/>
                <w:right w:val="none" w:sz="0" w:space="0" w:color="auto"/>
              </w:divBdr>
            </w:div>
            <w:div w:id="1269122631">
              <w:marLeft w:val="120"/>
              <w:marRight w:val="0"/>
              <w:marTop w:val="0"/>
              <w:marBottom w:val="60"/>
              <w:divBdr>
                <w:top w:val="single" w:sz="6" w:space="0" w:color="B5281E"/>
                <w:left w:val="single" w:sz="6" w:space="6" w:color="B5281E"/>
                <w:bottom w:val="single" w:sz="6" w:space="0" w:color="B5281E"/>
                <w:right w:val="single" w:sz="6" w:space="6" w:color="B5281E"/>
              </w:divBdr>
            </w:div>
            <w:div w:id="752358110">
              <w:marLeft w:val="0"/>
              <w:marRight w:val="0"/>
              <w:marTop w:val="0"/>
              <w:marBottom w:val="0"/>
              <w:divBdr>
                <w:top w:val="none" w:sz="0" w:space="0" w:color="auto"/>
                <w:left w:val="none" w:sz="0" w:space="0" w:color="auto"/>
                <w:bottom w:val="none" w:sz="0" w:space="0" w:color="auto"/>
                <w:right w:val="none" w:sz="0" w:space="0" w:color="auto"/>
              </w:divBdr>
              <w:divsChild>
                <w:div w:id="1906181402">
                  <w:marLeft w:val="0"/>
                  <w:marRight w:val="0"/>
                  <w:marTop w:val="0"/>
                  <w:marBottom w:val="0"/>
                  <w:divBdr>
                    <w:top w:val="none" w:sz="0" w:space="0" w:color="auto"/>
                    <w:left w:val="none" w:sz="0" w:space="0" w:color="auto"/>
                    <w:bottom w:val="none" w:sz="0" w:space="0" w:color="auto"/>
                    <w:right w:val="none" w:sz="0" w:space="0" w:color="auto"/>
                  </w:divBdr>
                  <w:divsChild>
                    <w:div w:id="1357971756">
                      <w:marLeft w:val="0"/>
                      <w:marRight w:val="0"/>
                      <w:marTop w:val="0"/>
                      <w:marBottom w:val="0"/>
                      <w:divBdr>
                        <w:top w:val="none" w:sz="0" w:space="0" w:color="auto"/>
                        <w:left w:val="none" w:sz="0" w:space="0" w:color="auto"/>
                        <w:bottom w:val="none" w:sz="0" w:space="0" w:color="auto"/>
                        <w:right w:val="none" w:sz="0" w:space="0" w:color="auto"/>
                      </w:divBdr>
                      <w:divsChild>
                        <w:div w:id="1245072471">
                          <w:marLeft w:val="0"/>
                          <w:marRight w:val="0"/>
                          <w:marTop w:val="0"/>
                          <w:marBottom w:val="0"/>
                          <w:divBdr>
                            <w:top w:val="none" w:sz="0" w:space="0" w:color="auto"/>
                            <w:left w:val="none" w:sz="0" w:space="0" w:color="auto"/>
                            <w:bottom w:val="none" w:sz="0" w:space="0" w:color="auto"/>
                            <w:right w:val="none" w:sz="0" w:space="0" w:color="auto"/>
                          </w:divBdr>
                          <w:divsChild>
                            <w:div w:id="1725445611">
                              <w:marLeft w:val="0"/>
                              <w:marRight w:val="0"/>
                              <w:marTop w:val="0"/>
                              <w:marBottom w:val="0"/>
                              <w:divBdr>
                                <w:top w:val="none" w:sz="0" w:space="0" w:color="auto"/>
                                <w:left w:val="none" w:sz="0" w:space="0" w:color="auto"/>
                                <w:bottom w:val="none" w:sz="0" w:space="0" w:color="auto"/>
                                <w:right w:val="none" w:sz="0" w:space="0" w:color="auto"/>
                              </w:divBdr>
                            </w:div>
                            <w:div w:id="200098482">
                              <w:marLeft w:val="0"/>
                              <w:marRight w:val="0"/>
                              <w:marTop w:val="0"/>
                              <w:marBottom w:val="0"/>
                              <w:divBdr>
                                <w:top w:val="none" w:sz="0" w:space="0" w:color="auto"/>
                                <w:left w:val="none" w:sz="0" w:space="0" w:color="auto"/>
                                <w:bottom w:val="none" w:sz="0" w:space="0" w:color="auto"/>
                                <w:right w:val="none" w:sz="0" w:space="0" w:color="auto"/>
                              </w:divBdr>
                            </w:div>
                            <w:div w:id="879589395">
                              <w:marLeft w:val="0"/>
                              <w:marRight w:val="0"/>
                              <w:marTop w:val="0"/>
                              <w:marBottom w:val="0"/>
                              <w:divBdr>
                                <w:top w:val="none" w:sz="0" w:space="0" w:color="auto"/>
                                <w:left w:val="none" w:sz="0" w:space="0" w:color="auto"/>
                                <w:bottom w:val="none" w:sz="0" w:space="0" w:color="auto"/>
                                <w:right w:val="none" w:sz="0" w:space="0" w:color="auto"/>
                              </w:divBdr>
                            </w:div>
                            <w:div w:id="268196705">
                              <w:marLeft w:val="0"/>
                              <w:marRight w:val="0"/>
                              <w:marTop w:val="0"/>
                              <w:marBottom w:val="0"/>
                              <w:divBdr>
                                <w:top w:val="none" w:sz="0" w:space="0" w:color="auto"/>
                                <w:left w:val="none" w:sz="0" w:space="0" w:color="auto"/>
                                <w:bottom w:val="none" w:sz="0" w:space="0" w:color="auto"/>
                                <w:right w:val="none" w:sz="0" w:space="0" w:color="auto"/>
                              </w:divBdr>
                            </w:div>
                            <w:div w:id="825635347">
                              <w:marLeft w:val="0"/>
                              <w:marRight w:val="0"/>
                              <w:marTop w:val="0"/>
                              <w:marBottom w:val="0"/>
                              <w:divBdr>
                                <w:top w:val="none" w:sz="0" w:space="0" w:color="auto"/>
                                <w:left w:val="none" w:sz="0" w:space="0" w:color="auto"/>
                                <w:bottom w:val="none" w:sz="0" w:space="0" w:color="auto"/>
                                <w:right w:val="none" w:sz="0" w:space="0" w:color="auto"/>
                              </w:divBdr>
                            </w:div>
                            <w:div w:id="3091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6406">
              <w:marLeft w:val="0"/>
              <w:marRight w:val="0"/>
              <w:marTop w:val="0"/>
              <w:marBottom w:val="0"/>
              <w:divBdr>
                <w:top w:val="none" w:sz="0" w:space="0" w:color="auto"/>
                <w:left w:val="none" w:sz="0" w:space="0" w:color="auto"/>
                <w:bottom w:val="none" w:sz="0" w:space="0" w:color="auto"/>
                <w:right w:val="none" w:sz="0" w:space="0" w:color="auto"/>
              </w:divBdr>
            </w:div>
            <w:div w:id="1582174276">
              <w:marLeft w:val="0"/>
              <w:marRight w:val="0"/>
              <w:marTop w:val="0"/>
              <w:marBottom w:val="0"/>
              <w:divBdr>
                <w:top w:val="none" w:sz="0" w:space="0" w:color="auto"/>
                <w:left w:val="none" w:sz="0" w:space="0" w:color="auto"/>
                <w:bottom w:val="none" w:sz="0" w:space="0" w:color="auto"/>
                <w:right w:val="none" w:sz="0" w:space="0" w:color="auto"/>
              </w:divBdr>
            </w:div>
            <w:div w:id="520557746">
              <w:marLeft w:val="0"/>
              <w:marRight w:val="0"/>
              <w:marTop w:val="0"/>
              <w:marBottom w:val="0"/>
              <w:divBdr>
                <w:top w:val="none" w:sz="0" w:space="0" w:color="auto"/>
                <w:left w:val="none" w:sz="0" w:space="0" w:color="auto"/>
                <w:bottom w:val="none" w:sz="0" w:space="0" w:color="auto"/>
                <w:right w:val="none" w:sz="0" w:space="0" w:color="auto"/>
              </w:divBdr>
            </w:div>
            <w:div w:id="250941667">
              <w:marLeft w:val="0"/>
              <w:marRight w:val="0"/>
              <w:marTop w:val="0"/>
              <w:marBottom w:val="0"/>
              <w:divBdr>
                <w:top w:val="none" w:sz="0" w:space="0" w:color="auto"/>
                <w:left w:val="none" w:sz="0" w:space="0" w:color="auto"/>
                <w:bottom w:val="none" w:sz="0" w:space="0" w:color="auto"/>
                <w:right w:val="none" w:sz="0" w:space="0" w:color="auto"/>
              </w:divBdr>
            </w:div>
            <w:div w:id="11999775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79359456">
                  <w:marLeft w:val="0"/>
                  <w:marRight w:val="0"/>
                  <w:marTop w:val="0"/>
                  <w:marBottom w:val="0"/>
                  <w:divBdr>
                    <w:top w:val="none" w:sz="0" w:space="0" w:color="auto"/>
                    <w:left w:val="none" w:sz="0" w:space="0" w:color="auto"/>
                    <w:bottom w:val="none" w:sz="0" w:space="0" w:color="auto"/>
                    <w:right w:val="none" w:sz="0" w:space="0" w:color="auto"/>
                  </w:divBdr>
                </w:div>
                <w:div w:id="1414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791">
          <w:marLeft w:val="0"/>
          <w:marRight w:val="0"/>
          <w:marTop w:val="0"/>
          <w:marBottom w:val="0"/>
          <w:divBdr>
            <w:top w:val="none" w:sz="0" w:space="0" w:color="auto"/>
            <w:left w:val="none" w:sz="0" w:space="0" w:color="auto"/>
            <w:bottom w:val="none" w:sz="0" w:space="0" w:color="auto"/>
            <w:right w:val="none" w:sz="0" w:space="0" w:color="auto"/>
          </w:divBdr>
          <w:divsChild>
            <w:div w:id="649871993">
              <w:marLeft w:val="0"/>
              <w:marRight w:val="0"/>
              <w:marTop w:val="0"/>
              <w:marBottom w:val="0"/>
              <w:divBdr>
                <w:top w:val="none" w:sz="0" w:space="0" w:color="auto"/>
                <w:left w:val="none" w:sz="0" w:space="0" w:color="auto"/>
                <w:bottom w:val="none" w:sz="0" w:space="0" w:color="auto"/>
                <w:right w:val="none" w:sz="0" w:space="0" w:color="auto"/>
              </w:divBdr>
            </w:div>
            <w:div w:id="829708827">
              <w:marLeft w:val="120"/>
              <w:marRight w:val="0"/>
              <w:marTop w:val="0"/>
              <w:marBottom w:val="60"/>
              <w:divBdr>
                <w:top w:val="single" w:sz="6" w:space="0" w:color="006633"/>
                <w:left w:val="single" w:sz="6" w:space="6" w:color="006633"/>
                <w:bottom w:val="single" w:sz="6" w:space="0" w:color="006633"/>
                <w:right w:val="single" w:sz="6" w:space="6" w:color="006633"/>
              </w:divBdr>
            </w:div>
            <w:div w:id="1007817">
              <w:marLeft w:val="0"/>
              <w:marRight w:val="0"/>
              <w:marTop w:val="0"/>
              <w:marBottom w:val="0"/>
              <w:divBdr>
                <w:top w:val="none" w:sz="0" w:space="0" w:color="auto"/>
                <w:left w:val="none" w:sz="0" w:space="0" w:color="auto"/>
                <w:bottom w:val="none" w:sz="0" w:space="0" w:color="auto"/>
                <w:right w:val="none" w:sz="0" w:space="0" w:color="auto"/>
              </w:divBdr>
            </w:div>
            <w:div w:id="466318301">
              <w:marLeft w:val="0"/>
              <w:marRight w:val="0"/>
              <w:marTop w:val="0"/>
              <w:marBottom w:val="0"/>
              <w:divBdr>
                <w:top w:val="none" w:sz="0" w:space="0" w:color="auto"/>
                <w:left w:val="none" w:sz="0" w:space="0" w:color="auto"/>
                <w:bottom w:val="none" w:sz="0" w:space="0" w:color="auto"/>
                <w:right w:val="none" w:sz="0" w:space="0" w:color="auto"/>
              </w:divBdr>
            </w:div>
            <w:div w:id="423576253">
              <w:marLeft w:val="0"/>
              <w:marRight w:val="0"/>
              <w:marTop w:val="0"/>
              <w:marBottom w:val="0"/>
              <w:divBdr>
                <w:top w:val="none" w:sz="0" w:space="0" w:color="auto"/>
                <w:left w:val="none" w:sz="0" w:space="0" w:color="auto"/>
                <w:bottom w:val="none" w:sz="0" w:space="0" w:color="auto"/>
                <w:right w:val="none" w:sz="0" w:space="0" w:color="auto"/>
              </w:divBdr>
            </w:div>
            <w:div w:id="1688604946">
              <w:marLeft w:val="0"/>
              <w:marRight w:val="0"/>
              <w:marTop w:val="0"/>
              <w:marBottom w:val="0"/>
              <w:divBdr>
                <w:top w:val="none" w:sz="0" w:space="0" w:color="auto"/>
                <w:left w:val="none" w:sz="0" w:space="0" w:color="auto"/>
                <w:bottom w:val="none" w:sz="0" w:space="0" w:color="auto"/>
                <w:right w:val="none" w:sz="0" w:space="0" w:color="auto"/>
              </w:divBdr>
            </w:div>
            <w:div w:id="1710253240">
              <w:marLeft w:val="0"/>
              <w:marRight w:val="0"/>
              <w:marTop w:val="0"/>
              <w:marBottom w:val="0"/>
              <w:divBdr>
                <w:top w:val="none" w:sz="0" w:space="0" w:color="auto"/>
                <w:left w:val="none" w:sz="0" w:space="0" w:color="auto"/>
                <w:bottom w:val="none" w:sz="0" w:space="0" w:color="auto"/>
                <w:right w:val="none" w:sz="0" w:space="0" w:color="auto"/>
              </w:divBdr>
            </w:div>
            <w:div w:id="7148935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0968205">
                  <w:marLeft w:val="0"/>
                  <w:marRight w:val="0"/>
                  <w:marTop w:val="0"/>
                  <w:marBottom w:val="0"/>
                  <w:divBdr>
                    <w:top w:val="none" w:sz="0" w:space="0" w:color="auto"/>
                    <w:left w:val="none" w:sz="0" w:space="0" w:color="auto"/>
                    <w:bottom w:val="none" w:sz="0" w:space="0" w:color="auto"/>
                    <w:right w:val="none" w:sz="0" w:space="0" w:color="auto"/>
                  </w:divBdr>
                </w:div>
                <w:div w:id="13442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165">
          <w:marLeft w:val="0"/>
          <w:marRight w:val="0"/>
          <w:marTop w:val="0"/>
          <w:marBottom w:val="0"/>
          <w:divBdr>
            <w:top w:val="none" w:sz="0" w:space="0" w:color="auto"/>
            <w:left w:val="none" w:sz="0" w:space="0" w:color="auto"/>
            <w:bottom w:val="none" w:sz="0" w:space="0" w:color="auto"/>
            <w:right w:val="none" w:sz="0" w:space="0" w:color="auto"/>
          </w:divBdr>
          <w:divsChild>
            <w:div w:id="1734159532">
              <w:marLeft w:val="0"/>
              <w:marRight w:val="0"/>
              <w:marTop w:val="0"/>
              <w:marBottom w:val="0"/>
              <w:divBdr>
                <w:top w:val="none" w:sz="0" w:space="0" w:color="auto"/>
                <w:left w:val="none" w:sz="0" w:space="0" w:color="auto"/>
                <w:bottom w:val="none" w:sz="0" w:space="0" w:color="auto"/>
                <w:right w:val="none" w:sz="0" w:space="0" w:color="auto"/>
              </w:divBdr>
            </w:div>
            <w:div w:id="1665468686">
              <w:marLeft w:val="120"/>
              <w:marRight w:val="0"/>
              <w:marTop w:val="0"/>
              <w:marBottom w:val="60"/>
              <w:divBdr>
                <w:top w:val="single" w:sz="6" w:space="0" w:color="B5281E"/>
                <w:left w:val="single" w:sz="6" w:space="6" w:color="B5281E"/>
                <w:bottom w:val="single" w:sz="6" w:space="0" w:color="B5281E"/>
                <w:right w:val="single" w:sz="6" w:space="6" w:color="B5281E"/>
              </w:divBdr>
            </w:div>
            <w:div w:id="2082866557">
              <w:marLeft w:val="0"/>
              <w:marRight w:val="0"/>
              <w:marTop w:val="0"/>
              <w:marBottom w:val="0"/>
              <w:divBdr>
                <w:top w:val="none" w:sz="0" w:space="0" w:color="auto"/>
                <w:left w:val="none" w:sz="0" w:space="0" w:color="auto"/>
                <w:bottom w:val="none" w:sz="0" w:space="0" w:color="auto"/>
                <w:right w:val="none" w:sz="0" w:space="0" w:color="auto"/>
              </w:divBdr>
            </w:div>
            <w:div w:id="657340988">
              <w:marLeft w:val="0"/>
              <w:marRight w:val="0"/>
              <w:marTop w:val="0"/>
              <w:marBottom w:val="0"/>
              <w:divBdr>
                <w:top w:val="none" w:sz="0" w:space="0" w:color="auto"/>
                <w:left w:val="none" w:sz="0" w:space="0" w:color="auto"/>
                <w:bottom w:val="none" w:sz="0" w:space="0" w:color="auto"/>
                <w:right w:val="none" w:sz="0" w:space="0" w:color="auto"/>
              </w:divBdr>
            </w:div>
            <w:div w:id="518351250">
              <w:marLeft w:val="0"/>
              <w:marRight w:val="0"/>
              <w:marTop w:val="0"/>
              <w:marBottom w:val="0"/>
              <w:divBdr>
                <w:top w:val="none" w:sz="0" w:space="0" w:color="auto"/>
                <w:left w:val="none" w:sz="0" w:space="0" w:color="auto"/>
                <w:bottom w:val="none" w:sz="0" w:space="0" w:color="auto"/>
                <w:right w:val="none" w:sz="0" w:space="0" w:color="auto"/>
              </w:divBdr>
            </w:div>
            <w:div w:id="786125204">
              <w:marLeft w:val="0"/>
              <w:marRight w:val="0"/>
              <w:marTop w:val="0"/>
              <w:marBottom w:val="0"/>
              <w:divBdr>
                <w:top w:val="none" w:sz="0" w:space="0" w:color="auto"/>
                <w:left w:val="none" w:sz="0" w:space="0" w:color="auto"/>
                <w:bottom w:val="none" w:sz="0" w:space="0" w:color="auto"/>
                <w:right w:val="none" w:sz="0" w:space="0" w:color="auto"/>
              </w:divBdr>
            </w:div>
            <w:div w:id="962226182">
              <w:marLeft w:val="0"/>
              <w:marRight w:val="0"/>
              <w:marTop w:val="0"/>
              <w:marBottom w:val="0"/>
              <w:divBdr>
                <w:top w:val="none" w:sz="0" w:space="0" w:color="auto"/>
                <w:left w:val="none" w:sz="0" w:space="0" w:color="auto"/>
                <w:bottom w:val="none" w:sz="0" w:space="0" w:color="auto"/>
                <w:right w:val="none" w:sz="0" w:space="0" w:color="auto"/>
              </w:divBdr>
            </w:div>
            <w:div w:id="10494521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425885589">
                  <w:marLeft w:val="0"/>
                  <w:marRight w:val="0"/>
                  <w:marTop w:val="0"/>
                  <w:marBottom w:val="0"/>
                  <w:divBdr>
                    <w:top w:val="none" w:sz="0" w:space="0" w:color="auto"/>
                    <w:left w:val="none" w:sz="0" w:space="0" w:color="auto"/>
                    <w:bottom w:val="none" w:sz="0" w:space="0" w:color="auto"/>
                    <w:right w:val="none" w:sz="0" w:space="0" w:color="auto"/>
                  </w:divBdr>
                </w:div>
                <w:div w:id="322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583">
          <w:marLeft w:val="0"/>
          <w:marRight w:val="0"/>
          <w:marTop w:val="0"/>
          <w:marBottom w:val="0"/>
          <w:divBdr>
            <w:top w:val="none" w:sz="0" w:space="0" w:color="auto"/>
            <w:left w:val="none" w:sz="0" w:space="0" w:color="auto"/>
            <w:bottom w:val="none" w:sz="0" w:space="0" w:color="auto"/>
            <w:right w:val="none" w:sz="0" w:space="0" w:color="auto"/>
          </w:divBdr>
          <w:divsChild>
            <w:div w:id="772822736">
              <w:marLeft w:val="0"/>
              <w:marRight w:val="0"/>
              <w:marTop w:val="0"/>
              <w:marBottom w:val="0"/>
              <w:divBdr>
                <w:top w:val="none" w:sz="0" w:space="0" w:color="auto"/>
                <w:left w:val="none" w:sz="0" w:space="0" w:color="auto"/>
                <w:bottom w:val="none" w:sz="0" w:space="0" w:color="auto"/>
                <w:right w:val="none" w:sz="0" w:space="0" w:color="auto"/>
              </w:divBdr>
            </w:div>
            <w:div w:id="47339519">
              <w:marLeft w:val="120"/>
              <w:marRight w:val="0"/>
              <w:marTop w:val="0"/>
              <w:marBottom w:val="60"/>
              <w:divBdr>
                <w:top w:val="single" w:sz="6" w:space="0" w:color="B5281E"/>
                <w:left w:val="single" w:sz="6" w:space="6" w:color="B5281E"/>
                <w:bottom w:val="single" w:sz="6" w:space="0" w:color="B5281E"/>
                <w:right w:val="single" w:sz="6" w:space="6" w:color="B5281E"/>
              </w:divBdr>
            </w:div>
            <w:div w:id="856696174">
              <w:marLeft w:val="0"/>
              <w:marRight w:val="0"/>
              <w:marTop w:val="0"/>
              <w:marBottom w:val="0"/>
              <w:divBdr>
                <w:top w:val="none" w:sz="0" w:space="0" w:color="auto"/>
                <w:left w:val="none" w:sz="0" w:space="0" w:color="auto"/>
                <w:bottom w:val="none" w:sz="0" w:space="0" w:color="auto"/>
                <w:right w:val="none" w:sz="0" w:space="0" w:color="auto"/>
              </w:divBdr>
            </w:div>
            <w:div w:id="1883707875">
              <w:marLeft w:val="0"/>
              <w:marRight w:val="0"/>
              <w:marTop w:val="0"/>
              <w:marBottom w:val="0"/>
              <w:divBdr>
                <w:top w:val="none" w:sz="0" w:space="0" w:color="auto"/>
                <w:left w:val="none" w:sz="0" w:space="0" w:color="auto"/>
                <w:bottom w:val="none" w:sz="0" w:space="0" w:color="auto"/>
                <w:right w:val="none" w:sz="0" w:space="0" w:color="auto"/>
              </w:divBdr>
            </w:div>
            <w:div w:id="848106664">
              <w:marLeft w:val="0"/>
              <w:marRight w:val="0"/>
              <w:marTop w:val="0"/>
              <w:marBottom w:val="0"/>
              <w:divBdr>
                <w:top w:val="none" w:sz="0" w:space="0" w:color="auto"/>
                <w:left w:val="none" w:sz="0" w:space="0" w:color="auto"/>
                <w:bottom w:val="none" w:sz="0" w:space="0" w:color="auto"/>
                <w:right w:val="none" w:sz="0" w:space="0" w:color="auto"/>
              </w:divBdr>
            </w:div>
            <w:div w:id="1997298339">
              <w:marLeft w:val="0"/>
              <w:marRight w:val="0"/>
              <w:marTop w:val="0"/>
              <w:marBottom w:val="0"/>
              <w:divBdr>
                <w:top w:val="none" w:sz="0" w:space="0" w:color="auto"/>
                <w:left w:val="none" w:sz="0" w:space="0" w:color="auto"/>
                <w:bottom w:val="none" w:sz="0" w:space="0" w:color="auto"/>
                <w:right w:val="none" w:sz="0" w:space="0" w:color="auto"/>
              </w:divBdr>
            </w:div>
            <w:div w:id="1021274826">
              <w:marLeft w:val="0"/>
              <w:marRight w:val="0"/>
              <w:marTop w:val="0"/>
              <w:marBottom w:val="0"/>
              <w:divBdr>
                <w:top w:val="none" w:sz="0" w:space="0" w:color="auto"/>
                <w:left w:val="none" w:sz="0" w:space="0" w:color="auto"/>
                <w:bottom w:val="none" w:sz="0" w:space="0" w:color="auto"/>
                <w:right w:val="none" w:sz="0" w:space="0" w:color="auto"/>
              </w:divBdr>
            </w:div>
            <w:div w:id="7051799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07461350">
                  <w:marLeft w:val="0"/>
                  <w:marRight w:val="0"/>
                  <w:marTop w:val="0"/>
                  <w:marBottom w:val="0"/>
                  <w:divBdr>
                    <w:top w:val="none" w:sz="0" w:space="0" w:color="auto"/>
                    <w:left w:val="none" w:sz="0" w:space="0" w:color="auto"/>
                    <w:bottom w:val="none" w:sz="0" w:space="0" w:color="auto"/>
                    <w:right w:val="none" w:sz="0" w:space="0" w:color="auto"/>
                  </w:divBdr>
                </w:div>
                <w:div w:id="2477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449">
          <w:marLeft w:val="0"/>
          <w:marRight w:val="0"/>
          <w:marTop w:val="0"/>
          <w:marBottom w:val="0"/>
          <w:divBdr>
            <w:top w:val="none" w:sz="0" w:space="0" w:color="auto"/>
            <w:left w:val="none" w:sz="0" w:space="0" w:color="auto"/>
            <w:bottom w:val="none" w:sz="0" w:space="0" w:color="auto"/>
            <w:right w:val="none" w:sz="0" w:space="0" w:color="auto"/>
          </w:divBdr>
          <w:divsChild>
            <w:div w:id="599993999">
              <w:marLeft w:val="0"/>
              <w:marRight w:val="0"/>
              <w:marTop w:val="0"/>
              <w:marBottom w:val="0"/>
              <w:divBdr>
                <w:top w:val="none" w:sz="0" w:space="0" w:color="auto"/>
                <w:left w:val="none" w:sz="0" w:space="0" w:color="auto"/>
                <w:bottom w:val="none" w:sz="0" w:space="0" w:color="auto"/>
                <w:right w:val="none" w:sz="0" w:space="0" w:color="auto"/>
              </w:divBdr>
            </w:div>
            <w:div w:id="899629543">
              <w:marLeft w:val="120"/>
              <w:marRight w:val="0"/>
              <w:marTop w:val="0"/>
              <w:marBottom w:val="60"/>
              <w:divBdr>
                <w:top w:val="single" w:sz="6" w:space="0" w:color="006633"/>
                <w:left w:val="single" w:sz="6" w:space="6" w:color="006633"/>
                <w:bottom w:val="single" w:sz="6" w:space="0" w:color="006633"/>
                <w:right w:val="single" w:sz="6" w:space="6" w:color="006633"/>
              </w:divBdr>
            </w:div>
            <w:div w:id="863834740">
              <w:marLeft w:val="0"/>
              <w:marRight w:val="0"/>
              <w:marTop w:val="0"/>
              <w:marBottom w:val="0"/>
              <w:divBdr>
                <w:top w:val="none" w:sz="0" w:space="0" w:color="auto"/>
                <w:left w:val="none" w:sz="0" w:space="0" w:color="auto"/>
                <w:bottom w:val="none" w:sz="0" w:space="0" w:color="auto"/>
                <w:right w:val="none" w:sz="0" w:space="0" w:color="auto"/>
              </w:divBdr>
            </w:div>
            <w:div w:id="103575956">
              <w:marLeft w:val="0"/>
              <w:marRight w:val="0"/>
              <w:marTop w:val="0"/>
              <w:marBottom w:val="0"/>
              <w:divBdr>
                <w:top w:val="none" w:sz="0" w:space="0" w:color="auto"/>
                <w:left w:val="none" w:sz="0" w:space="0" w:color="auto"/>
                <w:bottom w:val="none" w:sz="0" w:space="0" w:color="auto"/>
                <w:right w:val="none" w:sz="0" w:space="0" w:color="auto"/>
              </w:divBdr>
            </w:div>
            <w:div w:id="1506242846">
              <w:marLeft w:val="0"/>
              <w:marRight w:val="0"/>
              <w:marTop w:val="0"/>
              <w:marBottom w:val="0"/>
              <w:divBdr>
                <w:top w:val="none" w:sz="0" w:space="0" w:color="auto"/>
                <w:left w:val="none" w:sz="0" w:space="0" w:color="auto"/>
                <w:bottom w:val="none" w:sz="0" w:space="0" w:color="auto"/>
                <w:right w:val="none" w:sz="0" w:space="0" w:color="auto"/>
              </w:divBdr>
            </w:div>
            <w:div w:id="1200124120">
              <w:marLeft w:val="0"/>
              <w:marRight w:val="0"/>
              <w:marTop w:val="0"/>
              <w:marBottom w:val="0"/>
              <w:divBdr>
                <w:top w:val="none" w:sz="0" w:space="0" w:color="auto"/>
                <w:left w:val="none" w:sz="0" w:space="0" w:color="auto"/>
                <w:bottom w:val="none" w:sz="0" w:space="0" w:color="auto"/>
                <w:right w:val="none" w:sz="0" w:space="0" w:color="auto"/>
              </w:divBdr>
            </w:div>
            <w:div w:id="1243250269">
              <w:marLeft w:val="0"/>
              <w:marRight w:val="0"/>
              <w:marTop w:val="0"/>
              <w:marBottom w:val="0"/>
              <w:divBdr>
                <w:top w:val="none" w:sz="0" w:space="0" w:color="auto"/>
                <w:left w:val="none" w:sz="0" w:space="0" w:color="auto"/>
                <w:bottom w:val="none" w:sz="0" w:space="0" w:color="auto"/>
                <w:right w:val="none" w:sz="0" w:space="0" w:color="auto"/>
              </w:divBdr>
            </w:div>
            <w:div w:id="996455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89019271">
                  <w:marLeft w:val="0"/>
                  <w:marRight w:val="0"/>
                  <w:marTop w:val="0"/>
                  <w:marBottom w:val="0"/>
                  <w:divBdr>
                    <w:top w:val="none" w:sz="0" w:space="0" w:color="auto"/>
                    <w:left w:val="none" w:sz="0" w:space="0" w:color="auto"/>
                    <w:bottom w:val="none" w:sz="0" w:space="0" w:color="auto"/>
                    <w:right w:val="none" w:sz="0" w:space="0" w:color="auto"/>
                  </w:divBdr>
                </w:div>
                <w:div w:id="1541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5936">
          <w:marLeft w:val="0"/>
          <w:marRight w:val="0"/>
          <w:marTop w:val="0"/>
          <w:marBottom w:val="0"/>
          <w:divBdr>
            <w:top w:val="none" w:sz="0" w:space="0" w:color="auto"/>
            <w:left w:val="none" w:sz="0" w:space="0" w:color="auto"/>
            <w:bottom w:val="none" w:sz="0" w:space="0" w:color="auto"/>
            <w:right w:val="none" w:sz="0" w:space="0" w:color="auto"/>
          </w:divBdr>
          <w:divsChild>
            <w:div w:id="1618100311">
              <w:marLeft w:val="0"/>
              <w:marRight w:val="0"/>
              <w:marTop w:val="0"/>
              <w:marBottom w:val="0"/>
              <w:divBdr>
                <w:top w:val="none" w:sz="0" w:space="0" w:color="auto"/>
                <w:left w:val="none" w:sz="0" w:space="0" w:color="auto"/>
                <w:bottom w:val="none" w:sz="0" w:space="0" w:color="auto"/>
                <w:right w:val="none" w:sz="0" w:space="0" w:color="auto"/>
              </w:divBdr>
            </w:div>
            <w:div w:id="1799184904">
              <w:marLeft w:val="120"/>
              <w:marRight w:val="0"/>
              <w:marTop w:val="0"/>
              <w:marBottom w:val="60"/>
              <w:divBdr>
                <w:top w:val="single" w:sz="6" w:space="0" w:color="006633"/>
                <w:left w:val="single" w:sz="6" w:space="6" w:color="006633"/>
                <w:bottom w:val="single" w:sz="6" w:space="0" w:color="006633"/>
                <w:right w:val="single" w:sz="6" w:space="6" w:color="006633"/>
              </w:divBdr>
            </w:div>
            <w:div w:id="629747142">
              <w:marLeft w:val="0"/>
              <w:marRight w:val="0"/>
              <w:marTop w:val="0"/>
              <w:marBottom w:val="0"/>
              <w:divBdr>
                <w:top w:val="none" w:sz="0" w:space="0" w:color="auto"/>
                <w:left w:val="none" w:sz="0" w:space="0" w:color="auto"/>
                <w:bottom w:val="none" w:sz="0" w:space="0" w:color="auto"/>
                <w:right w:val="none" w:sz="0" w:space="0" w:color="auto"/>
              </w:divBdr>
            </w:div>
            <w:div w:id="304047633">
              <w:marLeft w:val="0"/>
              <w:marRight w:val="0"/>
              <w:marTop w:val="0"/>
              <w:marBottom w:val="0"/>
              <w:divBdr>
                <w:top w:val="none" w:sz="0" w:space="0" w:color="auto"/>
                <w:left w:val="none" w:sz="0" w:space="0" w:color="auto"/>
                <w:bottom w:val="none" w:sz="0" w:space="0" w:color="auto"/>
                <w:right w:val="none" w:sz="0" w:space="0" w:color="auto"/>
              </w:divBdr>
            </w:div>
            <w:div w:id="777524038">
              <w:marLeft w:val="0"/>
              <w:marRight w:val="0"/>
              <w:marTop w:val="0"/>
              <w:marBottom w:val="0"/>
              <w:divBdr>
                <w:top w:val="none" w:sz="0" w:space="0" w:color="auto"/>
                <w:left w:val="none" w:sz="0" w:space="0" w:color="auto"/>
                <w:bottom w:val="none" w:sz="0" w:space="0" w:color="auto"/>
                <w:right w:val="none" w:sz="0" w:space="0" w:color="auto"/>
              </w:divBdr>
            </w:div>
            <w:div w:id="1733506171">
              <w:marLeft w:val="0"/>
              <w:marRight w:val="0"/>
              <w:marTop w:val="0"/>
              <w:marBottom w:val="0"/>
              <w:divBdr>
                <w:top w:val="none" w:sz="0" w:space="0" w:color="auto"/>
                <w:left w:val="none" w:sz="0" w:space="0" w:color="auto"/>
                <w:bottom w:val="none" w:sz="0" w:space="0" w:color="auto"/>
                <w:right w:val="none" w:sz="0" w:space="0" w:color="auto"/>
              </w:divBdr>
            </w:div>
            <w:div w:id="1513450562">
              <w:marLeft w:val="0"/>
              <w:marRight w:val="0"/>
              <w:marTop w:val="0"/>
              <w:marBottom w:val="0"/>
              <w:divBdr>
                <w:top w:val="none" w:sz="0" w:space="0" w:color="auto"/>
                <w:left w:val="none" w:sz="0" w:space="0" w:color="auto"/>
                <w:bottom w:val="none" w:sz="0" w:space="0" w:color="auto"/>
                <w:right w:val="none" w:sz="0" w:space="0" w:color="auto"/>
              </w:divBdr>
            </w:div>
            <w:div w:id="5082514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0887576">
                  <w:marLeft w:val="0"/>
                  <w:marRight w:val="0"/>
                  <w:marTop w:val="0"/>
                  <w:marBottom w:val="0"/>
                  <w:divBdr>
                    <w:top w:val="none" w:sz="0" w:space="0" w:color="auto"/>
                    <w:left w:val="none" w:sz="0" w:space="0" w:color="auto"/>
                    <w:bottom w:val="none" w:sz="0" w:space="0" w:color="auto"/>
                    <w:right w:val="none" w:sz="0" w:space="0" w:color="auto"/>
                  </w:divBdr>
                </w:div>
                <w:div w:id="11201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546">
      <w:bodyDiv w:val="1"/>
      <w:marLeft w:val="0"/>
      <w:marRight w:val="0"/>
      <w:marTop w:val="0"/>
      <w:marBottom w:val="0"/>
      <w:divBdr>
        <w:top w:val="none" w:sz="0" w:space="0" w:color="auto"/>
        <w:left w:val="none" w:sz="0" w:space="0" w:color="auto"/>
        <w:bottom w:val="none" w:sz="0" w:space="0" w:color="auto"/>
        <w:right w:val="none" w:sz="0" w:space="0" w:color="auto"/>
      </w:divBdr>
      <w:divsChild>
        <w:div w:id="319162259">
          <w:marLeft w:val="0"/>
          <w:marRight w:val="0"/>
          <w:marTop w:val="0"/>
          <w:marBottom w:val="0"/>
          <w:divBdr>
            <w:top w:val="none" w:sz="0" w:space="0" w:color="auto"/>
            <w:left w:val="none" w:sz="0" w:space="0" w:color="auto"/>
            <w:bottom w:val="none" w:sz="0" w:space="0" w:color="auto"/>
            <w:right w:val="none" w:sz="0" w:space="0" w:color="auto"/>
          </w:divBdr>
          <w:divsChild>
            <w:div w:id="1260871892">
              <w:marLeft w:val="0"/>
              <w:marRight w:val="0"/>
              <w:marTop w:val="0"/>
              <w:marBottom w:val="0"/>
              <w:divBdr>
                <w:top w:val="none" w:sz="0" w:space="0" w:color="auto"/>
                <w:left w:val="none" w:sz="0" w:space="0" w:color="auto"/>
                <w:bottom w:val="none" w:sz="0" w:space="0" w:color="auto"/>
                <w:right w:val="none" w:sz="0" w:space="0" w:color="auto"/>
              </w:divBdr>
            </w:div>
            <w:div w:id="1130437975">
              <w:marLeft w:val="120"/>
              <w:marRight w:val="0"/>
              <w:marTop w:val="0"/>
              <w:marBottom w:val="60"/>
              <w:divBdr>
                <w:top w:val="single" w:sz="6" w:space="0" w:color="006633"/>
                <w:left w:val="single" w:sz="6" w:space="6" w:color="006633"/>
                <w:bottom w:val="single" w:sz="6" w:space="0" w:color="006633"/>
                <w:right w:val="single" w:sz="6" w:space="6" w:color="006633"/>
              </w:divBdr>
            </w:div>
            <w:div w:id="881673948">
              <w:marLeft w:val="0"/>
              <w:marRight w:val="0"/>
              <w:marTop w:val="0"/>
              <w:marBottom w:val="0"/>
              <w:divBdr>
                <w:top w:val="none" w:sz="0" w:space="0" w:color="auto"/>
                <w:left w:val="none" w:sz="0" w:space="0" w:color="auto"/>
                <w:bottom w:val="none" w:sz="0" w:space="0" w:color="auto"/>
                <w:right w:val="none" w:sz="0" w:space="0" w:color="auto"/>
              </w:divBdr>
            </w:div>
            <w:div w:id="1889369082">
              <w:marLeft w:val="0"/>
              <w:marRight w:val="0"/>
              <w:marTop w:val="0"/>
              <w:marBottom w:val="0"/>
              <w:divBdr>
                <w:top w:val="none" w:sz="0" w:space="0" w:color="auto"/>
                <w:left w:val="none" w:sz="0" w:space="0" w:color="auto"/>
                <w:bottom w:val="none" w:sz="0" w:space="0" w:color="auto"/>
                <w:right w:val="none" w:sz="0" w:space="0" w:color="auto"/>
              </w:divBdr>
            </w:div>
            <w:div w:id="1375693454">
              <w:marLeft w:val="0"/>
              <w:marRight w:val="0"/>
              <w:marTop w:val="0"/>
              <w:marBottom w:val="0"/>
              <w:divBdr>
                <w:top w:val="none" w:sz="0" w:space="0" w:color="auto"/>
                <w:left w:val="none" w:sz="0" w:space="0" w:color="auto"/>
                <w:bottom w:val="none" w:sz="0" w:space="0" w:color="auto"/>
                <w:right w:val="none" w:sz="0" w:space="0" w:color="auto"/>
              </w:divBdr>
            </w:div>
            <w:div w:id="1608584057">
              <w:marLeft w:val="0"/>
              <w:marRight w:val="0"/>
              <w:marTop w:val="0"/>
              <w:marBottom w:val="0"/>
              <w:divBdr>
                <w:top w:val="none" w:sz="0" w:space="0" w:color="auto"/>
                <w:left w:val="none" w:sz="0" w:space="0" w:color="auto"/>
                <w:bottom w:val="none" w:sz="0" w:space="0" w:color="auto"/>
                <w:right w:val="none" w:sz="0" w:space="0" w:color="auto"/>
              </w:divBdr>
            </w:div>
            <w:div w:id="739601330">
              <w:marLeft w:val="0"/>
              <w:marRight w:val="0"/>
              <w:marTop w:val="0"/>
              <w:marBottom w:val="0"/>
              <w:divBdr>
                <w:top w:val="none" w:sz="0" w:space="0" w:color="auto"/>
                <w:left w:val="none" w:sz="0" w:space="0" w:color="auto"/>
                <w:bottom w:val="none" w:sz="0" w:space="0" w:color="auto"/>
                <w:right w:val="none" w:sz="0" w:space="0" w:color="auto"/>
              </w:divBdr>
            </w:div>
            <w:div w:id="294570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6151916">
                  <w:marLeft w:val="0"/>
                  <w:marRight w:val="0"/>
                  <w:marTop w:val="0"/>
                  <w:marBottom w:val="0"/>
                  <w:divBdr>
                    <w:top w:val="none" w:sz="0" w:space="0" w:color="auto"/>
                    <w:left w:val="none" w:sz="0" w:space="0" w:color="auto"/>
                    <w:bottom w:val="none" w:sz="0" w:space="0" w:color="auto"/>
                    <w:right w:val="none" w:sz="0" w:space="0" w:color="auto"/>
                  </w:divBdr>
                </w:div>
                <w:div w:id="8605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8127">
          <w:marLeft w:val="0"/>
          <w:marRight w:val="0"/>
          <w:marTop w:val="0"/>
          <w:marBottom w:val="0"/>
          <w:divBdr>
            <w:top w:val="none" w:sz="0" w:space="0" w:color="auto"/>
            <w:left w:val="none" w:sz="0" w:space="0" w:color="auto"/>
            <w:bottom w:val="none" w:sz="0" w:space="0" w:color="auto"/>
            <w:right w:val="none" w:sz="0" w:space="0" w:color="auto"/>
          </w:divBdr>
          <w:divsChild>
            <w:div w:id="387605606">
              <w:marLeft w:val="0"/>
              <w:marRight w:val="0"/>
              <w:marTop w:val="0"/>
              <w:marBottom w:val="0"/>
              <w:divBdr>
                <w:top w:val="none" w:sz="0" w:space="0" w:color="auto"/>
                <w:left w:val="none" w:sz="0" w:space="0" w:color="auto"/>
                <w:bottom w:val="none" w:sz="0" w:space="0" w:color="auto"/>
                <w:right w:val="none" w:sz="0" w:space="0" w:color="auto"/>
              </w:divBdr>
            </w:div>
            <w:div w:id="930044152">
              <w:marLeft w:val="120"/>
              <w:marRight w:val="0"/>
              <w:marTop w:val="0"/>
              <w:marBottom w:val="60"/>
              <w:divBdr>
                <w:top w:val="single" w:sz="6" w:space="0" w:color="006633"/>
                <w:left w:val="single" w:sz="6" w:space="6" w:color="006633"/>
                <w:bottom w:val="single" w:sz="6" w:space="0" w:color="006633"/>
                <w:right w:val="single" w:sz="6" w:space="6" w:color="006633"/>
              </w:divBdr>
            </w:div>
            <w:div w:id="502626410">
              <w:marLeft w:val="0"/>
              <w:marRight w:val="0"/>
              <w:marTop w:val="0"/>
              <w:marBottom w:val="0"/>
              <w:divBdr>
                <w:top w:val="none" w:sz="0" w:space="0" w:color="auto"/>
                <w:left w:val="none" w:sz="0" w:space="0" w:color="auto"/>
                <w:bottom w:val="none" w:sz="0" w:space="0" w:color="auto"/>
                <w:right w:val="none" w:sz="0" w:space="0" w:color="auto"/>
              </w:divBdr>
            </w:div>
            <w:div w:id="814447137">
              <w:marLeft w:val="0"/>
              <w:marRight w:val="0"/>
              <w:marTop w:val="0"/>
              <w:marBottom w:val="0"/>
              <w:divBdr>
                <w:top w:val="none" w:sz="0" w:space="0" w:color="auto"/>
                <w:left w:val="none" w:sz="0" w:space="0" w:color="auto"/>
                <w:bottom w:val="none" w:sz="0" w:space="0" w:color="auto"/>
                <w:right w:val="none" w:sz="0" w:space="0" w:color="auto"/>
              </w:divBdr>
            </w:div>
            <w:div w:id="1749884624">
              <w:marLeft w:val="0"/>
              <w:marRight w:val="0"/>
              <w:marTop w:val="0"/>
              <w:marBottom w:val="0"/>
              <w:divBdr>
                <w:top w:val="none" w:sz="0" w:space="0" w:color="auto"/>
                <w:left w:val="none" w:sz="0" w:space="0" w:color="auto"/>
                <w:bottom w:val="none" w:sz="0" w:space="0" w:color="auto"/>
                <w:right w:val="none" w:sz="0" w:space="0" w:color="auto"/>
              </w:divBdr>
            </w:div>
            <w:div w:id="853688737">
              <w:marLeft w:val="0"/>
              <w:marRight w:val="0"/>
              <w:marTop w:val="0"/>
              <w:marBottom w:val="0"/>
              <w:divBdr>
                <w:top w:val="none" w:sz="0" w:space="0" w:color="auto"/>
                <w:left w:val="none" w:sz="0" w:space="0" w:color="auto"/>
                <w:bottom w:val="none" w:sz="0" w:space="0" w:color="auto"/>
                <w:right w:val="none" w:sz="0" w:space="0" w:color="auto"/>
              </w:divBdr>
            </w:div>
            <w:div w:id="1256473878">
              <w:marLeft w:val="0"/>
              <w:marRight w:val="0"/>
              <w:marTop w:val="0"/>
              <w:marBottom w:val="0"/>
              <w:divBdr>
                <w:top w:val="none" w:sz="0" w:space="0" w:color="auto"/>
                <w:left w:val="none" w:sz="0" w:space="0" w:color="auto"/>
                <w:bottom w:val="none" w:sz="0" w:space="0" w:color="auto"/>
                <w:right w:val="none" w:sz="0" w:space="0" w:color="auto"/>
              </w:divBdr>
            </w:div>
            <w:div w:id="10013949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496212">
                  <w:marLeft w:val="0"/>
                  <w:marRight w:val="0"/>
                  <w:marTop w:val="0"/>
                  <w:marBottom w:val="0"/>
                  <w:divBdr>
                    <w:top w:val="none" w:sz="0" w:space="0" w:color="auto"/>
                    <w:left w:val="none" w:sz="0" w:space="0" w:color="auto"/>
                    <w:bottom w:val="none" w:sz="0" w:space="0" w:color="auto"/>
                    <w:right w:val="none" w:sz="0" w:space="0" w:color="auto"/>
                  </w:divBdr>
                </w:div>
                <w:div w:id="19468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890">
          <w:marLeft w:val="0"/>
          <w:marRight w:val="0"/>
          <w:marTop w:val="0"/>
          <w:marBottom w:val="0"/>
          <w:divBdr>
            <w:top w:val="none" w:sz="0" w:space="0" w:color="auto"/>
            <w:left w:val="none" w:sz="0" w:space="0" w:color="auto"/>
            <w:bottom w:val="none" w:sz="0" w:space="0" w:color="auto"/>
            <w:right w:val="none" w:sz="0" w:space="0" w:color="auto"/>
          </w:divBdr>
          <w:divsChild>
            <w:div w:id="1910340646">
              <w:marLeft w:val="0"/>
              <w:marRight w:val="0"/>
              <w:marTop w:val="0"/>
              <w:marBottom w:val="0"/>
              <w:divBdr>
                <w:top w:val="none" w:sz="0" w:space="0" w:color="auto"/>
                <w:left w:val="none" w:sz="0" w:space="0" w:color="auto"/>
                <w:bottom w:val="none" w:sz="0" w:space="0" w:color="auto"/>
                <w:right w:val="none" w:sz="0" w:space="0" w:color="auto"/>
              </w:divBdr>
            </w:div>
            <w:div w:id="1498492507">
              <w:marLeft w:val="120"/>
              <w:marRight w:val="0"/>
              <w:marTop w:val="0"/>
              <w:marBottom w:val="60"/>
              <w:divBdr>
                <w:top w:val="single" w:sz="6" w:space="0" w:color="B5281E"/>
                <w:left w:val="single" w:sz="6" w:space="6" w:color="B5281E"/>
                <w:bottom w:val="single" w:sz="6" w:space="0" w:color="B5281E"/>
                <w:right w:val="single" w:sz="6" w:space="6" w:color="B5281E"/>
              </w:divBdr>
            </w:div>
            <w:div w:id="2075472256">
              <w:marLeft w:val="0"/>
              <w:marRight w:val="0"/>
              <w:marTop w:val="0"/>
              <w:marBottom w:val="0"/>
              <w:divBdr>
                <w:top w:val="none" w:sz="0" w:space="0" w:color="auto"/>
                <w:left w:val="none" w:sz="0" w:space="0" w:color="auto"/>
                <w:bottom w:val="none" w:sz="0" w:space="0" w:color="auto"/>
                <w:right w:val="none" w:sz="0" w:space="0" w:color="auto"/>
              </w:divBdr>
            </w:div>
            <w:div w:id="311954883">
              <w:marLeft w:val="0"/>
              <w:marRight w:val="0"/>
              <w:marTop w:val="0"/>
              <w:marBottom w:val="0"/>
              <w:divBdr>
                <w:top w:val="none" w:sz="0" w:space="0" w:color="auto"/>
                <w:left w:val="none" w:sz="0" w:space="0" w:color="auto"/>
                <w:bottom w:val="none" w:sz="0" w:space="0" w:color="auto"/>
                <w:right w:val="none" w:sz="0" w:space="0" w:color="auto"/>
              </w:divBdr>
            </w:div>
            <w:div w:id="241531283">
              <w:marLeft w:val="0"/>
              <w:marRight w:val="0"/>
              <w:marTop w:val="0"/>
              <w:marBottom w:val="0"/>
              <w:divBdr>
                <w:top w:val="none" w:sz="0" w:space="0" w:color="auto"/>
                <w:left w:val="none" w:sz="0" w:space="0" w:color="auto"/>
                <w:bottom w:val="none" w:sz="0" w:space="0" w:color="auto"/>
                <w:right w:val="none" w:sz="0" w:space="0" w:color="auto"/>
              </w:divBdr>
            </w:div>
            <w:div w:id="813376466">
              <w:marLeft w:val="0"/>
              <w:marRight w:val="0"/>
              <w:marTop w:val="0"/>
              <w:marBottom w:val="0"/>
              <w:divBdr>
                <w:top w:val="none" w:sz="0" w:space="0" w:color="auto"/>
                <w:left w:val="none" w:sz="0" w:space="0" w:color="auto"/>
                <w:bottom w:val="none" w:sz="0" w:space="0" w:color="auto"/>
                <w:right w:val="none" w:sz="0" w:space="0" w:color="auto"/>
              </w:divBdr>
            </w:div>
            <w:div w:id="1419474734">
              <w:marLeft w:val="0"/>
              <w:marRight w:val="0"/>
              <w:marTop w:val="0"/>
              <w:marBottom w:val="0"/>
              <w:divBdr>
                <w:top w:val="none" w:sz="0" w:space="0" w:color="auto"/>
                <w:left w:val="none" w:sz="0" w:space="0" w:color="auto"/>
                <w:bottom w:val="none" w:sz="0" w:space="0" w:color="auto"/>
                <w:right w:val="none" w:sz="0" w:space="0" w:color="auto"/>
              </w:divBdr>
            </w:div>
            <w:div w:id="17546627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23296305">
                  <w:marLeft w:val="0"/>
                  <w:marRight w:val="0"/>
                  <w:marTop w:val="0"/>
                  <w:marBottom w:val="0"/>
                  <w:divBdr>
                    <w:top w:val="none" w:sz="0" w:space="0" w:color="auto"/>
                    <w:left w:val="none" w:sz="0" w:space="0" w:color="auto"/>
                    <w:bottom w:val="none" w:sz="0" w:space="0" w:color="auto"/>
                    <w:right w:val="none" w:sz="0" w:space="0" w:color="auto"/>
                  </w:divBdr>
                </w:div>
                <w:div w:id="14644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7454">
          <w:marLeft w:val="0"/>
          <w:marRight w:val="0"/>
          <w:marTop w:val="0"/>
          <w:marBottom w:val="0"/>
          <w:divBdr>
            <w:top w:val="none" w:sz="0" w:space="0" w:color="auto"/>
            <w:left w:val="none" w:sz="0" w:space="0" w:color="auto"/>
            <w:bottom w:val="none" w:sz="0" w:space="0" w:color="auto"/>
            <w:right w:val="none" w:sz="0" w:space="0" w:color="auto"/>
          </w:divBdr>
          <w:divsChild>
            <w:div w:id="2124112163">
              <w:marLeft w:val="0"/>
              <w:marRight w:val="0"/>
              <w:marTop w:val="0"/>
              <w:marBottom w:val="0"/>
              <w:divBdr>
                <w:top w:val="none" w:sz="0" w:space="0" w:color="auto"/>
                <w:left w:val="none" w:sz="0" w:space="0" w:color="auto"/>
                <w:bottom w:val="none" w:sz="0" w:space="0" w:color="auto"/>
                <w:right w:val="none" w:sz="0" w:space="0" w:color="auto"/>
              </w:divBdr>
            </w:div>
            <w:div w:id="742219615">
              <w:marLeft w:val="120"/>
              <w:marRight w:val="0"/>
              <w:marTop w:val="0"/>
              <w:marBottom w:val="60"/>
              <w:divBdr>
                <w:top w:val="single" w:sz="6" w:space="0" w:color="B5281E"/>
                <w:left w:val="single" w:sz="6" w:space="6" w:color="B5281E"/>
                <w:bottom w:val="single" w:sz="6" w:space="0" w:color="B5281E"/>
                <w:right w:val="single" w:sz="6" w:space="6" w:color="B5281E"/>
              </w:divBdr>
            </w:div>
            <w:div w:id="2102333917">
              <w:marLeft w:val="0"/>
              <w:marRight w:val="0"/>
              <w:marTop w:val="0"/>
              <w:marBottom w:val="0"/>
              <w:divBdr>
                <w:top w:val="none" w:sz="0" w:space="0" w:color="auto"/>
                <w:left w:val="none" w:sz="0" w:space="0" w:color="auto"/>
                <w:bottom w:val="none" w:sz="0" w:space="0" w:color="auto"/>
                <w:right w:val="none" w:sz="0" w:space="0" w:color="auto"/>
              </w:divBdr>
            </w:div>
            <w:div w:id="1459252253">
              <w:marLeft w:val="0"/>
              <w:marRight w:val="0"/>
              <w:marTop w:val="0"/>
              <w:marBottom w:val="0"/>
              <w:divBdr>
                <w:top w:val="none" w:sz="0" w:space="0" w:color="auto"/>
                <w:left w:val="none" w:sz="0" w:space="0" w:color="auto"/>
                <w:bottom w:val="none" w:sz="0" w:space="0" w:color="auto"/>
                <w:right w:val="none" w:sz="0" w:space="0" w:color="auto"/>
              </w:divBdr>
            </w:div>
            <w:div w:id="769928447">
              <w:marLeft w:val="0"/>
              <w:marRight w:val="0"/>
              <w:marTop w:val="0"/>
              <w:marBottom w:val="0"/>
              <w:divBdr>
                <w:top w:val="none" w:sz="0" w:space="0" w:color="auto"/>
                <w:left w:val="none" w:sz="0" w:space="0" w:color="auto"/>
                <w:bottom w:val="none" w:sz="0" w:space="0" w:color="auto"/>
                <w:right w:val="none" w:sz="0" w:space="0" w:color="auto"/>
              </w:divBdr>
            </w:div>
            <w:div w:id="1181049632">
              <w:marLeft w:val="0"/>
              <w:marRight w:val="0"/>
              <w:marTop w:val="0"/>
              <w:marBottom w:val="0"/>
              <w:divBdr>
                <w:top w:val="none" w:sz="0" w:space="0" w:color="auto"/>
                <w:left w:val="none" w:sz="0" w:space="0" w:color="auto"/>
                <w:bottom w:val="none" w:sz="0" w:space="0" w:color="auto"/>
                <w:right w:val="none" w:sz="0" w:space="0" w:color="auto"/>
              </w:divBdr>
            </w:div>
            <w:div w:id="1847867325">
              <w:marLeft w:val="0"/>
              <w:marRight w:val="0"/>
              <w:marTop w:val="0"/>
              <w:marBottom w:val="0"/>
              <w:divBdr>
                <w:top w:val="none" w:sz="0" w:space="0" w:color="auto"/>
                <w:left w:val="none" w:sz="0" w:space="0" w:color="auto"/>
                <w:bottom w:val="none" w:sz="0" w:space="0" w:color="auto"/>
                <w:right w:val="none" w:sz="0" w:space="0" w:color="auto"/>
              </w:divBdr>
            </w:div>
            <w:div w:id="12276873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25425">
                  <w:marLeft w:val="0"/>
                  <w:marRight w:val="0"/>
                  <w:marTop w:val="0"/>
                  <w:marBottom w:val="0"/>
                  <w:divBdr>
                    <w:top w:val="none" w:sz="0" w:space="0" w:color="auto"/>
                    <w:left w:val="none" w:sz="0" w:space="0" w:color="auto"/>
                    <w:bottom w:val="none" w:sz="0" w:space="0" w:color="auto"/>
                    <w:right w:val="none" w:sz="0" w:space="0" w:color="auto"/>
                  </w:divBdr>
                </w:div>
                <w:div w:id="18361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3978">
          <w:marLeft w:val="0"/>
          <w:marRight w:val="0"/>
          <w:marTop w:val="0"/>
          <w:marBottom w:val="0"/>
          <w:divBdr>
            <w:top w:val="none" w:sz="0" w:space="0" w:color="auto"/>
            <w:left w:val="none" w:sz="0" w:space="0" w:color="auto"/>
            <w:bottom w:val="none" w:sz="0" w:space="0" w:color="auto"/>
            <w:right w:val="none" w:sz="0" w:space="0" w:color="auto"/>
          </w:divBdr>
          <w:divsChild>
            <w:div w:id="1724134729">
              <w:marLeft w:val="0"/>
              <w:marRight w:val="0"/>
              <w:marTop w:val="0"/>
              <w:marBottom w:val="0"/>
              <w:divBdr>
                <w:top w:val="none" w:sz="0" w:space="0" w:color="auto"/>
                <w:left w:val="none" w:sz="0" w:space="0" w:color="auto"/>
                <w:bottom w:val="none" w:sz="0" w:space="0" w:color="auto"/>
                <w:right w:val="none" w:sz="0" w:space="0" w:color="auto"/>
              </w:divBdr>
            </w:div>
            <w:div w:id="1164935081">
              <w:marLeft w:val="120"/>
              <w:marRight w:val="0"/>
              <w:marTop w:val="0"/>
              <w:marBottom w:val="60"/>
              <w:divBdr>
                <w:top w:val="single" w:sz="6" w:space="0" w:color="B5281E"/>
                <w:left w:val="single" w:sz="6" w:space="6" w:color="B5281E"/>
                <w:bottom w:val="single" w:sz="6" w:space="0" w:color="B5281E"/>
                <w:right w:val="single" w:sz="6" w:space="6" w:color="B5281E"/>
              </w:divBdr>
            </w:div>
            <w:div w:id="1904488092">
              <w:marLeft w:val="0"/>
              <w:marRight w:val="0"/>
              <w:marTop w:val="0"/>
              <w:marBottom w:val="0"/>
              <w:divBdr>
                <w:top w:val="none" w:sz="0" w:space="0" w:color="auto"/>
                <w:left w:val="none" w:sz="0" w:space="0" w:color="auto"/>
                <w:bottom w:val="none" w:sz="0" w:space="0" w:color="auto"/>
                <w:right w:val="none" w:sz="0" w:space="0" w:color="auto"/>
              </w:divBdr>
              <w:divsChild>
                <w:div w:id="1478183701">
                  <w:marLeft w:val="0"/>
                  <w:marRight w:val="0"/>
                  <w:marTop w:val="0"/>
                  <w:marBottom w:val="0"/>
                  <w:divBdr>
                    <w:top w:val="none" w:sz="0" w:space="0" w:color="auto"/>
                    <w:left w:val="none" w:sz="0" w:space="0" w:color="auto"/>
                    <w:bottom w:val="none" w:sz="0" w:space="0" w:color="auto"/>
                    <w:right w:val="none" w:sz="0" w:space="0" w:color="auto"/>
                  </w:divBdr>
                  <w:divsChild>
                    <w:div w:id="412507905">
                      <w:marLeft w:val="0"/>
                      <w:marRight w:val="0"/>
                      <w:marTop w:val="0"/>
                      <w:marBottom w:val="0"/>
                      <w:divBdr>
                        <w:top w:val="none" w:sz="0" w:space="0" w:color="auto"/>
                        <w:left w:val="none" w:sz="0" w:space="0" w:color="auto"/>
                        <w:bottom w:val="none" w:sz="0" w:space="0" w:color="auto"/>
                        <w:right w:val="none" w:sz="0" w:space="0" w:color="auto"/>
                      </w:divBdr>
                      <w:divsChild>
                        <w:div w:id="1299068512">
                          <w:marLeft w:val="0"/>
                          <w:marRight w:val="0"/>
                          <w:marTop w:val="0"/>
                          <w:marBottom w:val="0"/>
                          <w:divBdr>
                            <w:top w:val="none" w:sz="0" w:space="0" w:color="auto"/>
                            <w:left w:val="none" w:sz="0" w:space="0" w:color="auto"/>
                            <w:bottom w:val="none" w:sz="0" w:space="0" w:color="auto"/>
                            <w:right w:val="none" w:sz="0" w:space="0" w:color="auto"/>
                          </w:divBdr>
                          <w:divsChild>
                            <w:div w:id="1856462454">
                              <w:marLeft w:val="0"/>
                              <w:marRight w:val="0"/>
                              <w:marTop w:val="0"/>
                              <w:marBottom w:val="0"/>
                              <w:divBdr>
                                <w:top w:val="none" w:sz="0" w:space="0" w:color="auto"/>
                                <w:left w:val="none" w:sz="0" w:space="0" w:color="auto"/>
                                <w:bottom w:val="none" w:sz="0" w:space="0" w:color="auto"/>
                                <w:right w:val="none" w:sz="0" w:space="0" w:color="auto"/>
                              </w:divBdr>
                            </w:div>
                            <w:div w:id="130559399">
                              <w:marLeft w:val="0"/>
                              <w:marRight w:val="0"/>
                              <w:marTop w:val="0"/>
                              <w:marBottom w:val="0"/>
                              <w:divBdr>
                                <w:top w:val="none" w:sz="0" w:space="0" w:color="auto"/>
                                <w:left w:val="none" w:sz="0" w:space="0" w:color="auto"/>
                                <w:bottom w:val="none" w:sz="0" w:space="0" w:color="auto"/>
                                <w:right w:val="none" w:sz="0" w:space="0" w:color="auto"/>
                              </w:divBdr>
                            </w:div>
                            <w:div w:id="127015509">
                              <w:marLeft w:val="0"/>
                              <w:marRight w:val="0"/>
                              <w:marTop w:val="0"/>
                              <w:marBottom w:val="0"/>
                              <w:divBdr>
                                <w:top w:val="none" w:sz="0" w:space="0" w:color="auto"/>
                                <w:left w:val="none" w:sz="0" w:space="0" w:color="auto"/>
                                <w:bottom w:val="none" w:sz="0" w:space="0" w:color="auto"/>
                                <w:right w:val="none" w:sz="0" w:space="0" w:color="auto"/>
                              </w:divBdr>
                            </w:div>
                            <w:div w:id="900871333">
                              <w:marLeft w:val="0"/>
                              <w:marRight w:val="0"/>
                              <w:marTop w:val="0"/>
                              <w:marBottom w:val="0"/>
                              <w:divBdr>
                                <w:top w:val="none" w:sz="0" w:space="0" w:color="auto"/>
                                <w:left w:val="none" w:sz="0" w:space="0" w:color="auto"/>
                                <w:bottom w:val="none" w:sz="0" w:space="0" w:color="auto"/>
                                <w:right w:val="none" w:sz="0" w:space="0" w:color="auto"/>
                              </w:divBdr>
                            </w:div>
                            <w:div w:id="1144158945">
                              <w:marLeft w:val="0"/>
                              <w:marRight w:val="0"/>
                              <w:marTop w:val="0"/>
                              <w:marBottom w:val="0"/>
                              <w:divBdr>
                                <w:top w:val="none" w:sz="0" w:space="0" w:color="auto"/>
                                <w:left w:val="none" w:sz="0" w:space="0" w:color="auto"/>
                                <w:bottom w:val="none" w:sz="0" w:space="0" w:color="auto"/>
                                <w:right w:val="none" w:sz="0" w:space="0" w:color="auto"/>
                              </w:divBdr>
                            </w:div>
                            <w:div w:id="716201242">
                              <w:marLeft w:val="0"/>
                              <w:marRight w:val="0"/>
                              <w:marTop w:val="0"/>
                              <w:marBottom w:val="0"/>
                              <w:divBdr>
                                <w:top w:val="none" w:sz="0" w:space="0" w:color="auto"/>
                                <w:left w:val="none" w:sz="0" w:space="0" w:color="auto"/>
                                <w:bottom w:val="none" w:sz="0" w:space="0" w:color="auto"/>
                                <w:right w:val="none" w:sz="0" w:space="0" w:color="auto"/>
                              </w:divBdr>
                            </w:div>
                            <w:div w:id="1500348096">
                              <w:marLeft w:val="0"/>
                              <w:marRight w:val="0"/>
                              <w:marTop w:val="0"/>
                              <w:marBottom w:val="0"/>
                              <w:divBdr>
                                <w:top w:val="none" w:sz="0" w:space="0" w:color="auto"/>
                                <w:left w:val="none" w:sz="0" w:space="0" w:color="auto"/>
                                <w:bottom w:val="none" w:sz="0" w:space="0" w:color="auto"/>
                                <w:right w:val="none" w:sz="0" w:space="0" w:color="auto"/>
                              </w:divBdr>
                            </w:div>
                            <w:div w:id="689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983">
              <w:marLeft w:val="0"/>
              <w:marRight w:val="0"/>
              <w:marTop w:val="0"/>
              <w:marBottom w:val="0"/>
              <w:divBdr>
                <w:top w:val="none" w:sz="0" w:space="0" w:color="auto"/>
                <w:left w:val="none" w:sz="0" w:space="0" w:color="auto"/>
                <w:bottom w:val="none" w:sz="0" w:space="0" w:color="auto"/>
                <w:right w:val="none" w:sz="0" w:space="0" w:color="auto"/>
              </w:divBdr>
            </w:div>
            <w:div w:id="1125126666">
              <w:marLeft w:val="0"/>
              <w:marRight w:val="0"/>
              <w:marTop w:val="0"/>
              <w:marBottom w:val="0"/>
              <w:divBdr>
                <w:top w:val="none" w:sz="0" w:space="0" w:color="auto"/>
                <w:left w:val="none" w:sz="0" w:space="0" w:color="auto"/>
                <w:bottom w:val="none" w:sz="0" w:space="0" w:color="auto"/>
                <w:right w:val="none" w:sz="0" w:space="0" w:color="auto"/>
              </w:divBdr>
            </w:div>
            <w:div w:id="625159416">
              <w:marLeft w:val="0"/>
              <w:marRight w:val="0"/>
              <w:marTop w:val="0"/>
              <w:marBottom w:val="0"/>
              <w:divBdr>
                <w:top w:val="none" w:sz="0" w:space="0" w:color="auto"/>
                <w:left w:val="none" w:sz="0" w:space="0" w:color="auto"/>
                <w:bottom w:val="none" w:sz="0" w:space="0" w:color="auto"/>
                <w:right w:val="none" w:sz="0" w:space="0" w:color="auto"/>
              </w:divBdr>
            </w:div>
            <w:div w:id="1108818416">
              <w:marLeft w:val="0"/>
              <w:marRight w:val="0"/>
              <w:marTop w:val="0"/>
              <w:marBottom w:val="0"/>
              <w:divBdr>
                <w:top w:val="none" w:sz="0" w:space="0" w:color="auto"/>
                <w:left w:val="none" w:sz="0" w:space="0" w:color="auto"/>
                <w:bottom w:val="none" w:sz="0" w:space="0" w:color="auto"/>
                <w:right w:val="none" w:sz="0" w:space="0" w:color="auto"/>
              </w:divBdr>
            </w:div>
            <w:div w:id="20542318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15886696">
                  <w:marLeft w:val="0"/>
                  <w:marRight w:val="0"/>
                  <w:marTop w:val="0"/>
                  <w:marBottom w:val="0"/>
                  <w:divBdr>
                    <w:top w:val="none" w:sz="0" w:space="0" w:color="auto"/>
                    <w:left w:val="none" w:sz="0" w:space="0" w:color="auto"/>
                    <w:bottom w:val="none" w:sz="0" w:space="0" w:color="auto"/>
                    <w:right w:val="none" w:sz="0" w:space="0" w:color="auto"/>
                  </w:divBdr>
                </w:div>
                <w:div w:id="693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204">
          <w:marLeft w:val="0"/>
          <w:marRight w:val="0"/>
          <w:marTop w:val="0"/>
          <w:marBottom w:val="0"/>
          <w:divBdr>
            <w:top w:val="none" w:sz="0" w:space="0" w:color="auto"/>
            <w:left w:val="none" w:sz="0" w:space="0" w:color="auto"/>
            <w:bottom w:val="none" w:sz="0" w:space="0" w:color="auto"/>
            <w:right w:val="none" w:sz="0" w:space="0" w:color="auto"/>
          </w:divBdr>
          <w:divsChild>
            <w:div w:id="814642210">
              <w:marLeft w:val="0"/>
              <w:marRight w:val="0"/>
              <w:marTop w:val="0"/>
              <w:marBottom w:val="0"/>
              <w:divBdr>
                <w:top w:val="none" w:sz="0" w:space="0" w:color="auto"/>
                <w:left w:val="none" w:sz="0" w:space="0" w:color="auto"/>
                <w:bottom w:val="none" w:sz="0" w:space="0" w:color="auto"/>
                <w:right w:val="none" w:sz="0" w:space="0" w:color="auto"/>
              </w:divBdr>
            </w:div>
            <w:div w:id="1976370790">
              <w:marLeft w:val="120"/>
              <w:marRight w:val="0"/>
              <w:marTop w:val="0"/>
              <w:marBottom w:val="60"/>
              <w:divBdr>
                <w:top w:val="single" w:sz="6" w:space="0" w:color="B5281E"/>
                <w:left w:val="single" w:sz="6" w:space="6" w:color="B5281E"/>
                <w:bottom w:val="single" w:sz="6" w:space="0" w:color="B5281E"/>
                <w:right w:val="single" w:sz="6" w:space="6" w:color="B5281E"/>
              </w:divBdr>
            </w:div>
            <w:div w:id="1785417937">
              <w:marLeft w:val="0"/>
              <w:marRight w:val="0"/>
              <w:marTop w:val="0"/>
              <w:marBottom w:val="0"/>
              <w:divBdr>
                <w:top w:val="none" w:sz="0" w:space="0" w:color="auto"/>
                <w:left w:val="none" w:sz="0" w:space="0" w:color="auto"/>
                <w:bottom w:val="none" w:sz="0" w:space="0" w:color="auto"/>
                <w:right w:val="none" w:sz="0" w:space="0" w:color="auto"/>
              </w:divBdr>
              <w:divsChild>
                <w:div w:id="1055548265">
                  <w:marLeft w:val="0"/>
                  <w:marRight w:val="0"/>
                  <w:marTop w:val="0"/>
                  <w:marBottom w:val="0"/>
                  <w:divBdr>
                    <w:top w:val="none" w:sz="0" w:space="0" w:color="auto"/>
                    <w:left w:val="none" w:sz="0" w:space="0" w:color="auto"/>
                    <w:bottom w:val="none" w:sz="0" w:space="0" w:color="auto"/>
                    <w:right w:val="none" w:sz="0" w:space="0" w:color="auto"/>
                  </w:divBdr>
                  <w:divsChild>
                    <w:div w:id="1046686204">
                      <w:marLeft w:val="0"/>
                      <w:marRight w:val="0"/>
                      <w:marTop w:val="0"/>
                      <w:marBottom w:val="0"/>
                      <w:divBdr>
                        <w:top w:val="none" w:sz="0" w:space="0" w:color="auto"/>
                        <w:left w:val="none" w:sz="0" w:space="0" w:color="auto"/>
                        <w:bottom w:val="none" w:sz="0" w:space="0" w:color="auto"/>
                        <w:right w:val="none" w:sz="0" w:space="0" w:color="auto"/>
                      </w:divBdr>
                      <w:divsChild>
                        <w:div w:id="1468157749">
                          <w:marLeft w:val="0"/>
                          <w:marRight w:val="0"/>
                          <w:marTop w:val="0"/>
                          <w:marBottom w:val="0"/>
                          <w:divBdr>
                            <w:top w:val="none" w:sz="0" w:space="0" w:color="auto"/>
                            <w:left w:val="none" w:sz="0" w:space="0" w:color="auto"/>
                            <w:bottom w:val="none" w:sz="0" w:space="0" w:color="auto"/>
                            <w:right w:val="none" w:sz="0" w:space="0" w:color="auto"/>
                          </w:divBdr>
                          <w:divsChild>
                            <w:div w:id="1897009698">
                              <w:marLeft w:val="0"/>
                              <w:marRight w:val="0"/>
                              <w:marTop w:val="0"/>
                              <w:marBottom w:val="0"/>
                              <w:divBdr>
                                <w:top w:val="none" w:sz="0" w:space="0" w:color="auto"/>
                                <w:left w:val="none" w:sz="0" w:space="0" w:color="auto"/>
                                <w:bottom w:val="none" w:sz="0" w:space="0" w:color="auto"/>
                                <w:right w:val="none" w:sz="0" w:space="0" w:color="auto"/>
                              </w:divBdr>
                            </w:div>
                            <w:div w:id="852374454">
                              <w:marLeft w:val="0"/>
                              <w:marRight w:val="0"/>
                              <w:marTop w:val="0"/>
                              <w:marBottom w:val="0"/>
                              <w:divBdr>
                                <w:top w:val="none" w:sz="0" w:space="0" w:color="auto"/>
                                <w:left w:val="none" w:sz="0" w:space="0" w:color="auto"/>
                                <w:bottom w:val="none" w:sz="0" w:space="0" w:color="auto"/>
                                <w:right w:val="none" w:sz="0" w:space="0" w:color="auto"/>
                              </w:divBdr>
                            </w:div>
                            <w:div w:id="1925337403">
                              <w:marLeft w:val="0"/>
                              <w:marRight w:val="0"/>
                              <w:marTop w:val="0"/>
                              <w:marBottom w:val="0"/>
                              <w:divBdr>
                                <w:top w:val="none" w:sz="0" w:space="0" w:color="auto"/>
                                <w:left w:val="none" w:sz="0" w:space="0" w:color="auto"/>
                                <w:bottom w:val="none" w:sz="0" w:space="0" w:color="auto"/>
                                <w:right w:val="none" w:sz="0" w:space="0" w:color="auto"/>
                              </w:divBdr>
                            </w:div>
                            <w:div w:id="1822892182">
                              <w:marLeft w:val="0"/>
                              <w:marRight w:val="0"/>
                              <w:marTop w:val="0"/>
                              <w:marBottom w:val="0"/>
                              <w:divBdr>
                                <w:top w:val="none" w:sz="0" w:space="0" w:color="auto"/>
                                <w:left w:val="none" w:sz="0" w:space="0" w:color="auto"/>
                                <w:bottom w:val="none" w:sz="0" w:space="0" w:color="auto"/>
                                <w:right w:val="none" w:sz="0" w:space="0" w:color="auto"/>
                              </w:divBdr>
                            </w:div>
                            <w:div w:id="431246358">
                              <w:marLeft w:val="0"/>
                              <w:marRight w:val="0"/>
                              <w:marTop w:val="0"/>
                              <w:marBottom w:val="0"/>
                              <w:divBdr>
                                <w:top w:val="none" w:sz="0" w:space="0" w:color="auto"/>
                                <w:left w:val="none" w:sz="0" w:space="0" w:color="auto"/>
                                <w:bottom w:val="none" w:sz="0" w:space="0" w:color="auto"/>
                                <w:right w:val="none" w:sz="0" w:space="0" w:color="auto"/>
                              </w:divBdr>
                            </w:div>
                            <w:div w:id="2020113702">
                              <w:marLeft w:val="0"/>
                              <w:marRight w:val="0"/>
                              <w:marTop w:val="0"/>
                              <w:marBottom w:val="0"/>
                              <w:divBdr>
                                <w:top w:val="none" w:sz="0" w:space="0" w:color="auto"/>
                                <w:left w:val="none" w:sz="0" w:space="0" w:color="auto"/>
                                <w:bottom w:val="none" w:sz="0" w:space="0" w:color="auto"/>
                                <w:right w:val="none" w:sz="0" w:space="0" w:color="auto"/>
                              </w:divBdr>
                            </w:div>
                            <w:div w:id="1157300586">
                              <w:marLeft w:val="0"/>
                              <w:marRight w:val="0"/>
                              <w:marTop w:val="0"/>
                              <w:marBottom w:val="0"/>
                              <w:divBdr>
                                <w:top w:val="none" w:sz="0" w:space="0" w:color="auto"/>
                                <w:left w:val="none" w:sz="0" w:space="0" w:color="auto"/>
                                <w:bottom w:val="none" w:sz="0" w:space="0" w:color="auto"/>
                                <w:right w:val="none" w:sz="0" w:space="0" w:color="auto"/>
                              </w:divBdr>
                            </w:div>
                            <w:div w:id="12659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0951">
              <w:marLeft w:val="0"/>
              <w:marRight w:val="0"/>
              <w:marTop w:val="0"/>
              <w:marBottom w:val="0"/>
              <w:divBdr>
                <w:top w:val="none" w:sz="0" w:space="0" w:color="auto"/>
                <w:left w:val="none" w:sz="0" w:space="0" w:color="auto"/>
                <w:bottom w:val="none" w:sz="0" w:space="0" w:color="auto"/>
                <w:right w:val="none" w:sz="0" w:space="0" w:color="auto"/>
              </w:divBdr>
            </w:div>
            <w:div w:id="2105875457">
              <w:marLeft w:val="0"/>
              <w:marRight w:val="0"/>
              <w:marTop w:val="0"/>
              <w:marBottom w:val="0"/>
              <w:divBdr>
                <w:top w:val="none" w:sz="0" w:space="0" w:color="auto"/>
                <w:left w:val="none" w:sz="0" w:space="0" w:color="auto"/>
                <w:bottom w:val="none" w:sz="0" w:space="0" w:color="auto"/>
                <w:right w:val="none" w:sz="0" w:space="0" w:color="auto"/>
              </w:divBdr>
            </w:div>
            <w:div w:id="1454054103">
              <w:marLeft w:val="0"/>
              <w:marRight w:val="0"/>
              <w:marTop w:val="0"/>
              <w:marBottom w:val="0"/>
              <w:divBdr>
                <w:top w:val="none" w:sz="0" w:space="0" w:color="auto"/>
                <w:left w:val="none" w:sz="0" w:space="0" w:color="auto"/>
                <w:bottom w:val="none" w:sz="0" w:space="0" w:color="auto"/>
                <w:right w:val="none" w:sz="0" w:space="0" w:color="auto"/>
              </w:divBdr>
            </w:div>
            <w:div w:id="1204486744">
              <w:marLeft w:val="0"/>
              <w:marRight w:val="0"/>
              <w:marTop w:val="0"/>
              <w:marBottom w:val="0"/>
              <w:divBdr>
                <w:top w:val="none" w:sz="0" w:space="0" w:color="auto"/>
                <w:left w:val="none" w:sz="0" w:space="0" w:color="auto"/>
                <w:bottom w:val="none" w:sz="0" w:space="0" w:color="auto"/>
                <w:right w:val="none" w:sz="0" w:space="0" w:color="auto"/>
              </w:divBdr>
            </w:div>
            <w:div w:id="846911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24620409">
                  <w:marLeft w:val="0"/>
                  <w:marRight w:val="0"/>
                  <w:marTop w:val="0"/>
                  <w:marBottom w:val="0"/>
                  <w:divBdr>
                    <w:top w:val="none" w:sz="0" w:space="0" w:color="auto"/>
                    <w:left w:val="none" w:sz="0" w:space="0" w:color="auto"/>
                    <w:bottom w:val="none" w:sz="0" w:space="0" w:color="auto"/>
                    <w:right w:val="none" w:sz="0" w:space="0" w:color="auto"/>
                  </w:divBdr>
                </w:div>
                <w:div w:id="1097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4164">
          <w:marLeft w:val="0"/>
          <w:marRight w:val="0"/>
          <w:marTop w:val="0"/>
          <w:marBottom w:val="0"/>
          <w:divBdr>
            <w:top w:val="none" w:sz="0" w:space="0" w:color="auto"/>
            <w:left w:val="none" w:sz="0" w:space="0" w:color="auto"/>
            <w:bottom w:val="none" w:sz="0" w:space="0" w:color="auto"/>
            <w:right w:val="none" w:sz="0" w:space="0" w:color="auto"/>
          </w:divBdr>
          <w:divsChild>
            <w:div w:id="860120841">
              <w:marLeft w:val="0"/>
              <w:marRight w:val="0"/>
              <w:marTop w:val="0"/>
              <w:marBottom w:val="0"/>
              <w:divBdr>
                <w:top w:val="none" w:sz="0" w:space="0" w:color="auto"/>
                <w:left w:val="none" w:sz="0" w:space="0" w:color="auto"/>
                <w:bottom w:val="none" w:sz="0" w:space="0" w:color="auto"/>
                <w:right w:val="none" w:sz="0" w:space="0" w:color="auto"/>
              </w:divBdr>
            </w:div>
            <w:div w:id="1875263623">
              <w:marLeft w:val="120"/>
              <w:marRight w:val="0"/>
              <w:marTop w:val="0"/>
              <w:marBottom w:val="60"/>
              <w:divBdr>
                <w:top w:val="single" w:sz="6" w:space="0" w:color="B5281E"/>
                <w:left w:val="single" w:sz="6" w:space="6" w:color="B5281E"/>
                <w:bottom w:val="single" w:sz="6" w:space="0" w:color="B5281E"/>
                <w:right w:val="single" w:sz="6" w:space="6" w:color="B5281E"/>
              </w:divBdr>
            </w:div>
            <w:div w:id="300353684">
              <w:marLeft w:val="0"/>
              <w:marRight w:val="0"/>
              <w:marTop w:val="0"/>
              <w:marBottom w:val="0"/>
              <w:divBdr>
                <w:top w:val="none" w:sz="0" w:space="0" w:color="auto"/>
                <w:left w:val="none" w:sz="0" w:space="0" w:color="auto"/>
                <w:bottom w:val="none" w:sz="0" w:space="0" w:color="auto"/>
                <w:right w:val="none" w:sz="0" w:space="0" w:color="auto"/>
              </w:divBdr>
            </w:div>
            <w:div w:id="264307963">
              <w:marLeft w:val="0"/>
              <w:marRight w:val="0"/>
              <w:marTop w:val="0"/>
              <w:marBottom w:val="0"/>
              <w:divBdr>
                <w:top w:val="none" w:sz="0" w:space="0" w:color="auto"/>
                <w:left w:val="none" w:sz="0" w:space="0" w:color="auto"/>
                <w:bottom w:val="none" w:sz="0" w:space="0" w:color="auto"/>
                <w:right w:val="none" w:sz="0" w:space="0" w:color="auto"/>
              </w:divBdr>
            </w:div>
            <w:div w:id="147282979">
              <w:marLeft w:val="0"/>
              <w:marRight w:val="0"/>
              <w:marTop w:val="0"/>
              <w:marBottom w:val="0"/>
              <w:divBdr>
                <w:top w:val="none" w:sz="0" w:space="0" w:color="auto"/>
                <w:left w:val="none" w:sz="0" w:space="0" w:color="auto"/>
                <w:bottom w:val="none" w:sz="0" w:space="0" w:color="auto"/>
                <w:right w:val="none" w:sz="0" w:space="0" w:color="auto"/>
              </w:divBdr>
            </w:div>
            <w:div w:id="1197309322">
              <w:marLeft w:val="0"/>
              <w:marRight w:val="0"/>
              <w:marTop w:val="0"/>
              <w:marBottom w:val="0"/>
              <w:divBdr>
                <w:top w:val="none" w:sz="0" w:space="0" w:color="auto"/>
                <w:left w:val="none" w:sz="0" w:space="0" w:color="auto"/>
                <w:bottom w:val="none" w:sz="0" w:space="0" w:color="auto"/>
                <w:right w:val="none" w:sz="0" w:space="0" w:color="auto"/>
              </w:divBdr>
            </w:div>
            <w:div w:id="1176194172">
              <w:marLeft w:val="0"/>
              <w:marRight w:val="0"/>
              <w:marTop w:val="0"/>
              <w:marBottom w:val="0"/>
              <w:divBdr>
                <w:top w:val="none" w:sz="0" w:space="0" w:color="auto"/>
                <w:left w:val="none" w:sz="0" w:space="0" w:color="auto"/>
                <w:bottom w:val="none" w:sz="0" w:space="0" w:color="auto"/>
                <w:right w:val="none" w:sz="0" w:space="0" w:color="auto"/>
              </w:divBdr>
            </w:div>
            <w:div w:id="508448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2972920">
                  <w:marLeft w:val="0"/>
                  <w:marRight w:val="0"/>
                  <w:marTop w:val="0"/>
                  <w:marBottom w:val="0"/>
                  <w:divBdr>
                    <w:top w:val="none" w:sz="0" w:space="0" w:color="auto"/>
                    <w:left w:val="none" w:sz="0" w:space="0" w:color="auto"/>
                    <w:bottom w:val="none" w:sz="0" w:space="0" w:color="auto"/>
                    <w:right w:val="none" w:sz="0" w:space="0" w:color="auto"/>
                  </w:divBdr>
                </w:div>
                <w:div w:id="13229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529">
          <w:marLeft w:val="0"/>
          <w:marRight w:val="0"/>
          <w:marTop w:val="0"/>
          <w:marBottom w:val="0"/>
          <w:divBdr>
            <w:top w:val="none" w:sz="0" w:space="0" w:color="auto"/>
            <w:left w:val="none" w:sz="0" w:space="0" w:color="auto"/>
            <w:bottom w:val="none" w:sz="0" w:space="0" w:color="auto"/>
            <w:right w:val="none" w:sz="0" w:space="0" w:color="auto"/>
          </w:divBdr>
          <w:divsChild>
            <w:div w:id="359938085">
              <w:marLeft w:val="0"/>
              <w:marRight w:val="0"/>
              <w:marTop w:val="0"/>
              <w:marBottom w:val="0"/>
              <w:divBdr>
                <w:top w:val="none" w:sz="0" w:space="0" w:color="auto"/>
                <w:left w:val="none" w:sz="0" w:space="0" w:color="auto"/>
                <w:bottom w:val="none" w:sz="0" w:space="0" w:color="auto"/>
                <w:right w:val="none" w:sz="0" w:space="0" w:color="auto"/>
              </w:divBdr>
            </w:div>
            <w:div w:id="179660884">
              <w:marLeft w:val="120"/>
              <w:marRight w:val="0"/>
              <w:marTop w:val="0"/>
              <w:marBottom w:val="60"/>
              <w:divBdr>
                <w:top w:val="single" w:sz="6" w:space="0" w:color="B5281E"/>
                <w:left w:val="single" w:sz="6" w:space="6" w:color="B5281E"/>
                <w:bottom w:val="single" w:sz="6" w:space="0" w:color="B5281E"/>
                <w:right w:val="single" w:sz="6" w:space="6" w:color="B5281E"/>
              </w:divBdr>
            </w:div>
            <w:div w:id="1656059090">
              <w:marLeft w:val="0"/>
              <w:marRight w:val="0"/>
              <w:marTop w:val="0"/>
              <w:marBottom w:val="0"/>
              <w:divBdr>
                <w:top w:val="none" w:sz="0" w:space="0" w:color="auto"/>
                <w:left w:val="none" w:sz="0" w:space="0" w:color="auto"/>
                <w:bottom w:val="none" w:sz="0" w:space="0" w:color="auto"/>
                <w:right w:val="none" w:sz="0" w:space="0" w:color="auto"/>
              </w:divBdr>
            </w:div>
            <w:div w:id="1240946991">
              <w:marLeft w:val="0"/>
              <w:marRight w:val="0"/>
              <w:marTop w:val="0"/>
              <w:marBottom w:val="0"/>
              <w:divBdr>
                <w:top w:val="none" w:sz="0" w:space="0" w:color="auto"/>
                <w:left w:val="none" w:sz="0" w:space="0" w:color="auto"/>
                <w:bottom w:val="none" w:sz="0" w:space="0" w:color="auto"/>
                <w:right w:val="none" w:sz="0" w:space="0" w:color="auto"/>
              </w:divBdr>
            </w:div>
            <w:div w:id="346061585">
              <w:marLeft w:val="0"/>
              <w:marRight w:val="0"/>
              <w:marTop w:val="0"/>
              <w:marBottom w:val="0"/>
              <w:divBdr>
                <w:top w:val="none" w:sz="0" w:space="0" w:color="auto"/>
                <w:left w:val="none" w:sz="0" w:space="0" w:color="auto"/>
                <w:bottom w:val="none" w:sz="0" w:space="0" w:color="auto"/>
                <w:right w:val="none" w:sz="0" w:space="0" w:color="auto"/>
              </w:divBdr>
            </w:div>
            <w:div w:id="2035841889">
              <w:marLeft w:val="0"/>
              <w:marRight w:val="0"/>
              <w:marTop w:val="0"/>
              <w:marBottom w:val="0"/>
              <w:divBdr>
                <w:top w:val="none" w:sz="0" w:space="0" w:color="auto"/>
                <w:left w:val="none" w:sz="0" w:space="0" w:color="auto"/>
                <w:bottom w:val="none" w:sz="0" w:space="0" w:color="auto"/>
                <w:right w:val="none" w:sz="0" w:space="0" w:color="auto"/>
              </w:divBdr>
            </w:div>
            <w:div w:id="1474101682">
              <w:marLeft w:val="0"/>
              <w:marRight w:val="0"/>
              <w:marTop w:val="0"/>
              <w:marBottom w:val="0"/>
              <w:divBdr>
                <w:top w:val="none" w:sz="0" w:space="0" w:color="auto"/>
                <w:left w:val="none" w:sz="0" w:space="0" w:color="auto"/>
                <w:bottom w:val="none" w:sz="0" w:space="0" w:color="auto"/>
                <w:right w:val="none" w:sz="0" w:space="0" w:color="auto"/>
              </w:divBdr>
            </w:div>
            <w:div w:id="10521231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0783079">
                  <w:marLeft w:val="0"/>
                  <w:marRight w:val="0"/>
                  <w:marTop w:val="0"/>
                  <w:marBottom w:val="0"/>
                  <w:divBdr>
                    <w:top w:val="none" w:sz="0" w:space="0" w:color="auto"/>
                    <w:left w:val="none" w:sz="0" w:space="0" w:color="auto"/>
                    <w:bottom w:val="none" w:sz="0" w:space="0" w:color="auto"/>
                    <w:right w:val="none" w:sz="0" w:space="0" w:color="auto"/>
                  </w:divBdr>
                </w:div>
                <w:div w:id="1849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813">
          <w:marLeft w:val="0"/>
          <w:marRight w:val="0"/>
          <w:marTop w:val="0"/>
          <w:marBottom w:val="0"/>
          <w:divBdr>
            <w:top w:val="none" w:sz="0" w:space="0" w:color="auto"/>
            <w:left w:val="none" w:sz="0" w:space="0" w:color="auto"/>
            <w:bottom w:val="none" w:sz="0" w:space="0" w:color="auto"/>
            <w:right w:val="none" w:sz="0" w:space="0" w:color="auto"/>
          </w:divBdr>
          <w:divsChild>
            <w:div w:id="1746338495">
              <w:marLeft w:val="0"/>
              <w:marRight w:val="0"/>
              <w:marTop w:val="0"/>
              <w:marBottom w:val="0"/>
              <w:divBdr>
                <w:top w:val="none" w:sz="0" w:space="0" w:color="auto"/>
                <w:left w:val="none" w:sz="0" w:space="0" w:color="auto"/>
                <w:bottom w:val="none" w:sz="0" w:space="0" w:color="auto"/>
                <w:right w:val="none" w:sz="0" w:space="0" w:color="auto"/>
              </w:divBdr>
            </w:div>
            <w:div w:id="1419444568">
              <w:marLeft w:val="120"/>
              <w:marRight w:val="0"/>
              <w:marTop w:val="0"/>
              <w:marBottom w:val="60"/>
              <w:divBdr>
                <w:top w:val="single" w:sz="6" w:space="0" w:color="006633"/>
                <w:left w:val="single" w:sz="6" w:space="6" w:color="006633"/>
                <w:bottom w:val="single" w:sz="6" w:space="0" w:color="006633"/>
                <w:right w:val="single" w:sz="6" w:space="6" w:color="006633"/>
              </w:divBdr>
            </w:div>
            <w:div w:id="666397135">
              <w:marLeft w:val="0"/>
              <w:marRight w:val="0"/>
              <w:marTop w:val="0"/>
              <w:marBottom w:val="0"/>
              <w:divBdr>
                <w:top w:val="none" w:sz="0" w:space="0" w:color="auto"/>
                <w:left w:val="none" w:sz="0" w:space="0" w:color="auto"/>
                <w:bottom w:val="none" w:sz="0" w:space="0" w:color="auto"/>
                <w:right w:val="none" w:sz="0" w:space="0" w:color="auto"/>
              </w:divBdr>
            </w:div>
            <w:div w:id="1283416645">
              <w:marLeft w:val="0"/>
              <w:marRight w:val="0"/>
              <w:marTop w:val="0"/>
              <w:marBottom w:val="0"/>
              <w:divBdr>
                <w:top w:val="none" w:sz="0" w:space="0" w:color="auto"/>
                <w:left w:val="none" w:sz="0" w:space="0" w:color="auto"/>
                <w:bottom w:val="none" w:sz="0" w:space="0" w:color="auto"/>
                <w:right w:val="none" w:sz="0" w:space="0" w:color="auto"/>
              </w:divBdr>
            </w:div>
            <w:div w:id="445122654">
              <w:marLeft w:val="0"/>
              <w:marRight w:val="0"/>
              <w:marTop w:val="0"/>
              <w:marBottom w:val="0"/>
              <w:divBdr>
                <w:top w:val="none" w:sz="0" w:space="0" w:color="auto"/>
                <w:left w:val="none" w:sz="0" w:space="0" w:color="auto"/>
                <w:bottom w:val="none" w:sz="0" w:space="0" w:color="auto"/>
                <w:right w:val="none" w:sz="0" w:space="0" w:color="auto"/>
              </w:divBdr>
            </w:div>
            <w:div w:id="116724851">
              <w:marLeft w:val="0"/>
              <w:marRight w:val="0"/>
              <w:marTop w:val="0"/>
              <w:marBottom w:val="0"/>
              <w:divBdr>
                <w:top w:val="none" w:sz="0" w:space="0" w:color="auto"/>
                <w:left w:val="none" w:sz="0" w:space="0" w:color="auto"/>
                <w:bottom w:val="none" w:sz="0" w:space="0" w:color="auto"/>
                <w:right w:val="none" w:sz="0" w:space="0" w:color="auto"/>
              </w:divBdr>
            </w:div>
            <w:div w:id="349337454">
              <w:marLeft w:val="0"/>
              <w:marRight w:val="0"/>
              <w:marTop w:val="0"/>
              <w:marBottom w:val="0"/>
              <w:divBdr>
                <w:top w:val="none" w:sz="0" w:space="0" w:color="auto"/>
                <w:left w:val="none" w:sz="0" w:space="0" w:color="auto"/>
                <w:bottom w:val="none" w:sz="0" w:space="0" w:color="auto"/>
                <w:right w:val="none" w:sz="0" w:space="0" w:color="auto"/>
              </w:divBdr>
            </w:div>
            <w:div w:id="1456868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35733587">
                  <w:marLeft w:val="0"/>
                  <w:marRight w:val="0"/>
                  <w:marTop w:val="0"/>
                  <w:marBottom w:val="0"/>
                  <w:divBdr>
                    <w:top w:val="none" w:sz="0" w:space="0" w:color="auto"/>
                    <w:left w:val="none" w:sz="0" w:space="0" w:color="auto"/>
                    <w:bottom w:val="none" w:sz="0" w:space="0" w:color="auto"/>
                    <w:right w:val="none" w:sz="0" w:space="0" w:color="auto"/>
                  </w:divBdr>
                </w:div>
                <w:div w:id="16728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653">
          <w:marLeft w:val="0"/>
          <w:marRight w:val="0"/>
          <w:marTop w:val="0"/>
          <w:marBottom w:val="0"/>
          <w:divBdr>
            <w:top w:val="none" w:sz="0" w:space="0" w:color="auto"/>
            <w:left w:val="none" w:sz="0" w:space="0" w:color="auto"/>
            <w:bottom w:val="none" w:sz="0" w:space="0" w:color="auto"/>
            <w:right w:val="none" w:sz="0" w:space="0" w:color="auto"/>
          </w:divBdr>
          <w:divsChild>
            <w:div w:id="2129544164">
              <w:marLeft w:val="0"/>
              <w:marRight w:val="0"/>
              <w:marTop w:val="0"/>
              <w:marBottom w:val="0"/>
              <w:divBdr>
                <w:top w:val="none" w:sz="0" w:space="0" w:color="auto"/>
                <w:left w:val="none" w:sz="0" w:space="0" w:color="auto"/>
                <w:bottom w:val="none" w:sz="0" w:space="0" w:color="auto"/>
                <w:right w:val="none" w:sz="0" w:space="0" w:color="auto"/>
              </w:divBdr>
            </w:div>
            <w:div w:id="530001143">
              <w:marLeft w:val="120"/>
              <w:marRight w:val="0"/>
              <w:marTop w:val="0"/>
              <w:marBottom w:val="60"/>
              <w:divBdr>
                <w:top w:val="single" w:sz="6" w:space="0" w:color="006633"/>
                <w:left w:val="single" w:sz="6" w:space="6" w:color="006633"/>
                <w:bottom w:val="single" w:sz="6" w:space="0" w:color="006633"/>
                <w:right w:val="single" w:sz="6" w:space="6" w:color="006633"/>
              </w:divBdr>
            </w:div>
            <w:div w:id="936333752">
              <w:marLeft w:val="0"/>
              <w:marRight w:val="0"/>
              <w:marTop w:val="0"/>
              <w:marBottom w:val="0"/>
              <w:divBdr>
                <w:top w:val="none" w:sz="0" w:space="0" w:color="auto"/>
                <w:left w:val="none" w:sz="0" w:space="0" w:color="auto"/>
                <w:bottom w:val="none" w:sz="0" w:space="0" w:color="auto"/>
                <w:right w:val="none" w:sz="0" w:space="0" w:color="auto"/>
              </w:divBdr>
            </w:div>
            <w:div w:id="247620938">
              <w:marLeft w:val="0"/>
              <w:marRight w:val="0"/>
              <w:marTop w:val="0"/>
              <w:marBottom w:val="0"/>
              <w:divBdr>
                <w:top w:val="none" w:sz="0" w:space="0" w:color="auto"/>
                <w:left w:val="none" w:sz="0" w:space="0" w:color="auto"/>
                <w:bottom w:val="none" w:sz="0" w:space="0" w:color="auto"/>
                <w:right w:val="none" w:sz="0" w:space="0" w:color="auto"/>
              </w:divBdr>
            </w:div>
            <w:div w:id="1908412683">
              <w:marLeft w:val="0"/>
              <w:marRight w:val="0"/>
              <w:marTop w:val="0"/>
              <w:marBottom w:val="0"/>
              <w:divBdr>
                <w:top w:val="none" w:sz="0" w:space="0" w:color="auto"/>
                <w:left w:val="none" w:sz="0" w:space="0" w:color="auto"/>
                <w:bottom w:val="none" w:sz="0" w:space="0" w:color="auto"/>
                <w:right w:val="none" w:sz="0" w:space="0" w:color="auto"/>
              </w:divBdr>
            </w:div>
            <w:div w:id="1654488373">
              <w:marLeft w:val="0"/>
              <w:marRight w:val="0"/>
              <w:marTop w:val="0"/>
              <w:marBottom w:val="0"/>
              <w:divBdr>
                <w:top w:val="none" w:sz="0" w:space="0" w:color="auto"/>
                <w:left w:val="none" w:sz="0" w:space="0" w:color="auto"/>
                <w:bottom w:val="none" w:sz="0" w:space="0" w:color="auto"/>
                <w:right w:val="none" w:sz="0" w:space="0" w:color="auto"/>
              </w:divBdr>
            </w:div>
            <w:div w:id="252520340">
              <w:marLeft w:val="0"/>
              <w:marRight w:val="0"/>
              <w:marTop w:val="0"/>
              <w:marBottom w:val="0"/>
              <w:divBdr>
                <w:top w:val="none" w:sz="0" w:space="0" w:color="auto"/>
                <w:left w:val="none" w:sz="0" w:space="0" w:color="auto"/>
                <w:bottom w:val="none" w:sz="0" w:space="0" w:color="auto"/>
                <w:right w:val="none" w:sz="0" w:space="0" w:color="auto"/>
              </w:divBdr>
            </w:div>
            <w:div w:id="10587465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627646">
                  <w:marLeft w:val="0"/>
                  <w:marRight w:val="0"/>
                  <w:marTop w:val="0"/>
                  <w:marBottom w:val="0"/>
                  <w:divBdr>
                    <w:top w:val="none" w:sz="0" w:space="0" w:color="auto"/>
                    <w:left w:val="none" w:sz="0" w:space="0" w:color="auto"/>
                    <w:bottom w:val="none" w:sz="0" w:space="0" w:color="auto"/>
                    <w:right w:val="none" w:sz="0" w:space="0" w:color="auto"/>
                  </w:divBdr>
                </w:div>
                <w:div w:id="339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4512">
      <w:bodyDiv w:val="1"/>
      <w:marLeft w:val="0"/>
      <w:marRight w:val="0"/>
      <w:marTop w:val="0"/>
      <w:marBottom w:val="0"/>
      <w:divBdr>
        <w:top w:val="none" w:sz="0" w:space="0" w:color="auto"/>
        <w:left w:val="none" w:sz="0" w:space="0" w:color="auto"/>
        <w:bottom w:val="none" w:sz="0" w:space="0" w:color="auto"/>
        <w:right w:val="none" w:sz="0" w:space="0" w:color="auto"/>
      </w:divBdr>
      <w:divsChild>
        <w:div w:id="1294096593">
          <w:marLeft w:val="0"/>
          <w:marRight w:val="0"/>
          <w:marTop w:val="0"/>
          <w:marBottom w:val="0"/>
          <w:divBdr>
            <w:top w:val="none" w:sz="0" w:space="0" w:color="auto"/>
            <w:left w:val="none" w:sz="0" w:space="0" w:color="auto"/>
            <w:bottom w:val="none" w:sz="0" w:space="0" w:color="auto"/>
            <w:right w:val="none" w:sz="0" w:space="0" w:color="auto"/>
          </w:divBdr>
          <w:divsChild>
            <w:div w:id="1573656192">
              <w:marLeft w:val="0"/>
              <w:marRight w:val="0"/>
              <w:marTop w:val="0"/>
              <w:marBottom w:val="0"/>
              <w:divBdr>
                <w:top w:val="none" w:sz="0" w:space="0" w:color="auto"/>
                <w:left w:val="none" w:sz="0" w:space="0" w:color="auto"/>
                <w:bottom w:val="none" w:sz="0" w:space="0" w:color="auto"/>
                <w:right w:val="none" w:sz="0" w:space="0" w:color="auto"/>
              </w:divBdr>
            </w:div>
            <w:div w:id="1094204991">
              <w:marLeft w:val="120"/>
              <w:marRight w:val="0"/>
              <w:marTop w:val="0"/>
              <w:marBottom w:val="60"/>
              <w:divBdr>
                <w:top w:val="single" w:sz="6" w:space="0" w:color="006633"/>
                <w:left w:val="single" w:sz="6" w:space="6" w:color="006633"/>
                <w:bottom w:val="single" w:sz="6" w:space="0" w:color="006633"/>
                <w:right w:val="single" w:sz="6" w:space="6" w:color="006633"/>
              </w:divBdr>
            </w:div>
            <w:div w:id="1891722213">
              <w:marLeft w:val="0"/>
              <w:marRight w:val="0"/>
              <w:marTop w:val="0"/>
              <w:marBottom w:val="0"/>
              <w:divBdr>
                <w:top w:val="none" w:sz="0" w:space="0" w:color="auto"/>
                <w:left w:val="none" w:sz="0" w:space="0" w:color="auto"/>
                <w:bottom w:val="none" w:sz="0" w:space="0" w:color="auto"/>
                <w:right w:val="none" w:sz="0" w:space="0" w:color="auto"/>
              </w:divBdr>
              <w:divsChild>
                <w:div w:id="2131507941">
                  <w:marLeft w:val="0"/>
                  <w:marRight w:val="0"/>
                  <w:marTop w:val="0"/>
                  <w:marBottom w:val="0"/>
                  <w:divBdr>
                    <w:top w:val="none" w:sz="0" w:space="0" w:color="auto"/>
                    <w:left w:val="none" w:sz="0" w:space="0" w:color="auto"/>
                    <w:bottom w:val="none" w:sz="0" w:space="0" w:color="auto"/>
                    <w:right w:val="none" w:sz="0" w:space="0" w:color="auto"/>
                  </w:divBdr>
                  <w:divsChild>
                    <w:div w:id="1412502352">
                      <w:marLeft w:val="0"/>
                      <w:marRight w:val="0"/>
                      <w:marTop w:val="0"/>
                      <w:marBottom w:val="0"/>
                      <w:divBdr>
                        <w:top w:val="none" w:sz="0" w:space="0" w:color="auto"/>
                        <w:left w:val="none" w:sz="0" w:space="0" w:color="auto"/>
                        <w:bottom w:val="none" w:sz="0" w:space="0" w:color="auto"/>
                        <w:right w:val="none" w:sz="0" w:space="0" w:color="auto"/>
                      </w:divBdr>
                      <w:divsChild>
                        <w:div w:id="237905857">
                          <w:marLeft w:val="0"/>
                          <w:marRight w:val="0"/>
                          <w:marTop w:val="0"/>
                          <w:marBottom w:val="0"/>
                          <w:divBdr>
                            <w:top w:val="none" w:sz="0" w:space="0" w:color="auto"/>
                            <w:left w:val="none" w:sz="0" w:space="0" w:color="auto"/>
                            <w:bottom w:val="none" w:sz="0" w:space="0" w:color="auto"/>
                            <w:right w:val="none" w:sz="0" w:space="0" w:color="auto"/>
                          </w:divBdr>
                          <w:divsChild>
                            <w:div w:id="714164459">
                              <w:marLeft w:val="0"/>
                              <w:marRight w:val="0"/>
                              <w:marTop w:val="0"/>
                              <w:marBottom w:val="0"/>
                              <w:divBdr>
                                <w:top w:val="none" w:sz="0" w:space="0" w:color="auto"/>
                                <w:left w:val="none" w:sz="0" w:space="0" w:color="auto"/>
                                <w:bottom w:val="none" w:sz="0" w:space="0" w:color="auto"/>
                                <w:right w:val="none" w:sz="0" w:space="0" w:color="auto"/>
                              </w:divBdr>
                            </w:div>
                            <w:div w:id="91317750">
                              <w:marLeft w:val="0"/>
                              <w:marRight w:val="0"/>
                              <w:marTop w:val="0"/>
                              <w:marBottom w:val="0"/>
                              <w:divBdr>
                                <w:top w:val="none" w:sz="0" w:space="0" w:color="auto"/>
                                <w:left w:val="none" w:sz="0" w:space="0" w:color="auto"/>
                                <w:bottom w:val="none" w:sz="0" w:space="0" w:color="auto"/>
                                <w:right w:val="none" w:sz="0" w:space="0" w:color="auto"/>
                              </w:divBdr>
                            </w:div>
                            <w:div w:id="592862065">
                              <w:marLeft w:val="0"/>
                              <w:marRight w:val="0"/>
                              <w:marTop w:val="0"/>
                              <w:marBottom w:val="0"/>
                              <w:divBdr>
                                <w:top w:val="none" w:sz="0" w:space="0" w:color="auto"/>
                                <w:left w:val="none" w:sz="0" w:space="0" w:color="auto"/>
                                <w:bottom w:val="none" w:sz="0" w:space="0" w:color="auto"/>
                                <w:right w:val="none" w:sz="0" w:space="0" w:color="auto"/>
                              </w:divBdr>
                            </w:div>
                            <w:div w:id="273875958">
                              <w:marLeft w:val="0"/>
                              <w:marRight w:val="0"/>
                              <w:marTop w:val="0"/>
                              <w:marBottom w:val="0"/>
                              <w:divBdr>
                                <w:top w:val="none" w:sz="0" w:space="0" w:color="auto"/>
                                <w:left w:val="none" w:sz="0" w:space="0" w:color="auto"/>
                                <w:bottom w:val="none" w:sz="0" w:space="0" w:color="auto"/>
                                <w:right w:val="none" w:sz="0" w:space="0" w:color="auto"/>
                              </w:divBdr>
                            </w:div>
                            <w:div w:id="1981766485">
                              <w:marLeft w:val="0"/>
                              <w:marRight w:val="0"/>
                              <w:marTop w:val="0"/>
                              <w:marBottom w:val="0"/>
                              <w:divBdr>
                                <w:top w:val="none" w:sz="0" w:space="0" w:color="auto"/>
                                <w:left w:val="none" w:sz="0" w:space="0" w:color="auto"/>
                                <w:bottom w:val="none" w:sz="0" w:space="0" w:color="auto"/>
                                <w:right w:val="none" w:sz="0" w:space="0" w:color="auto"/>
                              </w:divBdr>
                            </w:div>
                            <w:div w:id="1992714294">
                              <w:marLeft w:val="0"/>
                              <w:marRight w:val="0"/>
                              <w:marTop w:val="0"/>
                              <w:marBottom w:val="0"/>
                              <w:divBdr>
                                <w:top w:val="none" w:sz="0" w:space="0" w:color="auto"/>
                                <w:left w:val="none" w:sz="0" w:space="0" w:color="auto"/>
                                <w:bottom w:val="none" w:sz="0" w:space="0" w:color="auto"/>
                                <w:right w:val="none" w:sz="0" w:space="0" w:color="auto"/>
                              </w:divBdr>
                            </w:div>
                            <w:div w:id="2008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49815">
              <w:marLeft w:val="0"/>
              <w:marRight w:val="0"/>
              <w:marTop w:val="0"/>
              <w:marBottom w:val="0"/>
              <w:divBdr>
                <w:top w:val="none" w:sz="0" w:space="0" w:color="auto"/>
                <w:left w:val="none" w:sz="0" w:space="0" w:color="auto"/>
                <w:bottom w:val="none" w:sz="0" w:space="0" w:color="auto"/>
                <w:right w:val="none" w:sz="0" w:space="0" w:color="auto"/>
              </w:divBdr>
            </w:div>
            <w:div w:id="819007001">
              <w:marLeft w:val="0"/>
              <w:marRight w:val="0"/>
              <w:marTop w:val="0"/>
              <w:marBottom w:val="0"/>
              <w:divBdr>
                <w:top w:val="none" w:sz="0" w:space="0" w:color="auto"/>
                <w:left w:val="none" w:sz="0" w:space="0" w:color="auto"/>
                <w:bottom w:val="none" w:sz="0" w:space="0" w:color="auto"/>
                <w:right w:val="none" w:sz="0" w:space="0" w:color="auto"/>
              </w:divBdr>
            </w:div>
            <w:div w:id="1590773696">
              <w:marLeft w:val="0"/>
              <w:marRight w:val="0"/>
              <w:marTop w:val="0"/>
              <w:marBottom w:val="0"/>
              <w:divBdr>
                <w:top w:val="none" w:sz="0" w:space="0" w:color="auto"/>
                <w:left w:val="none" w:sz="0" w:space="0" w:color="auto"/>
                <w:bottom w:val="none" w:sz="0" w:space="0" w:color="auto"/>
                <w:right w:val="none" w:sz="0" w:space="0" w:color="auto"/>
              </w:divBdr>
            </w:div>
            <w:div w:id="783614093">
              <w:marLeft w:val="0"/>
              <w:marRight w:val="0"/>
              <w:marTop w:val="0"/>
              <w:marBottom w:val="0"/>
              <w:divBdr>
                <w:top w:val="none" w:sz="0" w:space="0" w:color="auto"/>
                <w:left w:val="none" w:sz="0" w:space="0" w:color="auto"/>
                <w:bottom w:val="none" w:sz="0" w:space="0" w:color="auto"/>
                <w:right w:val="none" w:sz="0" w:space="0" w:color="auto"/>
              </w:divBdr>
            </w:div>
            <w:div w:id="5796024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3047751">
                  <w:marLeft w:val="0"/>
                  <w:marRight w:val="0"/>
                  <w:marTop w:val="0"/>
                  <w:marBottom w:val="0"/>
                  <w:divBdr>
                    <w:top w:val="none" w:sz="0" w:space="0" w:color="auto"/>
                    <w:left w:val="none" w:sz="0" w:space="0" w:color="auto"/>
                    <w:bottom w:val="none" w:sz="0" w:space="0" w:color="auto"/>
                    <w:right w:val="none" w:sz="0" w:space="0" w:color="auto"/>
                  </w:divBdr>
                </w:div>
                <w:div w:id="1427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8379">
          <w:marLeft w:val="0"/>
          <w:marRight w:val="0"/>
          <w:marTop w:val="0"/>
          <w:marBottom w:val="0"/>
          <w:divBdr>
            <w:top w:val="none" w:sz="0" w:space="0" w:color="auto"/>
            <w:left w:val="none" w:sz="0" w:space="0" w:color="auto"/>
            <w:bottom w:val="none" w:sz="0" w:space="0" w:color="auto"/>
            <w:right w:val="none" w:sz="0" w:space="0" w:color="auto"/>
          </w:divBdr>
          <w:divsChild>
            <w:div w:id="1711494569">
              <w:marLeft w:val="0"/>
              <w:marRight w:val="0"/>
              <w:marTop w:val="0"/>
              <w:marBottom w:val="0"/>
              <w:divBdr>
                <w:top w:val="none" w:sz="0" w:space="0" w:color="auto"/>
                <w:left w:val="none" w:sz="0" w:space="0" w:color="auto"/>
                <w:bottom w:val="none" w:sz="0" w:space="0" w:color="auto"/>
                <w:right w:val="none" w:sz="0" w:space="0" w:color="auto"/>
              </w:divBdr>
            </w:div>
            <w:div w:id="1179197362">
              <w:marLeft w:val="120"/>
              <w:marRight w:val="0"/>
              <w:marTop w:val="0"/>
              <w:marBottom w:val="60"/>
              <w:divBdr>
                <w:top w:val="single" w:sz="6" w:space="0" w:color="B5281E"/>
                <w:left w:val="single" w:sz="6" w:space="6" w:color="B5281E"/>
                <w:bottom w:val="single" w:sz="6" w:space="0" w:color="B5281E"/>
                <w:right w:val="single" w:sz="6" w:space="6" w:color="B5281E"/>
              </w:divBdr>
            </w:div>
            <w:div w:id="46492774">
              <w:marLeft w:val="0"/>
              <w:marRight w:val="0"/>
              <w:marTop w:val="0"/>
              <w:marBottom w:val="0"/>
              <w:divBdr>
                <w:top w:val="none" w:sz="0" w:space="0" w:color="auto"/>
                <w:left w:val="none" w:sz="0" w:space="0" w:color="auto"/>
                <w:bottom w:val="none" w:sz="0" w:space="0" w:color="auto"/>
                <w:right w:val="none" w:sz="0" w:space="0" w:color="auto"/>
              </w:divBdr>
            </w:div>
            <w:div w:id="481890295">
              <w:marLeft w:val="0"/>
              <w:marRight w:val="0"/>
              <w:marTop w:val="0"/>
              <w:marBottom w:val="0"/>
              <w:divBdr>
                <w:top w:val="none" w:sz="0" w:space="0" w:color="auto"/>
                <w:left w:val="none" w:sz="0" w:space="0" w:color="auto"/>
                <w:bottom w:val="none" w:sz="0" w:space="0" w:color="auto"/>
                <w:right w:val="none" w:sz="0" w:space="0" w:color="auto"/>
              </w:divBdr>
            </w:div>
            <w:div w:id="1936090302">
              <w:marLeft w:val="0"/>
              <w:marRight w:val="0"/>
              <w:marTop w:val="0"/>
              <w:marBottom w:val="0"/>
              <w:divBdr>
                <w:top w:val="none" w:sz="0" w:space="0" w:color="auto"/>
                <w:left w:val="none" w:sz="0" w:space="0" w:color="auto"/>
                <w:bottom w:val="none" w:sz="0" w:space="0" w:color="auto"/>
                <w:right w:val="none" w:sz="0" w:space="0" w:color="auto"/>
              </w:divBdr>
            </w:div>
            <w:div w:id="1865903725">
              <w:marLeft w:val="0"/>
              <w:marRight w:val="0"/>
              <w:marTop w:val="0"/>
              <w:marBottom w:val="0"/>
              <w:divBdr>
                <w:top w:val="none" w:sz="0" w:space="0" w:color="auto"/>
                <w:left w:val="none" w:sz="0" w:space="0" w:color="auto"/>
                <w:bottom w:val="none" w:sz="0" w:space="0" w:color="auto"/>
                <w:right w:val="none" w:sz="0" w:space="0" w:color="auto"/>
              </w:divBdr>
            </w:div>
            <w:div w:id="2047873306">
              <w:marLeft w:val="0"/>
              <w:marRight w:val="0"/>
              <w:marTop w:val="0"/>
              <w:marBottom w:val="0"/>
              <w:divBdr>
                <w:top w:val="none" w:sz="0" w:space="0" w:color="auto"/>
                <w:left w:val="none" w:sz="0" w:space="0" w:color="auto"/>
                <w:bottom w:val="none" w:sz="0" w:space="0" w:color="auto"/>
                <w:right w:val="none" w:sz="0" w:space="0" w:color="auto"/>
              </w:divBdr>
            </w:div>
            <w:div w:id="14034094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3452145">
                  <w:marLeft w:val="0"/>
                  <w:marRight w:val="0"/>
                  <w:marTop w:val="0"/>
                  <w:marBottom w:val="0"/>
                  <w:divBdr>
                    <w:top w:val="none" w:sz="0" w:space="0" w:color="auto"/>
                    <w:left w:val="none" w:sz="0" w:space="0" w:color="auto"/>
                    <w:bottom w:val="none" w:sz="0" w:space="0" w:color="auto"/>
                    <w:right w:val="none" w:sz="0" w:space="0" w:color="auto"/>
                  </w:divBdr>
                </w:div>
                <w:div w:id="5516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8005">
          <w:marLeft w:val="0"/>
          <w:marRight w:val="0"/>
          <w:marTop w:val="0"/>
          <w:marBottom w:val="0"/>
          <w:divBdr>
            <w:top w:val="none" w:sz="0" w:space="0" w:color="auto"/>
            <w:left w:val="none" w:sz="0" w:space="0" w:color="auto"/>
            <w:bottom w:val="none" w:sz="0" w:space="0" w:color="auto"/>
            <w:right w:val="none" w:sz="0" w:space="0" w:color="auto"/>
          </w:divBdr>
          <w:divsChild>
            <w:div w:id="852690154">
              <w:marLeft w:val="0"/>
              <w:marRight w:val="0"/>
              <w:marTop w:val="0"/>
              <w:marBottom w:val="0"/>
              <w:divBdr>
                <w:top w:val="none" w:sz="0" w:space="0" w:color="auto"/>
                <w:left w:val="none" w:sz="0" w:space="0" w:color="auto"/>
                <w:bottom w:val="none" w:sz="0" w:space="0" w:color="auto"/>
                <w:right w:val="none" w:sz="0" w:space="0" w:color="auto"/>
              </w:divBdr>
            </w:div>
            <w:div w:id="312831860">
              <w:marLeft w:val="120"/>
              <w:marRight w:val="0"/>
              <w:marTop w:val="0"/>
              <w:marBottom w:val="60"/>
              <w:divBdr>
                <w:top w:val="single" w:sz="6" w:space="0" w:color="006633"/>
                <w:left w:val="single" w:sz="6" w:space="6" w:color="006633"/>
                <w:bottom w:val="single" w:sz="6" w:space="0" w:color="006633"/>
                <w:right w:val="single" w:sz="6" w:space="6" w:color="006633"/>
              </w:divBdr>
            </w:div>
            <w:div w:id="673849016">
              <w:marLeft w:val="0"/>
              <w:marRight w:val="0"/>
              <w:marTop w:val="0"/>
              <w:marBottom w:val="0"/>
              <w:divBdr>
                <w:top w:val="none" w:sz="0" w:space="0" w:color="auto"/>
                <w:left w:val="none" w:sz="0" w:space="0" w:color="auto"/>
                <w:bottom w:val="none" w:sz="0" w:space="0" w:color="auto"/>
                <w:right w:val="none" w:sz="0" w:space="0" w:color="auto"/>
              </w:divBdr>
            </w:div>
            <w:div w:id="229342738">
              <w:marLeft w:val="0"/>
              <w:marRight w:val="0"/>
              <w:marTop w:val="0"/>
              <w:marBottom w:val="0"/>
              <w:divBdr>
                <w:top w:val="none" w:sz="0" w:space="0" w:color="auto"/>
                <w:left w:val="none" w:sz="0" w:space="0" w:color="auto"/>
                <w:bottom w:val="none" w:sz="0" w:space="0" w:color="auto"/>
                <w:right w:val="none" w:sz="0" w:space="0" w:color="auto"/>
              </w:divBdr>
            </w:div>
            <w:div w:id="427778166">
              <w:marLeft w:val="0"/>
              <w:marRight w:val="0"/>
              <w:marTop w:val="0"/>
              <w:marBottom w:val="0"/>
              <w:divBdr>
                <w:top w:val="none" w:sz="0" w:space="0" w:color="auto"/>
                <w:left w:val="none" w:sz="0" w:space="0" w:color="auto"/>
                <w:bottom w:val="none" w:sz="0" w:space="0" w:color="auto"/>
                <w:right w:val="none" w:sz="0" w:space="0" w:color="auto"/>
              </w:divBdr>
            </w:div>
            <w:div w:id="1086994018">
              <w:marLeft w:val="0"/>
              <w:marRight w:val="0"/>
              <w:marTop w:val="0"/>
              <w:marBottom w:val="0"/>
              <w:divBdr>
                <w:top w:val="none" w:sz="0" w:space="0" w:color="auto"/>
                <w:left w:val="none" w:sz="0" w:space="0" w:color="auto"/>
                <w:bottom w:val="none" w:sz="0" w:space="0" w:color="auto"/>
                <w:right w:val="none" w:sz="0" w:space="0" w:color="auto"/>
              </w:divBdr>
            </w:div>
            <w:div w:id="1464730660">
              <w:marLeft w:val="0"/>
              <w:marRight w:val="0"/>
              <w:marTop w:val="0"/>
              <w:marBottom w:val="0"/>
              <w:divBdr>
                <w:top w:val="none" w:sz="0" w:space="0" w:color="auto"/>
                <w:left w:val="none" w:sz="0" w:space="0" w:color="auto"/>
                <w:bottom w:val="none" w:sz="0" w:space="0" w:color="auto"/>
                <w:right w:val="none" w:sz="0" w:space="0" w:color="auto"/>
              </w:divBdr>
            </w:div>
            <w:div w:id="11634701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8892597">
                  <w:marLeft w:val="0"/>
                  <w:marRight w:val="0"/>
                  <w:marTop w:val="0"/>
                  <w:marBottom w:val="0"/>
                  <w:divBdr>
                    <w:top w:val="none" w:sz="0" w:space="0" w:color="auto"/>
                    <w:left w:val="none" w:sz="0" w:space="0" w:color="auto"/>
                    <w:bottom w:val="none" w:sz="0" w:space="0" w:color="auto"/>
                    <w:right w:val="none" w:sz="0" w:space="0" w:color="auto"/>
                  </w:divBdr>
                </w:div>
                <w:div w:id="1211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88">
          <w:marLeft w:val="0"/>
          <w:marRight w:val="0"/>
          <w:marTop w:val="0"/>
          <w:marBottom w:val="0"/>
          <w:divBdr>
            <w:top w:val="none" w:sz="0" w:space="0" w:color="auto"/>
            <w:left w:val="none" w:sz="0" w:space="0" w:color="auto"/>
            <w:bottom w:val="none" w:sz="0" w:space="0" w:color="auto"/>
            <w:right w:val="none" w:sz="0" w:space="0" w:color="auto"/>
          </w:divBdr>
          <w:divsChild>
            <w:div w:id="966622698">
              <w:marLeft w:val="0"/>
              <w:marRight w:val="0"/>
              <w:marTop w:val="0"/>
              <w:marBottom w:val="0"/>
              <w:divBdr>
                <w:top w:val="none" w:sz="0" w:space="0" w:color="auto"/>
                <w:left w:val="none" w:sz="0" w:space="0" w:color="auto"/>
                <w:bottom w:val="none" w:sz="0" w:space="0" w:color="auto"/>
                <w:right w:val="none" w:sz="0" w:space="0" w:color="auto"/>
              </w:divBdr>
            </w:div>
            <w:div w:id="767578405">
              <w:marLeft w:val="120"/>
              <w:marRight w:val="0"/>
              <w:marTop w:val="0"/>
              <w:marBottom w:val="60"/>
              <w:divBdr>
                <w:top w:val="single" w:sz="6" w:space="0" w:color="006633"/>
                <w:left w:val="single" w:sz="6" w:space="6" w:color="006633"/>
                <w:bottom w:val="single" w:sz="6" w:space="0" w:color="006633"/>
                <w:right w:val="single" w:sz="6" w:space="6" w:color="006633"/>
              </w:divBdr>
            </w:div>
            <w:div w:id="2133740116">
              <w:marLeft w:val="0"/>
              <w:marRight w:val="0"/>
              <w:marTop w:val="0"/>
              <w:marBottom w:val="0"/>
              <w:divBdr>
                <w:top w:val="none" w:sz="0" w:space="0" w:color="auto"/>
                <w:left w:val="none" w:sz="0" w:space="0" w:color="auto"/>
                <w:bottom w:val="none" w:sz="0" w:space="0" w:color="auto"/>
                <w:right w:val="none" w:sz="0" w:space="0" w:color="auto"/>
              </w:divBdr>
            </w:div>
            <w:div w:id="240603725">
              <w:marLeft w:val="0"/>
              <w:marRight w:val="0"/>
              <w:marTop w:val="0"/>
              <w:marBottom w:val="0"/>
              <w:divBdr>
                <w:top w:val="none" w:sz="0" w:space="0" w:color="auto"/>
                <w:left w:val="none" w:sz="0" w:space="0" w:color="auto"/>
                <w:bottom w:val="none" w:sz="0" w:space="0" w:color="auto"/>
                <w:right w:val="none" w:sz="0" w:space="0" w:color="auto"/>
              </w:divBdr>
            </w:div>
            <w:div w:id="2139835855">
              <w:marLeft w:val="0"/>
              <w:marRight w:val="0"/>
              <w:marTop w:val="0"/>
              <w:marBottom w:val="0"/>
              <w:divBdr>
                <w:top w:val="none" w:sz="0" w:space="0" w:color="auto"/>
                <w:left w:val="none" w:sz="0" w:space="0" w:color="auto"/>
                <w:bottom w:val="none" w:sz="0" w:space="0" w:color="auto"/>
                <w:right w:val="none" w:sz="0" w:space="0" w:color="auto"/>
              </w:divBdr>
            </w:div>
            <w:div w:id="399445396">
              <w:marLeft w:val="0"/>
              <w:marRight w:val="0"/>
              <w:marTop w:val="0"/>
              <w:marBottom w:val="0"/>
              <w:divBdr>
                <w:top w:val="none" w:sz="0" w:space="0" w:color="auto"/>
                <w:left w:val="none" w:sz="0" w:space="0" w:color="auto"/>
                <w:bottom w:val="none" w:sz="0" w:space="0" w:color="auto"/>
                <w:right w:val="none" w:sz="0" w:space="0" w:color="auto"/>
              </w:divBdr>
            </w:div>
            <w:div w:id="1972322417">
              <w:marLeft w:val="0"/>
              <w:marRight w:val="0"/>
              <w:marTop w:val="0"/>
              <w:marBottom w:val="0"/>
              <w:divBdr>
                <w:top w:val="none" w:sz="0" w:space="0" w:color="auto"/>
                <w:left w:val="none" w:sz="0" w:space="0" w:color="auto"/>
                <w:bottom w:val="none" w:sz="0" w:space="0" w:color="auto"/>
                <w:right w:val="none" w:sz="0" w:space="0" w:color="auto"/>
              </w:divBdr>
            </w:div>
            <w:div w:id="14791507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653877761">
                  <w:marLeft w:val="0"/>
                  <w:marRight w:val="0"/>
                  <w:marTop w:val="0"/>
                  <w:marBottom w:val="0"/>
                  <w:divBdr>
                    <w:top w:val="none" w:sz="0" w:space="0" w:color="auto"/>
                    <w:left w:val="none" w:sz="0" w:space="0" w:color="auto"/>
                    <w:bottom w:val="none" w:sz="0" w:space="0" w:color="auto"/>
                    <w:right w:val="none" w:sz="0" w:space="0" w:color="auto"/>
                  </w:divBdr>
                </w:div>
                <w:div w:id="15000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685">
          <w:marLeft w:val="0"/>
          <w:marRight w:val="0"/>
          <w:marTop w:val="0"/>
          <w:marBottom w:val="0"/>
          <w:divBdr>
            <w:top w:val="none" w:sz="0" w:space="0" w:color="auto"/>
            <w:left w:val="none" w:sz="0" w:space="0" w:color="auto"/>
            <w:bottom w:val="none" w:sz="0" w:space="0" w:color="auto"/>
            <w:right w:val="none" w:sz="0" w:space="0" w:color="auto"/>
          </w:divBdr>
          <w:divsChild>
            <w:div w:id="1056052253">
              <w:marLeft w:val="0"/>
              <w:marRight w:val="0"/>
              <w:marTop w:val="0"/>
              <w:marBottom w:val="0"/>
              <w:divBdr>
                <w:top w:val="none" w:sz="0" w:space="0" w:color="auto"/>
                <w:left w:val="none" w:sz="0" w:space="0" w:color="auto"/>
                <w:bottom w:val="none" w:sz="0" w:space="0" w:color="auto"/>
                <w:right w:val="none" w:sz="0" w:space="0" w:color="auto"/>
              </w:divBdr>
            </w:div>
            <w:div w:id="863129807">
              <w:marLeft w:val="120"/>
              <w:marRight w:val="0"/>
              <w:marTop w:val="0"/>
              <w:marBottom w:val="60"/>
              <w:divBdr>
                <w:top w:val="single" w:sz="6" w:space="0" w:color="B5281E"/>
                <w:left w:val="single" w:sz="6" w:space="6" w:color="B5281E"/>
                <w:bottom w:val="single" w:sz="6" w:space="0" w:color="B5281E"/>
                <w:right w:val="single" w:sz="6" w:space="6" w:color="B5281E"/>
              </w:divBdr>
            </w:div>
            <w:div w:id="60836221">
              <w:marLeft w:val="0"/>
              <w:marRight w:val="0"/>
              <w:marTop w:val="0"/>
              <w:marBottom w:val="0"/>
              <w:divBdr>
                <w:top w:val="none" w:sz="0" w:space="0" w:color="auto"/>
                <w:left w:val="none" w:sz="0" w:space="0" w:color="auto"/>
                <w:bottom w:val="none" w:sz="0" w:space="0" w:color="auto"/>
                <w:right w:val="none" w:sz="0" w:space="0" w:color="auto"/>
              </w:divBdr>
            </w:div>
            <w:div w:id="1377586557">
              <w:marLeft w:val="0"/>
              <w:marRight w:val="0"/>
              <w:marTop w:val="0"/>
              <w:marBottom w:val="0"/>
              <w:divBdr>
                <w:top w:val="none" w:sz="0" w:space="0" w:color="auto"/>
                <w:left w:val="none" w:sz="0" w:space="0" w:color="auto"/>
                <w:bottom w:val="none" w:sz="0" w:space="0" w:color="auto"/>
                <w:right w:val="none" w:sz="0" w:space="0" w:color="auto"/>
              </w:divBdr>
            </w:div>
            <w:div w:id="1384059291">
              <w:marLeft w:val="0"/>
              <w:marRight w:val="0"/>
              <w:marTop w:val="0"/>
              <w:marBottom w:val="0"/>
              <w:divBdr>
                <w:top w:val="none" w:sz="0" w:space="0" w:color="auto"/>
                <w:left w:val="none" w:sz="0" w:space="0" w:color="auto"/>
                <w:bottom w:val="none" w:sz="0" w:space="0" w:color="auto"/>
                <w:right w:val="none" w:sz="0" w:space="0" w:color="auto"/>
              </w:divBdr>
            </w:div>
            <w:div w:id="1865904107">
              <w:marLeft w:val="0"/>
              <w:marRight w:val="0"/>
              <w:marTop w:val="0"/>
              <w:marBottom w:val="0"/>
              <w:divBdr>
                <w:top w:val="none" w:sz="0" w:space="0" w:color="auto"/>
                <w:left w:val="none" w:sz="0" w:space="0" w:color="auto"/>
                <w:bottom w:val="none" w:sz="0" w:space="0" w:color="auto"/>
                <w:right w:val="none" w:sz="0" w:space="0" w:color="auto"/>
              </w:divBdr>
            </w:div>
            <w:div w:id="651373874">
              <w:marLeft w:val="0"/>
              <w:marRight w:val="0"/>
              <w:marTop w:val="0"/>
              <w:marBottom w:val="0"/>
              <w:divBdr>
                <w:top w:val="none" w:sz="0" w:space="0" w:color="auto"/>
                <w:left w:val="none" w:sz="0" w:space="0" w:color="auto"/>
                <w:bottom w:val="none" w:sz="0" w:space="0" w:color="auto"/>
                <w:right w:val="none" w:sz="0" w:space="0" w:color="auto"/>
              </w:divBdr>
            </w:div>
            <w:div w:id="845698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92672495">
                  <w:marLeft w:val="0"/>
                  <w:marRight w:val="0"/>
                  <w:marTop w:val="0"/>
                  <w:marBottom w:val="0"/>
                  <w:divBdr>
                    <w:top w:val="none" w:sz="0" w:space="0" w:color="auto"/>
                    <w:left w:val="none" w:sz="0" w:space="0" w:color="auto"/>
                    <w:bottom w:val="none" w:sz="0" w:space="0" w:color="auto"/>
                    <w:right w:val="none" w:sz="0" w:space="0" w:color="auto"/>
                  </w:divBdr>
                </w:div>
                <w:div w:id="1822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761">
          <w:marLeft w:val="0"/>
          <w:marRight w:val="0"/>
          <w:marTop w:val="0"/>
          <w:marBottom w:val="0"/>
          <w:divBdr>
            <w:top w:val="none" w:sz="0" w:space="0" w:color="auto"/>
            <w:left w:val="none" w:sz="0" w:space="0" w:color="auto"/>
            <w:bottom w:val="none" w:sz="0" w:space="0" w:color="auto"/>
            <w:right w:val="none" w:sz="0" w:space="0" w:color="auto"/>
          </w:divBdr>
          <w:divsChild>
            <w:div w:id="625308277">
              <w:marLeft w:val="0"/>
              <w:marRight w:val="0"/>
              <w:marTop w:val="0"/>
              <w:marBottom w:val="0"/>
              <w:divBdr>
                <w:top w:val="none" w:sz="0" w:space="0" w:color="auto"/>
                <w:left w:val="none" w:sz="0" w:space="0" w:color="auto"/>
                <w:bottom w:val="none" w:sz="0" w:space="0" w:color="auto"/>
                <w:right w:val="none" w:sz="0" w:space="0" w:color="auto"/>
              </w:divBdr>
            </w:div>
            <w:div w:id="273559239">
              <w:marLeft w:val="120"/>
              <w:marRight w:val="0"/>
              <w:marTop w:val="0"/>
              <w:marBottom w:val="60"/>
              <w:divBdr>
                <w:top w:val="single" w:sz="6" w:space="0" w:color="B5281E"/>
                <w:left w:val="single" w:sz="6" w:space="6" w:color="B5281E"/>
                <w:bottom w:val="single" w:sz="6" w:space="0" w:color="B5281E"/>
                <w:right w:val="single" w:sz="6" w:space="6" w:color="B5281E"/>
              </w:divBdr>
            </w:div>
            <w:div w:id="1130057508">
              <w:marLeft w:val="0"/>
              <w:marRight w:val="0"/>
              <w:marTop w:val="0"/>
              <w:marBottom w:val="0"/>
              <w:divBdr>
                <w:top w:val="none" w:sz="0" w:space="0" w:color="auto"/>
                <w:left w:val="none" w:sz="0" w:space="0" w:color="auto"/>
                <w:bottom w:val="none" w:sz="0" w:space="0" w:color="auto"/>
                <w:right w:val="none" w:sz="0" w:space="0" w:color="auto"/>
              </w:divBdr>
              <w:divsChild>
                <w:div w:id="1517039945">
                  <w:marLeft w:val="0"/>
                  <w:marRight w:val="0"/>
                  <w:marTop w:val="0"/>
                  <w:marBottom w:val="0"/>
                  <w:divBdr>
                    <w:top w:val="none" w:sz="0" w:space="0" w:color="auto"/>
                    <w:left w:val="none" w:sz="0" w:space="0" w:color="auto"/>
                    <w:bottom w:val="none" w:sz="0" w:space="0" w:color="auto"/>
                    <w:right w:val="none" w:sz="0" w:space="0" w:color="auto"/>
                  </w:divBdr>
                  <w:divsChild>
                    <w:div w:id="719062806">
                      <w:marLeft w:val="0"/>
                      <w:marRight w:val="0"/>
                      <w:marTop w:val="0"/>
                      <w:marBottom w:val="0"/>
                      <w:divBdr>
                        <w:top w:val="none" w:sz="0" w:space="0" w:color="auto"/>
                        <w:left w:val="none" w:sz="0" w:space="0" w:color="auto"/>
                        <w:bottom w:val="none" w:sz="0" w:space="0" w:color="auto"/>
                        <w:right w:val="none" w:sz="0" w:space="0" w:color="auto"/>
                      </w:divBdr>
                      <w:divsChild>
                        <w:div w:id="2044019908">
                          <w:marLeft w:val="0"/>
                          <w:marRight w:val="0"/>
                          <w:marTop w:val="0"/>
                          <w:marBottom w:val="0"/>
                          <w:divBdr>
                            <w:top w:val="none" w:sz="0" w:space="0" w:color="auto"/>
                            <w:left w:val="none" w:sz="0" w:space="0" w:color="auto"/>
                            <w:bottom w:val="none" w:sz="0" w:space="0" w:color="auto"/>
                            <w:right w:val="none" w:sz="0" w:space="0" w:color="auto"/>
                          </w:divBdr>
                          <w:divsChild>
                            <w:div w:id="26873959">
                              <w:marLeft w:val="0"/>
                              <w:marRight w:val="0"/>
                              <w:marTop w:val="0"/>
                              <w:marBottom w:val="0"/>
                              <w:divBdr>
                                <w:top w:val="none" w:sz="0" w:space="0" w:color="auto"/>
                                <w:left w:val="none" w:sz="0" w:space="0" w:color="auto"/>
                                <w:bottom w:val="none" w:sz="0" w:space="0" w:color="auto"/>
                                <w:right w:val="none" w:sz="0" w:space="0" w:color="auto"/>
                              </w:divBdr>
                            </w:div>
                            <w:div w:id="1264266463">
                              <w:marLeft w:val="0"/>
                              <w:marRight w:val="0"/>
                              <w:marTop w:val="0"/>
                              <w:marBottom w:val="0"/>
                              <w:divBdr>
                                <w:top w:val="none" w:sz="0" w:space="0" w:color="auto"/>
                                <w:left w:val="none" w:sz="0" w:space="0" w:color="auto"/>
                                <w:bottom w:val="none" w:sz="0" w:space="0" w:color="auto"/>
                                <w:right w:val="none" w:sz="0" w:space="0" w:color="auto"/>
                              </w:divBdr>
                            </w:div>
                            <w:div w:id="1786188684">
                              <w:marLeft w:val="0"/>
                              <w:marRight w:val="0"/>
                              <w:marTop w:val="0"/>
                              <w:marBottom w:val="0"/>
                              <w:divBdr>
                                <w:top w:val="none" w:sz="0" w:space="0" w:color="auto"/>
                                <w:left w:val="none" w:sz="0" w:space="0" w:color="auto"/>
                                <w:bottom w:val="none" w:sz="0" w:space="0" w:color="auto"/>
                                <w:right w:val="none" w:sz="0" w:space="0" w:color="auto"/>
                              </w:divBdr>
                            </w:div>
                            <w:div w:id="1599437876">
                              <w:marLeft w:val="0"/>
                              <w:marRight w:val="0"/>
                              <w:marTop w:val="0"/>
                              <w:marBottom w:val="0"/>
                              <w:divBdr>
                                <w:top w:val="none" w:sz="0" w:space="0" w:color="auto"/>
                                <w:left w:val="none" w:sz="0" w:space="0" w:color="auto"/>
                                <w:bottom w:val="none" w:sz="0" w:space="0" w:color="auto"/>
                                <w:right w:val="none" w:sz="0" w:space="0" w:color="auto"/>
                              </w:divBdr>
                            </w:div>
                            <w:div w:id="71322901">
                              <w:marLeft w:val="0"/>
                              <w:marRight w:val="0"/>
                              <w:marTop w:val="0"/>
                              <w:marBottom w:val="0"/>
                              <w:divBdr>
                                <w:top w:val="none" w:sz="0" w:space="0" w:color="auto"/>
                                <w:left w:val="none" w:sz="0" w:space="0" w:color="auto"/>
                                <w:bottom w:val="none" w:sz="0" w:space="0" w:color="auto"/>
                                <w:right w:val="none" w:sz="0" w:space="0" w:color="auto"/>
                              </w:divBdr>
                            </w:div>
                            <w:div w:id="969629523">
                              <w:marLeft w:val="0"/>
                              <w:marRight w:val="0"/>
                              <w:marTop w:val="0"/>
                              <w:marBottom w:val="0"/>
                              <w:divBdr>
                                <w:top w:val="none" w:sz="0" w:space="0" w:color="auto"/>
                                <w:left w:val="none" w:sz="0" w:space="0" w:color="auto"/>
                                <w:bottom w:val="none" w:sz="0" w:space="0" w:color="auto"/>
                                <w:right w:val="none" w:sz="0" w:space="0" w:color="auto"/>
                              </w:divBdr>
                            </w:div>
                            <w:div w:id="615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3501">
              <w:marLeft w:val="0"/>
              <w:marRight w:val="0"/>
              <w:marTop w:val="0"/>
              <w:marBottom w:val="0"/>
              <w:divBdr>
                <w:top w:val="none" w:sz="0" w:space="0" w:color="auto"/>
                <w:left w:val="none" w:sz="0" w:space="0" w:color="auto"/>
                <w:bottom w:val="none" w:sz="0" w:space="0" w:color="auto"/>
                <w:right w:val="none" w:sz="0" w:space="0" w:color="auto"/>
              </w:divBdr>
            </w:div>
            <w:div w:id="941766221">
              <w:marLeft w:val="0"/>
              <w:marRight w:val="0"/>
              <w:marTop w:val="0"/>
              <w:marBottom w:val="0"/>
              <w:divBdr>
                <w:top w:val="none" w:sz="0" w:space="0" w:color="auto"/>
                <w:left w:val="none" w:sz="0" w:space="0" w:color="auto"/>
                <w:bottom w:val="none" w:sz="0" w:space="0" w:color="auto"/>
                <w:right w:val="none" w:sz="0" w:space="0" w:color="auto"/>
              </w:divBdr>
            </w:div>
            <w:div w:id="946155775">
              <w:marLeft w:val="0"/>
              <w:marRight w:val="0"/>
              <w:marTop w:val="0"/>
              <w:marBottom w:val="0"/>
              <w:divBdr>
                <w:top w:val="none" w:sz="0" w:space="0" w:color="auto"/>
                <w:left w:val="none" w:sz="0" w:space="0" w:color="auto"/>
                <w:bottom w:val="none" w:sz="0" w:space="0" w:color="auto"/>
                <w:right w:val="none" w:sz="0" w:space="0" w:color="auto"/>
              </w:divBdr>
            </w:div>
            <w:div w:id="1066606558">
              <w:marLeft w:val="0"/>
              <w:marRight w:val="0"/>
              <w:marTop w:val="0"/>
              <w:marBottom w:val="0"/>
              <w:divBdr>
                <w:top w:val="none" w:sz="0" w:space="0" w:color="auto"/>
                <w:left w:val="none" w:sz="0" w:space="0" w:color="auto"/>
                <w:bottom w:val="none" w:sz="0" w:space="0" w:color="auto"/>
                <w:right w:val="none" w:sz="0" w:space="0" w:color="auto"/>
              </w:divBdr>
            </w:div>
            <w:div w:id="128032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84613281">
                  <w:marLeft w:val="0"/>
                  <w:marRight w:val="0"/>
                  <w:marTop w:val="0"/>
                  <w:marBottom w:val="0"/>
                  <w:divBdr>
                    <w:top w:val="none" w:sz="0" w:space="0" w:color="auto"/>
                    <w:left w:val="none" w:sz="0" w:space="0" w:color="auto"/>
                    <w:bottom w:val="none" w:sz="0" w:space="0" w:color="auto"/>
                    <w:right w:val="none" w:sz="0" w:space="0" w:color="auto"/>
                  </w:divBdr>
                </w:div>
                <w:div w:id="1905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555">
          <w:marLeft w:val="0"/>
          <w:marRight w:val="0"/>
          <w:marTop w:val="0"/>
          <w:marBottom w:val="0"/>
          <w:divBdr>
            <w:top w:val="none" w:sz="0" w:space="0" w:color="auto"/>
            <w:left w:val="none" w:sz="0" w:space="0" w:color="auto"/>
            <w:bottom w:val="none" w:sz="0" w:space="0" w:color="auto"/>
            <w:right w:val="none" w:sz="0" w:space="0" w:color="auto"/>
          </w:divBdr>
          <w:divsChild>
            <w:div w:id="2130540539">
              <w:marLeft w:val="0"/>
              <w:marRight w:val="0"/>
              <w:marTop w:val="0"/>
              <w:marBottom w:val="0"/>
              <w:divBdr>
                <w:top w:val="none" w:sz="0" w:space="0" w:color="auto"/>
                <w:left w:val="none" w:sz="0" w:space="0" w:color="auto"/>
                <w:bottom w:val="none" w:sz="0" w:space="0" w:color="auto"/>
                <w:right w:val="none" w:sz="0" w:space="0" w:color="auto"/>
              </w:divBdr>
            </w:div>
            <w:div w:id="2094429592">
              <w:marLeft w:val="120"/>
              <w:marRight w:val="0"/>
              <w:marTop w:val="0"/>
              <w:marBottom w:val="60"/>
              <w:divBdr>
                <w:top w:val="single" w:sz="6" w:space="0" w:color="006633"/>
                <w:left w:val="single" w:sz="6" w:space="6" w:color="006633"/>
                <w:bottom w:val="single" w:sz="6" w:space="0" w:color="006633"/>
                <w:right w:val="single" w:sz="6" w:space="6" w:color="006633"/>
              </w:divBdr>
            </w:div>
            <w:div w:id="1423069946">
              <w:marLeft w:val="0"/>
              <w:marRight w:val="0"/>
              <w:marTop w:val="0"/>
              <w:marBottom w:val="0"/>
              <w:divBdr>
                <w:top w:val="none" w:sz="0" w:space="0" w:color="auto"/>
                <w:left w:val="none" w:sz="0" w:space="0" w:color="auto"/>
                <w:bottom w:val="none" w:sz="0" w:space="0" w:color="auto"/>
                <w:right w:val="none" w:sz="0" w:space="0" w:color="auto"/>
              </w:divBdr>
              <w:divsChild>
                <w:div w:id="1600026034">
                  <w:marLeft w:val="0"/>
                  <w:marRight w:val="0"/>
                  <w:marTop w:val="0"/>
                  <w:marBottom w:val="0"/>
                  <w:divBdr>
                    <w:top w:val="none" w:sz="0" w:space="0" w:color="auto"/>
                    <w:left w:val="none" w:sz="0" w:space="0" w:color="auto"/>
                    <w:bottom w:val="none" w:sz="0" w:space="0" w:color="auto"/>
                    <w:right w:val="none" w:sz="0" w:space="0" w:color="auto"/>
                  </w:divBdr>
                  <w:divsChild>
                    <w:div w:id="1695614158">
                      <w:marLeft w:val="0"/>
                      <w:marRight w:val="0"/>
                      <w:marTop w:val="0"/>
                      <w:marBottom w:val="0"/>
                      <w:divBdr>
                        <w:top w:val="none" w:sz="0" w:space="0" w:color="auto"/>
                        <w:left w:val="none" w:sz="0" w:space="0" w:color="auto"/>
                        <w:bottom w:val="none" w:sz="0" w:space="0" w:color="auto"/>
                        <w:right w:val="none" w:sz="0" w:space="0" w:color="auto"/>
                      </w:divBdr>
                      <w:divsChild>
                        <w:div w:id="1886481175">
                          <w:marLeft w:val="0"/>
                          <w:marRight w:val="0"/>
                          <w:marTop w:val="0"/>
                          <w:marBottom w:val="0"/>
                          <w:divBdr>
                            <w:top w:val="none" w:sz="0" w:space="0" w:color="auto"/>
                            <w:left w:val="none" w:sz="0" w:space="0" w:color="auto"/>
                            <w:bottom w:val="none" w:sz="0" w:space="0" w:color="auto"/>
                            <w:right w:val="none" w:sz="0" w:space="0" w:color="auto"/>
                          </w:divBdr>
                          <w:divsChild>
                            <w:div w:id="1608081760">
                              <w:marLeft w:val="0"/>
                              <w:marRight w:val="0"/>
                              <w:marTop w:val="0"/>
                              <w:marBottom w:val="0"/>
                              <w:divBdr>
                                <w:top w:val="none" w:sz="0" w:space="0" w:color="auto"/>
                                <w:left w:val="none" w:sz="0" w:space="0" w:color="auto"/>
                                <w:bottom w:val="none" w:sz="0" w:space="0" w:color="auto"/>
                                <w:right w:val="none" w:sz="0" w:space="0" w:color="auto"/>
                              </w:divBdr>
                            </w:div>
                            <w:div w:id="986711176">
                              <w:marLeft w:val="0"/>
                              <w:marRight w:val="0"/>
                              <w:marTop w:val="0"/>
                              <w:marBottom w:val="0"/>
                              <w:divBdr>
                                <w:top w:val="none" w:sz="0" w:space="0" w:color="auto"/>
                                <w:left w:val="none" w:sz="0" w:space="0" w:color="auto"/>
                                <w:bottom w:val="none" w:sz="0" w:space="0" w:color="auto"/>
                                <w:right w:val="none" w:sz="0" w:space="0" w:color="auto"/>
                              </w:divBdr>
                            </w:div>
                            <w:div w:id="1446387166">
                              <w:marLeft w:val="0"/>
                              <w:marRight w:val="0"/>
                              <w:marTop w:val="0"/>
                              <w:marBottom w:val="0"/>
                              <w:divBdr>
                                <w:top w:val="none" w:sz="0" w:space="0" w:color="auto"/>
                                <w:left w:val="none" w:sz="0" w:space="0" w:color="auto"/>
                                <w:bottom w:val="none" w:sz="0" w:space="0" w:color="auto"/>
                                <w:right w:val="none" w:sz="0" w:space="0" w:color="auto"/>
                              </w:divBdr>
                            </w:div>
                            <w:div w:id="1702978715">
                              <w:marLeft w:val="0"/>
                              <w:marRight w:val="0"/>
                              <w:marTop w:val="0"/>
                              <w:marBottom w:val="0"/>
                              <w:divBdr>
                                <w:top w:val="none" w:sz="0" w:space="0" w:color="auto"/>
                                <w:left w:val="none" w:sz="0" w:space="0" w:color="auto"/>
                                <w:bottom w:val="none" w:sz="0" w:space="0" w:color="auto"/>
                                <w:right w:val="none" w:sz="0" w:space="0" w:color="auto"/>
                              </w:divBdr>
                            </w:div>
                            <w:div w:id="1052001735">
                              <w:marLeft w:val="0"/>
                              <w:marRight w:val="0"/>
                              <w:marTop w:val="0"/>
                              <w:marBottom w:val="0"/>
                              <w:divBdr>
                                <w:top w:val="none" w:sz="0" w:space="0" w:color="auto"/>
                                <w:left w:val="none" w:sz="0" w:space="0" w:color="auto"/>
                                <w:bottom w:val="none" w:sz="0" w:space="0" w:color="auto"/>
                                <w:right w:val="none" w:sz="0" w:space="0" w:color="auto"/>
                              </w:divBdr>
                            </w:div>
                            <w:div w:id="1926449082">
                              <w:marLeft w:val="0"/>
                              <w:marRight w:val="0"/>
                              <w:marTop w:val="0"/>
                              <w:marBottom w:val="0"/>
                              <w:divBdr>
                                <w:top w:val="none" w:sz="0" w:space="0" w:color="auto"/>
                                <w:left w:val="none" w:sz="0" w:space="0" w:color="auto"/>
                                <w:bottom w:val="none" w:sz="0" w:space="0" w:color="auto"/>
                                <w:right w:val="none" w:sz="0" w:space="0" w:color="auto"/>
                              </w:divBdr>
                            </w:div>
                            <w:div w:id="8960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89359">
              <w:marLeft w:val="0"/>
              <w:marRight w:val="0"/>
              <w:marTop w:val="0"/>
              <w:marBottom w:val="0"/>
              <w:divBdr>
                <w:top w:val="none" w:sz="0" w:space="0" w:color="auto"/>
                <w:left w:val="none" w:sz="0" w:space="0" w:color="auto"/>
                <w:bottom w:val="none" w:sz="0" w:space="0" w:color="auto"/>
                <w:right w:val="none" w:sz="0" w:space="0" w:color="auto"/>
              </w:divBdr>
            </w:div>
            <w:div w:id="2139956795">
              <w:marLeft w:val="0"/>
              <w:marRight w:val="0"/>
              <w:marTop w:val="0"/>
              <w:marBottom w:val="0"/>
              <w:divBdr>
                <w:top w:val="none" w:sz="0" w:space="0" w:color="auto"/>
                <w:left w:val="none" w:sz="0" w:space="0" w:color="auto"/>
                <w:bottom w:val="none" w:sz="0" w:space="0" w:color="auto"/>
                <w:right w:val="none" w:sz="0" w:space="0" w:color="auto"/>
              </w:divBdr>
            </w:div>
            <w:div w:id="1036151524">
              <w:marLeft w:val="0"/>
              <w:marRight w:val="0"/>
              <w:marTop w:val="0"/>
              <w:marBottom w:val="0"/>
              <w:divBdr>
                <w:top w:val="none" w:sz="0" w:space="0" w:color="auto"/>
                <w:left w:val="none" w:sz="0" w:space="0" w:color="auto"/>
                <w:bottom w:val="none" w:sz="0" w:space="0" w:color="auto"/>
                <w:right w:val="none" w:sz="0" w:space="0" w:color="auto"/>
              </w:divBdr>
            </w:div>
            <w:div w:id="1489975638">
              <w:marLeft w:val="0"/>
              <w:marRight w:val="0"/>
              <w:marTop w:val="0"/>
              <w:marBottom w:val="0"/>
              <w:divBdr>
                <w:top w:val="none" w:sz="0" w:space="0" w:color="auto"/>
                <w:left w:val="none" w:sz="0" w:space="0" w:color="auto"/>
                <w:bottom w:val="none" w:sz="0" w:space="0" w:color="auto"/>
                <w:right w:val="none" w:sz="0" w:space="0" w:color="auto"/>
              </w:divBdr>
            </w:div>
            <w:div w:id="279500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26035867">
                  <w:marLeft w:val="0"/>
                  <w:marRight w:val="0"/>
                  <w:marTop w:val="0"/>
                  <w:marBottom w:val="0"/>
                  <w:divBdr>
                    <w:top w:val="none" w:sz="0" w:space="0" w:color="auto"/>
                    <w:left w:val="none" w:sz="0" w:space="0" w:color="auto"/>
                    <w:bottom w:val="none" w:sz="0" w:space="0" w:color="auto"/>
                    <w:right w:val="none" w:sz="0" w:space="0" w:color="auto"/>
                  </w:divBdr>
                </w:div>
                <w:div w:id="1299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598">
          <w:marLeft w:val="0"/>
          <w:marRight w:val="0"/>
          <w:marTop w:val="0"/>
          <w:marBottom w:val="0"/>
          <w:divBdr>
            <w:top w:val="none" w:sz="0" w:space="0" w:color="auto"/>
            <w:left w:val="none" w:sz="0" w:space="0" w:color="auto"/>
            <w:bottom w:val="none" w:sz="0" w:space="0" w:color="auto"/>
            <w:right w:val="none" w:sz="0" w:space="0" w:color="auto"/>
          </w:divBdr>
          <w:divsChild>
            <w:div w:id="1954745529">
              <w:marLeft w:val="0"/>
              <w:marRight w:val="0"/>
              <w:marTop w:val="0"/>
              <w:marBottom w:val="0"/>
              <w:divBdr>
                <w:top w:val="none" w:sz="0" w:space="0" w:color="auto"/>
                <w:left w:val="none" w:sz="0" w:space="0" w:color="auto"/>
                <w:bottom w:val="none" w:sz="0" w:space="0" w:color="auto"/>
                <w:right w:val="none" w:sz="0" w:space="0" w:color="auto"/>
              </w:divBdr>
            </w:div>
            <w:div w:id="392437126">
              <w:marLeft w:val="120"/>
              <w:marRight w:val="0"/>
              <w:marTop w:val="0"/>
              <w:marBottom w:val="60"/>
              <w:divBdr>
                <w:top w:val="single" w:sz="6" w:space="0" w:color="006633"/>
                <w:left w:val="single" w:sz="6" w:space="6" w:color="006633"/>
                <w:bottom w:val="single" w:sz="6" w:space="0" w:color="006633"/>
                <w:right w:val="single" w:sz="6" w:space="6" w:color="006633"/>
              </w:divBdr>
            </w:div>
            <w:div w:id="1494684169">
              <w:marLeft w:val="0"/>
              <w:marRight w:val="0"/>
              <w:marTop w:val="0"/>
              <w:marBottom w:val="0"/>
              <w:divBdr>
                <w:top w:val="none" w:sz="0" w:space="0" w:color="auto"/>
                <w:left w:val="none" w:sz="0" w:space="0" w:color="auto"/>
                <w:bottom w:val="none" w:sz="0" w:space="0" w:color="auto"/>
                <w:right w:val="none" w:sz="0" w:space="0" w:color="auto"/>
              </w:divBdr>
            </w:div>
            <w:div w:id="1816413612">
              <w:marLeft w:val="0"/>
              <w:marRight w:val="0"/>
              <w:marTop w:val="0"/>
              <w:marBottom w:val="0"/>
              <w:divBdr>
                <w:top w:val="none" w:sz="0" w:space="0" w:color="auto"/>
                <w:left w:val="none" w:sz="0" w:space="0" w:color="auto"/>
                <w:bottom w:val="none" w:sz="0" w:space="0" w:color="auto"/>
                <w:right w:val="none" w:sz="0" w:space="0" w:color="auto"/>
              </w:divBdr>
            </w:div>
            <w:div w:id="2083986362">
              <w:marLeft w:val="0"/>
              <w:marRight w:val="0"/>
              <w:marTop w:val="0"/>
              <w:marBottom w:val="0"/>
              <w:divBdr>
                <w:top w:val="none" w:sz="0" w:space="0" w:color="auto"/>
                <w:left w:val="none" w:sz="0" w:space="0" w:color="auto"/>
                <w:bottom w:val="none" w:sz="0" w:space="0" w:color="auto"/>
                <w:right w:val="none" w:sz="0" w:space="0" w:color="auto"/>
              </w:divBdr>
            </w:div>
            <w:div w:id="10282893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34612985">
                  <w:marLeft w:val="0"/>
                  <w:marRight w:val="0"/>
                  <w:marTop w:val="0"/>
                  <w:marBottom w:val="0"/>
                  <w:divBdr>
                    <w:top w:val="none" w:sz="0" w:space="0" w:color="auto"/>
                    <w:left w:val="none" w:sz="0" w:space="0" w:color="auto"/>
                    <w:bottom w:val="none" w:sz="0" w:space="0" w:color="auto"/>
                    <w:right w:val="none" w:sz="0" w:space="0" w:color="auto"/>
                  </w:divBdr>
                </w:div>
                <w:div w:id="12481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534">
          <w:marLeft w:val="0"/>
          <w:marRight w:val="0"/>
          <w:marTop w:val="0"/>
          <w:marBottom w:val="0"/>
          <w:divBdr>
            <w:top w:val="none" w:sz="0" w:space="0" w:color="auto"/>
            <w:left w:val="none" w:sz="0" w:space="0" w:color="auto"/>
            <w:bottom w:val="none" w:sz="0" w:space="0" w:color="auto"/>
            <w:right w:val="none" w:sz="0" w:space="0" w:color="auto"/>
          </w:divBdr>
          <w:divsChild>
            <w:div w:id="590285228">
              <w:marLeft w:val="0"/>
              <w:marRight w:val="0"/>
              <w:marTop w:val="0"/>
              <w:marBottom w:val="0"/>
              <w:divBdr>
                <w:top w:val="none" w:sz="0" w:space="0" w:color="auto"/>
                <w:left w:val="none" w:sz="0" w:space="0" w:color="auto"/>
                <w:bottom w:val="none" w:sz="0" w:space="0" w:color="auto"/>
                <w:right w:val="none" w:sz="0" w:space="0" w:color="auto"/>
              </w:divBdr>
            </w:div>
            <w:div w:id="307826522">
              <w:marLeft w:val="120"/>
              <w:marRight w:val="0"/>
              <w:marTop w:val="0"/>
              <w:marBottom w:val="60"/>
              <w:divBdr>
                <w:top w:val="single" w:sz="6" w:space="0" w:color="006633"/>
                <w:left w:val="single" w:sz="6" w:space="6" w:color="006633"/>
                <w:bottom w:val="single" w:sz="6" w:space="0" w:color="006633"/>
                <w:right w:val="single" w:sz="6" w:space="6" w:color="006633"/>
              </w:divBdr>
            </w:div>
            <w:div w:id="377776788">
              <w:marLeft w:val="0"/>
              <w:marRight w:val="0"/>
              <w:marTop w:val="0"/>
              <w:marBottom w:val="0"/>
              <w:divBdr>
                <w:top w:val="none" w:sz="0" w:space="0" w:color="auto"/>
                <w:left w:val="none" w:sz="0" w:space="0" w:color="auto"/>
                <w:bottom w:val="none" w:sz="0" w:space="0" w:color="auto"/>
                <w:right w:val="none" w:sz="0" w:space="0" w:color="auto"/>
              </w:divBdr>
            </w:div>
            <w:div w:id="1502575645">
              <w:marLeft w:val="0"/>
              <w:marRight w:val="0"/>
              <w:marTop w:val="0"/>
              <w:marBottom w:val="0"/>
              <w:divBdr>
                <w:top w:val="none" w:sz="0" w:space="0" w:color="auto"/>
                <w:left w:val="none" w:sz="0" w:space="0" w:color="auto"/>
                <w:bottom w:val="none" w:sz="0" w:space="0" w:color="auto"/>
                <w:right w:val="none" w:sz="0" w:space="0" w:color="auto"/>
              </w:divBdr>
            </w:div>
            <w:div w:id="138961228">
              <w:marLeft w:val="0"/>
              <w:marRight w:val="0"/>
              <w:marTop w:val="0"/>
              <w:marBottom w:val="0"/>
              <w:divBdr>
                <w:top w:val="none" w:sz="0" w:space="0" w:color="auto"/>
                <w:left w:val="none" w:sz="0" w:space="0" w:color="auto"/>
                <w:bottom w:val="none" w:sz="0" w:space="0" w:color="auto"/>
                <w:right w:val="none" w:sz="0" w:space="0" w:color="auto"/>
              </w:divBdr>
            </w:div>
            <w:div w:id="1174029225">
              <w:marLeft w:val="0"/>
              <w:marRight w:val="0"/>
              <w:marTop w:val="0"/>
              <w:marBottom w:val="0"/>
              <w:divBdr>
                <w:top w:val="none" w:sz="0" w:space="0" w:color="auto"/>
                <w:left w:val="none" w:sz="0" w:space="0" w:color="auto"/>
                <w:bottom w:val="none" w:sz="0" w:space="0" w:color="auto"/>
                <w:right w:val="none" w:sz="0" w:space="0" w:color="auto"/>
              </w:divBdr>
            </w:div>
            <w:div w:id="1106538402">
              <w:marLeft w:val="0"/>
              <w:marRight w:val="0"/>
              <w:marTop w:val="0"/>
              <w:marBottom w:val="0"/>
              <w:divBdr>
                <w:top w:val="none" w:sz="0" w:space="0" w:color="auto"/>
                <w:left w:val="none" w:sz="0" w:space="0" w:color="auto"/>
                <w:bottom w:val="none" w:sz="0" w:space="0" w:color="auto"/>
                <w:right w:val="none" w:sz="0" w:space="0" w:color="auto"/>
              </w:divBdr>
            </w:div>
            <w:div w:id="19096136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1978432">
                  <w:marLeft w:val="0"/>
                  <w:marRight w:val="0"/>
                  <w:marTop w:val="0"/>
                  <w:marBottom w:val="0"/>
                  <w:divBdr>
                    <w:top w:val="none" w:sz="0" w:space="0" w:color="auto"/>
                    <w:left w:val="none" w:sz="0" w:space="0" w:color="auto"/>
                    <w:bottom w:val="none" w:sz="0" w:space="0" w:color="auto"/>
                    <w:right w:val="none" w:sz="0" w:space="0" w:color="auto"/>
                  </w:divBdr>
                </w:div>
                <w:div w:id="1945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2658">
          <w:marLeft w:val="0"/>
          <w:marRight w:val="0"/>
          <w:marTop w:val="0"/>
          <w:marBottom w:val="0"/>
          <w:divBdr>
            <w:top w:val="none" w:sz="0" w:space="0" w:color="auto"/>
            <w:left w:val="none" w:sz="0" w:space="0" w:color="auto"/>
            <w:bottom w:val="none" w:sz="0" w:space="0" w:color="auto"/>
            <w:right w:val="none" w:sz="0" w:space="0" w:color="auto"/>
          </w:divBdr>
          <w:divsChild>
            <w:div w:id="2088914110">
              <w:marLeft w:val="0"/>
              <w:marRight w:val="0"/>
              <w:marTop w:val="0"/>
              <w:marBottom w:val="0"/>
              <w:divBdr>
                <w:top w:val="none" w:sz="0" w:space="0" w:color="auto"/>
                <w:left w:val="none" w:sz="0" w:space="0" w:color="auto"/>
                <w:bottom w:val="none" w:sz="0" w:space="0" w:color="auto"/>
                <w:right w:val="none" w:sz="0" w:space="0" w:color="auto"/>
              </w:divBdr>
            </w:div>
            <w:div w:id="824663485">
              <w:marLeft w:val="120"/>
              <w:marRight w:val="0"/>
              <w:marTop w:val="0"/>
              <w:marBottom w:val="60"/>
              <w:divBdr>
                <w:top w:val="single" w:sz="6" w:space="0" w:color="006633"/>
                <w:left w:val="single" w:sz="6" w:space="6" w:color="006633"/>
                <w:bottom w:val="single" w:sz="6" w:space="0" w:color="006633"/>
                <w:right w:val="single" w:sz="6" w:space="6" w:color="006633"/>
              </w:divBdr>
            </w:div>
            <w:div w:id="774600178">
              <w:marLeft w:val="0"/>
              <w:marRight w:val="0"/>
              <w:marTop w:val="0"/>
              <w:marBottom w:val="0"/>
              <w:divBdr>
                <w:top w:val="none" w:sz="0" w:space="0" w:color="auto"/>
                <w:left w:val="none" w:sz="0" w:space="0" w:color="auto"/>
                <w:bottom w:val="none" w:sz="0" w:space="0" w:color="auto"/>
                <w:right w:val="none" w:sz="0" w:space="0" w:color="auto"/>
              </w:divBdr>
            </w:div>
            <w:div w:id="1837259021">
              <w:marLeft w:val="0"/>
              <w:marRight w:val="0"/>
              <w:marTop w:val="0"/>
              <w:marBottom w:val="0"/>
              <w:divBdr>
                <w:top w:val="none" w:sz="0" w:space="0" w:color="auto"/>
                <w:left w:val="none" w:sz="0" w:space="0" w:color="auto"/>
                <w:bottom w:val="none" w:sz="0" w:space="0" w:color="auto"/>
                <w:right w:val="none" w:sz="0" w:space="0" w:color="auto"/>
              </w:divBdr>
            </w:div>
            <w:div w:id="1549800549">
              <w:marLeft w:val="0"/>
              <w:marRight w:val="0"/>
              <w:marTop w:val="0"/>
              <w:marBottom w:val="0"/>
              <w:divBdr>
                <w:top w:val="none" w:sz="0" w:space="0" w:color="auto"/>
                <w:left w:val="none" w:sz="0" w:space="0" w:color="auto"/>
                <w:bottom w:val="none" w:sz="0" w:space="0" w:color="auto"/>
                <w:right w:val="none" w:sz="0" w:space="0" w:color="auto"/>
              </w:divBdr>
            </w:div>
            <w:div w:id="1779258407">
              <w:marLeft w:val="0"/>
              <w:marRight w:val="0"/>
              <w:marTop w:val="0"/>
              <w:marBottom w:val="0"/>
              <w:divBdr>
                <w:top w:val="none" w:sz="0" w:space="0" w:color="auto"/>
                <w:left w:val="none" w:sz="0" w:space="0" w:color="auto"/>
                <w:bottom w:val="none" w:sz="0" w:space="0" w:color="auto"/>
                <w:right w:val="none" w:sz="0" w:space="0" w:color="auto"/>
              </w:divBdr>
            </w:div>
            <w:div w:id="1966689857">
              <w:marLeft w:val="0"/>
              <w:marRight w:val="0"/>
              <w:marTop w:val="0"/>
              <w:marBottom w:val="0"/>
              <w:divBdr>
                <w:top w:val="none" w:sz="0" w:space="0" w:color="auto"/>
                <w:left w:val="none" w:sz="0" w:space="0" w:color="auto"/>
                <w:bottom w:val="none" w:sz="0" w:space="0" w:color="auto"/>
                <w:right w:val="none" w:sz="0" w:space="0" w:color="auto"/>
              </w:divBdr>
            </w:div>
            <w:div w:id="16603781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2037788">
                  <w:marLeft w:val="0"/>
                  <w:marRight w:val="0"/>
                  <w:marTop w:val="0"/>
                  <w:marBottom w:val="0"/>
                  <w:divBdr>
                    <w:top w:val="none" w:sz="0" w:space="0" w:color="auto"/>
                    <w:left w:val="none" w:sz="0" w:space="0" w:color="auto"/>
                    <w:bottom w:val="none" w:sz="0" w:space="0" w:color="auto"/>
                    <w:right w:val="none" w:sz="0" w:space="0" w:color="auto"/>
                  </w:divBdr>
                </w:div>
                <w:div w:id="7328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89909">
      <w:bodyDiv w:val="1"/>
      <w:marLeft w:val="0"/>
      <w:marRight w:val="0"/>
      <w:marTop w:val="0"/>
      <w:marBottom w:val="0"/>
      <w:divBdr>
        <w:top w:val="none" w:sz="0" w:space="0" w:color="auto"/>
        <w:left w:val="none" w:sz="0" w:space="0" w:color="auto"/>
        <w:bottom w:val="none" w:sz="0" w:space="0" w:color="auto"/>
        <w:right w:val="none" w:sz="0" w:space="0" w:color="auto"/>
      </w:divBdr>
      <w:divsChild>
        <w:div w:id="555237416">
          <w:marLeft w:val="0"/>
          <w:marRight w:val="0"/>
          <w:marTop w:val="0"/>
          <w:marBottom w:val="0"/>
          <w:divBdr>
            <w:top w:val="none" w:sz="0" w:space="0" w:color="auto"/>
            <w:left w:val="none" w:sz="0" w:space="0" w:color="auto"/>
            <w:bottom w:val="none" w:sz="0" w:space="0" w:color="auto"/>
            <w:right w:val="none" w:sz="0" w:space="0" w:color="auto"/>
          </w:divBdr>
          <w:divsChild>
            <w:div w:id="156893707">
              <w:marLeft w:val="0"/>
              <w:marRight w:val="0"/>
              <w:marTop w:val="0"/>
              <w:marBottom w:val="0"/>
              <w:divBdr>
                <w:top w:val="none" w:sz="0" w:space="0" w:color="auto"/>
                <w:left w:val="none" w:sz="0" w:space="0" w:color="auto"/>
                <w:bottom w:val="none" w:sz="0" w:space="0" w:color="auto"/>
                <w:right w:val="none" w:sz="0" w:space="0" w:color="auto"/>
              </w:divBdr>
            </w:div>
            <w:div w:id="1878660872">
              <w:marLeft w:val="120"/>
              <w:marRight w:val="0"/>
              <w:marTop w:val="0"/>
              <w:marBottom w:val="60"/>
              <w:divBdr>
                <w:top w:val="single" w:sz="6" w:space="0" w:color="006633"/>
                <w:left w:val="single" w:sz="6" w:space="6" w:color="006633"/>
                <w:bottom w:val="single" w:sz="6" w:space="0" w:color="006633"/>
                <w:right w:val="single" w:sz="6" w:space="6" w:color="006633"/>
              </w:divBdr>
            </w:div>
            <w:div w:id="1321348585">
              <w:marLeft w:val="0"/>
              <w:marRight w:val="0"/>
              <w:marTop w:val="0"/>
              <w:marBottom w:val="0"/>
              <w:divBdr>
                <w:top w:val="none" w:sz="0" w:space="0" w:color="auto"/>
                <w:left w:val="none" w:sz="0" w:space="0" w:color="auto"/>
                <w:bottom w:val="none" w:sz="0" w:space="0" w:color="auto"/>
                <w:right w:val="none" w:sz="0" w:space="0" w:color="auto"/>
              </w:divBdr>
            </w:div>
            <w:div w:id="1286275665">
              <w:marLeft w:val="0"/>
              <w:marRight w:val="0"/>
              <w:marTop w:val="0"/>
              <w:marBottom w:val="0"/>
              <w:divBdr>
                <w:top w:val="none" w:sz="0" w:space="0" w:color="auto"/>
                <w:left w:val="none" w:sz="0" w:space="0" w:color="auto"/>
                <w:bottom w:val="none" w:sz="0" w:space="0" w:color="auto"/>
                <w:right w:val="none" w:sz="0" w:space="0" w:color="auto"/>
              </w:divBdr>
            </w:div>
            <w:div w:id="1709183104">
              <w:marLeft w:val="0"/>
              <w:marRight w:val="0"/>
              <w:marTop w:val="0"/>
              <w:marBottom w:val="0"/>
              <w:divBdr>
                <w:top w:val="none" w:sz="0" w:space="0" w:color="auto"/>
                <w:left w:val="none" w:sz="0" w:space="0" w:color="auto"/>
                <w:bottom w:val="none" w:sz="0" w:space="0" w:color="auto"/>
                <w:right w:val="none" w:sz="0" w:space="0" w:color="auto"/>
              </w:divBdr>
            </w:div>
            <w:div w:id="190412843">
              <w:marLeft w:val="0"/>
              <w:marRight w:val="0"/>
              <w:marTop w:val="0"/>
              <w:marBottom w:val="0"/>
              <w:divBdr>
                <w:top w:val="none" w:sz="0" w:space="0" w:color="auto"/>
                <w:left w:val="none" w:sz="0" w:space="0" w:color="auto"/>
                <w:bottom w:val="none" w:sz="0" w:space="0" w:color="auto"/>
                <w:right w:val="none" w:sz="0" w:space="0" w:color="auto"/>
              </w:divBdr>
            </w:div>
            <w:div w:id="925114732">
              <w:marLeft w:val="0"/>
              <w:marRight w:val="0"/>
              <w:marTop w:val="0"/>
              <w:marBottom w:val="0"/>
              <w:divBdr>
                <w:top w:val="none" w:sz="0" w:space="0" w:color="auto"/>
                <w:left w:val="none" w:sz="0" w:space="0" w:color="auto"/>
                <w:bottom w:val="none" w:sz="0" w:space="0" w:color="auto"/>
                <w:right w:val="none" w:sz="0" w:space="0" w:color="auto"/>
              </w:divBdr>
            </w:div>
            <w:div w:id="21093487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788526">
                  <w:marLeft w:val="0"/>
                  <w:marRight w:val="0"/>
                  <w:marTop w:val="0"/>
                  <w:marBottom w:val="0"/>
                  <w:divBdr>
                    <w:top w:val="none" w:sz="0" w:space="0" w:color="auto"/>
                    <w:left w:val="none" w:sz="0" w:space="0" w:color="auto"/>
                    <w:bottom w:val="none" w:sz="0" w:space="0" w:color="auto"/>
                    <w:right w:val="none" w:sz="0" w:space="0" w:color="auto"/>
                  </w:divBdr>
                </w:div>
                <w:div w:id="1534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14">
          <w:marLeft w:val="0"/>
          <w:marRight w:val="0"/>
          <w:marTop w:val="0"/>
          <w:marBottom w:val="0"/>
          <w:divBdr>
            <w:top w:val="none" w:sz="0" w:space="0" w:color="auto"/>
            <w:left w:val="none" w:sz="0" w:space="0" w:color="auto"/>
            <w:bottom w:val="none" w:sz="0" w:space="0" w:color="auto"/>
            <w:right w:val="none" w:sz="0" w:space="0" w:color="auto"/>
          </w:divBdr>
          <w:divsChild>
            <w:div w:id="1391534813">
              <w:marLeft w:val="0"/>
              <w:marRight w:val="0"/>
              <w:marTop w:val="0"/>
              <w:marBottom w:val="0"/>
              <w:divBdr>
                <w:top w:val="none" w:sz="0" w:space="0" w:color="auto"/>
                <w:left w:val="none" w:sz="0" w:space="0" w:color="auto"/>
                <w:bottom w:val="none" w:sz="0" w:space="0" w:color="auto"/>
                <w:right w:val="none" w:sz="0" w:space="0" w:color="auto"/>
              </w:divBdr>
            </w:div>
            <w:div w:id="390930241">
              <w:marLeft w:val="120"/>
              <w:marRight w:val="0"/>
              <w:marTop w:val="0"/>
              <w:marBottom w:val="60"/>
              <w:divBdr>
                <w:top w:val="single" w:sz="6" w:space="0" w:color="006633"/>
                <w:left w:val="single" w:sz="6" w:space="6" w:color="006633"/>
                <w:bottom w:val="single" w:sz="6" w:space="0" w:color="006633"/>
                <w:right w:val="single" w:sz="6" w:space="6" w:color="006633"/>
              </w:divBdr>
            </w:div>
            <w:div w:id="1273438219">
              <w:marLeft w:val="0"/>
              <w:marRight w:val="0"/>
              <w:marTop w:val="0"/>
              <w:marBottom w:val="0"/>
              <w:divBdr>
                <w:top w:val="none" w:sz="0" w:space="0" w:color="auto"/>
                <w:left w:val="none" w:sz="0" w:space="0" w:color="auto"/>
                <w:bottom w:val="none" w:sz="0" w:space="0" w:color="auto"/>
                <w:right w:val="none" w:sz="0" w:space="0" w:color="auto"/>
              </w:divBdr>
            </w:div>
            <w:div w:id="1728261440">
              <w:marLeft w:val="0"/>
              <w:marRight w:val="0"/>
              <w:marTop w:val="0"/>
              <w:marBottom w:val="0"/>
              <w:divBdr>
                <w:top w:val="none" w:sz="0" w:space="0" w:color="auto"/>
                <w:left w:val="none" w:sz="0" w:space="0" w:color="auto"/>
                <w:bottom w:val="none" w:sz="0" w:space="0" w:color="auto"/>
                <w:right w:val="none" w:sz="0" w:space="0" w:color="auto"/>
              </w:divBdr>
            </w:div>
            <w:div w:id="381683675">
              <w:marLeft w:val="0"/>
              <w:marRight w:val="0"/>
              <w:marTop w:val="0"/>
              <w:marBottom w:val="0"/>
              <w:divBdr>
                <w:top w:val="none" w:sz="0" w:space="0" w:color="auto"/>
                <w:left w:val="none" w:sz="0" w:space="0" w:color="auto"/>
                <w:bottom w:val="none" w:sz="0" w:space="0" w:color="auto"/>
                <w:right w:val="none" w:sz="0" w:space="0" w:color="auto"/>
              </w:divBdr>
            </w:div>
            <w:div w:id="1523086259">
              <w:marLeft w:val="0"/>
              <w:marRight w:val="0"/>
              <w:marTop w:val="0"/>
              <w:marBottom w:val="0"/>
              <w:divBdr>
                <w:top w:val="none" w:sz="0" w:space="0" w:color="auto"/>
                <w:left w:val="none" w:sz="0" w:space="0" w:color="auto"/>
                <w:bottom w:val="none" w:sz="0" w:space="0" w:color="auto"/>
                <w:right w:val="none" w:sz="0" w:space="0" w:color="auto"/>
              </w:divBdr>
            </w:div>
            <w:div w:id="1221286210">
              <w:marLeft w:val="0"/>
              <w:marRight w:val="0"/>
              <w:marTop w:val="0"/>
              <w:marBottom w:val="0"/>
              <w:divBdr>
                <w:top w:val="none" w:sz="0" w:space="0" w:color="auto"/>
                <w:left w:val="none" w:sz="0" w:space="0" w:color="auto"/>
                <w:bottom w:val="none" w:sz="0" w:space="0" w:color="auto"/>
                <w:right w:val="none" w:sz="0" w:space="0" w:color="auto"/>
              </w:divBdr>
            </w:div>
            <w:div w:id="1840344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1771273">
                  <w:marLeft w:val="0"/>
                  <w:marRight w:val="0"/>
                  <w:marTop w:val="0"/>
                  <w:marBottom w:val="0"/>
                  <w:divBdr>
                    <w:top w:val="none" w:sz="0" w:space="0" w:color="auto"/>
                    <w:left w:val="none" w:sz="0" w:space="0" w:color="auto"/>
                    <w:bottom w:val="none" w:sz="0" w:space="0" w:color="auto"/>
                    <w:right w:val="none" w:sz="0" w:space="0" w:color="auto"/>
                  </w:divBdr>
                </w:div>
                <w:div w:id="162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8880">
          <w:marLeft w:val="0"/>
          <w:marRight w:val="0"/>
          <w:marTop w:val="0"/>
          <w:marBottom w:val="0"/>
          <w:divBdr>
            <w:top w:val="none" w:sz="0" w:space="0" w:color="auto"/>
            <w:left w:val="none" w:sz="0" w:space="0" w:color="auto"/>
            <w:bottom w:val="none" w:sz="0" w:space="0" w:color="auto"/>
            <w:right w:val="none" w:sz="0" w:space="0" w:color="auto"/>
          </w:divBdr>
          <w:divsChild>
            <w:div w:id="1202858131">
              <w:marLeft w:val="0"/>
              <w:marRight w:val="0"/>
              <w:marTop w:val="0"/>
              <w:marBottom w:val="0"/>
              <w:divBdr>
                <w:top w:val="none" w:sz="0" w:space="0" w:color="auto"/>
                <w:left w:val="none" w:sz="0" w:space="0" w:color="auto"/>
                <w:bottom w:val="none" w:sz="0" w:space="0" w:color="auto"/>
                <w:right w:val="none" w:sz="0" w:space="0" w:color="auto"/>
              </w:divBdr>
            </w:div>
            <w:div w:id="676810671">
              <w:marLeft w:val="120"/>
              <w:marRight w:val="0"/>
              <w:marTop w:val="0"/>
              <w:marBottom w:val="60"/>
              <w:divBdr>
                <w:top w:val="single" w:sz="6" w:space="0" w:color="006633"/>
                <w:left w:val="single" w:sz="6" w:space="6" w:color="006633"/>
                <w:bottom w:val="single" w:sz="6" w:space="0" w:color="006633"/>
                <w:right w:val="single" w:sz="6" w:space="6" w:color="006633"/>
              </w:divBdr>
            </w:div>
            <w:div w:id="2121948052">
              <w:marLeft w:val="0"/>
              <w:marRight w:val="0"/>
              <w:marTop w:val="0"/>
              <w:marBottom w:val="0"/>
              <w:divBdr>
                <w:top w:val="none" w:sz="0" w:space="0" w:color="auto"/>
                <w:left w:val="none" w:sz="0" w:space="0" w:color="auto"/>
                <w:bottom w:val="none" w:sz="0" w:space="0" w:color="auto"/>
                <w:right w:val="none" w:sz="0" w:space="0" w:color="auto"/>
              </w:divBdr>
            </w:div>
            <w:div w:id="1610819763">
              <w:marLeft w:val="0"/>
              <w:marRight w:val="0"/>
              <w:marTop w:val="0"/>
              <w:marBottom w:val="0"/>
              <w:divBdr>
                <w:top w:val="none" w:sz="0" w:space="0" w:color="auto"/>
                <w:left w:val="none" w:sz="0" w:space="0" w:color="auto"/>
                <w:bottom w:val="none" w:sz="0" w:space="0" w:color="auto"/>
                <w:right w:val="none" w:sz="0" w:space="0" w:color="auto"/>
              </w:divBdr>
            </w:div>
            <w:div w:id="1878079102">
              <w:marLeft w:val="0"/>
              <w:marRight w:val="0"/>
              <w:marTop w:val="0"/>
              <w:marBottom w:val="0"/>
              <w:divBdr>
                <w:top w:val="none" w:sz="0" w:space="0" w:color="auto"/>
                <w:left w:val="none" w:sz="0" w:space="0" w:color="auto"/>
                <w:bottom w:val="none" w:sz="0" w:space="0" w:color="auto"/>
                <w:right w:val="none" w:sz="0" w:space="0" w:color="auto"/>
              </w:divBdr>
            </w:div>
            <w:div w:id="431898725">
              <w:marLeft w:val="0"/>
              <w:marRight w:val="0"/>
              <w:marTop w:val="0"/>
              <w:marBottom w:val="0"/>
              <w:divBdr>
                <w:top w:val="none" w:sz="0" w:space="0" w:color="auto"/>
                <w:left w:val="none" w:sz="0" w:space="0" w:color="auto"/>
                <w:bottom w:val="none" w:sz="0" w:space="0" w:color="auto"/>
                <w:right w:val="none" w:sz="0" w:space="0" w:color="auto"/>
              </w:divBdr>
            </w:div>
            <w:div w:id="67921271">
              <w:marLeft w:val="0"/>
              <w:marRight w:val="0"/>
              <w:marTop w:val="0"/>
              <w:marBottom w:val="0"/>
              <w:divBdr>
                <w:top w:val="none" w:sz="0" w:space="0" w:color="auto"/>
                <w:left w:val="none" w:sz="0" w:space="0" w:color="auto"/>
                <w:bottom w:val="none" w:sz="0" w:space="0" w:color="auto"/>
                <w:right w:val="none" w:sz="0" w:space="0" w:color="auto"/>
              </w:divBdr>
            </w:div>
            <w:div w:id="762841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070462">
                  <w:marLeft w:val="0"/>
                  <w:marRight w:val="0"/>
                  <w:marTop w:val="0"/>
                  <w:marBottom w:val="0"/>
                  <w:divBdr>
                    <w:top w:val="none" w:sz="0" w:space="0" w:color="auto"/>
                    <w:left w:val="none" w:sz="0" w:space="0" w:color="auto"/>
                    <w:bottom w:val="none" w:sz="0" w:space="0" w:color="auto"/>
                    <w:right w:val="none" w:sz="0" w:space="0" w:color="auto"/>
                  </w:divBdr>
                </w:div>
                <w:div w:id="8671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8117">
          <w:marLeft w:val="0"/>
          <w:marRight w:val="0"/>
          <w:marTop w:val="0"/>
          <w:marBottom w:val="0"/>
          <w:divBdr>
            <w:top w:val="none" w:sz="0" w:space="0" w:color="auto"/>
            <w:left w:val="none" w:sz="0" w:space="0" w:color="auto"/>
            <w:bottom w:val="none" w:sz="0" w:space="0" w:color="auto"/>
            <w:right w:val="none" w:sz="0" w:space="0" w:color="auto"/>
          </w:divBdr>
          <w:divsChild>
            <w:div w:id="393164524">
              <w:marLeft w:val="0"/>
              <w:marRight w:val="0"/>
              <w:marTop w:val="0"/>
              <w:marBottom w:val="0"/>
              <w:divBdr>
                <w:top w:val="none" w:sz="0" w:space="0" w:color="auto"/>
                <w:left w:val="none" w:sz="0" w:space="0" w:color="auto"/>
                <w:bottom w:val="none" w:sz="0" w:space="0" w:color="auto"/>
                <w:right w:val="none" w:sz="0" w:space="0" w:color="auto"/>
              </w:divBdr>
            </w:div>
            <w:div w:id="152255409">
              <w:marLeft w:val="120"/>
              <w:marRight w:val="0"/>
              <w:marTop w:val="0"/>
              <w:marBottom w:val="60"/>
              <w:divBdr>
                <w:top w:val="single" w:sz="6" w:space="0" w:color="006633"/>
                <w:left w:val="single" w:sz="6" w:space="6" w:color="006633"/>
                <w:bottom w:val="single" w:sz="6" w:space="0" w:color="006633"/>
                <w:right w:val="single" w:sz="6" w:space="6" w:color="006633"/>
              </w:divBdr>
            </w:div>
            <w:div w:id="1150756025">
              <w:marLeft w:val="0"/>
              <w:marRight w:val="0"/>
              <w:marTop w:val="0"/>
              <w:marBottom w:val="0"/>
              <w:divBdr>
                <w:top w:val="none" w:sz="0" w:space="0" w:color="auto"/>
                <w:left w:val="none" w:sz="0" w:space="0" w:color="auto"/>
                <w:bottom w:val="none" w:sz="0" w:space="0" w:color="auto"/>
                <w:right w:val="none" w:sz="0" w:space="0" w:color="auto"/>
              </w:divBdr>
            </w:div>
            <w:div w:id="1833401459">
              <w:marLeft w:val="0"/>
              <w:marRight w:val="0"/>
              <w:marTop w:val="0"/>
              <w:marBottom w:val="0"/>
              <w:divBdr>
                <w:top w:val="none" w:sz="0" w:space="0" w:color="auto"/>
                <w:left w:val="none" w:sz="0" w:space="0" w:color="auto"/>
                <w:bottom w:val="none" w:sz="0" w:space="0" w:color="auto"/>
                <w:right w:val="none" w:sz="0" w:space="0" w:color="auto"/>
              </w:divBdr>
            </w:div>
            <w:div w:id="1939211544">
              <w:marLeft w:val="0"/>
              <w:marRight w:val="0"/>
              <w:marTop w:val="0"/>
              <w:marBottom w:val="0"/>
              <w:divBdr>
                <w:top w:val="none" w:sz="0" w:space="0" w:color="auto"/>
                <w:left w:val="none" w:sz="0" w:space="0" w:color="auto"/>
                <w:bottom w:val="none" w:sz="0" w:space="0" w:color="auto"/>
                <w:right w:val="none" w:sz="0" w:space="0" w:color="auto"/>
              </w:divBdr>
            </w:div>
            <w:div w:id="1756904351">
              <w:marLeft w:val="0"/>
              <w:marRight w:val="0"/>
              <w:marTop w:val="0"/>
              <w:marBottom w:val="0"/>
              <w:divBdr>
                <w:top w:val="none" w:sz="0" w:space="0" w:color="auto"/>
                <w:left w:val="none" w:sz="0" w:space="0" w:color="auto"/>
                <w:bottom w:val="none" w:sz="0" w:space="0" w:color="auto"/>
                <w:right w:val="none" w:sz="0" w:space="0" w:color="auto"/>
              </w:divBdr>
            </w:div>
            <w:div w:id="1476145794">
              <w:marLeft w:val="0"/>
              <w:marRight w:val="0"/>
              <w:marTop w:val="0"/>
              <w:marBottom w:val="0"/>
              <w:divBdr>
                <w:top w:val="none" w:sz="0" w:space="0" w:color="auto"/>
                <w:left w:val="none" w:sz="0" w:space="0" w:color="auto"/>
                <w:bottom w:val="none" w:sz="0" w:space="0" w:color="auto"/>
                <w:right w:val="none" w:sz="0" w:space="0" w:color="auto"/>
              </w:divBdr>
            </w:div>
            <w:div w:id="9709448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6401207">
                  <w:marLeft w:val="0"/>
                  <w:marRight w:val="0"/>
                  <w:marTop w:val="0"/>
                  <w:marBottom w:val="0"/>
                  <w:divBdr>
                    <w:top w:val="none" w:sz="0" w:space="0" w:color="auto"/>
                    <w:left w:val="none" w:sz="0" w:space="0" w:color="auto"/>
                    <w:bottom w:val="none" w:sz="0" w:space="0" w:color="auto"/>
                    <w:right w:val="none" w:sz="0" w:space="0" w:color="auto"/>
                  </w:divBdr>
                </w:div>
                <w:div w:id="3634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6648">
          <w:marLeft w:val="0"/>
          <w:marRight w:val="0"/>
          <w:marTop w:val="0"/>
          <w:marBottom w:val="0"/>
          <w:divBdr>
            <w:top w:val="none" w:sz="0" w:space="0" w:color="auto"/>
            <w:left w:val="none" w:sz="0" w:space="0" w:color="auto"/>
            <w:bottom w:val="none" w:sz="0" w:space="0" w:color="auto"/>
            <w:right w:val="none" w:sz="0" w:space="0" w:color="auto"/>
          </w:divBdr>
          <w:divsChild>
            <w:div w:id="1417361460">
              <w:marLeft w:val="0"/>
              <w:marRight w:val="0"/>
              <w:marTop w:val="0"/>
              <w:marBottom w:val="0"/>
              <w:divBdr>
                <w:top w:val="none" w:sz="0" w:space="0" w:color="auto"/>
                <w:left w:val="none" w:sz="0" w:space="0" w:color="auto"/>
                <w:bottom w:val="none" w:sz="0" w:space="0" w:color="auto"/>
                <w:right w:val="none" w:sz="0" w:space="0" w:color="auto"/>
              </w:divBdr>
            </w:div>
            <w:div w:id="900478036">
              <w:marLeft w:val="120"/>
              <w:marRight w:val="0"/>
              <w:marTop w:val="0"/>
              <w:marBottom w:val="60"/>
              <w:divBdr>
                <w:top w:val="single" w:sz="6" w:space="0" w:color="006633"/>
                <w:left w:val="single" w:sz="6" w:space="6" w:color="006633"/>
                <w:bottom w:val="single" w:sz="6" w:space="0" w:color="006633"/>
                <w:right w:val="single" w:sz="6" w:space="6" w:color="006633"/>
              </w:divBdr>
            </w:div>
            <w:div w:id="1608654550">
              <w:marLeft w:val="0"/>
              <w:marRight w:val="0"/>
              <w:marTop w:val="0"/>
              <w:marBottom w:val="0"/>
              <w:divBdr>
                <w:top w:val="none" w:sz="0" w:space="0" w:color="auto"/>
                <w:left w:val="none" w:sz="0" w:space="0" w:color="auto"/>
                <w:bottom w:val="none" w:sz="0" w:space="0" w:color="auto"/>
                <w:right w:val="none" w:sz="0" w:space="0" w:color="auto"/>
              </w:divBdr>
            </w:div>
            <w:div w:id="217935818">
              <w:marLeft w:val="0"/>
              <w:marRight w:val="0"/>
              <w:marTop w:val="0"/>
              <w:marBottom w:val="0"/>
              <w:divBdr>
                <w:top w:val="none" w:sz="0" w:space="0" w:color="auto"/>
                <w:left w:val="none" w:sz="0" w:space="0" w:color="auto"/>
                <w:bottom w:val="none" w:sz="0" w:space="0" w:color="auto"/>
                <w:right w:val="none" w:sz="0" w:space="0" w:color="auto"/>
              </w:divBdr>
            </w:div>
            <w:div w:id="1200554545">
              <w:marLeft w:val="0"/>
              <w:marRight w:val="0"/>
              <w:marTop w:val="0"/>
              <w:marBottom w:val="0"/>
              <w:divBdr>
                <w:top w:val="none" w:sz="0" w:space="0" w:color="auto"/>
                <w:left w:val="none" w:sz="0" w:space="0" w:color="auto"/>
                <w:bottom w:val="none" w:sz="0" w:space="0" w:color="auto"/>
                <w:right w:val="none" w:sz="0" w:space="0" w:color="auto"/>
              </w:divBdr>
            </w:div>
            <w:div w:id="563957256">
              <w:marLeft w:val="0"/>
              <w:marRight w:val="0"/>
              <w:marTop w:val="0"/>
              <w:marBottom w:val="0"/>
              <w:divBdr>
                <w:top w:val="none" w:sz="0" w:space="0" w:color="auto"/>
                <w:left w:val="none" w:sz="0" w:space="0" w:color="auto"/>
                <w:bottom w:val="none" w:sz="0" w:space="0" w:color="auto"/>
                <w:right w:val="none" w:sz="0" w:space="0" w:color="auto"/>
              </w:divBdr>
            </w:div>
            <w:div w:id="483741604">
              <w:marLeft w:val="0"/>
              <w:marRight w:val="0"/>
              <w:marTop w:val="0"/>
              <w:marBottom w:val="0"/>
              <w:divBdr>
                <w:top w:val="none" w:sz="0" w:space="0" w:color="auto"/>
                <w:left w:val="none" w:sz="0" w:space="0" w:color="auto"/>
                <w:bottom w:val="none" w:sz="0" w:space="0" w:color="auto"/>
                <w:right w:val="none" w:sz="0" w:space="0" w:color="auto"/>
              </w:divBdr>
            </w:div>
            <w:div w:id="16997004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2943441">
                  <w:marLeft w:val="0"/>
                  <w:marRight w:val="0"/>
                  <w:marTop w:val="0"/>
                  <w:marBottom w:val="0"/>
                  <w:divBdr>
                    <w:top w:val="none" w:sz="0" w:space="0" w:color="auto"/>
                    <w:left w:val="none" w:sz="0" w:space="0" w:color="auto"/>
                    <w:bottom w:val="none" w:sz="0" w:space="0" w:color="auto"/>
                    <w:right w:val="none" w:sz="0" w:space="0" w:color="auto"/>
                  </w:divBdr>
                </w:div>
                <w:div w:id="12768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4883">
          <w:marLeft w:val="0"/>
          <w:marRight w:val="0"/>
          <w:marTop w:val="0"/>
          <w:marBottom w:val="0"/>
          <w:divBdr>
            <w:top w:val="none" w:sz="0" w:space="0" w:color="auto"/>
            <w:left w:val="none" w:sz="0" w:space="0" w:color="auto"/>
            <w:bottom w:val="none" w:sz="0" w:space="0" w:color="auto"/>
            <w:right w:val="none" w:sz="0" w:space="0" w:color="auto"/>
          </w:divBdr>
          <w:divsChild>
            <w:div w:id="978152569">
              <w:marLeft w:val="0"/>
              <w:marRight w:val="0"/>
              <w:marTop w:val="0"/>
              <w:marBottom w:val="0"/>
              <w:divBdr>
                <w:top w:val="none" w:sz="0" w:space="0" w:color="auto"/>
                <w:left w:val="none" w:sz="0" w:space="0" w:color="auto"/>
                <w:bottom w:val="none" w:sz="0" w:space="0" w:color="auto"/>
                <w:right w:val="none" w:sz="0" w:space="0" w:color="auto"/>
              </w:divBdr>
            </w:div>
            <w:div w:id="111368941">
              <w:marLeft w:val="120"/>
              <w:marRight w:val="0"/>
              <w:marTop w:val="0"/>
              <w:marBottom w:val="60"/>
              <w:divBdr>
                <w:top w:val="single" w:sz="6" w:space="0" w:color="006633"/>
                <w:left w:val="single" w:sz="6" w:space="6" w:color="006633"/>
                <w:bottom w:val="single" w:sz="6" w:space="0" w:color="006633"/>
                <w:right w:val="single" w:sz="6" w:space="6" w:color="006633"/>
              </w:divBdr>
            </w:div>
            <w:div w:id="1308701551">
              <w:marLeft w:val="0"/>
              <w:marRight w:val="0"/>
              <w:marTop w:val="0"/>
              <w:marBottom w:val="0"/>
              <w:divBdr>
                <w:top w:val="none" w:sz="0" w:space="0" w:color="auto"/>
                <w:left w:val="none" w:sz="0" w:space="0" w:color="auto"/>
                <w:bottom w:val="none" w:sz="0" w:space="0" w:color="auto"/>
                <w:right w:val="none" w:sz="0" w:space="0" w:color="auto"/>
              </w:divBdr>
            </w:div>
            <w:div w:id="1246837157">
              <w:marLeft w:val="0"/>
              <w:marRight w:val="0"/>
              <w:marTop w:val="0"/>
              <w:marBottom w:val="0"/>
              <w:divBdr>
                <w:top w:val="none" w:sz="0" w:space="0" w:color="auto"/>
                <w:left w:val="none" w:sz="0" w:space="0" w:color="auto"/>
                <w:bottom w:val="none" w:sz="0" w:space="0" w:color="auto"/>
                <w:right w:val="none" w:sz="0" w:space="0" w:color="auto"/>
              </w:divBdr>
            </w:div>
            <w:div w:id="323163477">
              <w:marLeft w:val="0"/>
              <w:marRight w:val="0"/>
              <w:marTop w:val="0"/>
              <w:marBottom w:val="0"/>
              <w:divBdr>
                <w:top w:val="none" w:sz="0" w:space="0" w:color="auto"/>
                <w:left w:val="none" w:sz="0" w:space="0" w:color="auto"/>
                <w:bottom w:val="none" w:sz="0" w:space="0" w:color="auto"/>
                <w:right w:val="none" w:sz="0" w:space="0" w:color="auto"/>
              </w:divBdr>
            </w:div>
            <w:div w:id="1497040197">
              <w:marLeft w:val="0"/>
              <w:marRight w:val="0"/>
              <w:marTop w:val="0"/>
              <w:marBottom w:val="0"/>
              <w:divBdr>
                <w:top w:val="none" w:sz="0" w:space="0" w:color="auto"/>
                <w:left w:val="none" w:sz="0" w:space="0" w:color="auto"/>
                <w:bottom w:val="none" w:sz="0" w:space="0" w:color="auto"/>
                <w:right w:val="none" w:sz="0" w:space="0" w:color="auto"/>
              </w:divBdr>
            </w:div>
            <w:div w:id="987709438">
              <w:marLeft w:val="0"/>
              <w:marRight w:val="0"/>
              <w:marTop w:val="0"/>
              <w:marBottom w:val="0"/>
              <w:divBdr>
                <w:top w:val="none" w:sz="0" w:space="0" w:color="auto"/>
                <w:left w:val="none" w:sz="0" w:space="0" w:color="auto"/>
                <w:bottom w:val="none" w:sz="0" w:space="0" w:color="auto"/>
                <w:right w:val="none" w:sz="0" w:space="0" w:color="auto"/>
              </w:divBdr>
            </w:div>
            <w:div w:id="2512042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137260">
                  <w:marLeft w:val="0"/>
                  <w:marRight w:val="0"/>
                  <w:marTop w:val="0"/>
                  <w:marBottom w:val="0"/>
                  <w:divBdr>
                    <w:top w:val="none" w:sz="0" w:space="0" w:color="auto"/>
                    <w:left w:val="none" w:sz="0" w:space="0" w:color="auto"/>
                    <w:bottom w:val="none" w:sz="0" w:space="0" w:color="auto"/>
                    <w:right w:val="none" w:sz="0" w:space="0" w:color="auto"/>
                  </w:divBdr>
                </w:div>
                <w:div w:id="10894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4876">
          <w:marLeft w:val="0"/>
          <w:marRight w:val="0"/>
          <w:marTop w:val="0"/>
          <w:marBottom w:val="0"/>
          <w:divBdr>
            <w:top w:val="none" w:sz="0" w:space="0" w:color="auto"/>
            <w:left w:val="none" w:sz="0" w:space="0" w:color="auto"/>
            <w:bottom w:val="none" w:sz="0" w:space="0" w:color="auto"/>
            <w:right w:val="none" w:sz="0" w:space="0" w:color="auto"/>
          </w:divBdr>
          <w:divsChild>
            <w:div w:id="1864585387">
              <w:marLeft w:val="0"/>
              <w:marRight w:val="0"/>
              <w:marTop w:val="0"/>
              <w:marBottom w:val="0"/>
              <w:divBdr>
                <w:top w:val="none" w:sz="0" w:space="0" w:color="auto"/>
                <w:left w:val="none" w:sz="0" w:space="0" w:color="auto"/>
                <w:bottom w:val="none" w:sz="0" w:space="0" w:color="auto"/>
                <w:right w:val="none" w:sz="0" w:space="0" w:color="auto"/>
              </w:divBdr>
            </w:div>
            <w:div w:id="1382243875">
              <w:marLeft w:val="120"/>
              <w:marRight w:val="0"/>
              <w:marTop w:val="0"/>
              <w:marBottom w:val="60"/>
              <w:divBdr>
                <w:top w:val="single" w:sz="6" w:space="0" w:color="006633"/>
                <w:left w:val="single" w:sz="6" w:space="6" w:color="006633"/>
                <w:bottom w:val="single" w:sz="6" w:space="0" w:color="006633"/>
                <w:right w:val="single" w:sz="6" w:space="6" w:color="006633"/>
              </w:divBdr>
            </w:div>
            <w:div w:id="2003923771">
              <w:marLeft w:val="0"/>
              <w:marRight w:val="0"/>
              <w:marTop w:val="0"/>
              <w:marBottom w:val="0"/>
              <w:divBdr>
                <w:top w:val="none" w:sz="0" w:space="0" w:color="auto"/>
                <w:left w:val="none" w:sz="0" w:space="0" w:color="auto"/>
                <w:bottom w:val="none" w:sz="0" w:space="0" w:color="auto"/>
                <w:right w:val="none" w:sz="0" w:space="0" w:color="auto"/>
              </w:divBdr>
            </w:div>
            <w:div w:id="1268973948">
              <w:marLeft w:val="0"/>
              <w:marRight w:val="0"/>
              <w:marTop w:val="0"/>
              <w:marBottom w:val="0"/>
              <w:divBdr>
                <w:top w:val="none" w:sz="0" w:space="0" w:color="auto"/>
                <w:left w:val="none" w:sz="0" w:space="0" w:color="auto"/>
                <w:bottom w:val="none" w:sz="0" w:space="0" w:color="auto"/>
                <w:right w:val="none" w:sz="0" w:space="0" w:color="auto"/>
              </w:divBdr>
            </w:div>
            <w:div w:id="86928627">
              <w:marLeft w:val="0"/>
              <w:marRight w:val="0"/>
              <w:marTop w:val="0"/>
              <w:marBottom w:val="0"/>
              <w:divBdr>
                <w:top w:val="none" w:sz="0" w:space="0" w:color="auto"/>
                <w:left w:val="none" w:sz="0" w:space="0" w:color="auto"/>
                <w:bottom w:val="none" w:sz="0" w:space="0" w:color="auto"/>
                <w:right w:val="none" w:sz="0" w:space="0" w:color="auto"/>
              </w:divBdr>
            </w:div>
            <w:div w:id="1457724678">
              <w:marLeft w:val="0"/>
              <w:marRight w:val="0"/>
              <w:marTop w:val="0"/>
              <w:marBottom w:val="0"/>
              <w:divBdr>
                <w:top w:val="none" w:sz="0" w:space="0" w:color="auto"/>
                <w:left w:val="none" w:sz="0" w:space="0" w:color="auto"/>
                <w:bottom w:val="none" w:sz="0" w:space="0" w:color="auto"/>
                <w:right w:val="none" w:sz="0" w:space="0" w:color="auto"/>
              </w:divBdr>
            </w:div>
            <w:div w:id="1994328704">
              <w:marLeft w:val="0"/>
              <w:marRight w:val="0"/>
              <w:marTop w:val="0"/>
              <w:marBottom w:val="0"/>
              <w:divBdr>
                <w:top w:val="none" w:sz="0" w:space="0" w:color="auto"/>
                <w:left w:val="none" w:sz="0" w:space="0" w:color="auto"/>
                <w:bottom w:val="none" w:sz="0" w:space="0" w:color="auto"/>
                <w:right w:val="none" w:sz="0" w:space="0" w:color="auto"/>
              </w:divBdr>
            </w:div>
            <w:div w:id="527778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742519">
                  <w:marLeft w:val="0"/>
                  <w:marRight w:val="0"/>
                  <w:marTop w:val="0"/>
                  <w:marBottom w:val="0"/>
                  <w:divBdr>
                    <w:top w:val="none" w:sz="0" w:space="0" w:color="auto"/>
                    <w:left w:val="none" w:sz="0" w:space="0" w:color="auto"/>
                    <w:bottom w:val="none" w:sz="0" w:space="0" w:color="auto"/>
                    <w:right w:val="none" w:sz="0" w:space="0" w:color="auto"/>
                  </w:divBdr>
                </w:div>
                <w:div w:id="575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496">
          <w:marLeft w:val="0"/>
          <w:marRight w:val="0"/>
          <w:marTop w:val="0"/>
          <w:marBottom w:val="0"/>
          <w:divBdr>
            <w:top w:val="none" w:sz="0" w:space="0" w:color="auto"/>
            <w:left w:val="none" w:sz="0" w:space="0" w:color="auto"/>
            <w:bottom w:val="none" w:sz="0" w:space="0" w:color="auto"/>
            <w:right w:val="none" w:sz="0" w:space="0" w:color="auto"/>
          </w:divBdr>
          <w:divsChild>
            <w:div w:id="66652918">
              <w:marLeft w:val="0"/>
              <w:marRight w:val="0"/>
              <w:marTop w:val="0"/>
              <w:marBottom w:val="0"/>
              <w:divBdr>
                <w:top w:val="none" w:sz="0" w:space="0" w:color="auto"/>
                <w:left w:val="none" w:sz="0" w:space="0" w:color="auto"/>
                <w:bottom w:val="none" w:sz="0" w:space="0" w:color="auto"/>
                <w:right w:val="none" w:sz="0" w:space="0" w:color="auto"/>
              </w:divBdr>
            </w:div>
            <w:div w:id="2016883485">
              <w:marLeft w:val="120"/>
              <w:marRight w:val="0"/>
              <w:marTop w:val="0"/>
              <w:marBottom w:val="60"/>
              <w:divBdr>
                <w:top w:val="single" w:sz="6" w:space="0" w:color="006633"/>
                <w:left w:val="single" w:sz="6" w:space="6" w:color="006633"/>
                <w:bottom w:val="single" w:sz="6" w:space="0" w:color="006633"/>
                <w:right w:val="single" w:sz="6" w:space="6" w:color="006633"/>
              </w:divBdr>
            </w:div>
            <w:div w:id="1124274844">
              <w:marLeft w:val="0"/>
              <w:marRight w:val="0"/>
              <w:marTop w:val="0"/>
              <w:marBottom w:val="0"/>
              <w:divBdr>
                <w:top w:val="none" w:sz="0" w:space="0" w:color="auto"/>
                <w:left w:val="none" w:sz="0" w:space="0" w:color="auto"/>
                <w:bottom w:val="none" w:sz="0" w:space="0" w:color="auto"/>
                <w:right w:val="none" w:sz="0" w:space="0" w:color="auto"/>
              </w:divBdr>
            </w:div>
            <w:div w:id="1757482815">
              <w:marLeft w:val="0"/>
              <w:marRight w:val="0"/>
              <w:marTop w:val="0"/>
              <w:marBottom w:val="0"/>
              <w:divBdr>
                <w:top w:val="none" w:sz="0" w:space="0" w:color="auto"/>
                <w:left w:val="none" w:sz="0" w:space="0" w:color="auto"/>
                <w:bottom w:val="none" w:sz="0" w:space="0" w:color="auto"/>
                <w:right w:val="none" w:sz="0" w:space="0" w:color="auto"/>
              </w:divBdr>
            </w:div>
            <w:div w:id="1621912962">
              <w:marLeft w:val="0"/>
              <w:marRight w:val="0"/>
              <w:marTop w:val="0"/>
              <w:marBottom w:val="0"/>
              <w:divBdr>
                <w:top w:val="none" w:sz="0" w:space="0" w:color="auto"/>
                <w:left w:val="none" w:sz="0" w:space="0" w:color="auto"/>
                <w:bottom w:val="none" w:sz="0" w:space="0" w:color="auto"/>
                <w:right w:val="none" w:sz="0" w:space="0" w:color="auto"/>
              </w:divBdr>
            </w:div>
            <w:div w:id="726344433">
              <w:marLeft w:val="0"/>
              <w:marRight w:val="0"/>
              <w:marTop w:val="0"/>
              <w:marBottom w:val="0"/>
              <w:divBdr>
                <w:top w:val="none" w:sz="0" w:space="0" w:color="auto"/>
                <w:left w:val="none" w:sz="0" w:space="0" w:color="auto"/>
                <w:bottom w:val="none" w:sz="0" w:space="0" w:color="auto"/>
                <w:right w:val="none" w:sz="0" w:space="0" w:color="auto"/>
              </w:divBdr>
            </w:div>
            <w:div w:id="418134947">
              <w:marLeft w:val="0"/>
              <w:marRight w:val="0"/>
              <w:marTop w:val="0"/>
              <w:marBottom w:val="0"/>
              <w:divBdr>
                <w:top w:val="none" w:sz="0" w:space="0" w:color="auto"/>
                <w:left w:val="none" w:sz="0" w:space="0" w:color="auto"/>
                <w:bottom w:val="none" w:sz="0" w:space="0" w:color="auto"/>
                <w:right w:val="none" w:sz="0" w:space="0" w:color="auto"/>
              </w:divBdr>
            </w:div>
          </w:divsChild>
        </w:div>
        <w:div w:id="788356433">
          <w:marLeft w:val="0"/>
          <w:marRight w:val="0"/>
          <w:marTop w:val="0"/>
          <w:marBottom w:val="0"/>
          <w:divBdr>
            <w:top w:val="none" w:sz="0" w:space="0" w:color="auto"/>
            <w:left w:val="none" w:sz="0" w:space="0" w:color="auto"/>
            <w:bottom w:val="none" w:sz="0" w:space="0" w:color="auto"/>
            <w:right w:val="none" w:sz="0" w:space="0" w:color="auto"/>
          </w:divBdr>
          <w:divsChild>
            <w:div w:id="1123230433">
              <w:marLeft w:val="0"/>
              <w:marRight w:val="0"/>
              <w:marTop w:val="0"/>
              <w:marBottom w:val="0"/>
              <w:divBdr>
                <w:top w:val="none" w:sz="0" w:space="0" w:color="auto"/>
                <w:left w:val="none" w:sz="0" w:space="0" w:color="auto"/>
                <w:bottom w:val="none" w:sz="0" w:space="0" w:color="auto"/>
                <w:right w:val="none" w:sz="0" w:space="0" w:color="auto"/>
              </w:divBdr>
            </w:div>
            <w:div w:id="302469030">
              <w:marLeft w:val="120"/>
              <w:marRight w:val="0"/>
              <w:marTop w:val="0"/>
              <w:marBottom w:val="60"/>
              <w:divBdr>
                <w:top w:val="single" w:sz="6" w:space="0" w:color="B5281E"/>
                <w:left w:val="single" w:sz="6" w:space="6" w:color="B5281E"/>
                <w:bottom w:val="single" w:sz="6" w:space="0" w:color="B5281E"/>
                <w:right w:val="single" w:sz="6" w:space="6" w:color="B5281E"/>
              </w:divBdr>
            </w:div>
            <w:div w:id="2110004984">
              <w:marLeft w:val="0"/>
              <w:marRight w:val="0"/>
              <w:marTop w:val="0"/>
              <w:marBottom w:val="0"/>
              <w:divBdr>
                <w:top w:val="none" w:sz="0" w:space="0" w:color="auto"/>
                <w:left w:val="none" w:sz="0" w:space="0" w:color="auto"/>
                <w:bottom w:val="none" w:sz="0" w:space="0" w:color="auto"/>
                <w:right w:val="none" w:sz="0" w:space="0" w:color="auto"/>
              </w:divBdr>
            </w:div>
            <w:div w:id="847599969">
              <w:marLeft w:val="0"/>
              <w:marRight w:val="0"/>
              <w:marTop w:val="0"/>
              <w:marBottom w:val="0"/>
              <w:divBdr>
                <w:top w:val="none" w:sz="0" w:space="0" w:color="auto"/>
                <w:left w:val="none" w:sz="0" w:space="0" w:color="auto"/>
                <w:bottom w:val="none" w:sz="0" w:space="0" w:color="auto"/>
                <w:right w:val="none" w:sz="0" w:space="0" w:color="auto"/>
              </w:divBdr>
            </w:div>
            <w:div w:id="1856921574">
              <w:marLeft w:val="0"/>
              <w:marRight w:val="0"/>
              <w:marTop w:val="0"/>
              <w:marBottom w:val="0"/>
              <w:divBdr>
                <w:top w:val="none" w:sz="0" w:space="0" w:color="auto"/>
                <w:left w:val="none" w:sz="0" w:space="0" w:color="auto"/>
                <w:bottom w:val="none" w:sz="0" w:space="0" w:color="auto"/>
                <w:right w:val="none" w:sz="0" w:space="0" w:color="auto"/>
              </w:divBdr>
            </w:div>
            <w:div w:id="351538262">
              <w:marLeft w:val="0"/>
              <w:marRight w:val="0"/>
              <w:marTop w:val="0"/>
              <w:marBottom w:val="0"/>
              <w:divBdr>
                <w:top w:val="none" w:sz="0" w:space="0" w:color="auto"/>
                <w:left w:val="none" w:sz="0" w:space="0" w:color="auto"/>
                <w:bottom w:val="none" w:sz="0" w:space="0" w:color="auto"/>
                <w:right w:val="none" w:sz="0" w:space="0" w:color="auto"/>
              </w:divBdr>
            </w:div>
            <w:div w:id="1235123699">
              <w:marLeft w:val="0"/>
              <w:marRight w:val="0"/>
              <w:marTop w:val="0"/>
              <w:marBottom w:val="0"/>
              <w:divBdr>
                <w:top w:val="none" w:sz="0" w:space="0" w:color="auto"/>
                <w:left w:val="none" w:sz="0" w:space="0" w:color="auto"/>
                <w:bottom w:val="none" w:sz="0" w:space="0" w:color="auto"/>
                <w:right w:val="none" w:sz="0" w:space="0" w:color="auto"/>
              </w:divBdr>
            </w:div>
          </w:divsChild>
        </w:div>
        <w:div w:id="1398746510">
          <w:marLeft w:val="0"/>
          <w:marRight w:val="0"/>
          <w:marTop w:val="0"/>
          <w:marBottom w:val="0"/>
          <w:divBdr>
            <w:top w:val="none" w:sz="0" w:space="0" w:color="auto"/>
            <w:left w:val="none" w:sz="0" w:space="0" w:color="auto"/>
            <w:bottom w:val="none" w:sz="0" w:space="0" w:color="auto"/>
            <w:right w:val="none" w:sz="0" w:space="0" w:color="auto"/>
          </w:divBdr>
          <w:divsChild>
            <w:div w:id="52432426">
              <w:marLeft w:val="0"/>
              <w:marRight w:val="0"/>
              <w:marTop w:val="0"/>
              <w:marBottom w:val="0"/>
              <w:divBdr>
                <w:top w:val="none" w:sz="0" w:space="0" w:color="auto"/>
                <w:left w:val="none" w:sz="0" w:space="0" w:color="auto"/>
                <w:bottom w:val="none" w:sz="0" w:space="0" w:color="auto"/>
                <w:right w:val="none" w:sz="0" w:space="0" w:color="auto"/>
              </w:divBdr>
            </w:div>
            <w:div w:id="2088575705">
              <w:marLeft w:val="120"/>
              <w:marRight w:val="0"/>
              <w:marTop w:val="0"/>
              <w:marBottom w:val="60"/>
              <w:divBdr>
                <w:top w:val="single" w:sz="6" w:space="0" w:color="006633"/>
                <w:left w:val="single" w:sz="6" w:space="6" w:color="006633"/>
                <w:bottom w:val="single" w:sz="6" w:space="0" w:color="006633"/>
                <w:right w:val="single" w:sz="6" w:space="6" w:color="006633"/>
              </w:divBdr>
            </w:div>
            <w:div w:id="1895464349">
              <w:marLeft w:val="0"/>
              <w:marRight w:val="0"/>
              <w:marTop w:val="0"/>
              <w:marBottom w:val="0"/>
              <w:divBdr>
                <w:top w:val="none" w:sz="0" w:space="0" w:color="auto"/>
                <w:left w:val="none" w:sz="0" w:space="0" w:color="auto"/>
                <w:bottom w:val="none" w:sz="0" w:space="0" w:color="auto"/>
                <w:right w:val="none" w:sz="0" w:space="0" w:color="auto"/>
              </w:divBdr>
            </w:div>
            <w:div w:id="648439335">
              <w:marLeft w:val="0"/>
              <w:marRight w:val="0"/>
              <w:marTop w:val="0"/>
              <w:marBottom w:val="0"/>
              <w:divBdr>
                <w:top w:val="none" w:sz="0" w:space="0" w:color="auto"/>
                <w:left w:val="none" w:sz="0" w:space="0" w:color="auto"/>
                <w:bottom w:val="none" w:sz="0" w:space="0" w:color="auto"/>
                <w:right w:val="none" w:sz="0" w:space="0" w:color="auto"/>
              </w:divBdr>
            </w:div>
            <w:div w:id="2132240107">
              <w:marLeft w:val="0"/>
              <w:marRight w:val="0"/>
              <w:marTop w:val="0"/>
              <w:marBottom w:val="0"/>
              <w:divBdr>
                <w:top w:val="none" w:sz="0" w:space="0" w:color="auto"/>
                <w:left w:val="none" w:sz="0" w:space="0" w:color="auto"/>
                <w:bottom w:val="none" w:sz="0" w:space="0" w:color="auto"/>
                <w:right w:val="none" w:sz="0" w:space="0" w:color="auto"/>
              </w:divBdr>
            </w:div>
            <w:div w:id="1748114101">
              <w:marLeft w:val="0"/>
              <w:marRight w:val="0"/>
              <w:marTop w:val="0"/>
              <w:marBottom w:val="0"/>
              <w:divBdr>
                <w:top w:val="none" w:sz="0" w:space="0" w:color="auto"/>
                <w:left w:val="none" w:sz="0" w:space="0" w:color="auto"/>
                <w:bottom w:val="none" w:sz="0" w:space="0" w:color="auto"/>
                <w:right w:val="none" w:sz="0" w:space="0" w:color="auto"/>
              </w:divBdr>
            </w:div>
            <w:div w:id="298414292">
              <w:marLeft w:val="0"/>
              <w:marRight w:val="0"/>
              <w:marTop w:val="0"/>
              <w:marBottom w:val="0"/>
              <w:divBdr>
                <w:top w:val="none" w:sz="0" w:space="0" w:color="auto"/>
                <w:left w:val="none" w:sz="0" w:space="0" w:color="auto"/>
                <w:bottom w:val="none" w:sz="0" w:space="0" w:color="auto"/>
                <w:right w:val="none" w:sz="0" w:space="0" w:color="auto"/>
              </w:divBdr>
            </w:div>
            <w:div w:id="7228719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3119108">
                  <w:marLeft w:val="0"/>
                  <w:marRight w:val="0"/>
                  <w:marTop w:val="0"/>
                  <w:marBottom w:val="0"/>
                  <w:divBdr>
                    <w:top w:val="none" w:sz="0" w:space="0" w:color="auto"/>
                    <w:left w:val="none" w:sz="0" w:space="0" w:color="auto"/>
                    <w:bottom w:val="none" w:sz="0" w:space="0" w:color="auto"/>
                    <w:right w:val="none" w:sz="0" w:space="0" w:color="auto"/>
                  </w:divBdr>
                </w:div>
                <w:div w:id="4689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40099">
      <w:bodyDiv w:val="1"/>
      <w:marLeft w:val="0"/>
      <w:marRight w:val="0"/>
      <w:marTop w:val="0"/>
      <w:marBottom w:val="0"/>
      <w:divBdr>
        <w:top w:val="none" w:sz="0" w:space="0" w:color="auto"/>
        <w:left w:val="none" w:sz="0" w:space="0" w:color="auto"/>
        <w:bottom w:val="none" w:sz="0" w:space="0" w:color="auto"/>
        <w:right w:val="none" w:sz="0" w:space="0" w:color="auto"/>
      </w:divBdr>
      <w:divsChild>
        <w:div w:id="466440355">
          <w:marLeft w:val="0"/>
          <w:marRight w:val="0"/>
          <w:marTop w:val="0"/>
          <w:marBottom w:val="0"/>
          <w:divBdr>
            <w:top w:val="none" w:sz="0" w:space="0" w:color="auto"/>
            <w:left w:val="none" w:sz="0" w:space="0" w:color="auto"/>
            <w:bottom w:val="none" w:sz="0" w:space="0" w:color="auto"/>
            <w:right w:val="none" w:sz="0" w:space="0" w:color="auto"/>
          </w:divBdr>
          <w:divsChild>
            <w:div w:id="429089322">
              <w:marLeft w:val="0"/>
              <w:marRight w:val="0"/>
              <w:marTop w:val="0"/>
              <w:marBottom w:val="0"/>
              <w:divBdr>
                <w:top w:val="none" w:sz="0" w:space="0" w:color="auto"/>
                <w:left w:val="none" w:sz="0" w:space="0" w:color="auto"/>
                <w:bottom w:val="none" w:sz="0" w:space="0" w:color="auto"/>
                <w:right w:val="none" w:sz="0" w:space="0" w:color="auto"/>
              </w:divBdr>
            </w:div>
            <w:div w:id="330183996">
              <w:marLeft w:val="120"/>
              <w:marRight w:val="0"/>
              <w:marTop w:val="0"/>
              <w:marBottom w:val="60"/>
              <w:divBdr>
                <w:top w:val="single" w:sz="6" w:space="0" w:color="B5281E"/>
                <w:left w:val="single" w:sz="6" w:space="6" w:color="B5281E"/>
                <w:bottom w:val="single" w:sz="6" w:space="0" w:color="B5281E"/>
                <w:right w:val="single" w:sz="6" w:space="6" w:color="B5281E"/>
              </w:divBdr>
            </w:div>
            <w:div w:id="1429345926">
              <w:marLeft w:val="0"/>
              <w:marRight w:val="0"/>
              <w:marTop w:val="0"/>
              <w:marBottom w:val="0"/>
              <w:divBdr>
                <w:top w:val="none" w:sz="0" w:space="0" w:color="auto"/>
                <w:left w:val="none" w:sz="0" w:space="0" w:color="auto"/>
                <w:bottom w:val="none" w:sz="0" w:space="0" w:color="auto"/>
                <w:right w:val="none" w:sz="0" w:space="0" w:color="auto"/>
              </w:divBdr>
            </w:div>
            <w:div w:id="448820845">
              <w:marLeft w:val="0"/>
              <w:marRight w:val="0"/>
              <w:marTop w:val="0"/>
              <w:marBottom w:val="0"/>
              <w:divBdr>
                <w:top w:val="none" w:sz="0" w:space="0" w:color="auto"/>
                <w:left w:val="none" w:sz="0" w:space="0" w:color="auto"/>
                <w:bottom w:val="none" w:sz="0" w:space="0" w:color="auto"/>
                <w:right w:val="none" w:sz="0" w:space="0" w:color="auto"/>
              </w:divBdr>
            </w:div>
            <w:div w:id="1317105122">
              <w:marLeft w:val="0"/>
              <w:marRight w:val="0"/>
              <w:marTop w:val="0"/>
              <w:marBottom w:val="0"/>
              <w:divBdr>
                <w:top w:val="none" w:sz="0" w:space="0" w:color="auto"/>
                <w:left w:val="none" w:sz="0" w:space="0" w:color="auto"/>
                <w:bottom w:val="none" w:sz="0" w:space="0" w:color="auto"/>
                <w:right w:val="none" w:sz="0" w:space="0" w:color="auto"/>
              </w:divBdr>
            </w:div>
            <w:div w:id="820657271">
              <w:marLeft w:val="0"/>
              <w:marRight w:val="0"/>
              <w:marTop w:val="0"/>
              <w:marBottom w:val="0"/>
              <w:divBdr>
                <w:top w:val="none" w:sz="0" w:space="0" w:color="auto"/>
                <w:left w:val="none" w:sz="0" w:space="0" w:color="auto"/>
                <w:bottom w:val="none" w:sz="0" w:space="0" w:color="auto"/>
                <w:right w:val="none" w:sz="0" w:space="0" w:color="auto"/>
              </w:divBdr>
            </w:div>
            <w:div w:id="732895764">
              <w:marLeft w:val="0"/>
              <w:marRight w:val="0"/>
              <w:marTop w:val="0"/>
              <w:marBottom w:val="0"/>
              <w:divBdr>
                <w:top w:val="none" w:sz="0" w:space="0" w:color="auto"/>
                <w:left w:val="none" w:sz="0" w:space="0" w:color="auto"/>
                <w:bottom w:val="none" w:sz="0" w:space="0" w:color="auto"/>
                <w:right w:val="none" w:sz="0" w:space="0" w:color="auto"/>
              </w:divBdr>
            </w:div>
          </w:divsChild>
        </w:div>
        <w:div w:id="138813494">
          <w:marLeft w:val="0"/>
          <w:marRight w:val="0"/>
          <w:marTop w:val="0"/>
          <w:marBottom w:val="0"/>
          <w:divBdr>
            <w:top w:val="none" w:sz="0" w:space="0" w:color="auto"/>
            <w:left w:val="none" w:sz="0" w:space="0" w:color="auto"/>
            <w:bottom w:val="none" w:sz="0" w:space="0" w:color="auto"/>
            <w:right w:val="none" w:sz="0" w:space="0" w:color="auto"/>
          </w:divBdr>
          <w:divsChild>
            <w:div w:id="219175712">
              <w:marLeft w:val="0"/>
              <w:marRight w:val="0"/>
              <w:marTop w:val="0"/>
              <w:marBottom w:val="0"/>
              <w:divBdr>
                <w:top w:val="none" w:sz="0" w:space="0" w:color="auto"/>
                <w:left w:val="none" w:sz="0" w:space="0" w:color="auto"/>
                <w:bottom w:val="none" w:sz="0" w:space="0" w:color="auto"/>
                <w:right w:val="none" w:sz="0" w:space="0" w:color="auto"/>
              </w:divBdr>
            </w:div>
            <w:div w:id="162015596">
              <w:marLeft w:val="120"/>
              <w:marRight w:val="0"/>
              <w:marTop w:val="0"/>
              <w:marBottom w:val="60"/>
              <w:divBdr>
                <w:top w:val="single" w:sz="6" w:space="0" w:color="006633"/>
                <w:left w:val="single" w:sz="6" w:space="6" w:color="006633"/>
                <w:bottom w:val="single" w:sz="6" w:space="0" w:color="006633"/>
                <w:right w:val="single" w:sz="6" w:space="6" w:color="006633"/>
              </w:divBdr>
            </w:div>
            <w:div w:id="18899199">
              <w:marLeft w:val="0"/>
              <w:marRight w:val="0"/>
              <w:marTop w:val="0"/>
              <w:marBottom w:val="0"/>
              <w:divBdr>
                <w:top w:val="none" w:sz="0" w:space="0" w:color="auto"/>
                <w:left w:val="none" w:sz="0" w:space="0" w:color="auto"/>
                <w:bottom w:val="none" w:sz="0" w:space="0" w:color="auto"/>
                <w:right w:val="none" w:sz="0" w:space="0" w:color="auto"/>
              </w:divBdr>
            </w:div>
            <w:div w:id="1152406256">
              <w:marLeft w:val="0"/>
              <w:marRight w:val="0"/>
              <w:marTop w:val="0"/>
              <w:marBottom w:val="0"/>
              <w:divBdr>
                <w:top w:val="none" w:sz="0" w:space="0" w:color="auto"/>
                <w:left w:val="none" w:sz="0" w:space="0" w:color="auto"/>
                <w:bottom w:val="none" w:sz="0" w:space="0" w:color="auto"/>
                <w:right w:val="none" w:sz="0" w:space="0" w:color="auto"/>
              </w:divBdr>
            </w:div>
            <w:div w:id="1498576048">
              <w:marLeft w:val="0"/>
              <w:marRight w:val="0"/>
              <w:marTop w:val="0"/>
              <w:marBottom w:val="0"/>
              <w:divBdr>
                <w:top w:val="none" w:sz="0" w:space="0" w:color="auto"/>
                <w:left w:val="none" w:sz="0" w:space="0" w:color="auto"/>
                <w:bottom w:val="none" w:sz="0" w:space="0" w:color="auto"/>
                <w:right w:val="none" w:sz="0" w:space="0" w:color="auto"/>
              </w:divBdr>
            </w:div>
            <w:div w:id="863396372">
              <w:marLeft w:val="0"/>
              <w:marRight w:val="0"/>
              <w:marTop w:val="0"/>
              <w:marBottom w:val="0"/>
              <w:divBdr>
                <w:top w:val="none" w:sz="0" w:space="0" w:color="auto"/>
                <w:left w:val="none" w:sz="0" w:space="0" w:color="auto"/>
                <w:bottom w:val="none" w:sz="0" w:space="0" w:color="auto"/>
                <w:right w:val="none" w:sz="0" w:space="0" w:color="auto"/>
              </w:divBdr>
            </w:div>
            <w:div w:id="813106741">
              <w:marLeft w:val="0"/>
              <w:marRight w:val="0"/>
              <w:marTop w:val="0"/>
              <w:marBottom w:val="0"/>
              <w:divBdr>
                <w:top w:val="none" w:sz="0" w:space="0" w:color="auto"/>
                <w:left w:val="none" w:sz="0" w:space="0" w:color="auto"/>
                <w:bottom w:val="none" w:sz="0" w:space="0" w:color="auto"/>
                <w:right w:val="none" w:sz="0" w:space="0" w:color="auto"/>
              </w:divBdr>
            </w:div>
            <w:div w:id="4850553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62656444">
                  <w:marLeft w:val="0"/>
                  <w:marRight w:val="0"/>
                  <w:marTop w:val="0"/>
                  <w:marBottom w:val="0"/>
                  <w:divBdr>
                    <w:top w:val="none" w:sz="0" w:space="0" w:color="auto"/>
                    <w:left w:val="none" w:sz="0" w:space="0" w:color="auto"/>
                    <w:bottom w:val="none" w:sz="0" w:space="0" w:color="auto"/>
                    <w:right w:val="none" w:sz="0" w:space="0" w:color="auto"/>
                  </w:divBdr>
                </w:div>
                <w:div w:id="20901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377">
          <w:marLeft w:val="0"/>
          <w:marRight w:val="0"/>
          <w:marTop w:val="0"/>
          <w:marBottom w:val="0"/>
          <w:divBdr>
            <w:top w:val="none" w:sz="0" w:space="0" w:color="auto"/>
            <w:left w:val="none" w:sz="0" w:space="0" w:color="auto"/>
            <w:bottom w:val="none" w:sz="0" w:space="0" w:color="auto"/>
            <w:right w:val="none" w:sz="0" w:space="0" w:color="auto"/>
          </w:divBdr>
          <w:divsChild>
            <w:div w:id="965888096">
              <w:marLeft w:val="0"/>
              <w:marRight w:val="0"/>
              <w:marTop w:val="0"/>
              <w:marBottom w:val="0"/>
              <w:divBdr>
                <w:top w:val="none" w:sz="0" w:space="0" w:color="auto"/>
                <w:left w:val="none" w:sz="0" w:space="0" w:color="auto"/>
                <w:bottom w:val="none" w:sz="0" w:space="0" w:color="auto"/>
                <w:right w:val="none" w:sz="0" w:space="0" w:color="auto"/>
              </w:divBdr>
            </w:div>
            <w:div w:id="851920730">
              <w:marLeft w:val="120"/>
              <w:marRight w:val="0"/>
              <w:marTop w:val="0"/>
              <w:marBottom w:val="60"/>
              <w:divBdr>
                <w:top w:val="single" w:sz="6" w:space="0" w:color="006633"/>
                <w:left w:val="single" w:sz="6" w:space="6" w:color="006633"/>
                <w:bottom w:val="single" w:sz="6" w:space="0" w:color="006633"/>
                <w:right w:val="single" w:sz="6" w:space="6" w:color="006633"/>
              </w:divBdr>
            </w:div>
            <w:div w:id="1986540324">
              <w:marLeft w:val="0"/>
              <w:marRight w:val="0"/>
              <w:marTop w:val="0"/>
              <w:marBottom w:val="0"/>
              <w:divBdr>
                <w:top w:val="none" w:sz="0" w:space="0" w:color="auto"/>
                <w:left w:val="none" w:sz="0" w:space="0" w:color="auto"/>
                <w:bottom w:val="none" w:sz="0" w:space="0" w:color="auto"/>
                <w:right w:val="none" w:sz="0" w:space="0" w:color="auto"/>
              </w:divBdr>
            </w:div>
            <w:div w:id="1985624204">
              <w:marLeft w:val="0"/>
              <w:marRight w:val="0"/>
              <w:marTop w:val="0"/>
              <w:marBottom w:val="0"/>
              <w:divBdr>
                <w:top w:val="none" w:sz="0" w:space="0" w:color="auto"/>
                <w:left w:val="none" w:sz="0" w:space="0" w:color="auto"/>
                <w:bottom w:val="none" w:sz="0" w:space="0" w:color="auto"/>
                <w:right w:val="none" w:sz="0" w:space="0" w:color="auto"/>
              </w:divBdr>
            </w:div>
            <w:div w:id="1687753415">
              <w:marLeft w:val="0"/>
              <w:marRight w:val="0"/>
              <w:marTop w:val="0"/>
              <w:marBottom w:val="0"/>
              <w:divBdr>
                <w:top w:val="none" w:sz="0" w:space="0" w:color="auto"/>
                <w:left w:val="none" w:sz="0" w:space="0" w:color="auto"/>
                <w:bottom w:val="none" w:sz="0" w:space="0" w:color="auto"/>
                <w:right w:val="none" w:sz="0" w:space="0" w:color="auto"/>
              </w:divBdr>
            </w:div>
            <w:div w:id="1648053354">
              <w:marLeft w:val="0"/>
              <w:marRight w:val="0"/>
              <w:marTop w:val="0"/>
              <w:marBottom w:val="0"/>
              <w:divBdr>
                <w:top w:val="none" w:sz="0" w:space="0" w:color="auto"/>
                <w:left w:val="none" w:sz="0" w:space="0" w:color="auto"/>
                <w:bottom w:val="none" w:sz="0" w:space="0" w:color="auto"/>
                <w:right w:val="none" w:sz="0" w:space="0" w:color="auto"/>
              </w:divBdr>
            </w:div>
            <w:div w:id="423189474">
              <w:marLeft w:val="0"/>
              <w:marRight w:val="0"/>
              <w:marTop w:val="0"/>
              <w:marBottom w:val="0"/>
              <w:divBdr>
                <w:top w:val="none" w:sz="0" w:space="0" w:color="auto"/>
                <w:left w:val="none" w:sz="0" w:space="0" w:color="auto"/>
                <w:bottom w:val="none" w:sz="0" w:space="0" w:color="auto"/>
                <w:right w:val="none" w:sz="0" w:space="0" w:color="auto"/>
              </w:divBdr>
            </w:div>
            <w:div w:id="10041642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2911352">
                  <w:marLeft w:val="0"/>
                  <w:marRight w:val="0"/>
                  <w:marTop w:val="0"/>
                  <w:marBottom w:val="0"/>
                  <w:divBdr>
                    <w:top w:val="none" w:sz="0" w:space="0" w:color="auto"/>
                    <w:left w:val="none" w:sz="0" w:space="0" w:color="auto"/>
                    <w:bottom w:val="none" w:sz="0" w:space="0" w:color="auto"/>
                    <w:right w:val="none" w:sz="0" w:space="0" w:color="auto"/>
                  </w:divBdr>
                </w:div>
                <w:div w:id="8771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001">
          <w:marLeft w:val="0"/>
          <w:marRight w:val="0"/>
          <w:marTop w:val="0"/>
          <w:marBottom w:val="0"/>
          <w:divBdr>
            <w:top w:val="none" w:sz="0" w:space="0" w:color="auto"/>
            <w:left w:val="none" w:sz="0" w:space="0" w:color="auto"/>
            <w:bottom w:val="none" w:sz="0" w:space="0" w:color="auto"/>
            <w:right w:val="none" w:sz="0" w:space="0" w:color="auto"/>
          </w:divBdr>
          <w:divsChild>
            <w:div w:id="280384246">
              <w:marLeft w:val="0"/>
              <w:marRight w:val="0"/>
              <w:marTop w:val="0"/>
              <w:marBottom w:val="0"/>
              <w:divBdr>
                <w:top w:val="none" w:sz="0" w:space="0" w:color="auto"/>
                <w:left w:val="none" w:sz="0" w:space="0" w:color="auto"/>
                <w:bottom w:val="none" w:sz="0" w:space="0" w:color="auto"/>
                <w:right w:val="none" w:sz="0" w:space="0" w:color="auto"/>
              </w:divBdr>
            </w:div>
            <w:div w:id="1087727356">
              <w:marLeft w:val="120"/>
              <w:marRight w:val="0"/>
              <w:marTop w:val="0"/>
              <w:marBottom w:val="60"/>
              <w:divBdr>
                <w:top w:val="single" w:sz="6" w:space="0" w:color="006633"/>
                <w:left w:val="single" w:sz="6" w:space="6" w:color="006633"/>
                <w:bottom w:val="single" w:sz="6" w:space="0" w:color="006633"/>
                <w:right w:val="single" w:sz="6" w:space="6" w:color="006633"/>
              </w:divBdr>
            </w:div>
            <w:div w:id="2127041135">
              <w:marLeft w:val="0"/>
              <w:marRight w:val="0"/>
              <w:marTop w:val="0"/>
              <w:marBottom w:val="0"/>
              <w:divBdr>
                <w:top w:val="none" w:sz="0" w:space="0" w:color="auto"/>
                <w:left w:val="none" w:sz="0" w:space="0" w:color="auto"/>
                <w:bottom w:val="none" w:sz="0" w:space="0" w:color="auto"/>
                <w:right w:val="none" w:sz="0" w:space="0" w:color="auto"/>
              </w:divBdr>
            </w:div>
            <w:div w:id="1118791765">
              <w:marLeft w:val="0"/>
              <w:marRight w:val="0"/>
              <w:marTop w:val="0"/>
              <w:marBottom w:val="0"/>
              <w:divBdr>
                <w:top w:val="none" w:sz="0" w:space="0" w:color="auto"/>
                <w:left w:val="none" w:sz="0" w:space="0" w:color="auto"/>
                <w:bottom w:val="none" w:sz="0" w:space="0" w:color="auto"/>
                <w:right w:val="none" w:sz="0" w:space="0" w:color="auto"/>
              </w:divBdr>
            </w:div>
            <w:div w:id="938947072">
              <w:marLeft w:val="0"/>
              <w:marRight w:val="0"/>
              <w:marTop w:val="0"/>
              <w:marBottom w:val="0"/>
              <w:divBdr>
                <w:top w:val="none" w:sz="0" w:space="0" w:color="auto"/>
                <w:left w:val="none" w:sz="0" w:space="0" w:color="auto"/>
                <w:bottom w:val="none" w:sz="0" w:space="0" w:color="auto"/>
                <w:right w:val="none" w:sz="0" w:space="0" w:color="auto"/>
              </w:divBdr>
            </w:div>
            <w:div w:id="820003279">
              <w:marLeft w:val="0"/>
              <w:marRight w:val="0"/>
              <w:marTop w:val="0"/>
              <w:marBottom w:val="0"/>
              <w:divBdr>
                <w:top w:val="none" w:sz="0" w:space="0" w:color="auto"/>
                <w:left w:val="none" w:sz="0" w:space="0" w:color="auto"/>
                <w:bottom w:val="none" w:sz="0" w:space="0" w:color="auto"/>
                <w:right w:val="none" w:sz="0" w:space="0" w:color="auto"/>
              </w:divBdr>
            </w:div>
            <w:div w:id="1315067893">
              <w:marLeft w:val="0"/>
              <w:marRight w:val="0"/>
              <w:marTop w:val="0"/>
              <w:marBottom w:val="0"/>
              <w:divBdr>
                <w:top w:val="none" w:sz="0" w:space="0" w:color="auto"/>
                <w:left w:val="none" w:sz="0" w:space="0" w:color="auto"/>
                <w:bottom w:val="none" w:sz="0" w:space="0" w:color="auto"/>
                <w:right w:val="none" w:sz="0" w:space="0" w:color="auto"/>
              </w:divBdr>
            </w:div>
            <w:div w:id="20715332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4859390">
                  <w:marLeft w:val="0"/>
                  <w:marRight w:val="0"/>
                  <w:marTop w:val="0"/>
                  <w:marBottom w:val="0"/>
                  <w:divBdr>
                    <w:top w:val="none" w:sz="0" w:space="0" w:color="auto"/>
                    <w:left w:val="none" w:sz="0" w:space="0" w:color="auto"/>
                    <w:bottom w:val="none" w:sz="0" w:space="0" w:color="auto"/>
                    <w:right w:val="none" w:sz="0" w:space="0" w:color="auto"/>
                  </w:divBdr>
                </w:div>
                <w:div w:id="1299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0025">
      <w:bodyDiv w:val="1"/>
      <w:marLeft w:val="0"/>
      <w:marRight w:val="0"/>
      <w:marTop w:val="0"/>
      <w:marBottom w:val="0"/>
      <w:divBdr>
        <w:top w:val="none" w:sz="0" w:space="0" w:color="auto"/>
        <w:left w:val="none" w:sz="0" w:space="0" w:color="auto"/>
        <w:bottom w:val="none" w:sz="0" w:space="0" w:color="auto"/>
        <w:right w:val="none" w:sz="0" w:space="0" w:color="auto"/>
      </w:divBdr>
      <w:divsChild>
        <w:div w:id="1533226143">
          <w:marLeft w:val="0"/>
          <w:marRight w:val="0"/>
          <w:marTop w:val="0"/>
          <w:marBottom w:val="0"/>
          <w:divBdr>
            <w:top w:val="none" w:sz="0" w:space="0" w:color="auto"/>
            <w:left w:val="none" w:sz="0" w:space="0" w:color="auto"/>
            <w:bottom w:val="none" w:sz="0" w:space="0" w:color="auto"/>
            <w:right w:val="none" w:sz="0" w:space="0" w:color="auto"/>
          </w:divBdr>
          <w:divsChild>
            <w:div w:id="537593374">
              <w:marLeft w:val="0"/>
              <w:marRight w:val="0"/>
              <w:marTop w:val="0"/>
              <w:marBottom w:val="0"/>
              <w:divBdr>
                <w:top w:val="none" w:sz="0" w:space="0" w:color="auto"/>
                <w:left w:val="none" w:sz="0" w:space="0" w:color="auto"/>
                <w:bottom w:val="none" w:sz="0" w:space="0" w:color="auto"/>
                <w:right w:val="none" w:sz="0" w:space="0" w:color="auto"/>
              </w:divBdr>
            </w:div>
            <w:div w:id="1235167051">
              <w:marLeft w:val="120"/>
              <w:marRight w:val="0"/>
              <w:marTop w:val="0"/>
              <w:marBottom w:val="60"/>
              <w:divBdr>
                <w:top w:val="single" w:sz="6" w:space="0" w:color="006633"/>
                <w:left w:val="single" w:sz="6" w:space="6" w:color="006633"/>
                <w:bottom w:val="single" w:sz="6" w:space="0" w:color="006633"/>
                <w:right w:val="single" w:sz="6" w:space="6" w:color="006633"/>
              </w:divBdr>
            </w:div>
            <w:div w:id="1664116290">
              <w:marLeft w:val="0"/>
              <w:marRight w:val="0"/>
              <w:marTop w:val="0"/>
              <w:marBottom w:val="0"/>
              <w:divBdr>
                <w:top w:val="none" w:sz="0" w:space="0" w:color="auto"/>
                <w:left w:val="none" w:sz="0" w:space="0" w:color="auto"/>
                <w:bottom w:val="none" w:sz="0" w:space="0" w:color="auto"/>
                <w:right w:val="none" w:sz="0" w:space="0" w:color="auto"/>
              </w:divBdr>
            </w:div>
            <w:div w:id="623734409">
              <w:marLeft w:val="0"/>
              <w:marRight w:val="0"/>
              <w:marTop w:val="0"/>
              <w:marBottom w:val="0"/>
              <w:divBdr>
                <w:top w:val="none" w:sz="0" w:space="0" w:color="auto"/>
                <w:left w:val="none" w:sz="0" w:space="0" w:color="auto"/>
                <w:bottom w:val="none" w:sz="0" w:space="0" w:color="auto"/>
                <w:right w:val="none" w:sz="0" w:space="0" w:color="auto"/>
              </w:divBdr>
            </w:div>
            <w:div w:id="422188239">
              <w:marLeft w:val="0"/>
              <w:marRight w:val="0"/>
              <w:marTop w:val="0"/>
              <w:marBottom w:val="0"/>
              <w:divBdr>
                <w:top w:val="none" w:sz="0" w:space="0" w:color="auto"/>
                <w:left w:val="none" w:sz="0" w:space="0" w:color="auto"/>
                <w:bottom w:val="none" w:sz="0" w:space="0" w:color="auto"/>
                <w:right w:val="none" w:sz="0" w:space="0" w:color="auto"/>
              </w:divBdr>
            </w:div>
            <w:div w:id="1329868561">
              <w:marLeft w:val="0"/>
              <w:marRight w:val="0"/>
              <w:marTop w:val="0"/>
              <w:marBottom w:val="0"/>
              <w:divBdr>
                <w:top w:val="none" w:sz="0" w:space="0" w:color="auto"/>
                <w:left w:val="none" w:sz="0" w:space="0" w:color="auto"/>
                <w:bottom w:val="none" w:sz="0" w:space="0" w:color="auto"/>
                <w:right w:val="none" w:sz="0" w:space="0" w:color="auto"/>
              </w:divBdr>
            </w:div>
            <w:div w:id="1048338126">
              <w:marLeft w:val="0"/>
              <w:marRight w:val="0"/>
              <w:marTop w:val="0"/>
              <w:marBottom w:val="0"/>
              <w:divBdr>
                <w:top w:val="none" w:sz="0" w:space="0" w:color="auto"/>
                <w:left w:val="none" w:sz="0" w:space="0" w:color="auto"/>
                <w:bottom w:val="none" w:sz="0" w:space="0" w:color="auto"/>
                <w:right w:val="none" w:sz="0" w:space="0" w:color="auto"/>
              </w:divBdr>
            </w:div>
          </w:divsChild>
        </w:div>
        <w:div w:id="1981957116">
          <w:marLeft w:val="0"/>
          <w:marRight w:val="0"/>
          <w:marTop w:val="0"/>
          <w:marBottom w:val="0"/>
          <w:divBdr>
            <w:top w:val="none" w:sz="0" w:space="0" w:color="auto"/>
            <w:left w:val="none" w:sz="0" w:space="0" w:color="auto"/>
            <w:bottom w:val="none" w:sz="0" w:space="0" w:color="auto"/>
            <w:right w:val="none" w:sz="0" w:space="0" w:color="auto"/>
          </w:divBdr>
          <w:divsChild>
            <w:div w:id="1645238489">
              <w:marLeft w:val="0"/>
              <w:marRight w:val="0"/>
              <w:marTop w:val="0"/>
              <w:marBottom w:val="0"/>
              <w:divBdr>
                <w:top w:val="none" w:sz="0" w:space="0" w:color="auto"/>
                <w:left w:val="none" w:sz="0" w:space="0" w:color="auto"/>
                <w:bottom w:val="none" w:sz="0" w:space="0" w:color="auto"/>
                <w:right w:val="none" w:sz="0" w:space="0" w:color="auto"/>
              </w:divBdr>
            </w:div>
            <w:div w:id="676470253">
              <w:marLeft w:val="120"/>
              <w:marRight w:val="0"/>
              <w:marTop w:val="0"/>
              <w:marBottom w:val="60"/>
              <w:divBdr>
                <w:top w:val="single" w:sz="6" w:space="0" w:color="006633"/>
                <w:left w:val="single" w:sz="6" w:space="6" w:color="006633"/>
                <w:bottom w:val="single" w:sz="6" w:space="0" w:color="006633"/>
                <w:right w:val="single" w:sz="6" w:space="6" w:color="006633"/>
              </w:divBdr>
            </w:div>
            <w:div w:id="847325961">
              <w:marLeft w:val="0"/>
              <w:marRight w:val="0"/>
              <w:marTop w:val="0"/>
              <w:marBottom w:val="0"/>
              <w:divBdr>
                <w:top w:val="none" w:sz="0" w:space="0" w:color="auto"/>
                <w:left w:val="none" w:sz="0" w:space="0" w:color="auto"/>
                <w:bottom w:val="none" w:sz="0" w:space="0" w:color="auto"/>
                <w:right w:val="none" w:sz="0" w:space="0" w:color="auto"/>
              </w:divBdr>
            </w:div>
            <w:div w:id="225842360">
              <w:marLeft w:val="0"/>
              <w:marRight w:val="0"/>
              <w:marTop w:val="0"/>
              <w:marBottom w:val="0"/>
              <w:divBdr>
                <w:top w:val="none" w:sz="0" w:space="0" w:color="auto"/>
                <w:left w:val="none" w:sz="0" w:space="0" w:color="auto"/>
                <w:bottom w:val="none" w:sz="0" w:space="0" w:color="auto"/>
                <w:right w:val="none" w:sz="0" w:space="0" w:color="auto"/>
              </w:divBdr>
            </w:div>
            <w:div w:id="1624385757">
              <w:marLeft w:val="0"/>
              <w:marRight w:val="0"/>
              <w:marTop w:val="0"/>
              <w:marBottom w:val="0"/>
              <w:divBdr>
                <w:top w:val="none" w:sz="0" w:space="0" w:color="auto"/>
                <w:left w:val="none" w:sz="0" w:space="0" w:color="auto"/>
                <w:bottom w:val="none" w:sz="0" w:space="0" w:color="auto"/>
                <w:right w:val="none" w:sz="0" w:space="0" w:color="auto"/>
              </w:divBdr>
            </w:div>
            <w:div w:id="1115637580">
              <w:marLeft w:val="0"/>
              <w:marRight w:val="0"/>
              <w:marTop w:val="0"/>
              <w:marBottom w:val="0"/>
              <w:divBdr>
                <w:top w:val="none" w:sz="0" w:space="0" w:color="auto"/>
                <w:left w:val="none" w:sz="0" w:space="0" w:color="auto"/>
                <w:bottom w:val="none" w:sz="0" w:space="0" w:color="auto"/>
                <w:right w:val="none" w:sz="0" w:space="0" w:color="auto"/>
              </w:divBdr>
            </w:div>
            <w:div w:id="1459497201">
              <w:marLeft w:val="0"/>
              <w:marRight w:val="0"/>
              <w:marTop w:val="0"/>
              <w:marBottom w:val="0"/>
              <w:divBdr>
                <w:top w:val="none" w:sz="0" w:space="0" w:color="auto"/>
                <w:left w:val="none" w:sz="0" w:space="0" w:color="auto"/>
                <w:bottom w:val="none" w:sz="0" w:space="0" w:color="auto"/>
                <w:right w:val="none" w:sz="0" w:space="0" w:color="auto"/>
              </w:divBdr>
            </w:div>
          </w:divsChild>
        </w:div>
        <w:div w:id="236283479">
          <w:marLeft w:val="0"/>
          <w:marRight w:val="0"/>
          <w:marTop w:val="0"/>
          <w:marBottom w:val="0"/>
          <w:divBdr>
            <w:top w:val="none" w:sz="0" w:space="0" w:color="auto"/>
            <w:left w:val="none" w:sz="0" w:space="0" w:color="auto"/>
            <w:bottom w:val="none" w:sz="0" w:space="0" w:color="auto"/>
            <w:right w:val="none" w:sz="0" w:space="0" w:color="auto"/>
          </w:divBdr>
          <w:divsChild>
            <w:div w:id="993141501">
              <w:marLeft w:val="0"/>
              <w:marRight w:val="0"/>
              <w:marTop w:val="0"/>
              <w:marBottom w:val="0"/>
              <w:divBdr>
                <w:top w:val="none" w:sz="0" w:space="0" w:color="auto"/>
                <w:left w:val="none" w:sz="0" w:space="0" w:color="auto"/>
                <w:bottom w:val="none" w:sz="0" w:space="0" w:color="auto"/>
                <w:right w:val="none" w:sz="0" w:space="0" w:color="auto"/>
              </w:divBdr>
            </w:div>
            <w:div w:id="1468936547">
              <w:marLeft w:val="120"/>
              <w:marRight w:val="0"/>
              <w:marTop w:val="0"/>
              <w:marBottom w:val="60"/>
              <w:divBdr>
                <w:top w:val="single" w:sz="6" w:space="0" w:color="B5281E"/>
                <w:left w:val="single" w:sz="6" w:space="6" w:color="B5281E"/>
                <w:bottom w:val="single" w:sz="6" w:space="0" w:color="B5281E"/>
                <w:right w:val="single" w:sz="6" w:space="6" w:color="B5281E"/>
              </w:divBdr>
            </w:div>
            <w:div w:id="379088983">
              <w:marLeft w:val="0"/>
              <w:marRight w:val="0"/>
              <w:marTop w:val="0"/>
              <w:marBottom w:val="0"/>
              <w:divBdr>
                <w:top w:val="none" w:sz="0" w:space="0" w:color="auto"/>
                <w:left w:val="none" w:sz="0" w:space="0" w:color="auto"/>
                <w:bottom w:val="none" w:sz="0" w:space="0" w:color="auto"/>
                <w:right w:val="none" w:sz="0" w:space="0" w:color="auto"/>
              </w:divBdr>
            </w:div>
            <w:div w:id="1564295439">
              <w:marLeft w:val="0"/>
              <w:marRight w:val="0"/>
              <w:marTop w:val="0"/>
              <w:marBottom w:val="0"/>
              <w:divBdr>
                <w:top w:val="none" w:sz="0" w:space="0" w:color="auto"/>
                <w:left w:val="none" w:sz="0" w:space="0" w:color="auto"/>
                <w:bottom w:val="none" w:sz="0" w:space="0" w:color="auto"/>
                <w:right w:val="none" w:sz="0" w:space="0" w:color="auto"/>
              </w:divBdr>
            </w:div>
            <w:div w:id="1791896771">
              <w:marLeft w:val="0"/>
              <w:marRight w:val="0"/>
              <w:marTop w:val="0"/>
              <w:marBottom w:val="0"/>
              <w:divBdr>
                <w:top w:val="none" w:sz="0" w:space="0" w:color="auto"/>
                <w:left w:val="none" w:sz="0" w:space="0" w:color="auto"/>
                <w:bottom w:val="none" w:sz="0" w:space="0" w:color="auto"/>
                <w:right w:val="none" w:sz="0" w:space="0" w:color="auto"/>
              </w:divBdr>
            </w:div>
            <w:div w:id="1355573760">
              <w:marLeft w:val="0"/>
              <w:marRight w:val="0"/>
              <w:marTop w:val="0"/>
              <w:marBottom w:val="0"/>
              <w:divBdr>
                <w:top w:val="none" w:sz="0" w:space="0" w:color="auto"/>
                <w:left w:val="none" w:sz="0" w:space="0" w:color="auto"/>
                <w:bottom w:val="none" w:sz="0" w:space="0" w:color="auto"/>
                <w:right w:val="none" w:sz="0" w:space="0" w:color="auto"/>
              </w:divBdr>
            </w:div>
            <w:div w:id="432434347">
              <w:marLeft w:val="0"/>
              <w:marRight w:val="0"/>
              <w:marTop w:val="0"/>
              <w:marBottom w:val="0"/>
              <w:divBdr>
                <w:top w:val="none" w:sz="0" w:space="0" w:color="auto"/>
                <w:left w:val="none" w:sz="0" w:space="0" w:color="auto"/>
                <w:bottom w:val="none" w:sz="0" w:space="0" w:color="auto"/>
                <w:right w:val="none" w:sz="0" w:space="0" w:color="auto"/>
              </w:divBdr>
            </w:div>
            <w:div w:id="16529045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53075796">
                  <w:marLeft w:val="0"/>
                  <w:marRight w:val="0"/>
                  <w:marTop w:val="0"/>
                  <w:marBottom w:val="0"/>
                  <w:divBdr>
                    <w:top w:val="none" w:sz="0" w:space="0" w:color="auto"/>
                    <w:left w:val="none" w:sz="0" w:space="0" w:color="auto"/>
                    <w:bottom w:val="none" w:sz="0" w:space="0" w:color="auto"/>
                    <w:right w:val="none" w:sz="0" w:space="0" w:color="auto"/>
                  </w:divBdr>
                </w:div>
                <w:div w:id="9828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6">
          <w:marLeft w:val="0"/>
          <w:marRight w:val="0"/>
          <w:marTop w:val="0"/>
          <w:marBottom w:val="0"/>
          <w:divBdr>
            <w:top w:val="none" w:sz="0" w:space="0" w:color="auto"/>
            <w:left w:val="none" w:sz="0" w:space="0" w:color="auto"/>
            <w:bottom w:val="none" w:sz="0" w:space="0" w:color="auto"/>
            <w:right w:val="none" w:sz="0" w:space="0" w:color="auto"/>
          </w:divBdr>
          <w:divsChild>
            <w:div w:id="938685562">
              <w:marLeft w:val="0"/>
              <w:marRight w:val="0"/>
              <w:marTop w:val="0"/>
              <w:marBottom w:val="0"/>
              <w:divBdr>
                <w:top w:val="none" w:sz="0" w:space="0" w:color="auto"/>
                <w:left w:val="none" w:sz="0" w:space="0" w:color="auto"/>
                <w:bottom w:val="none" w:sz="0" w:space="0" w:color="auto"/>
                <w:right w:val="none" w:sz="0" w:space="0" w:color="auto"/>
              </w:divBdr>
            </w:div>
            <w:div w:id="697002358">
              <w:marLeft w:val="0"/>
              <w:marRight w:val="0"/>
              <w:marTop w:val="0"/>
              <w:marBottom w:val="0"/>
              <w:divBdr>
                <w:top w:val="none" w:sz="0" w:space="0" w:color="auto"/>
                <w:left w:val="none" w:sz="0" w:space="0" w:color="auto"/>
                <w:bottom w:val="none" w:sz="0" w:space="0" w:color="auto"/>
                <w:right w:val="none" w:sz="0" w:space="0" w:color="auto"/>
              </w:divBdr>
            </w:div>
          </w:divsChild>
        </w:div>
        <w:div w:id="394397313">
          <w:marLeft w:val="0"/>
          <w:marRight w:val="0"/>
          <w:marTop w:val="0"/>
          <w:marBottom w:val="0"/>
          <w:divBdr>
            <w:top w:val="none" w:sz="0" w:space="0" w:color="auto"/>
            <w:left w:val="none" w:sz="0" w:space="0" w:color="auto"/>
            <w:bottom w:val="none" w:sz="0" w:space="0" w:color="auto"/>
            <w:right w:val="none" w:sz="0" w:space="0" w:color="auto"/>
          </w:divBdr>
          <w:divsChild>
            <w:div w:id="2038582502">
              <w:marLeft w:val="0"/>
              <w:marRight w:val="0"/>
              <w:marTop w:val="0"/>
              <w:marBottom w:val="0"/>
              <w:divBdr>
                <w:top w:val="none" w:sz="0" w:space="0" w:color="auto"/>
                <w:left w:val="none" w:sz="0" w:space="0" w:color="auto"/>
                <w:bottom w:val="none" w:sz="0" w:space="0" w:color="auto"/>
                <w:right w:val="none" w:sz="0" w:space="0" w:color="auto"/>
              </w:divBdr>
            </w:div>
            <w:div w:id="1140071401">
              <w:marLeft w:val="120"/>
              <w:marRight w:val="0"/>
              <w:marTop w:val="0"/>
              <w:marBottom w:val="60"/>
              <w:divBdr>
                <w:top w:val="single" w:sz="6" w:space="0" w:color="006633"/>
                <w:left w:val="single" w:sz="6" w:space="6" w:color="006633"/>
                <w:bottom w:val="single" w:sz="6" w:space="0" w:color="006633"/>
                <w:right w:val="single" w:sz="6" w:space="6" w:color="006633"/>
              </w:divBdr>
            </w:div>
            <w:div w:id="1416365477">
              <w:marLeft w:val="0"/>
              <w:marRight w:val="0"/>
              <w:marTop w:val="0"/>
              <w:marBottom w:val="0"/>
              <w:divBdr>
                <w:top w:val="none" w:sz="0" w:space="0" w:color="auto"/>
                <w:left w:val="none" w:sz="0" w:space="0" w:color="auto"/>
                <w:bottom w:val="none" w:sz="0" w:space="0" w:color="auto"/>
                <w:right w:val="none" w:sz="0" w:space="0" w:color="auto"/>
              </w:divBdr>
            </w:div>
            <w:div w:id="508956793">
              <w:marLeft w:val="0"/>
              <w:marRight w:val="0"/>
              <w:marTop w:val="0"/>
              <w:marBottom w:val="0"/>
              <w:divBdr>
                <w:top w:val="none" w:sz="0" w:space="0" w:color="auto"/>
                <w:left w:val="none" w:sz="0" w:space="0" w:color="auto"/>
                <w:bottom w:val="none" w:sz="0" w:space="0" w:color="auto"/>
                <w:right w:val="none" w:sz="0" w:space="0" w:color="auto"/>
              </w:divBdr>
            </w:div>
            <w:div w:id="1851487911">
              <w:marLeft w:val="0"/>
              <w:marRight w:val="0"/>
              <w:marTop w:val="0"/>
              <w:marBottom w:val="0"/>
              <w:divBdr>
                <w:top w:val="none" w:sz="0" w:space="0" w:color="auto"/>
                <w:left w:val="none" w:sz="0" w:space="0" w:color="auto"/>
                <w:bottom w:val="none" w:sz="0" w:space="0" w:color="auto"/>
                <w:right w:val="none" w:sz="0" w:space="0" w:color="auto"/>
              </w:divBdr>
            </w:div>
            <w:div w:id="561133479">
              <w:marLeft w:val="0"/>
              <w:marRight w:val="0"/>
              <w:marTop w:val="0"/>
              <w:marBottom w:val="0"/>
              <w:divBdr>
                <w:top w:val="none" w:sz="0" w:space="0" w:color="auto"/>
                <w:left w:val="none" w:sz="0" w:space="0" w:color="auto"/>
                <w:bottom w:val="none" w:sz="0" w:space="0" w:color="auto"/>
                <w:right w:val="none" w:sz="0" w:space="0" w:color="auto"/>
              </w:divBdr>
            </w:div>
            <w:div w:id="424693375">
              <w:marLeft w:val="0"/>
              <w:marRight w:val="0"/>
              <w:marTop w:val="0"/>
              <w:marBottom w:val="0"/>
              <w:divBdr>
                <w:top w:val="none" w:sz="0" w:space="0" w:color="auto"/>
                <w:left w:val="none" w:sz="0" w:space="0" w:color="auto"/>
                <w:bottom w:val="none" w:sz="0" w:space="0" w:color="auto"/>
                <w:right w:val="none" w:sz="0" w:space="0" w:color="auto"/>
              </w:divBdr>
            </w:div>
          </w:divsChild>
        </w:div>
        <w:div w:id="1232351049">
          <w:marLeft w:val="0"/>
          <w:marRight w:val="0"/>
          <w:marTop w:val="0"/>
          <w:marBottom w:val="0"/>
          <w:divBdr>
            <w:top w:val="none" w:sz="0" w:space="0" w:color="auto"/>
            <w:left w:val="none" w:sz="0" w:space="0" w:color="auto"/>
            <w:bottom w:val="none" w:sz="0" w:space="0" w:color="auto"/>
            <w:right w:val="none" w:sz="0" w:space="0" w:color="auto"/>
          </w:divBdr>
          <w:divsChild>
            <w:div w:id="483084798">
              <w:marLeft w:val="0"/>
              <w:marRight w:val="0"/>
              <w:marTop w:val="0"/>
              <w:marBottom w:val="0"/>
              <w:divBdr>
                <w:top w:val="none" w:sz="0" w:space="0" w:color="auto"/>
                <w:left w:val="none" w:sz="0" w:space="0" w:color="auto"/>
                <w:bottom w:val="none" w:sz="0" w:space="0" w:color="auto"/>
                <w:right w:val="none" w:sz="0" w:space="0" w:color="auto"/>
              </w:divBdr>
            </w:div>
            <w:div w:id="499849781">
              <w:marLeft w:val="0"/>
              <w:marRight w:val="0"/>
              <w:marTop w:val="0"/>
              <w:marBottom w:val="0"/>
              <w:divBdr>
                <w:top w:val="none" w:sz="0" w:space="0" w:color="auto"/>
                <w:left w:val="none" w:sz="0" w:space="0" w:color="auto"/>
                <w:bottom w:val="none" w:sz="0" w:space="0" w:color="auto"/>
                <w:right w:val="none" w:sz="0" w:space="0" w:color="auto"/>
              </w:divBdr>
            </w:div>
          </w:divsChild>
        </w:div>
        <w:div w:id="1905483236">
          <w:marLeft w:val="0"/>
          <w:marRight w:val="0"/>
          <w:marTop w:val="0"/>
          <w:marBottom w:val="0"/>
          <w:divBdr>
            <w:top w:val="none" w:sz="0" w:space="0" w:color="auto"/>
            <w:left w:val="none" w:sz="0" w:space="0" w:color="auto"/>
            <w:bottom w:val="none" w:sz="0" w:space="0" w:color="auto"/>
            <w:right w:val="none" w:sz="0" w:space="0" w:color="auto"/>
          </w:divBdr>
          <w:divsChild>
            <w:div w:id="211503047">
              <w:marLeft w:val="0"/>
              <w:marRight w:val="0"/>
              <w:marTop w:val="0"/>
              <w:marBottom w:val="0"/>
              <w:divBdr>
                <w:top w:val="none" w:sz="0" w:space="0" w:color="auto"/>
                <w:left w:val="none" w:sz="0" w:space="0" w:color="auto"/>
                <w:bottom w:val="none" w:sz="0" w:space="0" w:color="auto"/>
                <w:right w:val="none" w:sz="0" w:space="0" w:color="auto"/>
              </w:divBdr>
            </w:div>
            <w:div w:id="1158761844">
              <w:marLeft w:val="120"/>
              <w:marRight w:val="0"/>
              <w:marTop w:val="0"/>
              <w:marBottom w:val="60"/>
              <w:divBdr>
                <w:top w:val="single" w:sz="6" w:space="0" w:color="B5281E"/>
                <w:left w:val="single" w:sz="6" w:space="6" w:color="B5281E"/>
                <w:bottom w:val="single" w:sz="6" w:space="0" w:color="B5281E"/>
                <w:right w:val="single" w:sz="6" w:space="6" w:color="B5281E"/>
              </w:divBdr>
            </w:div>
            <w:div w:id="578636547">
              <w:marLeft w:val="0"/>
              <w:marRight w:val="0"/>
              <w:marTop w:val="0"/>
              <w:marBottom w:val="0"/>
              <w:divBdr>
                <w:top w:val="none" w:sz="0" w:space="0" w:color="auto"/>
                <w:left w:val="none" w:sz="0" w:space="0" w:color="auto"/>
                <w:bottom w:val="none" w:sz="0" w:space="0" w:color="auto"/>
                <w:right w:val="none" w:sz="0" w:space="0" w:color="auto"/>
              </w:divBdr>
            </w:div>
            <w:div w:id="1217667051">
              <w:marLeft w:val="0"/>
              <w:marRight w:val="0"/>
              <w:marTop w:val="0"/>
              <w:marBottom w:val="0"/>
              <w:divBdr>
                <w:top w:val="none" w:sz="0" w:space="0" w:color="auto"/>
                <w:left w:val="none" w:sz="0" w:space="0" w:color="auto"/>
                <w:bottom w:val="none" w:sz="0" w:space="0" w:color="auto"/>
                <w:right w:val="none" w:sz="0" w:space="0" w:color="auto"/>
              </w:divBdr>
            </w:div>
            <w:div w:id="411633600">
              <w:marLeft w:val="0"/>
              <w:marRight w:val="0"/>
              <w:marTop w:val="0"/>
              <w:marBottom w:val="0"/>
              <w:divBdr>
                <w:top w:val="none" w:sz="0" w:space="0" w:color="auto"/>
                <w:left w:val="none" w:sz="0" w:space="0" w:color="auto"/>
                <w:bottom w:val="none" w:sz="0" w:space="0" w:color="auto"/>
                <w:right w:val="none" w:sz="0" w:space="0" w:color="auto"/>
              </w:divBdr>
            </w:div>
            <w:div w:id="1389107039">
              <w:marLeft w:val="0"/>
              <w:marRight w:val="0"/>
              <w:marTop w:val="0"/>
              <w:marBottom w:val="0"/>
              <w:divBdr>
                <w:top w:val="none" w:sz="0" w:space="0" w:color="auto"/>
                <w:left w:val="none" w:sz="0" w:space="0" w:color="auto"/>
                <w:bottom w:val="none" w:sz="0" w:space="0" w:color="auto"/>
                <w:right w:val="none" w:sz="0" w:space="0" w:color="auto"/>
              </w:divBdr>
            </w:div>
            <w:div w:id="452360322">
              <w:marLeft w:val="0"/>
              <w:marRight w:val="0"/>
              <w:marTop w:val="0"/>
              <w:marBottom w:val="0"/>
              <w:divBdr>
                <w:top w:val="none" w:sz="0" w:space="0" w:color="auto"/>
                <w:left w:val="none" w:sz="0" w:space="0" w:color="auto"/>
                <w:bottom w:val="none" w:sz="0" w:space="0" w:color="auto"/>
                <w:right w:val="none" w:sz="0" w:space="0" w:color="auto"/>
              </w:divBdr>
            </w:div>
          </w:divsChild>
        </w:div>
        <w:div w:id="1763329327">
          <w:marLeft w:val="0"/>
          <w:marRight w:val="0"/>
          <w:marTop w:val="0"/>
          <w:marBottom w:val="0"/>
          <w:divBdr>
            <w:top w:val="none" w:sz="0" w:space="0" w:color="auto"/>
            <w:left w:val="none" w:sz="0" w:space="0" w:color="auto"/>
            <w:bottom w:val="none" w:sz="0" w:space="0" w:color="auto"/>
            <w:right w:val="none" w:sz="0" w:space="0" w:color="auto"/>
          </w:divBdr>
          <w:divsChild>
            <w:div w:id="124854580">
              <w:marLeft w:val="0"/>
              <w:marRight w:val="0"/>
              <w:marTop w:val="0"/>
              <w:marBottom w:val="0"/>
              <w:divBdr>
                <w:top w:val="none" w:sz="0" w:space="0" w:color="auto"/>
                <w:left w:val="none" w:sz="0" w:space="0" w:color="auto"/>
                <w:bottom w:val="none" w:sz="0" w:space="0" w:color="auto"/>
                <w:right w:val="none" w:sz="0" w:space="0" w:color="auto"/>
              </w:divBdr>
            </w:div>
            <w:div w:id="1572109737">
              <w:marLeft w:val="120"/>
              <w:marRight w:val="0"/>
              <w:marTop w:val="0"/>
              <w:marBottom w:val="60"/>
              <w:divBdr>
                <w:top w:val="single" w:sz="6" w:space="0" w:color="006633"/>
                <w:left w:val="single" w:sz="6" w:space="6" w:color="006633"/>
                <w:bottom w:val="single" w:sz="6" w:space="0" w:color="006633"/>
                <w:right w:val="single" w:sz="6" w:space="6" w:color="006633"/>
              </w:divBdr>
            </w:div>
            <w:div w:id="619342150">
              <w:marLeft w:val="0"/>
              <w:marRight w:val="0"/>
              <w:marTop w:val="0"/>
              <w:marBottom w:val="0"/>
              <w:divBdr>
                <w:top w:val="none" w:sz="0" w:space="0" w:color="auto"/>
                <w:left w:val="none" w:sz="0" w:space="0" w:color="auto"/>
                <w:bottom w:val="none" w:sz="0" w:space="0" w:color="auto"/>
                <w:right w:val="none" w:sz="0" w:space="0" w:color="auto"/>
              </w:divBdr>
            </w:div>
            <w:div w:id="981036187">
              <w:marLeft w:val="0"/>
              <w:marRight w:val="0"/>
              <w:marTop w:val="0"/>
              <w:marBottom w:val="0"/>
              <w:divBdr>
                <w:top w:val="none" w:sz="0" w:space="0" w:color="auto"/>
                <w:left w:val="none" w:sz="0" w:space="0" w:color="auto"/>
                <w:bottom w:val="none" w:sz="0" w:space="0" w:color="auto"/>
                <w:right w:val="none" w:sz="0" w:space="0" w:color="auto"/>
              </w:divBdr>
            </w:div>
            <w:div w:id="241452427">
              <w:marLeft w:val="0"/>
              <w:marRight w:val="0"/>
              <w:marTop w:val="0"/>
              <w:marBottom w:val="0"/>
              <w:divBdr>
                <w:top w:val="none" w:sz="0" w:space="0" w:color="auto"/>
                <w:left w:val="none" w:sz="0" w:space="0" w:color="auto"/>
                <w:bottom w:val="none" w:sz="0" w:space="0" w:color="auto"/>
                <w:right w:val="none" w:sz="0" w:space="0" w:color="auto"/>
              </w:divBdr>
            </w:div>
            <w:div w:id="1935941504">
              <w:marLeft w:val="0"/>
              <w:marRight w:val="0"/>
              <w:marTop w:val="0"/>
              <w:marBottom w:val="0"/>
              <w:divBdr>
                <w:top w:val="none" w:sz="0" w:space="0" w:color="auto"/>
                <w:left w:val="none" w:sz="0" w:space="0" w:color="auto"/>
                <w:bottom w:val="none" w:sz="0" w:space="0" w:color="auto"/>
                <w:right w:val="none" w:sz="0" w:space="0" w:color="auto"/>
              </w:divBdr>
            </w:div>
            <w:div w:id="184951135">
              <w:marLeft w:val="0"/>
              <w:marRight w:val="0"/>
              <w:marTop w:val="0"/>
              <w:marBottom w:val="0"/>
              <w:divBdr>
                <w:top w:val="none" w:sz="0" w:space="0" w:color="auto"/>
                <w:left w:val="none" w:sz="0" w:space="0" w:color="auto"/>
                <w:bottom w:val="none" w:sz="0" w:space="0" w:color="auto"/>
                <w:right w:val="none" w:sz="0" w:space="0" w:color="auto"/>
              </w:divBdr>
            </w:div>
            <w:div w:id="11029929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038887">
                  <w:marLeft w:val="0"/>
                  <w:marRight w:val="0"/>
                  <w:marTop w:val="0"/>
                  <w:marBottom w:val="0"/>
                  <w:divBdr>
                    <w:top w:val="none" w:sz="0" w:space="0" w:color="auto"/>
                    <w:left w:val="none" w:sz="0" w:space="0" w:color="auto"/>
                    <w:bottom w:val="none" w:sz="0" w:space="0" w:color="auto"/>
                    <w:right w:val="none" w:sz="0" w:space="0" w:color="auto"/>
                  </w:divBdr>
                </w:div>
                <w:div w:id="16954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9945">
          <w:marLeft w:val="0"/>
          <w:marRight w:val="0"/>
          <w:marTop w:val="0"/>
          <w:marBottom w:val="0"/>
          <w:divBdr>
            <w:top w:val="none" w:sz="0" w:space="0" w:color="auto"/>
            <w:left w:val="none" w:sz="0" w:space="0" w:color="auto"/>
            <w:bottom w:val="none" w:sz="0" w:space="0" w:color="auto"/>
            <w:right w:val="none" w:sz="0" w:space="0" w:color="auto"/>
          </w:divBdr>
          <w:divsChild>
            <w:div w:id="988051034">
              <w:marLeft w:val="0"/>
              <w:marRight w:val="0"/>
              <w:marTop w:val="0"/>
              <w:marBottom w:val="0"/>
              <w:divBdr>
                <w:top w:val="none" w:sz="0" w:space="0" w:color="auto"/>
                <w:left w:val="none" w:sz="0" w:space="0" w:color="auto"/>
                <w:bottom w:val="none" w:sz="0" w:space="0" w:color="auto"/>
                <w:right w:val="none" w:sz="0" w:space="0" w:color="auto"/>
              </w:divBdr>
            </w:div>
            <w:div w:id="370037472">
              <w:marLeft w:val="0"/>
              <w:marRight w:val="0"/>
              <w:marTop w:val="0"/>
              <w:marBottom w:val="0"/>
              <w:divBdr>
                <w:top w:val="none" w:sz="0" w:space="0" w:color="auto"/>
                <w:left w:val="none" w:sz="0" w:space="0" w:color="auto"/>
                <w:bottom w:val="none" w:sz="0" w:space="0" w:color="auto"/>
                <w:right w:val="none" w:sz="0" w:space="0" w:color="auto"/>
              </w:divBdr>
            </w:div>
          </w:divsChild>
        </w:div>
        <w:div w:id="345405120">
          <w:marLeft w:val="0"/>
          <w:marRight w:val="0"/>
          <w:marTop w:val="0"/>
          <w:marBottom w:val="0"/>
          <w:divBdr>
            <w:top w:val="none" w:sz="0" w:space="0" w:color="auto"/>
            <w:left w:val="none" w:sz="0" w:space="0" w:color="auto"/>
            <w:bottom w:val="none" w:sz="0" w:space="0" w:color="auto"/>
            <w:right w:val="none" w:sz="0" w:space="0" w:color="auto"/>
          </w:divBdr>
          <w:divsChild>
            <w:div w:id="1100639234">
              <w:marLeft w:val="0"/>
              <w:marRight w:val="0"/>
              <w:marTop w:val="0"/>
              <w:marBottom w:val="0"/>
              <w:divBdr>
                <w:top w:val="none" w:sz="0" w:space="0" w:color="auto"/>
                <w:left w:val="none" w:sz="0" w:space="0" w:color="auto"/>
                <w:bottom w:val="none" w:sz="0" w:space="0" w:color="auto"/>
                <w:right w:val="none" w:sz="0" w:space="0" w:color="auto"/>
              </w:divBdr>
            </w:div>
            <w:div w:id="11261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736">
      <w:bodyDiv w:val="1"/>
      <w:marLeft w:val="0"/>
      <w:marRight w:val="0"/>
      <w:marTop w:val="0"/>
      <w:marBottom w:val="0"/>
      <w:divBdr>
        <w:top w:val="none" w:sz="0" w:space="0" w:color="auto"/>
        <w:left w:val="none" w:sz="0" w:space="0" w:color="auto"/>
        <w:bottom w:val="none" w:sz="0" w:space="0" w:color="auto"/>
        <w:right w:val="none" w:sz="0" w:space="0" w:color="auto"/>
      </w:divBdr>
      <w:divsChild>
        <w:div w:id="839386933">
          <w:marLeft w:val="0"/>
          <w:marRight w:val="0"/>
          <w:marTop w:val="0"/>
          <w:marBottom w:val="0"/>
          <w:divBdr>
            <w:top w:val="none" w:sz="0" w:space="0" w:color="auto"/>
            <w:left w:val="none" w:sz="0" w:space="0" w:color="auto"/>
            <w:bottom w:val="none" w:sz="0" w:space="0" w:color="auto"/>
            <w:right w:val="none" w:sz="0" w:space="0" w:color="auto"/>
          </w:divBdr>
          <w:divsChild>
            <w:div w:id="658770009">
              <w:marLeft w:val="0"/>
              <w:marRight w:val="0"/>
              <w:marTop w:val="0"/>
              <w:marBottom w:val="0"/>
              <w:divBdr>
                <w:top w:val="none" w:sz="0" w:space="0" w:color="auto"/>
                <w:left w:val="none" w:sz="0" w:space="0" w:color="auto"/>
                <w:bottom w:val="none" w:sz="0" w:space="0" w:color="auto"/>
                <w:right w:val="none" w:sz="0" w:space="0" w:color="auto"/>
              </w:divBdr>
            </w:div>
            <w:div w:id="1138693273">
              <w:marLeft w:val="120"/>
              <w:marRight w:val="0"/>
              <w:marTop w:val="0"/>
              <w:marBottom w:val="60"/>
              <w:divBdr>
                <w:top w:val="single" w:sz="6" w:space="0" w:color="006633"/>
                <w:left w:val="single" w:sz="6" w:space="6" w:color="006633"/>
                <w:bottom w:val="single" w:sz="6" w:space="0" w:color="006633"/>
                <w:right w:val="single" w:sz="6" w:space="6" w:color="006633"/>
              </w:divBdr>
            </w:div>
            <w:div w:id="1052850279">
              <w:marLeft w:val="0"/>
              <w:marRight w:val="0"/>
              <w:marTop w:val="0"/>
              <w:marBottom w:val="0"/>
              <w:divBdr>
                <w:top w:val="none" w:sz="0" w:space="0" w:color="auto"/>
                <w:left w:val="none" w:sz="0" w:space="0" w:color="auto"/>
                <w:bottom w:val="none" w:sz="0" w:space="0" w:color="auto"/>
                <w:right w:val="none" w:sz="0" w:space="0" w:color="auto"/>
              </w:divBdr>
            </w:div>
            <w:div w:id="1375887176">
              <w:marLeft w:val="0"/>
              <w:marRight w:val="0"/>
              <w:marTop w:val="0"/>
              <w:marBottom w:val="0"/>
              <w:divBdr>
                <w:top w:val="none" w:sz="0" w:space="0" w:color="auto"/>
                <w:left w:val="none" w:sz="0" w:space="0" w:color="auto"/>
                <w:bottom w:val="none" w:sz="0" w:space="0" w:color="auto"/>
                <w:right w:val="none" w:sz="0" w:space="0" w:color="auto"/>
              </w:divBdr>
            </w:div>
            <w:div w:id="1690255183">
              <w:marLeft w:val="0"/>
              <w:marRight w:val="0"/>
              <w:marTop w:val="0"/>
              <w:marBottom w:val="0"/>
              <w:divBdr>
                <w:top w:val="none" w:sz="0" w:space="0" w:color="auto"/>
                <w:left w:val="none" w:sz="0" w:space="0" w:color="auto"/>
                <w:bottom w:val="none" w:sz="0" w:space="0" w:color="auto"/>
                <w:right w:val="none" w:sz="0" w:space="0" w:color="auto"/>
              </w:divBdr>
            </w:div>
            <w:div w:id="1676613557">
              <w:marLeft w:val="0"/>
              <w:marRight w:val="0"/>
              <w:marTop w:val="0"/>
              <w:marBottom w:val="0"/>
              <w:divBdr>
                <w:top w:val="none" w:sz="0" w:space="0" w:color="auto"/>
                <w:left w:val="none" w:sz="0" w:space="0" w:color="auto"/>
                <w:bottom w:val="none" w:sz="0" w:space="0" w:color="auto"/>
                <w:right w:val="none" w:sz="0" w:space="0" w:color="auto"/>
              </w:divBdr>
            </w:div>
            <w:div w:id="232013776">
              <w:marLeft w:val="0"/>
              <w:marRight w:val="0"/>
              <w:marTop w:val="0"/>
              <w:marBottom w:val="0"/>
              <w:divBdr>
                <w:top w:val="none" w:sz="0" w:space="0" w:color="auto"/>
                <w:left w:val="none" w:sz="0" w:space="0" w:color="auto"/>
                <w:bottom w:val="none" w:sz="0" w:space="0" w:color="auto"/>
                <w:right w:val="none" w:sz="0" w:space="0" w:color="auto"/>
              </w:divBdr>
            </w:div>
            <w:div w:id="754427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0233839">
                  <w:marLeft w:val="0"/>
                  <w:marRight w:val="0"/>
                  <w:marTop w:val="0"/>
                  <w:marBottom w:val="0"/>
                  <w:divBdr>
                    <w:top w:val="none" w:sz="0" w:space="0" w:color="auto"/>
                    <w:left w:val="none" w:sz="0" w:space="0" w:color="auto"/>
                    <w:bottom w:val="none" w:sz="0" w:space="0" w:color="auto"/>
                    <w:right w:val="none" w:sz="0" w:space="0" w:color="auto"/>
                  </w:divBdr>
                </w:div>
                <w:div w:id="64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9037">
          <w:marLeft w:val="0"/>
          <w:marRight w:val="0"/>
          <w:marTop w:val="0"/>
          <w:marBottom w:val="0"/>
          <w:divBdr>
            <w:top w:val="none" w:sz="0" w:space="0" w:color="auto"/>
            <w:left w:val="none" w:sz="0" w:space="0" w:color="auto"/>
            <w:bottom w:val="none" w:sz="0" w:space="0" w:color="auto"/>
            <w:right w:val="none" w:sz="0" w:space="0" w:color="auto"/>
          </w:divBdr>
          <w:divsChild>
            <w:div w:id="291449276">
              <w:marLeft w:val="0"/>
              <w:marRight w:val="0"/>
              <w:marTop w:val="0"/>
              <w:marBottom w:val="0"/>
              <w:divBdr>
                <w:top w:val="none" w:sz="0" w:space="0" w:color="auto"/>
                <w:left w:val="none" w:sz="0" w:space="0" w:color="auto"/>
                <w:bottom w:val="none" w:sz="0" w:space="0" w:color="auto"/>
                <w:right w:val="none" w:sz="0" w:space="0" w:color="auto"/>
              </w:divBdr>
            </w:div>
            <w:div w:id="890308077">
              <w:marLeft w:val="120"/>
              <w:marRight w:val="0"/>
              <w:marTop w:val="0"/>
              <w:marBottom w:val="60"/>
              <w:divBdr>
                <w:top w:val="single" w:sz="6" w:space="0" w:color="006633"/>
                <w:left w:val="single" w:sz="6" w:space="6" w:color="006633"/>
                <w:bottom w:val="single" w:sz="6" w:space="0" w:color="006633"/>
                <w:right w:val="single" w:sz="6" w:space="6" w:color="006633"/>
              </w:divBdr>
            </w:div>
            <w:div w:id="1037051549">
              <w:marLeft w:val="0"/>
              <w:marRight w:val="0"/>
              <w:marTop w:val="0"/>
              <w:marBottom w:val="0"/>
              <w:divBdr>
                <w:top w:val="none" w:sz="0" w:space="0" w:color="auto"/>
                <w:left w:val="none" w:sz="0" w:space="0" w:color="auto"/>
                <w:bottom w:val="none" w:sz="0" w:space="0" w:color="auto"/>
                <w:right w:val="none" w:sz="0" w:space="0" w:color="auto"/>
              </w:divBdr>
            </w:div>
            <w:div w:id="1901477087">
              <w:marLeft w:val="0"/>
              <w:marRight w:val="0"/>
              <w:marTop w:val="0"/>
              <w:marBottom w:val="0"/>
              <w:divBdr>
                <w:top w:val="none" w:sz="0" w:space="0" w:color="auto"/>
                <w:left w:val="none" w:sz="0" w:space="0" w:color="auto"/>
                <w:bottom w:val="none" w:sz="0" w:space="0" w:color="auto"/>
                <w:right w:val="none" w:sz="0" w:space="0" w:color="auto"/>
              </w:divBdr>
            </w:div>
            <w:div w:id="1659111204">
              <w:marLeft w:val="0"/>
              <w:marRight w:val="0"/>
              <w:marTop w:val="0"/>
              <w:marBottom w:val="0"/>
              <w:divBdr>
                <w:top w:val="none" w:sz="0" w:space="0" w:color="auto"/>
                <w:left w:val="none" w:sz="0" w:space="0" w:color="auto"/>
                <w:bottom w:val="none" w:sz="0" w:space="0" w:color="auto"/>
                <w:right w:val="none" w:sz="0" w:space="0" w:color="auto"/>
              </w:divBdr>
            </w:div>
            <w:div w:id="1857039361">
              <w:marLeft w:val="0"/>
              <w:marRight w:val="0"/>
              <w:marTop w:val="0"/>
              <w:marBottom w:val="0"/>
              <w:divBdr>
                <w:top w:val="none" w:sz="0" w:space="0" w:color="auto"/>
                <w:left w:val="none" w:sz="0" w:space="0" w:color="auto"/>
                <w:bottom w:val="none" w:sz="0" w:space="0" w:color="auto"/>
                <w:right w:val="none" w:sz="0" w:space="0" w:color="auto"/>
              </w:divBdr>
            </w:div>
            <w:div w:id="824130428">
              <w:marLeft w:val="0"/>
              <w:marRight w:val="0"/>
              <w:marTop w:val="0"/>
              <w:marBottom w:val="0"/>
              <w:divBdr>
                <w:top w:val="none" w:sz="0" w:space="0" w:color="auto"/>
                <w:left w:val="none" w:sz="0" w:space="0" w:color="auto"/>
                <w:bottom w:val="none" w:sz="0" w:space="0" w:color="auto"/>
                <w:right w:val="none" w:sz="0" w:space="0" w:color="auto"/>
              </w:divBdr>
            </w:div>
            <w:div w:id="66363231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87056280">
                  <w:marLeft w:val="0"/>
                  <w:marRight w:val="0"/>
                  <w:marTop w:val="0"/>
                  <w:marBottom w:val="0"/>
                  <w:divBdr>
                    <w:top w:val="none" w:sz="0" w:space="0" w:color="auto"/>
                    <w:left w:val="none" w:sz="0" w:space="0" w:color="auto"/>
                    <w:bottom w:val="none" w:sz="0" w:space="0" w:color="auto"/>
                    <w:right w:val="none" w:sz="0" w:space="0" w:color="auto"/>
                  </w:divBdr>
                </w:div>
                <w:div w:id="20627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583">
          <w:marLeft w:val="0"/>
          <w:marRight w:val="0"/>
          <w:marTop w:val="0"/>
          <w:marBottom w:val="0"/>
          <w:divBdr>
            <w:top w:val="none" w:sz="0" w:space="0" w:color="auto"/>
            <w:left w:val="none" w:sz="0" w:space="0" w:color="auto"/>
            <w:bottom w:val="none" w:sz="0" w:space="0" w:color="auto"/>
            <w:right w:val="none" w:sz="0" w:space="0" w:color="auto"/>
          </w:divBdr>
          <w:divsChild>
            <w:div w:id="1638336045">
              <w:marLeft w:val="0"/>
              <w:marRight w:val="0"/>
              <w:marTop w:val="0"/>
              <w:marBottom w:val="0"/>
              <w:divBdr>
                <w:top w:val="none" w:sz="0" w:space="0" w:color="auto"/>
                <w:left w:val="none" w:sz="0" w:space="0" w:color="auto"/>
                <w:bottom w:val="none" w:sz="0" w:space="0" w:color="auto"/>
                <w:right w:val="none" w:sz="0" w:space="0" w:color="auto"/>
              </w:divBdr>
            </w:div>
            <w:div w:id="1890724791">
              <w:marLeft w:val="120"/>
              <w:marRight w:val="0"/>
              <w:marTop w:val="0"/>
              <w:marBottom w:val="60"/>
              <w:divBdr>
                <w:top w:val="single" w:sz="6" w:space="0" w:color="006633"/>
                <w:left w:val="single" w:sz="6" w:space="6" w:color="006633"/>
                <w:bottom w:val="single" w:sz="6" w:space="0" w:color="006633"/>
                <w:right w:val="single" w:sz="6" w:space="6" w:color="006633"/>
              </w:divBdr>
            </w:div>
            <w:div w:id="456677416">
              <w:marLeft w:val="0"/>
              <w:marRight w:val="0"/>
              <w:marTop w:val="0"/>
              <w:marBottom w:val="0"/>
              <w:divBdr>
                <w:top w:val="none" w:sz="0" w:space="0" w:color="auto"/>
                <w:left w:val="none" w:sz="0" w:space="0" w:color="auto"/>
                <w:bottom w:val="none" w:sz="0" w:space="0" w:color="auto"/>
                <w:right w:val="none" w:sz="0" w:space="0" w:color="auto"/>
              </w:divBdr>
            </w:div>
            <w:div w:id="207227449">
              <w:marLeft w:val="0"/>
              <w:marRight w:val="0"/>
              <w:marTop w:val="0"/>
              <w:marBottom w:val="0"/>
              <w:divBdr>
                <w:top w:val="none" w:sz="0" w:space="0" w:color="auto"/>
                <w:left w:val="none" w:sz="0" w:space="0" w:color="auto"/>
                <w:bottom w:val="none" w:sz="0" w:space="0" w:color="auto"/>
                <w:right w:val="none" w:sz="0" w:space="0" w:color="auto"/>
              </w:divBdr>
            </w:div>
            <w:div w:id="775489352">
              <w:marLeft w:val="0"/>
              <w:marRight w:val="0"/>
              <w:marTop w:val="0"/>
              <w:marBottom w:val="0"/>
              <w:divBdr>
                <w:top w:val="none" w:sz="0" w:space="0" w:color="auto"/>
                <w:left w:val="none" w:sz="0" w:space="0" w:color="auto"/>
                <w:bottom w:val="none" w:sz="0" w:space="0" w:color="auto"/>
                <w:right w:val="none" w:sz="0" w:space="0" w:color="auto"/>
              </w:divBdr>
            </w:div>
            <w:div w:id="1793089737">
              <w:marLeft w:val="0"/>
              <w:marRight w:val="0"/>
              <w:marTop w:val="0"/>
              <w:marBottom w:val="0"/>
              <w:divBdr>
                <w:top w:val="none" w:sz="0" w:space="0" w:color="auto"/>
                <w:left w:val="none" w:sz="0" w:space="0" w:color="auto"/>
                <w:bottom w:val="none" w:sz="0" w:space="0" w:color="auto"/>
                <w:right w:val="none" w:sz="0" w:space="0" w:color="auto"/>
              </w:divBdr>
            </w:div>
            <w:div w:id="730689582">
              <w:marLeft w:val="0"/>
              <w:marRight w:val="0"/>
              <w:marTop w:val="0"/>
              <w:marBottom w:val="0"/>
              <w:divBdr>
                <w:top w:val="none" w:sz="0" w:space="0" w:color="auto"/>
                <w:left w:val="none" w:sz="0" w:space="0" w:color="auto"/>
                <w:bottom w:val="none" w:sz="0" w:space="0" w:color="auto"/>
                <w:right w:val="none" w:sz="0" w:space="0" w:color="auto"/>
              </w:divBdr>
            </w:div>
            <w:div w:id="17857352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95156701">
                  <w:marLeft w:val="0"/>
                  <w:marRight w:val="0"/>
                  <w:marTop w:val="0"/>
                  <w:marBottom w:val="0"/>
                  <w:divBdr>
                    <w:top w:val="none" w:sz="0" w:space="0" w:color="auto"/>
                    <w:left w:val="none" w:sz="0" w:space="0" w:color="auto"/>
                    <w:bottom w:val="none" w:sz="0" w:space="0" w:color="auto"/>
                    <w:right w:val="none" w:sz="0" w:space="0" w:color="auto"/>
                  </w:divBdr>
                </w:div>
                <w:div w:id="1661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153">
          <w:marLeft w:val="0"/>
          <w:marRight w:val="0"/>
          <w:marTop w:val="0"/>
          <w:marBottom w:val="0"/>
          <w:divBdr>
            <w:top w:val="none" w:sz="0" w:space="0" w:color="auto"/>
            <w:left w:val="none" w:sz="0" w:space="0" w:color="auto"/>
            <w:bottom w:val="none" w:sz="0" w:space="0" w:color="auto"/>
            <w:right w:val="none" w:sz="0" w:space="0" w:color="auto"/>
          </w:divBdr>
          <w:divsChild>
            <w:div w:id="1231889567">
              <w:marLeft w:val="0"/>
              <w:marRight w:val="0"/>
              <w:marTop w:val="0"/>
              <w:marBottom w:val="0"/>
              <w:divBdr>
                <w:top w:val="none" w:sz="0" w:space="0" w:color="auto"/>
                <w:left w:val="none" w:sz="0" w:space="0" w:color="auto"/>
                <w:bottom w:val="none" w:sz="0" w:space="0" w:color="auto"/>
                <w:right w:val="none" w:sz="0" w:space="0" w:color="auto"/>
              </w:divBdr>
            </w:div>
            <w:div w:id="57824638">
              <w:marLeft w:val="120"/>
              <w:marRight w:val="0"/>
              <w:marTop w:val="0"/>
              <w:marBottom w:val="60"/>
              <w:divBdr>
                <w:top w:val="single" w:sz="6" w:space="0" w:color="B5281E"/>
                <w:left w:val="single" w:sz="6" w:space="6" w:color="B5281E"/>
                <w:bottom w:val="single" w:sz="6" w:space="0" w:color="B5281E"/>
                <w:right w:val="single" w:sz="6" w:space="6" w:color="B5281E"/>
              </w:divBdr>
            </w:div>
            <w:div w:id="1164128701">
              <w:marLeft w:val="0"/>
              <w:marRight w:val="0"/>
              <w:marTop w:val="0"/>
              <w:marBottom w:val="0"/>
              <w:divBdr>
                <w:top w:val="none" w:sz="0" w:space="0" w:color="auto"/>
                <w:left w:val="none" w:sz="0" w:space="0" w:color="auto"/>
                <w:bottom w:val="none" w:sz="0" w:space="0" w:color="auto"/>
                <w:right w:val="none" w:sz="0" w:space="0" w:color="auto"/>
              </w:divBdr>
            </w:div>
            <w:div w:id="694186644">
              <w:marLeft w:val="0"/>
              <w:marRight w:val="0"/>
              <w:marTop w:val="0"/>
              <w:marBottom w:val="0"/>
              <w:divBdr>
                <w:top w:val="none" w:sz="0" w:space="0" w:color="auto"/>
                <w:left w:val="none" w:sz="0" w:space="0" w:color="auto"/>
                <w:bottom w:val="none" w:sz="0" w:space="0" w:color="auto"/>
                <w:right w:val="none" w:sz="0" w:space="0" w:color="auto"/>
              </w:divBdr>
            </w:div>
            <w:div w:id="853108864">
              <w:marLeft w:val="0"/>
              <w:marRight w:val="0"/>
              <w:marTop w:val="0"/>
              <w:marBottom w:val="0"/>
              <w:divBdr>
                <w:top w:val="none" w:sz="0" w:space="0" w:color="auto"/>
                <w:left w:val="none" w:sz="0" w:space="0" w:color="auto"/>
                <w:bottom w:val="none" w:sz="0" w:space="0" w:color="auto"/>
                <w:right w:val="none" w:sz="0" w:space="0" w:color="auto"/>
              </w:divBdr>
            </w:div>
            <w:div w:id="489058875">
              <w:marLeft w:val="0"/>
              <w:marRight w:val="0"/>
              <w:marTop w:val="0"/>
              <w:marBottom w:val="0"/>
              <w:divBdr>
                <w:top w:val="none" w:sz="0" w:space="0" w:color="auto"/>
                <w:left w:val="none" w:sz="0" w:space="0" w:color="auto"/>
                <w:bottom w:val="none" w:sz="0" w:space="0" w:color="auto"/>
                <w:right w:val="none" w:sz="0" w:space="0" w:color="auto"/>
              </w:divBdr>
            </w:div>
            <w:div w:id="1861233373">
              <w:marLeft w:val="0"/>
              <w:marRight w:val="0"/>
              <w:marTop w:val="0"/>
              <w:marBottom w:val="0"/>
              <w:divBdr>
                <w:top w:val="none" w:sz="0" w:space="0" w:color="auto"/>
                <w:left w:val="none" w:sz="0" w:space="0" w:color="auto"/>
                <w:bottom w:val="none" w:sz="0" w:space="0" w:color="auto"/>
                <w:right w:val="none" w:sz="0" w:space="0" w:color="auto"/>
              </w:divBdr>
            </w:div>
            <w:div w:id="1039617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676648">
                  <w:marLeft w:val="0"/>
                  <w:marRight w:val="0"/>
                  <w:marTop w:val="0"/>
                  <w:marBottom w:val="0"/>
                  <w:divBdr>
                    <w:top w:val="none" w:sz="0" w:space="0" w:color="auto"/>
                    <w:left w:val="none" w:sz="0" w:space="0" w:color="auto"/>
                    <w:bottom w:val="none" w:sz="0" w:space="0" w:color="auto"/>
                    <w:right w:val="none" w:sz="0" w:space="0" w:color="auto"/>
                  </w:divBdr>
                </w:div>
                <w:div w:id="5846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630">
          <w:marLeft w:val="0"/>
          <w:marRight w:val="0"/>
          <w:marTop w:val="0"/>
          <w:marBottom w:val="0"/>
          <w:divBdr>
            <w:top w:val="none" w:sz="0" w:space="0" w:color="auto"/>
            <w:left w:val="none" w:sz="0" w:space="0" w:color="auto"/>
            <w:bottom w:val="none" w:sz="0" w:space="0" w:color="auto"/>
            <w:right w:val="none" w:sz="0" w:space="0" w:color="auto"/>
          </w:divBdr>
          <w:divsChild>
            <w:div w:id="2107604515">
              <w:marLeft w:val="0"/>
              <w:marRight w:val="0"/>
              <w:marTop w:val="0"/>
              <w:marBottom w:val="0"/>
              <w:divBdr>
                <w:top w:val="none" w:sz="0" w:space="0" w:color="auto"/>
                <w:left w:val="none" w:sz="0" w:space="0" w:color="auto"/>
                <w:bottom w:val="none" w:sz="0" w:space="0" w:color="auto"/>
                <w:right w:val="none" w:sz="0" w:space="0" w:color="auto"/>
              </w:divBdr>
            </w:div>
            <w:div w:id="573706372">
              <w:marLeft w:val="120"/>
              <w:marRight w:val="0"/>
              <w:marTop w:val="0"/>
              <w:marBottom w:val="60"/>
              <w:divBdr>
                <w:top w:val="single" w:sz="6" w:space="0" w:color="B5281E"/>
                <w:left w:val="single" w:sz="6" w:space="6" w:color="B5281E"/>
                <w:bottom w:val="single" w:sz="6" w:space="0" w:color="B5281E"/>
                <w:right w:val="single" w:sz="6" w:space="6" w:color="B5281E"/>
              </w:divBdr>
            </w:div>
            <w:div w:id="480583687">
              <w:marLeft w:val="0"/>
              <w:marRight w:val="0"/>
              <w:marTop w:val="0"/>
              <w:marBottom w:val="0"/>
              <w:divBdr>
                <w:top w:val="none" w:sz="0" w:space="0" w:color="auto"/>
                <w:left w:val="none" w:sz="0" w:space="0" w:color="auto"/>
                <w:bottom w:val="none" w:sz="0" w:space="0" w:color="auto"/>
                <w:right w:val="none" w:sz="0" w:space="0" w:color="auto"/>
              </w:divBdr>
            </w:div>
            <w:div w:id="1214269750">
              <w:marLeft w:val="0"/>
              <w:marRight w:val="0"/>
              <w:marTop w:val="0"/>
              <w:marBottom w:val="0"/>
              <w:divBdr>
                <w:top w:val="none" w:sz="0" w:space="0" w:color="auto"/>
                <w:left w:val="none" w:sz="0" w:space="0" w:color="auto"/>
                <w:bottom w:val="none" w:sz="0" w:space="0" w:color="auto"/>
                <w:right w:val="none" w:sz="0" w:space="0" w:color="auto"/>
              </w:divBdr>
            </w:div>
            <w:div w:id="1143890960">
              <w:marLeft w:val="0"/>
              <w:marRight w:val="0"/>
              <w:marTop w:val="0"/>
              <w:marBottom w:val="0"/>
              <w:divBdr>
                <w:top w:val="none" w:sz="0" w:space="0" w:color="auto"/>
                <w:left w:val="none" w:sz="0" w:space="0" w:color="auto"/>
                <w:bottom w:val="none" w:sz="0" w:space="0" w:color="auto"/>
                <w:right w:val="none" w:sz="0" w:space="0" w:color="auto"/>
              </w:divBdr>
            </w:div>
            <w:div w:id="1634017483">
              <w:marLeft w:val="0"/>
              <w:marRight w:val="0"/>
              <w:marTop w:val="0"/>
              <w:marBottom w:val="0"/>
              <w:divBdr>
                <w:top w:val="none" w:sz="0" w:space="0" w:color="auto"/>
                <w:left w:val="none" w:sz="0" w:space="0" w:color="auto"/>
                <w:bottom w:val="none" w:sz="0" w:space="0" w:color="auto"/>
                <w:right w:val="none" w:sz="0" w:space="0" w:color="auto"/>
              </w:divBdr>
            </w:div>
            <w:div w:id="591664391">
              <w:marLeft w:val="0"/>
              <w:marRight w:val="0"/>
              <w:marTop w:val="0"/>
              <w:marBottom w:val="0"/>
              <w:divBdr>
                <w:top w:val="none" w:sz="0" w:space="0" w:color="auto"/>
                <w:left w:val="none" w:sz="0" w:space="0" w:color="auto"/>
                <w:bottom w:val="none" w:sz="0" w:space="0" w:color="auto"/>
                <w:right w:val="none" w:sz="0" w:space="0" w:color="auto"/>
              </w:divBdr>
            </w:div>
            <w:div w:id="21259282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00628373">
                  <w:marLeft w:val="0"/>
                  <w:marRight w:val="0"/>
                  <w:marTop w:val="0"/>
                  <w:marBottom w:val="0"/>
                  <w:divBdr>
                    <w:top w:val="none" w:sz="0" w:space="0" w:color="auto"/>
                    <w:left w:val="none" w:sz="0" w:space="0" w:color="auto"/>
                    <w:bottom w:val="none" w:sz="0" w:space="0" w:color="auto"/>
                    <w:right w:val="none" w:sz="0" w:space="0" w:color="auto"/>
                  </w:divBdr>
                </w:div>
                <w:div w:id="19146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8548">
          <w:marLeft w:val="0"/>
          <w:marRight w:val="0"/>
          <w:marTop w:val="0"/>
          <w:marBottom w:val="0"/>
          <w:divBdr>
            <w:top w:val="none" w:sz="0" w:space="0" w:color="auto"/>
            <w:left w:val="none" w:sz="0" w:space="0" w:color="auto"/>
            <w:bottom w:val="none" w:sz="0" w:space="0" w:color="auto"/>
            <w:right w:val="none" w:sz="0" w:space="0" w:color="auto"/>
          </w:divBdr>
          <w:divsChild>
            <w:div w:id="151265895">
              <w:marLeft w:val="0"/>
              <w:marRight w:val="0"/>
              <w:marTop w:val="0"/>
              <w:marBottom w:val="0"/>
              <w:divBdr>
                <w:top w:val="none" w:sz="0" w:space="0" w:color="auto"/>
                <w:left w:val="none" w:sz="0" w:space="0" w:color="auto"/>
                <w:bottom w:val="none" w:sz="0" w:space="0" w:color="auto"/>
                <w:right w:val="none" w:sz="0" w:space="0" w:color="auto"/>
              </w:divBdr>
            </w:div>
            <w:div w:id="1774084732">
              <w:marLeft w:val="120"/>
              <w:marRight w:val="0"/>
              <w:marTop w:val="0"/>
              <w:marBottom w:val="60"/>
              <w:divBdr>
                <w:top w:val="single" w:sz="6" w:space="0" w:color="B5281E"/>
                <w:left w:val="single" w:sz="6" w:space="6" w:color="B5281E"/>
                <w:bottom w:val="single" w:sz="6" w:space="0" w:color="B5281E"/>
                <w:right w:val="single" w:sz="6" w:space="6" w:color="B5281E"/>
              </w:divBdr>
            </w:div>
            <w:div w:id="1009988766">
              <w:marLeft w:val="0"/>
              <w:marRight w:val="0"/>
              <w:marTop w:val="0"/>
              <w:marBottom w:val="0"/>
              <w:divBdr>
                <w:top w:val="none" w:sz="0" w:space="0" w:color="auto"/>
                <w:left w:val="none" w:sz="0" w:space="0" w:color="auto"/>
                <w:bottom w:val="none" w:sz="0" w:space="0" w:color="auto"/>
                <w:right w:val="none" w:sz="0" w:space="0" w:color="auto"/>
              </w:divBdr>
            </w:div>
            <w:div w:id="978419154">
              <w:marLeft w:val="0"/>
              <w:marRight w:val="0"/>
              <w:marTop w:val="0"/>
              <w:marBottom w:val="0"/>
              <w:divBdr>
                <w:top w:val="none" w:sz="0" w:space="0" w:color="auto"/>
                <w:left w:val="none" w:sz="0" w:space="0" w:color="auto"/>
                <w:bottom w:val="none" w:sz="0" w:space="0" w:color="auto"/>
                <w:right w:val="none" w:sz="0" w:space="0" w:color="auto"/>
              </w:divBdr>
            </w:div>
            <w:div w:id="205263695">
              <w:marLeft w:val="0"/>
              <w:marRight w:val="0"/>
              <w:marTop w:val="0"/>
              <w:marBottom w:val="0"/>
              <w:divBdr>
                <w:top w:val="none" w:sz="0" w:space="0" w:color="auto"/>
                <w:left w:val="none" w:sz="0" w:space="0" w:color="auto"/>
                <w:bottom w:val="none" w:sz="0" w:space="0" w:color="auto"/>
                <w:right w:val="none" w:sz="0" w:space="0" w:color="auto"/>
              </w:divBdr>
            </w:div>
            <w:div w:id="1516265226">
              <w:marLeft w:val="0"/>
              <w:marRight w:val="0"/>
              <w:marTop w:val="0"/>
              <w:marBottom w:val="0"/>
              <w:divBdr>
                <w:top w:val="none" w:sz="0" w:space="0" w:color="auto"/>
                <w:left w:val="none" w:sz="0" w:space="0" w:color="auto"/>
                <w:bottom w:val="none" w:sz="0" w:space="0" w:color="auto"/>
                <w:right w:val="none" w:sz="0" w:space="0" w:color="auto"/>
              </w:divBdr>
            </w:div>
            <w:div w:id="564996476">
              <w:marLeft w:val="0"/>
              <w:marRight w:val="0"/>
              <w:marTop w:val="0"/>
              <w:marBottom w:val="0"/>
              <w:divBdr>
                <w:top w:val="none" w:sz="0" w:space="0" w:color="auto"/>
                <w:left w:val="none" w:sz="0" w:space="0" w:color="auto"/>
                <w:bottom w:val="none" w:sz="0" w:space="0" w:color="auto"/>
                <w:right w:val="none" w:sz="0" w:space="0" w:color="auto"/>
              </w:divBdr>
            </w:div>
            <w:div w:id="17322701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80427519">
                  <w:marLeft w:val="0"/>
                  <w:marRight w:val="0"/>
                  <w:marTop w:val="0"/>
                  <w:marBottom w:val="0"/>
                  <w:divBdr>
                    <w:top w:val="none" w:sz="0" w:space="0" w:color="auto"/>
                    <w:left w:val="none" w:sz="0" w:space="0" w:color="auto"/>
                    <w:bottom w:val="none" w:sz="0" w:space="0" w:color="auto"/>
                    <w:right w:val="none" w:sz="0" w:space="0" w:color="auto"/>
                  </w:divBdr>
                </w:div>
                <w:div w:id="3394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302">
          <w:marLeft w:val="0"/>
          <w:marRight w:val="0"/>
          <w:marTop w:val="0"/>
          <w:marBottom w:val="0"/>
          <w:divBdr>
            <w:top w:val="none" w:sz="0" w:space="0" w:color="auto"/>
            <w:left w:val="none" w:sz="0" w:space="0" w:color="auto"/>
            <w:bottom w:val="none" w:sz="0" w:space="0" w:color="auto"/>
            <w:right w:val="none" w:sz="0" w:space="0" w:color="auto"/>
          </w:divBdr>
          <w:divsChild>
            <w:div w:id="225799532">
              <w:marLeft w:val="0"/>
              <w:marRight w:val="0"/>
              <w:marTop w:val="0"/>
              <w:marBottom w:val="0"/>
              <w:divBdr>
                <w:top w:val="none" w:sz="0" w:space="0" w:color="auto"/>
                <w:left w:val="none" w:sz="0" w:space="0" w:color="auto"/>
                <w:bottom w:val="none" w:sz="0" w:space="0" w:color="auto"/>
                <w:right w:val="none" w:sz="0" w:space="0" w:color="auto"/>
              </w:divBdr>
            </w:div>
            <w:div w:id="1812286335">
              <w:marLeft w:val="120"/>
              <w:marRight w:val="0"/>
              <w:marTop w:val="0"/>
              <w:marBottom w:val="60"/>
              <w:divBdr>
                <w:top w:val="single" w:sz="6" w:space="0" w:color="006633"/>
                <w:left w:val="single" w:sz="6" w:space="6" w:color="006633"/>
                <w:bottom w:val="single" w:sz="6" w:space="0" w:color="006633"/>
                <w:right w:val="single" w:sz="6" w:space="6" w:color="006633"/>
              </w:divBdr>
            </w:div>
            <w:div w:id="249970988">
              <w:marLeft w:val="0"/>
              <w:marRight w:val="0"/>
              <w:marTop w:val="0"/>
              <w:marBottom w:val="0"/>
              <w:divBdr>
                <w:top w:val="none" w:sz="0" w:space="0" w:color="auto"/>
                <w:left w:val="none" w:sz="0" w:space="0" w:color="auto"/>
                <w:bottom w:val="none" w:sz="0" w:space="0" w:color="auto"/>
                <w:right w:val="none" w:sz="0" w:space="0" w:color="auto"/>
              </w:divBdr>
            </w:div>
            <w:div w:id="1228027549">
              <w:marLeft w:val="0"/>
              <w:marRight w:val="0"/>
              <w:marTop w:val="0"/>
              <w:marBottom w:val="0"/>
              <w:divBdr>
                <w:top w:val="none" w:sz="0" w:space="0" w:color="auto"/>
                <w:left w:val="none" w:sz="0" w:space="0" w:color="auto"/>
                <w:bottom w:val="none" w:sz="0" w:space="0" w:color="auto"/>
                <w:right w:val="none" w:sz="0" w:space="0" w:color="auto"/>
              </w:divBdr>
            </w:div>
            <w:div w:id="983772935">
              <w:marLeft w:val="0"/>
              <w:marRight w:val="0"/>
              <w:marTop w:val="0"/>
              <w:marBottom w:val="0"/>
              <w:divBdr>
                <w:top w:val="none" w:sz="0" w:space="0" w:color="auto"/>
                <w:left w:val="none" w:sz="0" w:space="0" w:color="auto"/>
                <w:bottom w:val="none" w:sz="0" w:space="0" w:color="auto"/>
                <w:right w:val="none" w:sz="0" w:space="0" w:color="auto"/>
              </w:divBdr>
            </w:div>
            <w:div w:id="1187139903">
              <w:marLeft w:val="0"/>
              <w:marRight w:val="0"/>
              <w:marTop w:val="0"/>
              <w:marBottom w:val="0"/>
              <w:divBdr>
                <w:top w:val="none" w:sz="0" w:space="0" w:color="auto"/>
                <w:left w:val="none" w:sz="0" w:space="0" w:color="auto"/>
                <w:bottom w:val="none" w:sz="0" w:space="0" w:color="auto"/>
                <w:right w:val="none" w:sz="0" w:space="0" w:color="auto"/>
              </w:divBdr>
            </w:div>
            <w:div w:id="2075005214">
              <w:marLeft w:val="0"/>
              <w:marRight w:val="0"/>
              <w:marTop w:val="0"/>
              <w:marBottom w:val="0"/>
              <w:divBdr>
                <w:top w:val="none" w:sz="0" w:space="0" w:color="auto"/>
                <w:left w:val="none" w:sz="0" w:space="0" w:color="auto"/>
                <w:bottom w:val="none" w:sz="0" w:space="0" w:color="auto"/>
                <w:right w:val="none" w:sz="0" w:space="0" w:color="auto"/>
              </w:divBdr>
            </w:div>
            <w:div w:id="15329568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9502628">
                  <w:marLeft w:val="0"/>
                  <w:marRight w:val="0"/>
                  <w:marTop w:val="0"/>
                  <w:marBottom w:val="0"/>
                  <w:divBdr>
                    <w:top w:val="none" w:sz="0" w:space="0" w:color="auto"/>
                    <w:left w:val="none" w:sz="0" w:space="0" w:color="auto"/>
                    <w:bottom w:val="none" w:sz="0" w:space="0" w:color="auto"/>
                    <w:right w:val="none" w:sz="0" w:space="0" w:color="auto"/>
                  </w:divBdr>
                </w:div>
                <w:div w:id="1838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01">
          <w:marLeft w:val="0"/>
          <w:marRight w:val="0"/>
          <w:marTop w:val="0"/>
          <w:marBottom w:val="0"/>
          <w:divBdr>
            <w:top w:val="none" w:sz="0" w:space="0" w:color="auto"/>
            <w:left w:val="none" w:sz="0" w:space="0" w:color="auto"/>
            <w:bottom w:val="none" w:sz="0" w:space="0" w:color="auto"/>
            <w:right w:val="none" w:sz="0" w:space="0" w:color="auto"/>
          </w:divBdr>
          <w:divsChild>
            <w:div w:id="1340620865">
              <w:marLeft w:val="0"/>
              <w:marRight w:val="0"/>
              <w:marTop w:val="0"/>
              <w:marBottom w:val="0"/>
              <w:divBdr>
                <w:top w:val="none" w:sz="0" w:space="0" w:color="auto"/>
                <w:left w:val="none" w:sz="0" w:space="0" w:color="auto"/>
                <w:bottom w:val="none" w:sz="0" w:space="0" w:color="auto"/>
                <w:right w:val="none" w:sz="0" w:space="0" w:color="auto"/>
              </w:divBdr>
            </w:div>
            <w:div w:id="211813257">
              <w:marLeft w:val="120"/>
              <w:marRight w:val="0"/>
              <w:marTop w:val="0"/>
              <w:marBottom w:val="60"/>
              <w:divBdr>
                <w:top w:val="single" w:sz="6" w:space="0" w:color="B5281E"/>
                <w:left w:val="single" w:sz="6" w:space="6" w:color="B5281E"/>
                <w:bottom w:val="single" w:sz="6" w:space="0" w:color="B5281E"/>
                <w:right w:val="single" w:sz="6" w:space="6" w:color="B5281E"/>
              </w:divBdr>
            </w:div>
            <w:div w:id="738285700">
              <w:marLeft w:val="0"/>
              <w:marRight w:val="0"/>
              <w:marTop w:val="0"/>
              <w:marBottom w:val="0"/>
              <w:divBdr>
                <w:top w:val="none" w:sz="0" w:space="0" w:color="auto"/>
                <w:left w:val="none" w:sz="0" w:space="0" w:color="auto"/>
                <w:bottom w:val="none" w:sz="0" w:space="0" w:color="auto"/>
                <w:right w:val="none" w:sz="0" w:space="0" w:color="auto"/>
              </w:divBdr>
            </w:div>
            <w:div w:id="1413619276">
              <w:marLeft w:val="0"/>
              <w:marRight w:val="0"/>
              <w:marTop w:val="0"/>
              <w:marBottom w:val="0"/>
              <w:divBdr>
                <w:top w:val="none" w:sz="0" w:space="0" w:color="auto"/>
                <w:left w:val="none" w:sz="0" w:space="0" w:color="auto"/>
                <w:bottom w:val="none" w:sz="0" w:space="0" w:color="auto"/>
                <w:right w:val="none" w:sz="0" w:space="0" w:color="auto"/>
              </w:divBdr>
            </w:div>
            <w:div w:id="1402361777">
              <w:marLeft w:val="0"/>
              <w:marRight w:val="0"/>
              <w:marTop w:val="0"/>
              <w:marBottom w:val="0"/>
              <w:divBdr>
                <w:top w:val="none" w:sz="0" w:space="0" w:color="auto"/>
                <w:left w:val="none" w:sz="0" w:space="0" w:color="auto"/>
                <w:bottom w:val="none" w:sz="0" w:space="0" w:color="auto"/>
                <w:right w:val="none" w:sz="0" w:space="0" w:color="auto"/>
              </w:divBdr>
            </w:div>
            <w:div w:id="910844388">
              <w:marLeft w:val="0"/>
              <w:marRight w:val="0"/>
              <w:marTop w:val="0"/>
              <w:marBottom w:val="0"/>
              <w:divBdr>
                <w:top w:val="none" w:sz="0" w:space="0" w:color="auto"/>
                <w:left w:val="none" w:sz="0" w:space="0" w:color="auto"/>
                <w:bottom w:val="none" w:sz="0" w:space="0" w:color="auto"/>
                <w:right w:val="none" w:sz="0" w:space="0" w:color="auto"/>
              </w:divBdr>
            </w:div>
            <w:div w:id="321586705">
              <w:marLeft w:val="0"/>
              <w:marRight w:val="0"/>
              <w:marTop w:val="0"/>
              <w:marBottom w:val="0"/>
              <w:divBdr>
                <w:top w:val="none" w:sz="0" w:space="0" w:color="auto"/>
                <w:left w:val="none" w:sz="0" w:space="0" w:color="auto"/>
                <w:bottom w:val="none" w:sz="0" w:space="0" w:color="auto"/>
                <w:right w:val="none" w:sz="0" w:space="0" w:color="auto"/>
              </w:divBdr>
            </w:div>
            <w:div w:id="19041699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50329482">
                  <w:marLeft w:val="0"/>
                  <w:marRight w:val="0"/>
                  <w:marTop w:val="0"/>
                  <w:marBottom w:val="0"/>
                  <w:divBdr>
                    <w:top w:val="none" w:sz="0" w:space="0" w:color="auto"/>
                    <w:left w:val="none" w:sz="0" w:space="0" w:color="auto"/>
                    <w:bottom w:val="none" w:sz="0" w:space="0" w:color="auto"/>
                    <w:right w:val="none" w:sz="0" w:space="0" w:color="auto"/>
                  </w:divBdr>
                </w:div>
                <w:div w:id="8615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6208">
          <w:marLeft w:val="0"/>
          <w:marRight w:val="0"/>
          <w:marTop w:val="0"/>
          <w:marBottom w:val="0"/>
          <w:divBdr>
            <w:top w:val="none" w:sz="0" w:space="0" w:color="auto"/>
            <w:left w:val="none" w:sz="0" w:space="0" w:color="auto"/>
            <w:bottom w:val="none" w:sz="0" w:space="0" w:color="auto"/>
            <w:right w:val="none" w:sz="0" w:space="0" w:color="auto"/>
          </w:divBdr>
          <w:divsChild>
            <w:div w:id="781147130">
              <w:marLeft w:val="0"/>
              <w:marRight w:val="0"/>
              <w:marTop w:val="0"/>
              <w:marBottom w:val="0"/>
              <w:divBdr>
                <w:top w:val="none" w:sz="0" w:space="0" w:color="auto"/>
                <w:left w:val="none" w:sz="0" w:space="0" w:color="auto"/>
                <w:bottom w:val="none" w:sz="0" w:space="0" w:color="auto"/>
                <w:right w:val="none" w:sz="0" w:space="0" w:color="auto"/>
              </w:divBdr>
            </w:div>
            <w:div w:id="834806427">
              <w:marLeft w:val="120"/>
              <w:marRight w:val="0"/>
              <w:marTop w:val="0"/>
              <w:marBottom w:val="60"/>
              <w:divBdr>
                <w:top w:val="single" w:sz="6" w:space="0" w:color="006633"/>
                <w:left w:val="single" w:sz="6" w:space="6" w:color="006633"/>
                <w:bottom w:val="single" w:sz="6" w:space="0" w:color="006633"/>
                <w:right w:val="single" w:sz="6" w:space="6" w:color="006633"/>
              </w:divBdr>
            </w:div>
            <w:div w:id="521282056">
              <w:marLeft w:val="0"/>
              <w:marRight w:val="0"/>
              <w:marTop w:val="0"/>
              <w:marBottom w:val="0"/>
              <w:divBdr>
                <w:top w:val="none" w:sz="0" w:space="0" w:color="auto"/>
                <w:left w:val="none" w:sz="0" w:space="0" w:color="auto"/>
                <w:bottom w:val="none" w:sz="0" w:space="0" w:color="auto"/>
                <w:right w:val="none" w:sz="0" w:space="0" w:color="auto"/>
              </w:divBdr>
            </w:div>
            <w:div w:id="438261109">
              <w:marLeft w:val="0"/>
              <w:marRight w:val="0"/>
              <w:marTop w:val="0"/>
              <w:marBottom w:val="0"/>
              <w:divBdr>
                <w:top w:val="none" w:sz="0" w:space="0" w:color="auto"/>
                <w:left w:val="none" w:sz="0" w:space="0" w:color="auto"/>
                <w:bottom w:val="none" w:sz="0" w:space="0" w:color="auto"/>
                <w:right w:val="none" w:sz="0" w:space="0" w:color="auto"/>
              </w:divBdr>
            </w:div>
            <w:div w:id="322314324">
              <w:marLeft w:val="0"/>
              <w:marRight w:val="0"/>
              <w:marTop w:val="0"/>
              <w:marBottom w:val="0"/>
              <w:divBdr>
                <w:top w:val="none" w:sz="0" w:space="0" w:color="auto"/>
                <w:left w:val="none" w:sz="0" w:space="0" w:color="auto"/>
                <w:bottom w:val="none" w:sz="0" w:space="0" w:color="auto"/>
                <w:right w:val="none" w:sz="0" w:space="0" w:color="auto"/>
              </w:divBdr>
            </w:div>
            <w:div w:id="1370841770">
              <w:marLeft w:val="0"/>
              <w:marRight w:val="0"/>
              <w:marTop w:val="0"/>
              <w:marBottom w:val="0"/>
              <w:divBdr>
                <w:top w:val="none" w:sz="0" w:space="0" w:color="auto"/>
                <w:left w:val="none" w:sz="0" w:space="0" w:color="auto"/>
                <w:bottom w:val="none" w:sz="0" w:space="0" w:color="auto"/>
                <w:right w:val="none" w:sz="0" w:space="0" w:color="auto"/>
              </w:divBdr>
            </w:div>
            <w:div w:id="916548434">
              <w:marLeft w:val="0"/>
              <w:marRight w:val="0"/>
              <w:marTop w:val="0"/>
              <w:marBottom w:val="0"/>
              <w:divBdr>
                <w:top w:val="none" w:sz="0" w:space="0" w:color="auto"/>
                <w:left w:val="none" w:sz="0" w:space="0" w:color="auto"/>
                <w:bottom w:val="none" w:sz="0" w:space="0" w:color="auto"/>
                <w:right w:val="none" w:sz="0" w:space="0" w:color="auto"/>
              </w:divBdr>
            </w:div>
            <w:div w:id="394009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7788720">
                  <w:marLeft w:val="0"/>
                  <w:marRight w:val="0"/>
                  <w:marTop w:val="0"/>
                  <w:marBottom w:val="0"/>
                  <w:divBdr>
                    <w:top w:val="none" w:sz="0" w:space="0" w:color="auto"/>
                    <w:left w:val="none" w:sz="0" w:space="0" w:color="auto"/>
                    <w:bottom w:val="none" w:sz="0" w:space="0" w:color="auto"/>
                    <w:right w:val="none" w:sz="0" w:space="0" w:color="auto"/>
                  </w:divBdr>
                </w:div>
                <w:div w:id="1215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202">
          <w:marLeft w:val="0"/>
          <w:marRight w:val="0"/>
          <w:marTop w:val="0"/>
          <w:marBottom w:val="0"/>
          <w:divBdr>
            <w:top w:val="none" w:sz="0" w:space="0" w:color="auto"/>
            <w:left w:val="none" w:sz="0" w:space="0" w:color="auto"/>
            <w:bottom w:val="none" w:sz="0" w:space="0" w:color="auto"/>
            <w:right w:val="none" w:sz="0" w:space="0" w:color="auto"/>
          </w:divBdr>
          <w:divsChild>
            <w:div w:id="59326413">
              <w:marLeft w:val="0"/>
              <w:marRight w:val="0"/>
              <w:marTop w:val="0"/>
              <w:marBottom w:val="0"/>
              <w:divBdr>
                <w:top w:val="none" w:sz="0" w:space="0" w:color="auto"/>
                <w:left w:val="none" w:sz="0" w:space="0" w:color="auto"/>
                <w:bottom w:val="none" w:sz="0" w:space="0" w:color="auto"/>
                <w:right w:val="none" w:sz="0" w:space="0" w:color="auto"/>
              </w:divBdr>
            </w:div>
            <w:div w:id="1005786547">
              <w:marLeft w:val="120"/>
              <w:marRight w:val="0"/>
              <w:marTop w:val="0"/>
              <w:marBottom w:val="60"/>
              <w:divBdr>
                <w:top w:val="single" w:sz="6" w:space="0" w:color="006633"/>
                <w:left w:val="single" w:sz="6" w:space="6" w:color="006633"/>
                <w:bottom w:val="single" w:sz="6" w:space="0" w:color="006633"/>
                <w:right w:val="single" w:sz="6" w:space="6" w:color="006633"/>
              </w:divBdr>
            </w:div>
            <w:div w:id="852380021">
              <w:marLeft w:val="0"/>
              <w:marRight w:val="0"/>
              <w:marTop w:val="0"/>
              <w:marBottom w:val="0"/>
              <w:divBdr>
                <w:top w:val="none" w:sz="0" w:space="0" w:color="auto"/>
                <w:left w:val="none" w:sz="0" w:space="0" w:color="auto"/>
                <w:bottom w:val="none" w:sz="0" w:space="0" w:color="auto"/>
                <w:right w:val="none" w:sz="0" w:space="0" w:color="auto"/>
              </w:divBdr>
            </w:div>
            <w:div w:id="501892873">
              <w:marLeft w:val="0"/>
              <w:marRight w:val="0"/>
              <w:marTop w:val="0"/>
              <w:marBottom w:val="0"/>
              <w:divBdr>
                <w:top w:val="none" w:sz="0" w:space="0" w:color="auto"/>
                <w:left w:val="none" w:sz="0" w:space="0" w:color="auto"/>
                <w:bottom w:val="none" w:sz="0" w:space="0" w:color="auto"/>
                <w:right w:val="none" w:sz="0" w:space="0" w:color="auto"/>
              </w:divBdr>
            </w:div>
            <w:div w:id="1088235976">
              <w:marLeft w:val="0"/>
              <w:marRight w:val="0"/>
              <w:marTop w:val="0"/>
              <w:marBottom w:val="0"/>
              <w:divBdr>
                <w:top w:val="none" w:sz="0" w:space="0" w:color="auto"/>
                <w:left w:val="none" w:sz="0" w:space="0" w:color="auto"/>
                <w:bottom w:val="none" w:sz="0" w:space="0" w:color="auto"/>
                <w:right w:val="none" w:sz="0" w:space="0" w:color="auto"/>
              </w:divBdr>
            </w:div>
            <w:div w:id="2050910084">
              <w:marLeft w:val="0"/>
              <w:marRight w:val="0"/>
              <w:marTop w:val="0"/>
              <w:marBottom w:val="0"/>
              <w:divBdr>
                <w:top w:val="none" w:sz="0" w:space="0" w:color="auto"/>
                <w:left w:val="none" w:sz="0" w:space="0" w:color="auto"/>
                <w:bottom w:val="none" w:sz="0" w:space="0" w:color="auto"/>
                <w:right w:val="none" w:sz="0" w:space="0" w:color="auto"/>
              </w:divBdr>
            </w:div>
            <w:div w:id="1479033379">
              <w:marLeft w:val="0"/>
              <w:marRight w:val="0"/>
              <w:marTop w:val="0"/>
              <w:marBottom w:val="0"/>
              <w:divBdr>
                <w:top w:val="none" w:sz="0" w:space="0" w:color="auto"/>
                <w:left w:val="none" w:sz="0" w:space="0" w:color="auto"/>
                <w:bottom w:val="none" w:sz="0" w:space="0" w:color="auto"/>
                <w:right w:val="none" w:sz="0" w:space="0" w:color="auto"/>
              </w:divBdr>
            </w:div>
            <w:div w:id="288406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92598931">
                  <w:marLeft w:val="0"/>
                  <w:marRight w:val="0"/>
                  <w:marTop w:val="0"/>
                  <w:marBottom w:val="0"/>
                  <w:divBdr>
                    <w:top w:val="none" w:sz="0" w:space="0" w:color="auto"/>
                    <w:left w:val="none" w:sz="0" w:space="0" w:color="auto"/>
                    <w:bottom w:val="none" w:sz="0" w:space="0" w:color="auto"/>
                    <w:right w:val="none" w:sz="0" w:space="0" w:color="auto"/>
                  </w:divBdr>
                </w:div>
                <w:div w:id="4840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2768">
      <w:bodyDiv w:val="1"/>
      <w:marLeft w:val="0"/>
      <w:marRight w:val="0"/>
      <w:marTop w:val="0"/>
      <w:marBottom w:val="0"/>
      <w:divBdr>
        <w:top w:val="none" w:sz="0" w:space="0" w:color="auto"/>
        <w:left w:val="none" w:sz="0" w:space="0" w:color="auto"/>
        <w:bottom w:val="none" w:sz="0" w:space="0" w:color="auto"/>
        <w:right w:val="none" w:sz="0" w:space="0" w:color="auto"/>
      </w:divBdr>
      <w:divsChild>
        <w:div w:id="894509637">
          <w:marLeft w:val="0"/>
          <w:marRight w:val="0"/>
          <w:marTop w:val="0"/>
          <w:marBottom w:val="0"/>
          <w:divBdr>
            <w:top w:val="none" w:sz="0" w:space="0" w:color="auto"/>
            <w:left w:val="none" w:sz="0" w:space="0" w:color="auto"/>
            <w:bottom w:val="none" w:sz="0" w:space="0" w:color="auto"/>
            <w:right w:val="none" w:sz="0" w:space="0" w:color="auto"/>
          </w:divBdr>
          <w:divsChild>
            <w:div w:id="698121715">
              <w:marLeft w:val="0"/>
              <w:marRight w:val="0"/>
              <w:marTop w:val="0"/>
              <w:marBottom w:val="0"/>
              <w:divBdr>
                <w:top w:val="none" w:sz="0" w:space="0" w:color="auto"/>
                <w:left w:val="none" w:sz="0" w:space="0" w:color="auto"/>
                <w:bottom w:val="none" w:sz="0" w:space="0" w:color="auto"/>
                <w:right w:val="none" w:sz="0" w:space="0" w:color="auto"/>
              </w:divBdr>
            </w:div>
            <w:div w:id="189686730">
              <w:marLeft w:val="120"/>
              <w:marRight w:val="0"/>
              <w:marTop w:val="0"/>
              <w:marBottom w:val="60"/>
              <w:divBdr>
                <w:top w:val="single" w:sz="6" w:space="0" w:color="B5281E"/>
                <w:left w:val="single" w:sz="6" w:space="6" w:color="B5281E"/>
                <w:bottom w:val="single" w:sz="6" w:space="0" w:color="B5281E"/>
                <w:right w:val="single" w:sz="6" w:space="6" w:color="B5281E"/>
              </w:divBdr>
            </w:div>
            <w:div w:id="52047588">
              <w:marLeft w:val="0"/>
              <w:marRight w:val="0"/>
              <w:marTop w:val="0"/>
              <w:marBottom w:val="0"/>
              <w:divBdr>
                <w:top w:val="none" w:sz="0" w:space="0" w:color="auto"/>
                <w:left w:val="none" w:sz="0" w:space="0" w:color="auto"/>
                <w:bottom w:val="none" w:sz="0" w:space="0" w:color="auto"/>
                <w:right w:val="none" w:sz="0" w:space="0" w:color="auto"/>
              </w:divBdr>
            </w:div>
            <w:div w:id="26568901">
              <w:marLeft w:val="0"/>
              <w:marRight w:val="0"/>
              <w:marTop w:val="0"/>
              <w:marBottom w:val="0"/>
              <w:divBdr>
                <w:top w:val="none" w:sz="0" w:space="0" w:color="auto"/>
                <w:left w:val="none" w:sz="0" w:space="0" w:color="auto"/>
                <w:bottom w:val="none" w:sz="0" w:space="0" w:color="auto"/>
                <w:right w:val="none" w:sz="0" w:space="0" w:color="auto"/>
              </w:divBdr>
            </w:div>
            <w:div w:id="1731532940">
              <w:marLeft w:val="0"/>
              <w:marRight w:val="0"/>
              <w:marTop w:val="0"/>
              <w:marBottom w:val="0"/>
              <w:divBdr>
                <w:top w:val="none" w:sz="0" w:space="0" w:color="auto"/>
                <w:left w:val="none" w:sz="0" w:space="0" w:color="auto"/>
                <w:bottom w:val="none" w:sz="0" w:space="0" w:color="auto"/>
                <w:right w:val="none" w:sz="0" w:space="0" w:color="auto"/>
              </w:divBdr>
            </w:div>
            <w:div w:id="1063412779">
              <w:marLeft w:val="0"/>
              <w:marRight w:val="0"/>
              <w:marTop w:val="0"/>
              <w:marBottom w:val="0"/>
              <w:divBdr>
                <w:top w:val="none" w:sz="0" w:space="0" w:color="auto"/>
                <w:left w:val="none" w:sz="0" w:space="0" w:color="auto"/>
                <w:bottom w:val="none" w:sz="0" w:space="0" w:color="auto"/>
                <w:right w:val="none" w:sz="0" w:space="0" w:color="auto"/>
              </w:divBdr>
            </w:div>
            <w:div w:id="2031567269">
              <w:marLeft w:val="0"/>
              <w:marRight w:val="0"/>
              <w:marTop w:val="0"/>
              <w:marBottom w:val="0"/>
              <w:divBdr>
                <w:top w:val="none" w:sz="0" w:space="0" w:color="auto"/>
                <w:left w:val="none" w:sz="0" w:space="0" w:color="auto"/>
                <w:bottom w:val="none" w:sz="0" w:space="0" w:color="auto"/>
                <w:right w:val="none" w:sz="0" w:space="0" w:color="auto"/>
              </w:divBdr>
            </w:div>
            <w:div w:id="4982350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5945848">
                  <w:marLeft w:val="0"/>
                  <w:marRight w:val="0"/>
                  <w:marTop w:val="0"/>
                  <w:marBottom w:val="0"/>
                  <w:divBdr>
                    <w:top w:val="none" w:sz="0" w:space="0" w:color="auto"/>
                    <w:left w:val="none" w:sz="0" w:space="0" w:color="auto"/>
                    <w:bottom w:val="none" w:sz="0" w:space="0" w:color="auto"/>
                    <w:right w:val="none" w:sz="0" w:space="0" w:color="auto"/>
                  </w:divBdr>
                </w:div>
                <w:div w:id="20223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948">
          <w:marLeft w:val="0"/>
          <w:marRight w:val="0"/>
          <w:marTop w:val="0"/>
          <w:marBottom w:val="0"/>
          <w:divBdr>
            <w:top w:val="none" w:sz="0" w:space="0" w:color="auto"/>
            <w:left w:val="none" w:sz="0" w:space="0" w:color="auto"/>
            <w:bottom w:val="none" w:sz="0" w:space="0" w:color="auto"/>
            <w:right w:val="none" w:sz="0" w:space="0" w:color="auto"/>
          </w:divBdr>
          <w:divsChild>
            <w:div w:id="909538176">
              <w:marLeft w:val="0"/>
              <w:marRight w:val="0"/>
              <w:marTop w:val="0"/>
              <w:marBottom w:val="0"/>
              <w:divBdr>
                <w:top w:val="none" w:sz="0" w:space="0" w:color="auto"/>
                <w:left w:val="none" w:sz="0" w:space="0" w:color="auto"/>
                <w:bottom w:val="none" w:sz="0" w:space="0" w:color="auto"/>
                <w:right w:val="none" w:sz="0" w:space="0" w:color="auto"/>
              </w:divBdr>
            </w:div>
            <w:div w:id="794061823">
              <w:marLeft w:val="120"/>
              <w:marRight w:val="0"/>
              <w:marTop w:val="0"/>
              <w:marBottom w:val="60"/>
              <w:divBdr>
                <w:top w:val="single" w:sz="6" w:space="0" w:color="006633"/>
                <w:left w:val="single" w:sz="6" w:space="6" w:color="006633"/>
                <w:bottom w:val="single" w:sz="6" w:space="0" w:color="006633"/>
                <w:right w:val="single" w:sz="6" w:space="6" w:color="006633"/>
              </w:divBdr>
            </w:div>
            <w:div w:id="826478252">
              <w:marLeft w:val="0"/>
              <w:marRight w:val="0"/>
              <w:marTop w:val="0"/>
              <w:marBottom w:val="0"/>
              <w:divBdr>
                <w:top w:val="none" w:sz="0" w:space="0" w:color="auto"/>
                <w:left w:val="none" w:sz="0" w:space="0" w:color="auto"/>
                <w:bottom w:val="none" w:sz="0" w:space="0" w:color="auto"/>
                <w:right w:val="none" w:sz="0" w:space="0" w:color="auto"/>
              </w:divBdr>
              <w:divsChild>
                <w:div w:id="527303139">
                  <w:marLeft w:val="0"/>
                  <w:marRight w:val="0"/>
                  <w:marTop w:val="0"/>
                  <w:marBottom w:val="0"/>
                  <w:divBdr>
                    <w:top w:val="none" w:sz="0" w:space="0" w:color="auto"/>
                    <w:left w:val="none" w:sz="0" w:space="0" w:color="auto"/>
                    <w:bottom w:val="none" w:sz="0" w:space="0" w:color="auto"/>
                    <w:right w:val="none" w:sz="0" w:space="0" w:color="auto"/>
                  </w:divBdr>
                  <w:divsChild>
                    <w:div w:id="2072536392">
                      <w:marLeft w:val="0"/>
                      <w:marRight w:val="0"/>
                      <w:marTop w:val="0"/>
                      <w:marBottom w:val="0"/>
                      <w:divBdr>
                        <w:top w:val="none" w:sz="0" w:space="0" w:color="auto"/>
                        <w:left w:val="none" w:sz="0" w:space="0" w:color="auto"/>
                        <w:bottom w:val="none" w:sz="0" w:space="0" w:color="auto"/>
                        <w:right w:val="none" w:sz="0" w:space="0" w:color="auto"/>
                      </w:divBdr>
                      <w:divsChild>
                        <w:div w:id="826360690">
                          <w:marLeft w:val="0"/>
                          <w:marRight w:val="0"/>
                          <w:marTop w:val="0"/>
                          <w:marBottom w:val="0"/>
                          <w:divBdr>
                            <w:top w:val="none" w:sz="0" w:space="0" w:color="auto"/>
                            <w:left w:val="none" w:sz="0" w:space="0" w:color="auto"/>
                            <w:bottom w:val="none" w:sz="0" w:space="0" w:color="auto"/>
                            <w:right w:val="none" w:sz="0" w:space="0" w:color="auto"/>
                          </w:divBdr>
                          <w:divsChild>
                            <w:div w:id="1652443635">
                              <w:marLeft w:val="0"/>
                              <w:marRight w:val="0"/>
                              <w:marTop w:val="0"/>
                              <w:marBottom w:val="0"/>
                              <w:divBdr>
                                <w:top w:val="none" w:sz="0" w:space="0" w:color="auto"/>
                                <w:left w:val="none" w:sz="0" w:space="0" w:color="auto"/>
                                <w:bottom w:val="none" w:sz="0" w:space="0" w:color="auto"/>
                                <w:right w:val="none" w:sz="0" w:space="0" w:color="auto"/>
                              </w:divBdr>
                            </w:div>
                            <w:div w:id="155196445">
                              <w:marLeft w:val="0"/>
                              <w:marRight w:val="0"/>
                              <w:marTop w:val="0"/>
                              <w:marBottom w:val="0"/>
                              <w:divBdr>
                                <w:top w:val="none" w:sz="0" w:space="0" w:color="auto"/>
                                <w:left w:val="none" w:sz="0" w:space="0" w:color="auto"/>
                                <w:bottom w:val="none" w:sz="0" w:space="0" w:color="auto"/>
                                <w:right w:val="none" w:sz="0" w:space="0" w:color="auto"/>
                              </w:divBdr>
                            </w:div>
                            <w:div w:id="260528539">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292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4452">
                  <w:marLeft w:val="0"/>
                  <w:marRight w:val="0"/>
                  <w:marTop w:val="0"/>
                  <w:marBottom w:val="0"/>
                  <w:divBdr>
                    <w:top w:val="none" w:sz="0" w:space="0" w:color="auto"/>
                    <w:left w:val="none" w:sz="0" w:space="0" w:color="auto"/>
                    <w:bottom w:val="none" w:sz="0" w:space="0" w:color="auto"/>
                    <w:right w:val="none" w:sz="0" w:space="0" w:color="auto"/>
                  </w:divBdr>
                  <w:divsChild>
                    <w:div w:id="1144809492">
                      <w:marLeft w:val="0"/>
                      <w:marRight w:val="0"/>
                      <w:marTop w:val="0"/>
                      <w:marBottom w:val="0"/>
                      <w:divBdr>
                        <w:top w:val="none" w:sz="0" w:space="0" w:color="auto"/>
                        <w:left w:val="none" w:sz="0" w:space="0" w:color="auto"/>
                        <w:bottom w:val="none" w:sz="0" w:space="0" w:color="auto"/>
                        <w:right w:val="none" w:sz="0" w:space="0" w:color="auto"/>
                      </w:divBdr>
                      <w:divsChild>
                        <w:div w:id="6951031">
                          <w:marLeft w:val="0"/>
                          <w:marRight w:val="0"/>
                          <w:marTop w:val="0"/>
                          <w:marBottom w:val="0"/>
                          <w:divBdr>
                            <w:top w:val="none" w:sz="0" w:space="0" w:color="auto"/>
                            <w:left w:val="none" w:sz="0" w:space="0" w:color="auto"/>
                            <w:bottom w:val="none" w:sz="0" w:space="0" w:color="auto"/>
                            <w:right w:val="none" w:sz="0" w:space="0" w:color="auto"/>
                          </w:divBdr>
                          <w:divsChild>
                            <w:div w:id="2085029339">
                              <w:marLeft w:val="0"/>
                              <w:marRight w:val="0"/>
                              <w:marTop w:val="0"/>
                              <w:marBottom w:val="0"/>
                              <w:divBdr>
                                <w:top w:val="none" w:sz="0" w:space="0" w:color="auto"/>
                                <w:left w:val="none" w:sz="0" w:space="0" w:color="auto"/>
                                <w:bottom w:val="none" w:sz="0" w:space="0" w:color="auto"/>
                                <w:right w:val="none" w:sz="0" w:space="0" w:color="auto"/>
                              </w:divBdr>
                            </w:div>
                            <w:div w:id="546843003">
                              <w:marLeft w:val="0"/>
                              <w:marRight w:val="0"/>
                              <w:marTop w:val="0"/>
                              <w:marBottom w:val="0"/>
                              <w:divBdr>
                                <w:top w:val="none" w:sz="0" w:space="0" w:color="auto"/>
                                <w:left w:val="none" w:sz="0" w:space="0" w:color="auto"/>
                                <w:bottom w:val="none" w:sz="0" w:space="0" w:color="auto"/>
                                <w:right w:val="none" w:sz="0" w:space="0" w:color="auto"/>
                              </w:divBdr>
                            </w:div>
                            <w:div w:id="1723867367">
                              <w:marLeft w:val="0"/>
                              <w:marRight w:val="0"/>
                              <w:marTop w:val="0"/>
                              <w:marBottom w:val="0"/>
                              <w:divBdr>
                                <w:top w:val="none" w:sz="0" w:space="0" w:color="auto"/>
                                <w:left w:val="none" w:sz="0" w:space="0" w:color="auto"/>
                                <w:bottom w:val="none" w:sz="0" w:space="0" w:color="auto"/>
                                <w:right w:val="none" w:sz="0" w:space="0" w:color="auto"/>
                              </w:divBdr>
                            </w:div>
                            <w:div w:id="1037776358">
                              <w:marLeft w:val="0"/>
                              <w:marRight w:val="0"/>
                              <w:marTop w:val="0"/>
                              <w:marBottom w:val="0"/>
                              <w:divBdr>
                                <w:top w:val="none" w:sz="0" w:space="0" w:color="auto"/>
                                <w:left w:val="none" w:sz="0" w:space="0" w:color="auto"/>
                                <w:bottom w:val="none" w:sz="0" w:space="0" w:color="auto"/>
                                <w:right w:val="none" w:sz="0" w:space="0" w:color="auto"/>
                              </w:divBdr>
                            </w:div>
                            <w:div w:id="14307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68151">
              <w:marLeft w:val="0"/>
              <w:marRight w:val="0"/>
              <w:marTop w:val="0"/>
              <w:marBottom w:val="0"/>
              <w:divBdr>
                <w:top w:val="none" w:sz="0" w:space="0" w:color="auto"/>
                <w:left w:val="none" w:sz="0" w:space="0" w:color="auto"/>
                <w:bottom w:val="none" w:sz="0" w:space="0" w:color="auto"/>
                <w:right w:val="none" w:sz="0" w:space="0" w:color="auto"/>
              </w:divBdr>
            </w:div>
            <w:div w:id="665282900">
              <w:marLeft w:val="0"/>
              <w:marRight w:val="0"/>
              <w:marTop w:val="0"/>
              <w:marBottom w:val="0"/>
              <w:divBdr>
                <w:top w:val="none" w:sz="0" w:space="0" w:color="auto"/>
                <w:left w:val="none" w:sz="0" w:space="0" w:color="auto"/>
                <w:bottom w:val="none" w:sz="0" w:space="0" w:color="auto"/>
                <w:right w:val="none" w:sz="0" w:space="0" w:color="auto"/>
              </w:divBdr>
            </w:div>
            <w:div w:id="1760566343">
              <w:marLeft w:val="0"/>
              <w:marRight w:val="0"/>
              <w:marTop w:val="0"/>
              <w:marBottom w:val="0"/>
              <w:divBdr>
                <w:top w:val="none" w:sz="0" w:space="0" w:color="auto"/>
                <w:left w:val="none" w:sz="0" w:space="0" w:color="auto"/>
                <w:bottom w:val="none" w:sz="0" w:space="0" w:color="auto"/>
                <w:right w:val="none" w:sz="0" w:space="0" w:color="auto"/>
              </w:divBdr>
            </w:div>
            <w:div w:id="1493721294">
              <w:marLeft w:val="0"/>
              <w:marRight w:val="0"/>
              <w:marTop w:val="0"/>
              <w:marBottom w:val="0"/>
              <w:divBdr>
                <w:top w:val="none" w:sz="0" w:space="0" w:color="auto"/>
                <w:left w:val="none" w:sz="0" w:space="0" w:color="auto"/>
                <w:bottom w:val="none" w:sz="0" w:space="0" w:color="auto"/>
                <w:right w:val="none" w:sz="0" w:space="0" w:color="auto"/>
              </w:divBdr>
            </w:div>
            <w:div w:id="11330154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8457187">
                  <w:marLeft w:val="0"/>
                  <w:marRight w:val="0"/>
                  <w:marTop w:val="0"/>
                  <w:marBottom w:val="0"/>
                  <w:divBdr>
                    <w:top w:val="none" w:sz="0" w:space="0" w:color="auto"/>
                    <w:left w:val="none" w:sz="0" w:space="0" w:color="auto"/>
                    <w:bottom w:val="none" w:sz="0" w:space="0" w:color="auto"/>
                    <w:right w:val="none" w:sz="0" w:space="0" w:color="auto"/>
                  </w:divBdr>
                </w:div>
                <w:div w:id="10228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7251">
          <w:marLeft w:val="0"/>
          <w:marRight w:val="0"/>
          <w:marTop w:val="0"/>
          <w:marBottom w:val="0"/>
          <w:divBdr>
            <w:top w:val="none" w:sz="0" w:space="0" w:color="auto"/>
            <w:left w:val="none" w:sz="0" w:space="0" w:color="auto"/>
            <w:bottom w:val="none" w:sz="0" w:space="0" w:color="auto"/>
            <w:right w:val="none" w:sz="0" w:space="0" w:color="auto"/>
          </w:divBdr>
          <w:divsChild>
            <w:div w:id="653223874">
              <w:marLeft w:val="0"/>
              <w:marRight w:val="0"/>
              <w:marTop w:val="0"/>
              <w:marBottom w:val="0"/>
              <w:divBdr>
                <w:top w:val="none" w:sz="0" w:space="0" w:color="auto"/>
                <w:left w:val="none" w:sz="0" w:space="0" w:color="auto"/>
                <w:bottom w:val="none" w:sz="0" w:space="0" w:color="auto"/>
                <w:right w:val="none" w:sz="0" w:space="0" w:color="auto"/>
              </w:divBdr>
            </w:div>
            <w:div w:id="487016539">
              <w:marLeft w:val="120"/>
              <w:marRight w:val="0"/>
              <w:marTop w:val="0"/>
              <w:marBottom w:val="60"/>
              <w:divBdr>
                <w:top w:val="single" w:sz="6" w:space="0" w:color="B5281E"/>
                <w:left w:val="single" w:sz="6" w:space="6" w:color="B5281E"/>
                <w:bottom w:val="single" w:sz="6" w:space="0" w:color="B5281E"/>
                <w:right w:val="single" w:sz="6" w:space="6" w:color="B5281E"/>
              </w:divBdr>
            </w:div>
            <w:div w:id="1726684341">
              <w:marLeft w:val="0"/>
              <w:marRight w:val="0"/>
              <w:marTop w:val="0"/>
              <w:marBottom w:val="0"/>
              <w:divBdr>
                <w:top w:val="none" w:sz="0" w:space="0" w:color="auto"/>
                <w:left w:val="none" w:sz="0" w:space="0" w:color="auto"/>
                <w:bottom w:val="none" w:sz="0" w:space="0" w:color="auto"/>
                <w:right w:val="none" w:sz="0" w:space="0" w:color="auto"/>
              </w:divBdr>
            </w:div>
            <w:div w:id="1339386068">
              <w:marLeft w:val="0"/>
              <w:marRight w:val="0"/>
              <w:marTop w:val="0"/>
              <w:marBottom w:val="0"/>
              <w:divBdr>
                <w:top w:val="none" w:sz="0" w:space="0" w:color="auto"/>
                <w:left w:val="none" w:sz="0" w:space="0" w:color="auto"/>
                <w:bottom w:val="none" w:sz="0" w:space="0" w:color="auto"/>
                <w:right w:val="none" w:sz="0" w:space="0" w:color="auto"/>
              </w:divBdr>
            </w:div>
            <w:div w:id="710035896">
              <w:marLeft w:val="0"/>
              <w:marRight w:val="0"/>
              <w:marTop w:val="0"/>
              <w:marBottom w:val="0"/>
              <w:divBdr>
                <w:top w:val="none" w:sz="0" w:space="0" w:color="auto"/>
                <w:left w:val="none" w:sz="0" w:space="0" w:color="auto"/>
                <w:bottom w:val="none" w:sz="0" w:space="0" w:color="auto"/>
                <w:right w:val="none" w:sz="0" w:space="0" w:color="auto"/>
              </w:divBdr>
            </w:div>
            <w:div w:id="785851965">
              <w:marLeft w:val="0"/>
              <w:marRight w:val="0"/>
              <w:marTop w:val="0"/>
              <w:marBottom w:val="0"/>
              <w:divBdr>
                <w:top w:val="none" w:sz="0" w:space="0" w:color="auto"/>
                <w:left w:val="none" w:sz="0" w:space="0" w:color="auto"/>
                <w:bottom w:val="none" w:sz="0" w:space="0" w:color="auto"/>
                <w:right w:val="none" w:sz="0" w:space="0" w:color="auto"/>
              </w:divBdr>
            </w:div>
            <w:div w:id="1974946825">
              <w:marLeft w:val="0"/>
              <w:marRight w:val="0"/>
              <w:marTop w:val="0"/>
              <w:marBottom w:val="0"/>
              <w:divBdr>
                <w:top w:val="none" w:sz="0" w:space="0" w:color="auto"/>
                <w:left w:val="none" w:sz="0" w:space="0" w:color="auto"/>
                <w:bottom w:val="none" w:sz="0" w:space="0" w:color="auto"/>
                <w:right w:val="none" w:sz="0" w:space="0" w:color="auto"/>
              </w:divBdr>
            </w:div>
            <w:div w:id="5020858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1641736">
                  <w:marLeft w:val="0"/>
                  <w:marRight w:val="0"/>
                  <w:marTop w:val="0"/>
                  <w:marBottom w:val="0"/>
                  <w:divBdr>
                    <w:top w:val="none" w:sz="0" w:space="0" w:color="auto"/>
                    <w:left w:val="none" w:sz="0" w:space="0" w:color="auto"/>
                    <w:bottom w:val="none" w:sz="0" w:space="0" w:color="auto"/>
                    <w:right w:val="none" w:sz="0" w:space="0" w:color="auto"/>
                  </w:divBdr>
                </w:div>
                <w:div w:id="1299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009">
          <w:marLeft w:val="0"/>
          <w:marRight w:val="0"/>
          <w:marTop w:val="0"/>
          <w:marBottom w:val="0"/>
          <w:divBdr>
            <w:top w:val="none" w:sz="0" w:space="0" w:color="auto"/>
            <w:left w:val="none" w:sz="0" w:space="0" w:color="auto"/>
            <w:bottom w:val="none" w:sz="0" w:space="0" w:color="auto"/>
            <w:right w:val="none" w:sz="0" w:space="0" w:color="auto"/>
          </w:divBdr>
          <w:divsChild>
            <w:div w:id="1192692702">
              <w:marLeft w:val="0"/>
              <w:marRight w:val="0"/>
              <w:marTop w:val="0"/>
              <w:marBottom w:val="0"/>
              <w:divBdr>
                <w:top w:val="none" w:sz="0" w:space="0" w:color="auto"/>
                <w:left w:val="none" w:sz="0" w:space="0" w:color="auto"/>
                <w:bottom w:val="none" w:sz="0" w:space="0" w:color="auto"/>
                <w:right w:val="none" w:sz="0" w:space="0" w:color="auto"/>
              </w:divBdr>
            </w:div>
            <w:div w:id="1202479544">
              <w:marLeft w:val="120"/>
              <w:marRight w:val="0"/>
              <w:marTop w:val="0"/>
              <w:marBottom w:val="60"/>
              <w:divBdr>
                <w:top w:val="single" w:sz="6" w:space="0" w:color="006633"/>
                <w:left w:val="single" w:sz="6" w:space="6" w:color="006633"/>
                <w:bottom w:val="single" w:sz="6" w:space="0" w:color="006633"/>
                <w:right w:val="single" w:sz="6" w:space="6" w:color="006633"/>
              </w:divBdr>
            </w:div>
            <w:div w:id="189655172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1792480463">
              <w:marLeft w:val="0"/>
              <w:marRight w:val="0"/>
              <w:marTop w:val="0"/>
              <w:marBottom w:val="0"/>
              <w:divBdr>
                <w:top w:val="none" w:sz="0" w:space="0" w:color="auto"/>
                <w:left w:val="none" w:sz="0" w:space="0" w:color="auto"/>
                <w:bottom w:val="none" w:sz="0" w:space="0" w:color="auto"/>
                <w:right w:val="none" w:sz="0" w:space="0" w:color="auto"/>
              </w:divBdr>
            </w:div>
            <w:div w:id="1263104408">
              <w:marLeft w:val="0"/>
              <w:marRight w:val="0"/>
              <w:marTop w:val="0"/>
              <w:marBottom w:val="0"/>
              <w:divBdr>
                <w:top w:val="none" w:sz="0" w:space="0" w:color="auto"/>
                <w:left w:val="none" w:sz="0" w:space="0" w:color="auto"/>
                <w:bottom w:val="none" w:sz="0" w:space="0" w:color="auto"/>
                <w:right w:val="none" w:sz="0" w:space="0" w:color="auto"/>
              </w:divBdr>
            </w:div>
            <w:div w:id="1991059340">
              <w:marLeft w:val="0"/>
              <w:marRight w:val="0"/>
              <w:marTop w:val="0"/>
              <w:marBottom w:val="0"/>
              <w:divBdr>
                <w:top w:val="none" w:sz="0" w:space="0" w:color="auto"/>
                <w:left w:val="none" w:sz="0" w:space="0" w:color="auto"/>
                <w:bottom w:val="none" w:sz="0" w:space="0" w:color="auto"/>
                <w:right w:val="none" w:sz="0" w:space="0" w:color="auto"/>
              </w:divBdr>
            </w:div>
            <w:div w:id="11268519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4251955">
                  <w:marLeft w:val="0"/>
                  <w:marRight w:val="0"/>
                  <w:marTop w:val="0"/>
                  <w:marBottom w:val="0"/>
                  <w:divBdr>
                    <w:top w:val="none" w:sz="0" w:space="0" w:color="auto"/>
                    <w:left w:val="none" w:sz="0" w:space="0" w:color="auto"/>
                    <w:bottom w:val="none" w:sz="0" w:space="0" w:color="auto"/>
                    <w:right w:val="none" w:sz="0" w:space="0" w:color="auto"/>
                  </w:divBdr>
                </w:div>
                <w:div w:id="20686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7974">
          <w:marLeft w:val="0"/>
          <w:marRight w:val="0"/>
          <w:marTop w:val="0"/>
          <w:marBottom w:val="0"/>
          <w:divBdr>
            <w:top w:val="none" w:sz="0" w:space="0" w:color="auto"/>
            <w:left w:val="none" w:sz="0" w:space="0" w:color="auto"/>
            <w:bottom w:val="none" w:sz="0" w:space="0" w:color="auto"/>
            <w:right w:val="none" w:sz="0" w:space="0" w:color="auto"/>
          </w:divBdr>
          <w:divsChild>
            <w:div w:id="448739530">
              <w:marLeft w:val="0"/>
              <w:marRight w:val="0"/>
              <w:marTop w:val="0"/>
              <w:marBottom w:val="0"/>
              <w:divBdr>
                <w:top w:val="none" w:sz="0" w:space="0" w:color="auto"/>
                <w:left w:val="none" w:sz="0" w:space="0" w:color="auto"/>
                <w:bottom w:val="none" w:sz="0" w:space="0" w:color="auto"/>
                <w:right w:val="none" w:sz="0" w:space="0" w:color="auto"/>
              </w:divBdr>
            </w:div>
            <w:div w:id="1069234974">
              <w:marLeft w:val="120"/>
              <w:marRight w:val="0"/>
              <w:marTop w:val="0"/>
              <w:marBottom w:val="60"/>
              <w:divBdr>
                <w:top w:val="single" w:sz="6" w:space="0" w:color="B5281E"/>
                <w:left w:val="single" w:sz="6" w:space="6" w:color="B5281E"/>
                <w:bottom w:val="single" w:sz="6" w:space="0" w:color="B5281E"/>
                <w:right w:val="single" w:sz="6" w:space="6" w:color="B5281E"/>
              </w:divBdr>
            </w:div>
            <w:div w:id="1111585907">
              <w:marLeft w:val="0"/>
              <w:marRight w:val="0"/>
              <w:marTop w:val="0"/>
              <w:marBottom w:val="0"/>
              <w:divBdr>
                <w:top w:val="none" w:sz="0" w:space="0" w:color="auto"/>
                <w:left w:val="none" w:sz="0" w:space="0" w:color="auto"/>
                <w:bottom w:val="none" w:sz="0" w:space="0" w:color="auto"/>
                <w:right w:val="none" w:sz="0" w:space="0" w:color="auto"/>
              </w:divBdr>
            </w:div>
            <w:div w:id="2067292587">
              <w:marLeft w:val="0"/>
              <w:marRight w:val="0"/>
              <w:marTop w:val="0"/>
              <w:marBottom w:val="0"/>
              <w:divBdr>
                <w:top w:val="none" w:sz="0" w:space="0" w:color="auto"/>
                <w:left w:val="none" w:sz="0" w:space="0" w:color="auto"/>
                <w:bottom w:val="none" w:sz="0" w:space="0" w:color="auto"/>
                <w:right w:val="none" w:sz="0" w:space="0" w:color="auto"/>
              </w:divBdr>
            </w:div>
            <w:div w:id="323509908">
              <w:marLeft w:val="0"/>
              <w:marRight w:val="0"/>
              <w:marTop w:val="0"/>
              <w:marBottom w:val="0"/>
              <w:divBdr>
                <w:top w:val="none" w:sz="0" w:space="0" w:color="auto"/>
                <w:left w:val="none" w:sz="0" w:space="0" w:color="auto"/>
                <w:bottom w:val="none" w:sz="0" w:space="0" w:color="auto"/>
                <w:right w:val="none" w:sz="0" w:space="0" w:color="auto"/>
              </w:divBdr>
            </w:div>
            <w:div w:id="2102944546">
              <w:marLeft w:val="0"/>
              <w:marRight w:val="0"/>
              <w:marTop w:val="0"/>
              <w:marBottom w:val="0"/>
              <w:divBdr>
                <w:top w:val="none" w:sz="0" w:space="0" w:color="auto"/>
                <w:left w:val="none" w:sz="0" w:space="0" w:color="auto"/>
                <w:bottom w:val="none" w:sz="0" w:space="0" w:color="auto"/>
                <w:right w:val="none" w:sz="0" w:space="0" w:color="auto"/>
              </w:divBdr>
            </w:div>
            <w:div w:id="882911995">
              <w:marLeft w:val="0"/>
              <w:marRight w:val="0"/>
              <w:marTop w:val="0"/>
              <w:marBottom w:val="0"/>
              <w:divBdr>
                <w:top w:val="none" w:sz="0" w:space="0" w:color="auto"/>
                <w:left w:val="none" w:sz="0" w:space="0" w:color="auto"/>
                <w:bottom w:val="none" w:sz="0" w:space="0" w:color="auto"/>
                <w:right w:val="none" w:sz="0" w:space="0" w:color="auto"/>
              </w:divBdr>
            </w:div>
            <w:div w:id="4814294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9611440">
                  <w:marLeft w:val="0"/>
                  <w:marRight w:val="0"/>
                  <w:marTop w:val="0"/>
                  <w:marBottom w:val="0"/>
                  <w:divBdr>
                    <w:top w:val="none" w:sz="0" w:space="0" w:color="auto"/>
                    <w:left w:val="none" w:sz="0" w:space="0" w:color="auto"/>
                    <w:bottom w:val="none" w:sz="0" w:space="0" w:color="auto"/>
                    <w:right w:val="none" w:sz="0" w:space="0" w:color="auto"/>
                  </w:divBdr>
                </w:div>
                <w:div w:id="181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799">
          <w:marLeft w:val="0"/>
          <w:marRight w:val="0"/>
          <w:marTop w:val="0"/>
          <w:marBottom w:val="0"/>
          <w:divBdr>
            <w:top w:val="none" w:sz="0" w:space="0" w:color="auto"/>
            <w:left w:val="none" w:sz="0" w:space="0" w:color="auto"/>
            <w:bottom w:val="none" w:sz="0" w:space="0" w:color="auto"/>
            <w:right w:val="none" w:sz="0" w:space="0" w:color="auto"/>
          </w:divBdr>
          <w:divsChild>
            <w:div w:id="274797924">
              <w:marLeft w:val="0"/>
              <w:marRight w:val="0"/>
              <w:marTop w:val="0"/>
              <w:marBottom w:val="0"/>
              <w:divBdr>
                <w:top w:val="none" w:sz="0" w:space="0" w:color="auto"/>
                <w:left w:val="none" w:sz="0" w:space="0" w:color="auto"/>
                <w:bottom w:val="none" w:sz="0" w:space="0" w:color="auto"/>
                <w:right w:val="none" w:sz="0" w:space="0" w:color="auto"/>
              </w:divBdr>
            </w:div>
            <w:div w:id="590432606">
              <w:marLeft w:val="120"/>
              <w:marRight w:val="0"/>
              <w:marTop w:val="0"/>
              <w:marBottom w:val="60"/>
              <w:divBdr>
                <w:top w:val="single" w:sz="6" w:space="0" w:color="B5281E"/>
                <w:left w:val="single" w:sz="6" w:space="6" w:color="B5281E"/>
                <w:bottom w:val="single" w:sz="6" w:space="0" w:color="B5281E"/>
                <w:right w:val="single" w:sz="6" w:space="6" w:color="B5281E"/>
              </w:divBdr>
            </w:div>
            <w:div w:id="1458137313">
              <w:marLeft w:val="0"/>
              <w:marRight w:val="0"/>
              <w:marTop w:val="0"/>
              <w:marBottom w:val="0"/>
              <w:divBdr>
                <w:top w:val="none" w:sz="0" w:space="0" w:color="auto"/>
                <w:left w:val="none" w:sz="0" w:space="0" w:color="auto"/>
                <w:bottom w:val="none" w:sz="0" w:space="0" w:color="auto"/>
                <w:right w:val="none" w:sz="0" w:space="0" w:color="auto"/>
              </w:divBdr>
              <w:divsChild>
                <w:div w:id="376662726">
                  <w:marLeft w:val="0"/>
                  <w:marRight w:val="0"/>
                  <w:marTop w:val="0"/>
                  <w:marBottom w:val="0"/>
                  <w:divBdr>
                    <w:top w:val="none" w:sz="0" w:space="0" w:color="auto"/>
                    <w:left w:val="none" w:sz="0" w:space="0" w:color="auto"/>
                    <w:bottom w:val="none" w:sz="0" w:space="0" w:color="auto"/>
                    <w:right w:val="none" w:sz="0" w:space="0" w:color="auto"/>
                  </w:divBdr>
                  <w:divsChild>
                    <w:div w:id="2125075411">
                      <w:marLeft w:val="0"/>
                      <w:marRight w:val="0"/>
                      <w:marTop w:val="0"/>
                      <w:marBottom w:val="0"/>
                      <w:divBdr>
                        <w:top w:val="none" w:sz="0" w:space="0" w:color="auto"/>
                        <w:left w:val="none" w:sz="0" w:space="0" w:color="auto"/>
                        <w:bottom w:val="none" w:sz="0" w:space="0" w:color="auto"/>
                        <w:right w:val="none" w:sz="0" w:space="0" w:color="auto"/>
                      </w:divBdr>
                      <w:divsChild>
                        <w:div w:id="1732384716">
                          <w:marLeft w:val="0"/>
                          <w:marRight w:val="0"/>
                          <w:marTop w:val="0"/>
                          <w:marBottom w:val="0"/>
                          <w:divBdr>
                            <w:top w:val="none" w:sz="0" w:space="0" w:color="auto"/>
                            <w:left w:val="none" w:sz="0" w:space="0" w:color="auto"/>
                            <w:bottom w:val="none" w:sz="0" w:space="0" w:color="auto"/>
                            <w:right w:val="none" w:sz="0" w:space="0" w:color="auto"/>
                          </w:divBdr>
                          <w:divsChild>
                            <w:div w:id="6604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12900">
              <w:marLeft w:val="0"/>
              <w:marRight w:val="0"/>
              <w:marTop w:val="0"/>
              <w:marBottom w:val="0"/>
              <w:divBdr>
                <w:top w:val="none" w:sz="0" w:space="0" w:color="auto"/>
                <w:left w:val="none" w:sz="0" w:space="0" w:color="auto"/>
                <w:bottom w:val="none" w:sz="0" w:space="0" w:color="auto"/>
                <w:right w:val="none" w:sz="0" w:space="0" w:color="auto"/>
              </w:divBdr>
            </w:div>
            <w:div w:id="1943417334">
              <w:marLeft w:val="0"/>
              <w:marRight w:val="0"/>
              <w:marTop w:val="0"/>
              <w:marBottom w:val="0"/>
              <w:divBdr>
                <w:top w:val="none" w:sz="0" w:space="0" w:color="auto"/>
                <w:left w:val="none" w:sz="0" w:space="0" w:color="auto"/>
                <w:bottom w:val="none" w:sz="0" w:space="0" w:color="auto"/>
                <w:right w:val="none" w:sz="0" w:space="0" w:color="auto"/>
              </w:divBdr>
            </w:div>
            <w:div w:id="1216236427">
              <w:marLeft w:val="0"/>
              <w:marRight w:val="0"/>
              <w:marTop w:val="0"/>
              <w:marBottom w:val="0"/>
              <w:divBdr>
                <w:top w:val="none" w:sz="0" w:space="0" w:color="auto"/>
                <w:left w:val="none" w:sz="0" w:space="0" w:color="auto"/>
                <w:bottom w:val="none" w:sz="0" w:space="0" w:color="auto"/>
                <w:right w:val="none" w:sz="0" w:space="0" w:color="auto"/>
              </w:divBdr>
            </w:div>
            <w:div w:id="628126888">
              <w:marLeft w:val="0"/>
              <w:marRight w:val="0"/>
              <w:marTop w:val="0"/>
              <w:marBottom w:val="0"/>
              <w:divBdr>
                <w:top w:val="none" w:sz="0" w:space="0" w:color="auto"/>
                <w:left w:val="none" w:sz="0" w:space="0" w:color="auto"/>
                <w:bottom w:val="none" w:sz="0" w:space="0" w:color="auto"/>
                <w:right w:val="none" w:sz="0" w:space="0" w:color="auto"/>
              </w:divBdr>
            </w:div>
            <w:div w:id="272447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460998618">
                  <w:marLeft w:val="0"/>
                  <w:marRight w:val="0"/>
                  <w:marTop w:val="0"/>
                  <w:marBottom w:val="0"/>
                  <w:divBdr>
                    <w:top w:val="none" w:sz="0" w:space="0" w:color="auto"/>
                    <w:left w:val="none" w:sz="0" w:space="0" w:color="auto"/>
                    <w:bottom w:val="none" w:sz="0" w:space="0" w:color="auto"/>
                    <w:right w:val="none" w:sz="0" w:space="0" w:color="auto"/>
                  </w:divBdr>
                </w:div>
                <w:div w:id="1635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825">
          <w:marLeft w:val="0"/>
          <w:marRight w:val="0"/>
          <w:marTop w:val="0"/>
          <w:marBottom w:val="0"/>
          <w:divBdr>
            <w:top w:val="none" w:sz="0" w:space="0" w:color="auto"/>
            <w:left w:val="none" w:sz="0" w:space="0" w:color="auto"/>
            <w:bottom w:val="none" w:sz="0" w:space="0" w:color="auto"/>
            <w:right w:val="none" w:sz="0" w:space="0" w:color="auto"/>
          </w:divBdr>
          <w:divsChild>
            <w:div w:id="1359938972">
              <w:marLeft w:val="0"/>
              <w:marRight w:val="0"/>
              <w:marTop w:val="0"/>
              <w:marBottom w:val="0"/>
              <w:divBdr>
                <w:top w:val="none" w:sz="0" w:space="0" w:color="auto"/>
                <w:left w:val="none" w:sz="0" w:space="0" w:color="auto"/>
                <w:bottom w:val="none" w:sz="0" w:space="0" w:color="auto"/>
                <w:right w:val="none" w:sz="0" w:space="0" w:color="auto"/>
              </w:divBdr>
            </w:div>
            <w:div w:id="892346256">
              <w:marLeft w:val="120"/>
              <w:marRight w:val="0"/>
              <w:marTop w:val="0"/>
              <w:marBottom w:val="60"/>
              <w:divBdr>
                <w:top w:val="single" w:sz="6" w:space="0" w:color="B5281E"/>
                <w:left w:val="single" w:sz="6" w:space="6" w:color="B5281E"/>
                <w:bottom w:val="single" w:sz="6" w:space="0" w:color="B5281E"/>
                <w:right w:val="single" w:sz="6" w:space="6" w:color="B5281E"/>
              </w:divBdr>
            </w:div>
            <w:div w:id="1359697165">
              <w:marLeft w:val="0"/>
              <w:marRight w:val="0"/>
              <w:marTop w:val="0"/>
              <w:marBottom w:val="0"/>
              <w:divBdr>
                <w:top w:val="none" w:sz="0" w:space="0" w:color="auto"/>
                <w:left w:val="none" w:sz="0" w:space="0" w:color="auto"/>
                <w:bottom w:val="none" w:sz="0" w:space="0" w:color="auto"/>
                <w:right w:val="none" w:sz="0" w:space="0" w:color="auto"/>
              </w:divBdr>
            </w:div>
            <w:div w:id="2145537343">
              <w:marLeft w:val="0"/>
              <w:marRight w:val="0"/>
              <w:marTop w:val="0"/>
              <w:marBottom w:val="0"/>
              <w:divBdr>
                <w:top w:val="none" w:sz="0" w:space="0" w:color="auto"/>
                <w:left w:val="none" w:sz="0" w:space="0" w:color="auto"/>
                <w:bottom w:val="none" w:sz="0" w:space="0" w:color="auto"/>
                <w:right w:val="none" w:sz="0" w:space="0" w:color="auto"/>
              </w:divBdr>
            </w:div>
            <w:div w:id="2017683588">
              <w:marLeft w:val="0"/>
              <w:marRight w:val="0"/>
              <w:marTop w:val="0"/>
              <w:marBottom w:val="0"/>
              <w:divBdr>
                <w:top w:val="none" w:sz="0" w:space="0" w:color="auto"/>
                <w:left w:val="none" w:sz="0" w:space="0" w:color="auto"/>
                <w:bottom w:val="none" w:sz="0" w:space="0" w:color="auto"/>
                <w:right w:val="none" w:sz="0" w:space="0" w:color="auto"/>
              </w:divBdr>
            </w:div>
            <w:div w:id="900016633">
              <w:marLeft w:val="0"/>
              <w:marRight w:val="0"/>
              <w:marTop w:val="0"/>
              <w:marBottom w:val="0"/>
              <w:divBdr>
                <w:top w:val="none" w:sz="0" w:space="0" w:color="auto"/>
                <w:left w:val="none" w:sz="0" w:space="0" w:color="auto"/>
                <w:bottom w:val="none" w:sz="0" w:space="0" w:color="auto"/>
                <w:right w:val="none" w:sz="0" w:space="0" w:color="auto"/>
              </w:divBdr>
            </w:div>
            <w:div w:id="1094978940">
              <w:marLeft w:val="0"/>
              <w:marRight w:val="0"/>
              <w:marTop w:val="0"/>
              <w:marBottom w:val="0"/>
              <w:divBdr>
                <w:top w:val="none" w:sz="0" w:space="0" w:color="auto"/>
                <w:left w:val="none" w:sz="0" w:space="0" w:color="auto"/>
                <w:bottom w:val="none" w:sz="0" w:space="0" w:color="auto"/>
                <w:right w:val="none" w:sz="0" w:space="0" w:color="auto"/>
              </w:divBdr>
            </w:div>
            <w:div w:id="6242355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4255181">
                  <w:marLeft w:val="0"/>
                  <w:marRight w:val="0"/>
                  <w:marTop w:val="0"/>
                  <w:marBottom w:val="0"/>
                  <w:divBdr>
                    <w:top w:val="none" w:sz="0" w:space="0" w:color="auto"/>
                    <w:left w:val="none" w:sz="0" w:space="0" w:color="auto"/>
                    <w:bottom w:val="none" w:sz="0" w:space="0" w:color="auto"/>
                    <w:right w:val="none" w:sz="0" w:space="0" w:color="auto"/>
                  </w:divBdr>
                </w:div>
                <w:div w:id="1422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7188">
          <w:marLeft w:val="0"/>
          <w:marRight w:val="0"/>
          <w:marTop w:val="0"/>
          <w:marBottom w:val="0"/>
          <w:divBdr>
            <w:top w:val="none" w:sz="0" w:space="0" w:color="auto"/>
            <w:left w:val="none" w:sz="0" w:space="0" w:color="auto"/>
            <w:bottom w:val="none" w:sz="0" w:space="0" w:color="auto"/>
            <w:right w:val="none" w:sz="0" w:space="0" w:color="auto"/>
          </w:divBdr>
          <w:divsChild>
            <w:div w:id="1316450332">
              <w:marLeft w:val="0"/>
              <w:marRight w:val="0"/>
              <w:marTop w:val="0"/>
              <w:marBottom w:val="0"/>
              <w:divBdr>
                <w:top w:val="none" w:sz="0" w:space="0" w:color="auto"/>
                <w:left w:val="none" w:sz="0" w:space="0" w:color="auto"/>
                <w:bottom w:val="none" w:sz="0" w:space="0" w:color="auto"/>
                <w:right w:val="none" w:sz="0" w:space="0" w:color="auto"/>
              </w:divBdr>
            </w:div>
            <w:div w:id="65306029">
              <w:marLeft w:val="120"/>
              <w:marRight w:val="0"/>
              <w:marTop w:val="0"/>
              <w:marBottom w:val="60"/>
              <w:divBdr>
                <w:top w:val="single" w:sz="6" w:space="0" w:color="B5281E"/>
                <w:left w:val="single" w:sz="6" w:space="6" w:color="B5281E"/>
                <w:bottom w:val="single" w:sz="6" w:space="0" w:color="B5281E"/>
                <w:right w:val="single" w:sz="6" w:space="6" w:color="B5281E"/>
              </w:divBdr>
            </w:div>
            <w:div w:id="1941639426">
              <w:marLeft w:val="0"/>
              <w:marRight w:val="0"/>
              <w:marTop w:val="0"/>
              <w:marBottom w:val="0"/>
              <w:divBdr>
                <w:top w:val="none" w:sz="0" w:space="0" w:color="auto"/>
                <w:left w:val="none" w:sz="0" w:space="0" w:color="auto"/>
                <w:bottom w:val="none" w:sz="0" w:space="0" w:color="auto"/>
                <w:right w:val="none" w:sz="0" w:space="0" w:color="auto"/>
              </w:divBdr>
            </w:div>
            <w:div w:id="238905488">
              <w:marLeft w:val="0"/>
              <w:marRight w:val="0"/>
              <w:marTop w:val="0"/>
              <w:marBottom w:val="0"/>
              <w:divBdr>
                <w:top w:val="none" w:sz="0" w:space="0" w:color="auto"/>
                <w:left w:val="none" w:sz="0" w:space="0" w:color="auto"/>
                <w:bottom w:val="none" w:sz="0" w:space="0" w:color="auto"/>
                <w:right w:val="none" w:sz="0" w:space="0" w:color="auto"/>
              </w:divBdr>
            </w:div>
            <w:div w:id="214464288">
              <w:marLeft w:val="0"/>
              <w:marRight w:val="0"/>
              <w:marTop w:val="0"/>
              <w:marBottom w:val="0"/>
              <w:divBdr>
                <w:top w:val="none" w:sz="0" w:space="0" w:color="auto"/>
                <w:left w:val="none" w:sz="0" w:space="0" w:color="auto"/>
                <w:bottom w:val="none" w:sz="0" w:space="0" w:color="auto"/>
                <w:right w:val="none" w:sz="0" w:space="0" w:color="auto"/>
              </w:divBdr>
            </w:div>
            <w:div w:id="1142043266">
              <w:marLeft w:val="0"/>
              <w:marRight w:val="0"/>
              <w:marTop w:val="0"/>
              <w:marBottom w:val="0"/>
              <w:divBdr>
                <w:top w:val="none" w:sz="0" w:space="0" w:color="auto"/>
                <w:left w:val="none" w:sz="0" w:space="0" w:color="auto"/>
                <w:bottom w:val="none" w:sz="0" w:space="0" w:color="auto"/>
                <w:right w:val="none" w:sz="0" w:space="0" w:color="auto"/>
              </w:divBdr>
            </w:div>
            <w:div w:id="1093479774">
              <w:marLeft w:val="0"/>
              <w:marRight w:val="0"/>
              <w:marTop w:val="0"/>
              <w:marBottom w:val="0"/>
              <w:divBdr>
                <w:top w:val="none" w:sz="0" w:space="0" w:color="auto"/>
                <w:left w:val="none" w:sz="0" w:space="0" w:color="auto"/>
                <w:bottom w:val="none" w:sz="0" w:space="0" w:color="auto"/>
                <w:right w:val="none" w:sz="0" w:space="0" w:color="auto"/>
              </w:divBdr>
            </w:div>
            <w:div w:id="1064372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7053546">
                  <w:marLeft w:val="0"/>
                  <w:marRight w:val="0"/>
                  <w:marTop w:val="0"/>
                  <w:marBottom w:val="0"/>
                  <w:divBdr>
                    <w:top w:val="none" w:sz="0" w:space="0" w:color="auto"/>
                    <w:left w:val="none" w:sz="0" w:space="0" w:color="auto"/>
                    <w:bottom w:val="none" w:sz="0" w:space="0" w:color="auto"/>
                    <w:right w:val="none" w:sz="0" w:space="0" w:color="auto"/>
                  </w:divBdr>
                </w:div>
                <w:div w:id="5249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7884">
          <w:marLeft w:val="0"/>
          <w:marRight w:val="0"/>
          <w:marTop w:val="0"/>
          <w:marBottom w:val="0"/>
          <w:divBdr>
            <w:top w:val="none" w:sz="0" w:space="0" w:color="auto"/>
            <w:left w:val="none" w:sz="0" w:space="0" w:color="auto"/>
            <w:bottom w:val="none" w:sz="0" w:space="0" w:color="auto"/>
            <w:right w:val="none" w:sz="0" w:space="0" w:color="auto"/>
          </w:divBdr>
          <w:divsChild>
            <w:div w:id="973370001">
              <w:marLeft w:val="0"/>
              <w:marRight w:val="0"/>
              <w:marTop w:val="0"/>
              <w:marBottom w:val="0"/>
              <w:divBdr>
                <w:top w:val="none" w:sz="0" w:space="0" w:color="auto"/>
                <w:left w:val="none" w:sz="0" w:space="0" w:color="auto"/>
                <w:bottom w:val="none" w:sz="0" w:space="0" w:color="auto"/>
                <w:right w:val="none" w:sz="0" w:space="0" w:color="auto"/>
              </w:divBdr>
            </w:div>
            <w:div w:id="1365910208">
              <w:marLeft w:val="120"/>
              <w:marRight w:val="0"/>
              <w:marTop w:val="0"/>
              <w:marBottom w:val="60"/>
              <w:divBdr>
                <w:top w:val="single" w:sz="6" w:space="0" w:color="B5281E"/>
                <w:left w:val="single" w:sz="6" w:space="6" w:color="B5281E"/>
                <w:bottom w:val="single" w:sz="6" w:space="0" w:color="B5281E"/>
                <w:right w:val="single" w:sz="6" w:space="6" w:color="B5281E"/>
              </w:divBdr>
            </w:div>
            <w:div w:id="716128845">
              <w:marLeft w:val="0"/>
              <w:marRight w:val="0"/>
              <w:marTop w:val="0"/>
              <w:marBottom w:val="0"/>
              <w:divBdr>
                <w:top w:val="none" w:sz="0" w:space="0" w:color="auto"/>
                <w:left w:val="none" w:sz="0" w:space="0" w:color="auto"/>
                <w:bottom w:val="none" w:sz="0" w:space="0" w:color="auto"/>
                <w:right w:val="none" w:sz="0" w:space="0" w:color="auto"/>
              </w:divBdr>
            </w:div>
            <w:div w:id="412550185">
              <w:marLeft w:val="0"/>
              <w:marRight w:val="0"/>
              <w:marTop w:val="0"/>
              <w:marBottom w:val="0"/>
              <w:divBdr>
                <w:top w:val="none" w:sz="0" w:space="0" w:color="auto"/>
                <w:left w:val="none" w:sz="0" w:space="0" w:color="auto"/>
                <w:bottom w:val="none" w:sz="0" w:space="0" w:color="auto"/>
                <w:right w:val="none" w:sz="0" w:space="0" w:color="auto"/>
              </w:divBdr>
            </w:div>
            <w:div w:id="611403546">
              <w:marLeft w:val="0"/>
              <w:marRight w:val="0"/>
              <w:marTop w:val="0"/>
              <w:marBottom w:val="0"/>
              <w:divBdr>
                <w:top w:val="none" w:sz="0" w:space="0" w:color="auto"/>
                <w:left w:val="none" w:sz="0" w:space="0" w:color="auto"/>
                <w:bottom w:val="none" w:sz="0" w:space="0" w:color="auto"/>
                <w:right w:val="none" w:sz="0" w:space="0" w:color="auto"/>
              </w:divBdr>
            </w:div>
            <w:div w:id="1262491091">
              <w:marLeft w:val="0"/>
              <w:marRight w:val="0"/>
              <w:marTop w:val="0"/>
              <w:marBottom w:val="0"/>
              <w:divBdr>
                <w:top w:val="none" w:sz="0" w:space="0" w:color="auto"/>
                <w:left w:val="none" w:sz="0" w:space="0" w:color="auto"/>
                <w:bottom w:val="none" w:sz="0" w:space="0" w:color="auto"/>
                <w:right w:val="none" w:sz="0" w:space="0" w:color="auto"/>
              </w:divBdr>
            </w:div>
            <w:div w:id="1011643116">
              <w:marLeft w:val="0"/>
              <w:marRight w:val="0"/>
              <w:marTop w:val="0"/>
              <w:marBottom w:val="0"/>
              <w:divBdr>
                <w:top w:val="none" w:sz="0" w:space="0" w:color="auto"/>
                <w:left w:val="none" w:sz="0" w:space="0" w:color="auto"/>
                <w:bottom w:val="none" w:sz="0" w:space="0" w:color="auto"/>
                <w:right w:val="none" w:sz="0" w:space="0" w:color="auto"/>
              </w:divBdr>
            </w:div>
            <w:div w:id="16433397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9700409">
                  <w:marLeft w:val="0"/>
                  <w:marRight w:val="0"/>
                  <w:marTop w:val="0"/>
                  <w:marBottom w:val="0"/>
                  <w:divBdr>
                    <w:top w:val="none" w:sz="0" w:space="0" w:color="auto"/>
                    <w:left w:val="none" w:sz="0" w:space="0" w:color="auto"/>
                    <w:bottom w:val="none" w:sz="0" w:space="0" w:color="auto"/>
                    <w:right w:val="none" w:sz="0" w:space="0" w:color="auto"/>
                  </w:divBdr>
                </w:div>
                <w:div w:id="3807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272">
          <w:marLeft w:val="0"/>
          <w:marRight w:val="0"/>
          <w:marTop w:val="0"/>
          <w:marBottom w:val="0"/>
          <w:divBdr>
            <w:top w:val="none" w:sz="0" w:space="0" w:color="auto"/>
            <w:left w:val="none" w:sz="0" w:space="0" w:color="auto"/>
            <w:bottom w:val="none" w:sz="0" w:space="0" w:color="auto"/>
            <w:right w:val="none" w:sz="0" w:space="0" w:color="auto"/>
          </w:divBdr>
          <w:divsChild>
            <w:div w:id="1757169327">
              <w:marLeft w:val="0"/>
              <w:marRight w:val="0"/>
              <w:marTop w:val="0"/>
              <w:marBottom w:val="0"/>
              <w:divBdr>
                <w:top w:val="none" w:sz="0" w:space="0" w:color="auto"/>
                <w:left w:val="none" w:sz="0" w:space="0" w:color="auto"/>
                <w:bottom w:val="none" w:sz="0" w:space="0" w:color="auto"/>
                <w:right w:val="none" w:sz="0" w:space="0" w:color="auto"/>
              </w:divBdr>
            </w:div>
            <w:div w:id="1153721743">
              <w:marLeft w:val="120"/>
              <w:marRight w:val="0"/>
              <w:marTop w:val="0"/>
              <w:marBottom w:val="60"/>
              <w:divBdr>
                <w:top w:val="single" w:sz="6" w:space="0" w:color="B5281E"/>
                <w:left w:val="single" w:sz="6" w:space="6" w:color="B5281E"/>
                <w:bottom w:val="single" w:sz="6" w:space="0" w:color="B5281E"/>
                <w:right w:val="single" w:sz="6" w:space="6" w:color="B5281E"/>
              </w:divBdr>
            </w:div>
            <w:div w:id="1984695022">
              <w:marLeft w:val="0"/>
              <w:marRight w:val="0"/>
              <w:marTop w:val="0"/>
              <w:marBottom w:val="0"/>
              <w:divBdr>
                <w:top w:val="none" w:sz="0" w:space="0" w:color="auto"/>
                <w:left w:val="none" w:sz="0" w:space="0" w:color="auto"/>
                <w:bottom w:val="none" w:sz="0" w:space="0" w:color="auto"/>
                <w:right w:val="none" w:sz="0" w:space="0" w:color="auto"/>
              </w:divBdr>
              <w:divsChild>
                <w:div w:id="624389261">
                  <w:marLeft w:val="0"/>
                  <w:marRight w:val="0"/>
                  <w:marTop w:val="0"/>
                  <w:marBottom w:val="0"/>
                  <w:divBdr>
                    <w:top w:val="none" w:sz="0" w:space="0" w:color="auto"/>
                    <w:left w:val="none" w:sz="0" w:space="0" w:color="auto"/>
                    <w:bottom w:val="none" w:sz="0" w:space="0" w:color="auto"/>
                    <w:right w:val="none" w:sz="0" w:space="0" w:color="auto"/>
                  </w:divBdr>
                  <w:divsChild>
                    <w:div w:id="2137068106">
                      <w:marLeft w:val="0"/>
                      <w:marRight w:val="0"/>
                      <w:marTop w:val="0"/>
                      <w:marBottom w:val="0"/>
                      <w:divBdr>
                        <w:top w:val="none" w:sz="0" w:space="0" w:color="auto"/>
                        <w:left w:val="none" w:sz="0" w:space="0" w:color="auto"/>
                        <w:bottom w:val="none" w:sz="0" w:space="0" w:color="auto"/>
                        <w:right w:val="none" w:sz="0" w:space="0" w:color="auto"/>
                      </w:divBdr>
                      <w:divsChild>
                        <w:div w:id="715472191">
                          <w:marLeft w:val="0"/>
                          <w:marRight w:val="0"/>
                          <w:marTop w:val="0"/>
                          <w:marBottom w:val="0"/>
                          <w:divBdr>
                            <w:top w:val="none" w:sz="0" w:space="0" w:color="auto"/>
                            <w:left w:val="none" w:sz="0" w:space="0" w:color="auto"/>
                            <w:bottom w:val="none" w:sz="0" w:space="0" w:color="auto"/>
                            <w:right w:val="none" w:sz="0" w:space="0" w:color="auto"/>
                          </w:divBdr>
                          <w:divsChild>
                            <w:div w:id="1465345302">
                              <w:marLeft w:val="0"/>
                              <w:marRight w:val="0"/>
                              <w:marTop w:val="0"/>
                              <w:marBottom w:val="0"/>
                              <w:divBdr>
                                <w:top w:val="none" w:sz="0" w:space="0" w:color="auto"/>
                                <w:left w:val="none" w:sz="0" w:space="0" w:color="auto"/>
                                <w:bottom w:val="none" w:sz="0" w:space="0" w:color="auto"/>
                                <w:right w:val="none" w:sz="0" w:space="0" w:color="auto"/>
                              </w:divBdr>
                            </w:div>
                            <w:div w:id="843785865">
                              <w:marLeft w:val="0"/>
                              <w:marRight w:val="0"/>
                              <w:marTop w:val="0"/>
                              <w:marBottom w:val="0"/>
                              <w:divBdr>
                                <w:top w:val="none" w:sz="0" w:space="0" w:color="auto"/>
                                <w:left w:val="none" w:sz="0" w:space="0" w:color="auto"/>
                                <w:bottom w:val="none" w:sz="0" w:space="0" w:color="auto"/>
                                <w:right w:val="none" w:sz="0" w:space="0" w:color="auto"/>
                              </w:divBdr>
                            </w:div>
                            <w:div w:id="1840581430">
                              <w:marLeft w:val="0"/>
                              <w:marRight w:val="0"/>
                              <w:marTop w:val="0"/>
                              <w:marBottom w:val="0"/>
                              <w:divBdr>
                                <w:top w:val="none" w:sz="0" w:space="0" w:color="auto"/>
                                <w:left w:val="none" w:sz="0" w:space="0" w:color="auto"/>
                                <w:bottom w:val="none" w:sz="0" w:space="0" w:color="auto"/>
                                <w:right w:val="none" w:sz="0" w:space="0" w:color="auto"/>
                              </w:divBdr>
                            </w:div>
                            <w:div w:id="262760004">
                              <w:marLeft w:val="0"/>
                              <w:marRight w:val="0"/>
                              <w:marTop w:val="0"/>
                              <w:marBottom w:val="0"/>
                              <w:divBdr>
                                <w:top w:val="none" w:sz="0" w:space="0" w:color="auto"/>
                                <w:left w:val="none" w:sz="0" w:space="0" w:color="auto"/>
                                <w:bottom w:val="none" w:sz="0" w:space="0" w:color="auto"/>
                                <w:right w:val="none" w:sz="0" w:space="0" w:color="auto"/>
                              </w:divBdr>
                            </w:div>
                            <w:div w:id="1448624911">
                              <w:marLeft w:val="0"/>
                              <w:marRight w:val="0"/>
                              <w:marTop w:val="0"/>
                              <w:marBottom w:val="0"/>
                              <w:divBdr>
                                <w:top w:val="none" w:sz="0" w:space="0" w:color="auto"/>
                                <w:left w:val="none" w:sz="0" w:space="0" w:color="auto"/>
                                <w:bottom w:val="none" w:sz="0" w:space="0" w:color="auto"/>
                                <w:right w:val="none" w:sz="0" w:space="0" w:color="auto"/>
                              </w:divBdr>
                            </w:div>
                            <w:div w:id="538012427">
                              <w:marLeft w:val="0"/>
                              <w:marRight w:val="0"/>
                              <w:marTop w:val="0"/>
                              <w:marBottom w:val="0"/>
                              <w:divBdr>
                                <w:top w:val="none" w:sz="0" w:space="0" w:color="auto"/>
                                <w:left w:val="none" w:sz="0" w:space="0" w:color="auto"/>
                                <w:bottom w:val="none" w:sz="0" w:space="0" w:color="auto"/>
                                <w:right w:val="none" w:sz="0" w:space="0" w:color="auto"/>
                              </w:divBdr>
                            </w:div>
                            <w:div w:id="935674553">
                              <w:marLeft w:val="0"/>
                              <w:marRight w:val="0"/>
                              <w:marTop w:val="0"/>
                              <w:marBottom w:val="0"/>
                              <w:divBdr>
                                <w:top w:val="none" w:sz="0" w:space="0" w:color="auto"/>
                                <w:left w:val="none" w:sz="0" w:space="0" w:color="auto"/>
                                <w:bottom w:val="none" w:sz="0" w:space="0" w:color="auto"/>
                                <w:right w:val="none" w:sz="0" w:space="0" w:color="auto"/>
                              </w:divBdr>
                            </w:div>
                            <w:div w:id="1399283508">
                              <w:marLeft w:val="0"/>
                              <w:marRight w:val="0"/>
                              <w:marTop w:val="0"/>
                              <w:marBottom w:val="0"/>
                              <w:divBdr>
                                <w:top w:val="none" w:sz="0" w:space="0" w:color="auto"/>
                                <w:left w:val="none" w:sz="0" w:space="0" w:color="auto"/>
                                <w:bottom w:val="none" w:sz="0" w:space="0" w:color="auto"/>
                                <w:right w:val="none" w:sz="0" w:space="0" w:color="auto"/>
                              </w:divBdr>
                            </w:div>
                            <w:div w:id="1628243168">
                              <w:marLeft w:val="0"/>
                              <w:marRight w:val="0"/>
                              <w:marTop w:val="0"/>
                              <w:marBottom w:val="0"/>
                              <w:divBdr>
                                <w:top w:val="none" w:sz="0" w:space="0" w:color="auto"/>
                                <w:left w:val="none" w:sz="0" w:space="0" w:color="auto"/>
                                <w:bottom w:val="none" w:sz="0" w:space="0" w:color="auto"/>
                                <w:right w:val="none" w:sz="0" w:space="0" w:color="auto"/>
                              </w:divBdr>
                            </w:div>
                            <w:div w:id="308680188">
                              <w:marLeft w:val="0"/>
                              <w:marRight w:val="0"/>
                              <w:marTop w:val="0"/>
                              <w:marBottom w:val="0"/>
                              <w:divBdr>
                                <w:top w:val="none" w:sz="0" w:space="0" w:color="auto"/>
                                <w:left w:val="none" w:sz="0" w:space="0" w:color="auto"/>
                                <w:bottom w:val="none" w:sz="0" w:space="0" w:color="auto"/>
                                <w:right w:val="none" w:sz="0" w:space="0" w:color="auto"/>
                              </w:divBdr>
                            </w:div>
                            <w:div w:id="1975211663">
                              <w:marLeft w:val="0"/>
                              <w:marRight w:val="0"/>
                              <w:marTop w:val="0"/>
                              <w:marBottom w:val="0"/>
                              <w:divBdr>
                                <w:top w:val="none" w:sz="0" w:space="0" w:color="auto"/>
                                <w:left w:val="none" w:sz="0" w:space="0" w:color="auto"/>
                                <w:bottom w:val="none" w:sz="0" w:space="0" w:color="auto"/>
                                <w:right w:val="none" w:sz="0" w:space="0" w:color="auto"/>
                              </w:divBdr>
                            </w:div>
                            <w:div w:id="1021736809">
                              <w:marLeft w:val="0"/>
                              <w:marRight w:val="0"/>
                              <w:marTop w:val="0"/>
                              <w:marBottom w:val="0"/>
                              <w:divBdr>
                                <w:top w:val="none" w:sz="0" w:space="0" w:color="auto"/>
                                <w:left w:val="none" w:sz="0" w:space="0" w:color="auto"/>
                                <w:bottom w:val="none" w:sz="0" w:space="0" w:color="auto"/>
                                <w:right w:val="none" w:sz="0" w:space="0" w:color="auto"/>
                              </w:divBdr>
                            </w:div>
                            <w:div w:id="415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07736">
              <w:marLeft w:val="0"/>
              <w:marRight w:val="0"/>
              <w:marTop w:val="0"/>
              <w:marBottom w:val="0"/>
              <w:divBdr>
                <w:top w:val="none" w:sz="0" w:space="0" w:color="auto"/>
                <w:left w:val="none" w:sz="0" w:space="0" w:color="auto"/>
                <w:bottom w:val="none" w:sz="0" w:space="0" w:color="auto"/>
                <w:right w:val="none" w:sz="0" w:space="0" w:color="auto"/>
              </w:divBdr>
            </w:div>
            <w:div w:id="1738212571">
              <w:marLeft w:val="0"/>
              <w:marRight w:val="0"/>
              <w:marTop w:val="0"/>
              <w:marBottom w:val="0"/>
              <w:divBdr>
                <w:top w:val="none" w:sz="0" w:space="0" w:color="auto"/>
                <w:left w:val="none" w:sz="0" w:space="0" w:color="auto"/>
                <w:bottom w:val="none" w:sz="0" w:space="0" w:color="auto"/>
                <w:right w:val="none" w:sz="0" w:space="0" w:color="auto"/>
              </w:divBdr>
            </w:div>
            <w:div w:id="1094745387">
              <w:marLeft w:val="0"/>
              <w:marRight w:val="0"/>
              <w:marTop w:val="0"/>
              <w:marBottom w:val="0"/>
              <w:divBdr>
                <w:top w:val="none" w:sz="0" w:space="0" w:color="auto"/>
                <w:left w:val="none" w:sz="0" w:space="0" w:color="auto"/>
                <w:bottom w:val="none" w:sz="0" w:space="0" w:color="auto"/>
                <w:right w:val="none" w:sz="0" w:space="0" w:color="auto"/>
              </w:divBdr>
            </w:div>
            <w:div w:id="447506704">
              <w:marLeft w:val="0"/>
              <w:marRight w:val="0"/>
              <w:marTop w:val="0"/>
              <w:marBottom w:val="0"/>
              <w:divBdr>
                <w:top w:val="none" w:sz="0" w:space="0" w:color="auto"/>
                <w:left w:val="none" w:sz="0" w:space="0" w:color="auto"/>
                <w:bottom w:val="none" w:sz="0" w:space="0" w:color="auto"/>
                <w:right w:val="none" w:sz="0" w:space="0" w:color="auto"/>
              </w:divBdr>
            </w:div>
            <w:div w:id="19034408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9972330">
                  <w:marLeft w:val="0"/>
                  <w:marRight w:val="0"/>
                  <w:marTop w:val="0"/>
                  <w:marBottom w:val="0"/>
                  <w:divBdr>
                    <w:top w:val="none" w:sz="0" w:space="0" w:color="auto"/>
                    <w:left w:val="none" w:sz="0" w:space="0" w:color="auto"/>
                    <w:bottom w:val="none" w:sz="0" w:space="0" w:color="auto"/>
                    <w:right w:val="none" w:sz="0" w:space="0" w:color="auto"/>
                  </w:divBdr>
                </w:div>
                <w:div w:id="457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6299">
      <w:bodyDiv w:val="1"/>
      <w:marLeft w:val="0"/>
      <w:marRight w:val="0"/>
      <w:marTop w:val="0"/>
      <w:marBottom w:val="0"/>
      <w:divBdr>
        <w:top w:val="none" w:sz="0" w:space="0" w:color="auto"/>
        <w:left w:val="none" w:sz="0" w:space="0" w:color="auto"/>
        <w:bottom w:val="none" w:sz="0" w:space="0" w:color="auto"/>
        <w:right w:val="none" w:sz="0" w:space="0" w:color="auto"/>
      </w:divBdr>
      <w:divsChild>
        <w:div w:id="2058242442">
          <w:marLeft w:val="0"/>
          <w:marRight w:val="0"/>
          <w:marTop w:val="0"/>
          <w:marBottom w:val="0"/>
          <w:divBdr>
            <w:top w:val="none" w:sz="0" w:space="0" w:color="auto"/>
            <w:left w:val="none" w:sz="0" w:space="0" w:color="auto"/>
            <w:bottom w:val="none" w:sz="0" w:space="0" w:color="auto"/>
            <w:right w:val="none" w:sz="0" w:space="0" w:color="auto"/>
          </w:divBdr>
          <w:divsChild>
            <w:div w:id="1370448192">
              <w:marLeft w:val="0"/>
              <w:marRight w:val="0"/>
              <w:marTop w:val="0"/>
              <w:marBottom w:val="0"/>
              <w:divBdr>
                <w:top w:val="none" w:sz="0" w:space="0" w:color="auto"/>
                <w:left w:val="none" w:sz="0" w:space="0" w:color="auto"/>
                <w:bottom w:val="none" w:sz="0" w:space="0" w:color="auto"/>
                <w:right w:val="none" w:sz="0" w:space="0" w:color="auto"/>
              </w:divBdr>
            </w:div>
            <w:div w:id="35203967">
              <w:marLeft w:val="120"/>
              <w:marRight w:val="0"/>
              <w:marTop w:val="0"/>
              <w:marBottom w:val="60"/>
              <w:divBdr>
                <w:top w:val="single" w:sz="6" w:space="0" w:color="006633"/>
                <w:left w:val="single" w:sz="6" w:space="6" w:color="006633"/>
                <w:bottom w:val="single" w:sz="6" w:space="0" w:color="006633"/>
                <w:right w:val="single" w:sz="6" w:space="6" w:color="006633"/>
              </w:divBdr>
            </w:div>
            <w:div w:id="165941115">
              <w:marLeft w:val="0"/>
              <w:marRight w:val="0"/>
              <w:marTop w:val="0"/>
              <w:marBottom w:val="0"/>
              <w:divBdr>
                <w:top w:val="none" w:sz="0" w:space="0" w:color="auto"/>
                <w:left w:val="none" w:sz="0" w:space="0" w:color="auto"/>
                <w:bottom w:val="none" w:sz="0" w:space="0" w:color="auto"/>
                <w:right w:val="none" w:sz="0" w:space="0" w:color="auto"/>
              </w:divBdr>
              <w:divsChild>
                <w:div w:id="716584954">
                  <w:marLeft w:val="0"/>
                  <w:marRight w:val="0"/>
                  <w:marTop w:val="0"/>
                  <w:marBottom w:val="0"/>
                  <w:divBdr>
                    <w:top w:val="none" w:sz="0" w:space="0" w:color="auto"/>
                    <w:left w:val="none" w:sz="0" w:space="0" w:color="auto"/>
                    <w:bottom w:val="none" w:sz="0" w:space="0" w:color="auto"/>
                    <w:right w:val="none" w:sz="0" w:space="0" w:color="auto"/>
                  </w:divBdr>
                  <w:divsChild>
                    <w:div w:id="824780227">
                      <w:marLeft w:val="0"/>
                      <w:marRight w:val="0"/>
                      <w:marTop w:val="0"/>
                      <w:marBottom w:val="0"/>
                      <w:divBdr>
                        <w:top w:val="none" w:sz="0" w:space="0" w:color="auto"/>
                        <w:left w:val="none" w:sz="0" w:space="0" w:color="auto"/>
                        <w:bottom w:val="none" w:sz="0" w:space="0" w:color="auto"/>
                        <w:right w:val="none" w:sz="0" w:space="0" w:color="auto"/>
                      </w:divBdr>
                      <w:divsChild>
                        <w:div w:id="2004819196">
                          <w:marLeft w:val="0"/>
                          <w:marRight w:val="0"/>
                          <w:marTop w:val="0"/>
                          <w:marBottom w:val="0"/>
                          <w:divBdr>
                            <w:top w:val="none" w:sz="0" w:space="0" w:color="auto"/>
                            <w:left w:val="none" w:sz="0" w:space="0" w:color="auto"/>
                            <w:bottom w:val="none" w:sz="0" w:space="0" w:color="auto"/>
                            <w:right w:val="none" w:sz="0" w:space="0" w:color="auto"/>
                          </w:divBdr>
                          <w:divsChild>
                            <w:div w:id="425733874">
                              <w:marLeft w:val="0"/>
                              <w:marRight w:val="0"/>
                              <w:marTop w:val="0"/>
                              <w:marBottom w:val="0"/>
                              <w:divBdr>
                                <w:top w:val="none" w:sz="0" w:space="0" w:color="auto"/>
                                <w:left w:val="none" w:sz="0" w:space="0" w:color="auto"/>
                                <w:bottom w:val="none" w:sz="0" w:space="0" w:color="auto"/>
                                <w:right w:val="none" w:sz="0" w:space="0" w:color="auto"/>
                              </w:divBdr>
                            </w:div>
                            <w:div w:id="133642364">
                              <w:marLeft w:val="0"/>
                              <w:marRight w:val="0"/>
                              <w:marTop w:val="0"/>
                              <w:marBottom w:val="0"/>
                              <w:divBdr>
                                <w:top w:val="none" w:sz="0" w:space="0" w:color="auto"/>
                                <w:left w:val="none" w:sz="0" w:space="0" w:color="auto"/>
                                <w:bottom w:val="none" w:sz="0" w:space="0" w:color="auto"/>
                                <w:right w:val="none" w:sz="0" w:space="0" w:color="auto"/>
                              </w:divBdr>
                            </w:div>
                            <w:div w:id="418214492">
                              <w:marLeft w:val="0"/>
                              <w:marRight w:val="0"/>
                              <w:marTop w:val="0"/>
                              <w:marBottom w:val="0"/>
                              <w:divBdr>
                                <w:top w:val="none" w:sz="0" w:space="0" w:color="auto"/>
                                <w:left w:val="none" w:sz="0" w:space="0" w:color="auto"/>
                                <w:bottom w:val="none" w:sz="0" w:space="0" w:color="auto"/>
                                <w:right w:val="none" w:sz="0" w:space="0" w:color="auto"/>
                              </w:divBdr>
                            </w:div>
                            <w:div w:id="1268805457">
                              <w:marLeft w:val="0"/>
                              <w:marRight w:val="0"/>
                              <w:marTop w:val="0"/>
                              <w:marBottom w:val="0"/>
                              <w:divBdr>
                                <w:top w:val="none" w:sz="0" w:space="0" w:color="auto"/>
                                <w:left w:val="none" w:sz="0" w:space="0" w:color="auto"/>
                                <w:bottom w:val="none" w:sz="0" w:space="0" w:color="auto"/>
                                <w:right w:val="none" w:sz="0" w:space="0" w:color="auto"/>
                              </w:divBdr>
                            </w:div>
                            <w:div w:id="626157874">
                              <w:marLeft w:val="0"/>
                              <w:marRight w:val="0"/>
                              <w:marTop w:val="0"/>
                              <w:marBottom w:val="0"/>
                              <w:divBdr>
                                <w:top w:val="none" w:sz="0" w:space="0" w:color="auto"/>
                                <w:left w:val="none" w:sz="0" w:space="0" w:color="auto"/>
                                <w:bottom w:val="none" w:sz="0" w:space="0" w:color="auto"/>
                                <w:right w:val="none" w:sz="0" w:space="0" w:color="auto"/>
                              </w:divBdr>
                            </w:div>
                            <w:div w:id="1244146752">
                              <w:marLeft w:val="0"/>
                              <w:marRight w:val="0"/>
                              <w:marTop w:val="0"/>
                              <w:marBottom w:val="0"/>
                              <w:divBdr>
                                <w:top w:val="none" w:sz="0" w:space="0" w:color="auto"/>
                                <w:left w:val="none" w:sz="0" w:space="0" w:color="auto"/>
                                <w:bottom w:val="none" w:sz="0" w:space="0" w:color="auto"/>
                                <w:right w:val="none" w:sz="0" w:space="0" w:color="auto"/>
                              </w:divBdr>
                            </w:div>
                            <w:div w:id="892935048">
                              <w:marLeft w:val="0"/>
                              <w:marRight w:val="0"/>
                              <w:marTop w:val="0"/>
                              <w:marBottom w:val="0"/>
                              <w:divBdr>
                                <w:top w:val="none" w:sz="0" w:space="0" w:color="auto"/>
                                <w:left w:val="none" w:sz="0" w:space="0" w:color="auto"/>
                                <w:bottom w:val="none" w:sz="0" w:space="0" w:color="auto"/>
                                <w:right w:val="none" w:sz="0" w:space="0" w:color="auto"/>
                              </w:divBdr>
                            </w:div>
                            <w:div w:id="1040592480">
                              <w:marLeft w:val="0"/>
                              <w:marRight w:val="0"/>
                              <w:marTop w:val="0"/>
                              <w:marBottom w:val="0"/>
                              <w:divBdr>
                                <w:top w:val="none" w:sz="0" w:space="0" w:color="auto"/>
                                <w:left w:val="none" w:sz="0" w:space="0" w:color="auto"/>
                                <w:bottom w:val="none" w:sz="0" w:space="0" w:color="auto"/>
                                <w:right w:val="none" w:sz="0" w:space="0" w:color="auto"/>
                              </w:divBdr>
                            </w:div>
                            <w:div w:id="983507430">
                              <w:marLeft w:val="0"/>
                              <w:marRight w:val="0"/>
                              <w:marTop w:val="0"/>
                              <w:marBottom w:val="0"/>
                              <w:divBdr>
                                <w:top w:val="none" w:sz="0" w:space="0" w:color="auto"/>
                                <w:left w:val="none" w:sz="0" w:space="0" w:color="auto"/>
                                <w:bottom w:val="none" w:sz="0" w:space="0" w:color="auto"/>
                                <w:right w:val="none" w:sz="0" w:space="0" w:color="auto"/>
                              </w:divBdr>
                            </w:div>
                            <w:div w:id="354040776">
                              <w:marLeft w:val="0"/>
                              <w:marRight w:val="0"/>
                              <w:marTop w:val="0"/>
                              <w:marBottom w:val="0"/>
                              <w:divBdr>
                                <w:top w:val="none" w:sz="0" w:space="0" w:color="auto"/>
                                <w:left w:val="none" w:sz="0" w:space="0" w:color="auto"/>
                                <w:bottom w:val="none" w:sz="0" w:space="0" w:color="auto"/>
                                <w:right w:val="none" w:sz="0" w:space="0" w:color="auto"/>
                              </w:divBdr>
                            </w:div>
                            <w:div w:id="96797926">
                              <w:marLeft w:val="0"/>
                              <w:marRight w:val="0"/>
                              <w:marTop w:val="0"/>
                              <w:marBottom w:val="0"/>
                              <w:divBdr>
                                <w:top w:val="none" w:sz="0" w:space="0" w:color="auto"/>
                                <w:left w:val="none" w:sz="0" w:space="0" w:color="auto"/>
                                <w:bottom w:val="none" w:sz="0" w:space="0" w:color="auto"/>
                                <w:right w:val="none" w:sz="0" w:space="0" w:color="auto"/>
                              </w:divBdr>
                            </w:div>
                            <w:div w:id="1897929877">
                              <w:marLeft w:val="0"/>
                              <w:marRight w:val="0"/>
                              <w:marTop w:val="0"/>
                              <w:marBottom w:val="0"/>
                              <w:divBdr>
                                <w:top w:val="none" w:sz="0" w:space="0" w:color="auto"/>
                                <w:left w:val="none" w:sz="0" w:space="0" w:color="auto"/>
                                <w:bottom w:val="none" w:sz="0" w:space="0" w:color="auto"/>
                                <w:right w:val="none" w:sz="0" w:space="0" w:color="auto"/>
                              </w:divBdr>
                            </w:div>
                            <w:div w:id="2280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514">
              <w:marLeft w:val="0"/>
              <w:marRight w:val="0"/>
              <w:marTop w:val="0"/>
              <w:marBottom w:val="0"/>
              <w:divBdr>
                <w:top w:val="none" w:sz="0" w:space="0" w:color="auto"/>
                <w:left w:val="none" w:sz="0" w:space="0" w:color="auto"/>
                <w:bottom w:val="none" w:sz="0" w:space="0" w:color="auto"/>
                <w:right w:val="none" w:sz="0" w:space="0" w:color="auto"/>
              </w:divBdr>
            </w:div>
            <w:div w:id="395327320">
              <w:marLeft w:val="0"/>
              <w:marRight w:val="0"/>
              <w:marTop w:val="0"/>
              <w:marBottom w:val="0"/>
              <w:divBdr>
                <w:top w:val="none" w:sz="0" w:space="0" w:color="auto"/>
                <w:left w:val="none" w:sz="0" w:space="0" w:color="auto"/>
                <w:bottom w:val="none" w:sz="0" w:space="0" w:color="auto"/>
                <w:right w:val="none" w:sz="0" w:space="0" w:color="auto"/>
              </w:divBdr>
            </w:div>
            <w:div w:id="909193725">
              <w:marLeft w:val="0"/>
              <w:marRight w:val="0"/>
              <w:marTop w:val="0"/>
              <w:marBottom w:val="0"/>
              <w:divBdr>
                <w:top w:val="none" w:sz="0" w:space="0" w:color="auto"/>
                <w:left w:val="none" w:sz="0" w:space="0" w:color="auto"/>
                <w:bottom w:val="none" w:sz="0" w:space="0" w:color="auto"/>
                <w:right w:val="none" w:sz="0" w:space="0" w:color="auto"/>
              </w:divBdr>
            </w:div>
            <w:div w:id="1603493699">
              <w:marLeft w:val="0"/>
              <w:marRight w:val="0"/>
              <w:marTop w:val="0"/>
              <w:marBottom w:val="0"/>
              <w:divBdr>
                <w:top w:val="none" w:sz="0" w:space="0" w:color="auto"/>
                <w:left w:val="none" w:sz="0" w:space="0" w:color="auto"/>
                <w:bottom w:val="none" w:sz="0" w:space="0" w:color="auto"/>
                <w:right w:val="none" w:sz="0" w:space="0" w:color="auto"/>
              </w:divBdr>
            </w:div>
            <w:div w:id="14133572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1523783">
                  <w:marLeft w:val="0"/>
                  <w:marRight w:val="0"/>
                  <w:marTop w:val="0"/>
                  <w:marBottom w:val="0"/>
                  <w:divBdr>
                    <w:top w:val="none" w:sz="0" w:space="0" w:color="auto"/>
                    <w:left w:val="none" w:sz="0" w:space="0" w:color="auto"/>
                    <w:bottom w:val="none" w:sz="0" w:space="0" w:color="auto"/>
                    <w:right w:val="none" w:sz="0" w:space="0" w:color="auto"/>
                  </w:divBdr>
                </w:div>
                <w:div w:id="183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5262">
          <w:marLeft w:val="0"/>
          <w:marRight w:val="0"/>
          <w:marTop w:val="0"/>
          <w:marBottom w:val="0"/>
          <w:divBdr>
            <w:top w:val="none" w:sz="0" w:space="0" w:color="auto"/>
            <w:left w:val="none" w:sz="0" w:space="0" w:color="auto"/>
            <w:bottom w:val="none" w:sz="0" w:space="0" w:color="auto"/>
            <w:right w:val="none" w:sz="0" w:space="0" w:color="auto"/>
          </w:divBdr>
          <w:divsChild>
            <w:div w:id="1615091221">
              <w:marLeft w:val="0"/>
              <w:marRight w:val="0"/>
              <w:marTop w:val="0"/>
              <w:marBottom w:val="0"/>
              <w:divBdr>
                <w:top w:val="none" w:sz="0" w:space="0" w:color="auto"/>
                <w:left w:val="none" w:sz="0" w:space="0" w:color="auto"/>
                <w:bottom w:val="none" w:sz="0" w:space="0" w:color="auto"/>
                <w:right w:val="none" w:sz="0" w:space="0" w:color="auto"/>
              </w:divBdr>
            </w:div>
            <w:div w:id="2013410710">
              <w:marLeft w:val="120"/>
              <w:marRight w:val="0"/>
              <w:marTop w:val="0"/>
              <w:marBottom w:val="60"/>
              <w:divBdr>
                <w:top w:val="single" w:sz="6" w:space="0" w:color="B5281E"/>
                <w:left w:val="single" w:sz="6" w:space="6" w:color="B5281E"/>
                <w:bottom w:val="single" w:sz="6" w:space="0" w:color="B5281E"/>
                <w:right w:val="single" w:sz="6" w:space="6" w:color="B5281E"/>
              </w:divBdr>
            </w:div>
            <w:div w:id="1994409613">
              <w:marLeft w:val="0"/>
              <w:marRight w:val="0"/>
              <w:marTop w:val="0"/>
              <w:marBottom w:val="0"/>
              <w:divBdr>
                <w:top w:val="none" w:sz="0" w:space="0" w:color="auto"/>
                <w:left w:val="none" w:sz="0" w:space="0" w:color="auto"/>
                <w:bottom w:val="none" w:sz="0" w:space="0" w:color="auto"/>
                <w:right w:val="none" w:sz="0" w:space="0" w:color="auto"/>
              </w:divBdr>
            </w:div>
            <w:div w:id="785346245">
              <w:marLeft w:val="0"/>
              <w:marRight w:val="0"/>
              <w:marTop w:val="0"/>
              <w:marBottom w:val="0"/>
              <w:divBdr>
                <w:top w:val="none" w:sz="0" w:space="0" w:color="auto"/>
                <w:left w:val="none" w:sz="0" w:space="0" w:color="auto"/>
                <w:bottom w:val="none" w:sz="0" w:space="0" w:color="auto"/>
                <w:right w:val="none" w:sz="0" w:space="0" w:color="auto"/>
              </w:divBdr>
            </w:div>
            <w:div w:id="301694250">
              <w:marLeft w:val="0"/>
              <w:marRight w:val="0"/>
              <w:marTop w:val="0"/>
              <w:marBottom w:val="0"/>
              <w:divBdr>
                <w:top w:val="none" w:sz="0" w:space="0" w:color="auto"/>
                <w:left w:val="none" w:sz="0" w:space="0" w:color="auto"/>
                <w:bottom w:val="none" w:sz="0" w:space="0" w:color="auto"/>
                <w:right w:val="none" w:sz="0" w:space="0" w:color="auto"/>
              </w:divBdr>
            </w:div>
            <w:div w:id="1519078924">
              <w:marLeft w:val="0"/>
              <w:marRight w:val="0"/>
              <w:marTop w:val="0"/>
              <w:marBottom w:val="0"/>
              <w:divBdr>
                <w:top w:val="none" w:sz="0" w:space="0" w:color="auto"/>
                <w:left w:val="none" w:sz="0" w:space="0" w:color="auto"/>
                <w:bottom w:val="none" w:sz="0" w:space="0" w:color="auto"/>
                <w:right w:val="none" w:sz="0" w:space="0" w:color="auto"/>
              </w:divBdr>
            </w:div>
            <w:div w:id="884751659">
              <w:marLeft w:val="0"/>
              <w:marRight w:val="0"/>
              <w:marTop w:val="0"/>
              <w:marBottom w:val="0"/>
              <w:divBdr>
                <w:top w:val="none" w:sz="0" w:space="0" w:color="auto"/>
                <w:left w:val="none" w:sz="0" w:space="0" w:color="auto"/>
                <w:bottom w:val="none" w:sz="0" w:space="0" w:color="auto"/>
                <w:right w:val="none" w:sz="0" w:space="0" w:color="auto"/>
              </w:divBdr>
            </w:div>
            <w:div w:id="9851664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1744021">
                  <w:marLeft w:val="0"/>
                  <w:marRight w:val="0"/>
                  <w:marTop w:val="0"/>
                  <w:marBottom w:val="0"/>
                  <w:divBdr>
                    <w:top w:val="none" w:sz="0" w:space="0" w:color="auto"/>
                    <w:left w:val="none" w:sz="0" w:space="0" w:color="auto"/>
                    <w:bottom w:val="none" w:sz="0" w:space="0" w:color="auto"/>
                    <w:right w:val="none" w:sz="0" w:space="0" w:color="auto"/>
                  </w:divBdr>
                </w:div>
                <w:div w:id="5976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350">
          <w:marLeft w:val="0"/>
          <w:marRight w:val="0"/>
          <w:marTop w:val="0"/>
          <w:marBottom w:val="0"/>
          <w:divBdr>
            <w:top w:val="none" w:sz="0" w:space="0" w:color="auto"/>
            <w:left w:val="none" w:sz="0" w:space="0" w:color="auto"/>
            <w:bottom w:val="none" w:sz="0" w:space="0" w:color="auto"/>
            <w:right w:val="none" w:sz="0" w:space="0" w:color="auto"/>
          </w:divBdr>
          <w:divsChild>
            <w:div w:id="590507593">
              <w:marLeft w:val="0"/>
              <w:marRight w:val="0"/>
              <w:marTop w:val="0"/>
              <w:marBottom w:val="0"/>
              <w:divBdr>
                <w:top w:val="none" w:sz="0" w:space="0" w:color="auto"/>
                <w:left w:val="none" w:sz="0" w:space="0" w:color="auto"/>
                <w:bottom w:val="none" w:sz="0" w:space="0" w:color="auto"/>
                <w:right w:val="none" w:sz="0" w:space="0" w:color="auto"/>
              </w:divBdr>
            </w:div>
            <w:div w:id="545336585">
              <w:marLeft w:val="120"/>
              <w:marRight w:val="0"/>
              <w:marTop w:val="0"/>
              <w:marBottom w:val="60"/>
              <w:divBdr>
                <w:top w:val="single" w:sz="6" w:space="0" w:color="B5281E"/>
                <w:left w:val="single" w:sz="6" w:space="6" w:color="B5281E"/>
                <w:bottom w:val="single" w:sz="6" w:space="0" w:color="B5281E"/>
                <w:right w:val="single" w:sz="6" w:space="6" w:color="B5281E"/>
              </w:divBdr>
            </w:div>
            <w:div w:id="946229844">
              <w:marLeft w:val="0"/>
              <w:marRight w:val="0"/>
              <w:marTop w:val="0"/>
              <w:marBottom w:val="0"/>
              <w:divBdr>
                <w:top w:val="none" w:sz="0" w:space="0" w:color="auto"/>
                <w:left w:val="none" w:sz="0" w:space="0" w:color="auto"/>
                <w:bottom w:val="none" w:sz="0" w:space="0" w:color="auto"/>
                <w:right w:val="none" w:sz="0" w:space="0" w:color="auto"/>
              </w:divBdr>
              <w:divsChild>
                <w:div w:id="1032607758">
                  <w:marLeft w:val="0"/>
                  <w:marRight w:val="0"/>
                  <w:marTop w:val="0"/>
                  <w:marBottom w:val="0"/>
                  <w:divBdr>
                    <w:top w:val="none" w:sz="0" w:space="0" w:color="auto"/>
                    <w:left w:val="none" w:sz="0" w:space="0" w:color="auto"/>
                    <w:bottom w:val="none" w:sz="0" w:space="0" w:color="auto"/>
                    <w:right w:val="none" w:sz="0" w:space="0" w:color="auto"/>
                  </w:divBdr>
                  <w:divsChild>
                    <w:div w:id="347946003">
                      <w:marLeft w:val="0"/>
                      <w:marRight w:val="0"/>
                      <w:marTop w:val="0"/>
                      <w:marBottom w:val="0"/>
                      <w:divBdr>
                        <w:top w:val="none" w:sz="0" w:space="0" w:color="auto"/>
                        <w:left w:val="none" w:sz="0" w:space="0" w:color="auto"/>
                        <w:bottom w:val="none" w:sz="0" w:space="0" w:color="auto"/>
                        <w:right w:val="none" w:sz="0" w:space="0" w:color="auto"/>
                      </w:divBdr>
                      <w:divsChild>
                        <w:div w:id="443620273">
                          <w:marLeft w:val="0"/>
                          <w:marRight w:val="0"/>
                          <w:marTop w:val="0"/>
                          <w:marBottom w:val="0"/>
                          <w:divBdr>
                            <w:top w:val="none" w:sz="0" w:space="0" w:color="auto"/>
                            <w:left w:val="none" w:sz="0" w:space="0" w:color="auto"/>
                            <w:bottom w:val="none" w:sz="0" w:space="0" w:color="auto"/>
                            <w:right w:val="none" w:sz="0" w:space="0" w:color="auto"/>
                          </w:divBdr>
                          <w:divsChild>
                            <w:div w:id="2059550403">
                              <w:marLeft w:val="0"/>
                              <w:marRight w:val="0"/>
                              <w:marTop w:val="0"/>
                              <w:marBottom w:val="0"/>
                              <w:divBdr>
                                <w:top w:val="none" w:sz="0" w:space="0" w:color="auto"/>
                                <w:left w:val="none" w:sz="0" w:space="0" w:color="auto"/>
                                <w:bottom w:val="none" w:sz="0" w:space="0" w:color="auto"/>
                                <w:right w:val="none" w:sz="0" w:space="0" w:color="auto"/>
                              </w:divBdr>
                            </w:div>
                            <w:div w:id="1307856736">
                              <w:marLeft w:val="0"/>
                              <w:marRight w:val="0"/>
                              <w:marTop w:val="0"/>
                              <w:marBottom w:val="0"/>
                              <w:divBdr>
                                <w:top w:val="none" w:sz="0" w:space="0" w:color="auto"/>
                                <w:left w:val="none" w:sz="0" w:space="0" w:color="auto"/>
                                <w:bottom w:val="none" w:sz="0" w:space="0" w:color="auto"/>
                                <w:right w:val="none" w:sz="0" w:space="0" w:color="auto"/>
                              </w:divBdr>
                            </w:div>
                            <w:div w:id="714087049">
                              <w:marLeft w:val="0"/>
                              <w:marRight w:val="0"/>
                              <w:marTop w:val="0"/>
                              <w:marBottom w:val="0"/>
                              <w:divBdr>
                                <w:top w:val="none" w:sz="0" w:space="0" w:color="auto"/>
                                <w:left w:val="none" w:sz="0" w:space="0" w:color="auto"/>
                                <w:bottom w:val="none" w:sz="0" w:space="0" w:color="auto"/>
                                <w:right w:val="none" w:sz="0" w:space="0" w:color="auto"/>
                              </w:divBdr>
                            </w:div>
                            <w:div w:id="128548063">
                              <w:marLeft w:val="0"/>
                              <w:marRight w:val="0"/>
                              <w:marTop w:val="0"/>
                              <w:marBottom w:val="0"/>
                              <w:divBdr>
                                <w:top w:val="none" w:sz="0" w:space="0" w:color="auto"/>
                                <w:left w:val="none" w:sz="0" w:space="0" w:color="auto"/>
                                <w:bottom w:val="none" w:sz="0" w:space="0" w:color="auto"/>
                                <w:right w:val="none" w:sz="0" w:space="0" w:color="auto"/>
                              </w:divBdr>
                            </w:div>
                            <w:div w:id="519858526">
                              <w:marLeft w:val="0"/>
                              <w:marRight w:val="0"/>
                              <w:marTop w:val="0"/>
                              <w:marBottom w:val="0"/>
                              <w:divBdr>
                                <w:top w:val="none" w:sz="0" w:space="0" w:color="auto"/>
                                <w:left w:val="none" w:sz="0" w:space="0" w:color="auto"/>
                                <w:bottom w:val="none" w:sz="0" w:space="0" w:color="auto"/>
                                <w:right w:val="none" w:sz="0" w:space="0" w:color="auto"/>
                              </w:divBdr>
                            </w:div>
                            <w:div w:id="1521041856">
                              <w:marLeft w:val="0"/>
                              <w:marRight w:val="0"/>
                              <w:marTop w:val="0"/>
                              <w:marBottom w:val="0"/>
                              <w:divBdr>
                                <w:top w:val="none" w:sz="0" w:space="0" w:color="auto"/>
                                <w:left w:val="none" w:sz="0" w:space="0" w:color="auto"/>
                                <w:bottom w:val="none" w:sz="0" w:space="0" w:color="auto"/>
                                <w:right w:val="none" w:sz="0" w:space="0" w:color="auto"/>
                              </w:divBdr>
                            </w:div>
                            <w:div w:id="2047951827">
                              <w:marLeft w:val="0"/>
                              <w:marRight w:val="0"/>
                              <w:marTop w:val="0"/>
                              <w:marBottom w:val="0"/>
                              <w:divBdr>
                                <w:top w:val="none" w:sz="0" w:space="0" w:color="auto"/>
                                <w:left w:val="none" w:sz="0" w:space="0" w:color="auto"/>
                                <w:bottom w:val="none" w:sz="0" w:space="0" w:color="auto"/>
                                <w:right w:val="none" w:sz="0" w:space="0" w:color="auto"/>
                              </w:divBdr>
                            </w:div>
                            <w:div w:id="237247418">
                              <w:marLeft w:val="0"/>
                              <w:marRight w:val="0"/>
                              <w:marTop w:val="0"/>
                              <w:marBottom w:val="0"/>
                              <w:divBdr>
                                <w:top w:val="none" w:sz="0" w:space="0" w:color="auto"/>
                                <w:left w:val="none" w:sz="0" w:space="0" w:color="auto"/>
                                <w:bottom w:val="none" w:sz="0" w:space="0" w:color="auto"/>
                                <w:right w:val="none" w:sz="0" w:space="0" w:color="auto"/>
                              </w:divBdr>
                            </w:div>
                            <w:div w:id="1147554999">
                              <w:marLeft w:val="0"/>
                              <w:marRight w:val="0"/>
                              <w:marTop w:val="0"/>
                              <w:marBottom w:val="0"/>
                              <w:divBdr>
                                <w:top w:val="none" w:sz="0" w:space="0" w:color="auto"/>
                                <w:left w:val="none" w:sz="0" w:space="0" w:color="auto"/>
                                <w:bottom w:val="none" w:sz="0" w:space="0" w:color="auto"/>
                                <w:right w:val="none" w:sz="0" w:space="0" w:color="auto"/>
                              </w:divBdr>
                            </w:div>
                            <w:div w:id="5328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046">
              <w:marLeft w:val="0"/>
              <w:marRight w:val="0"/>
              <w:marTop w:val="0"/>
              <w:marBottom w:val="0"/>
              <w:divBdr>
                <w:top w:val="none" w:sz="0" w:space="0" w:color="auto"/>
                <w:left w:val="none" w:sz="0" w:space="0" w:color="auto"/>
                <w:bottom w:val="none" w:sz="0" w:space="0" w:color="auto"/>
                <w:right w:val="none" w:sz="0" w:space="0" w:color="auto"/>
              </w:divBdr>
            </w:div>
            <w:div w:id="1365519825">
              <w:marLeft w:val="0"/>
              <w:marRight w:val="0"/>
              <w:marTop w:val="0"/>
              <w:marBottom w:val="0"/>
              <w:divBdr>
                <w:top w:val="none" w:sz="0" w:space="0" w:color="auto"/>
                <w:left w:val="none" w:sz="0" w:space="0" w:color="auto"/>
                <w:bottom w:val="none" w:sz="0" w:space="0" w:color="auto"/>
                <w:right w:val="none" w:sz="0" w:space="0" w:color="auto"/>
              </w:divBdr>
            </w:div>
            <w:div w:id="890464837">
              <w:marLeft w:val="0"/>
              <w:marRight w:val="0"/>
              <w:marTop w:val="0"/>
              <w:marBottom w:val="0"/>
              <w:divBdr>
                <w:top w:val="none" w:sz="0" w:space="0" w:color="auto"/>
                <w:left w:val="none" w:sz="0" w:space="0" w:color="auto"/>
                <w:bottom w:val="none" w:sz="0" w:space="0" w:color="auto"/>
                <w:right w:val="none" w:sz="0" w:space="0" w:color="auto"/>
              </w:divBdr>
            </w:div>
            <w:div w:id="2009748361">
              <w:marLeft w:val="0"/>
              <w:marRight w:val="0"/>
              <w:marTop w:val="0"/>
              <w:marBottom w:val="0"/>
              <w:divBdr>
                <w:top w:val="none" w:sz="0" w:space="0" w:color="auto"/>
                <w:left w:val="none" w:sz="0" w:space="0" w:color="auto"/>
                <w:bottom w:val="none" w:sz="0" w:space="0" w:color="auto"/>
                <w:right w:val="none" w:sz="0" w:space="0" w:color="auto"/>
              </w:divBdr>
            </w:div>
            <w:div w:id="3219289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937173583">
                  <w:marLeft w:val="0"/>
                  <w:marRight w:val="0"/>
                  <w:marTop w:val="0"/>
                  <w:marBottom w:val="0"/>
                  <w:divBdr>
                    <w:top w:val="none" w:sz="0" w:space="0" w:color="auto"/>
                    <w:left w:val="none" w:sz="0" w:space="0" w:color="auto"/>
                    <w:bottom w:val="none" w:sz="0" w:space="0" w:color="auto"/>
                    <w:right w:val="none" w:sz="0" w:space="0" w:color="auto"/>
                  </w:divBdr>
                </w:div>
                <w:div w:id="10546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7508">
          <w:marLeft w:val="0"/>
          <w:marRight w:val="0"/>
          <w:marTop w:val="0"/>
          <w:marBottom w:val="0"/>
          <w:divBdr>
            <w:top w:val="none" w:sz="0" w:space="0" w:color="auto"/>
            <w:left w:val="none" w:sz="0" w:space="0" w:color="auto"/>
            <w:bottom w:val="none" w:sz="0" w:space="0" w:color="auto"/>
            <w:right w:val="none" w:sz="0" w:space="0" w:color="auto"/>
          </w:divBdr>
          <w:divsChild>
            <w:div w:id="869146556">
              <w:marLeft w:val="0"/>
              <w:marRight w:val="0"/>
              <w:marTop w:val="0"/>
              <w:marBottom w:val="0"/>
              <w:divBdr>
                <w:top w:val="none" w:sz="0" w:space="0" w:color="auto"/>
                <w:left w:val="none" w:sz="0" w:space="0" w:color="auto"/>
                <w:bottom w:val="none" w:sz="0" w:space="0" w:color="auto"/>
                <w:right w:val="none" w:sz="0" w:space="0" w:color="auto"/>
              </w:divBdr>
            </w:div>
            <w:div w:id="2096045936">
              <w:marLeft w:val="120"/>
              <w:marRight w:val="0"/>
              <w:marTop w:val="0"/>
              <w:marBottom w:val="60"/>
              <w:divBdr>
                <w:top w:val="single" w:sz="6" w:space="0" w:color="B5281E"/>
                <w:left w:val="single" w:sz="6" w:space="6" w:color="B5281E"/>
                <w:bottom w:val="single" w:sz="6" w:space="0" w:color="B5281E"/>
                <w:right w:val="single" w:sz="6" w:space="6" w:color="B5281E"/>
              </w:divBdr>
            </w:div>
            <w:div w:id="198204360">
              <w:marLeft w:val="0"/>
              <w:marRight w:val="0"/>
              <w:marTop w:val="0"/>
              <w:marBottom w:val="0"/>
              <w:divBdr>
                <w:top w:val="none" w:sz="0" w:space="0" w:color="auto"/>
                <w:left w:val="none" w:sz="0" w:space="0" w:color="auto"/>
                <w:bottom w:val="none" w:sz="0" w:space="0" w:color="auto"/>
                <w:right w:val="none" w:sz="0" w:space="0" w:color="auto"/>
              </w:divBdr>
            </w:div>
            <w:div w:id="518159452">
              <w:marLeft w:val="0"/>
              <w:marRight w:val="0"/>
              <w:marTop w:val="0"/>
              <w:marBottom w:val="0"/>
              <w:divBdr>
                <w:top w:val="none" w:sz="0" w:space="0" w:color="auto"/>
                <w:left w:val="none" w:sz="0" w:space="0" w:color="auto"/>
                <w:bottom w:val="none" w:sz="0" w:space="0" w:color="auto"/>
                <w:right w:val="none" w:sz="0" w:space="0" w:color="auto"/>
              </w:divBdr>
            </w:div>
            <w:div w:id="172695074">
              <w:marLeft w:val="0"/>
              <w:marRight w:val="0"/>
              <w:marTop w:val="0"/>
              <w:marBottom w:val="0"/>
              <w:divBdr>
                <w:top w:val="none" w:sz="0" w:space="0" w:color="auto"/>
                <w:left w:val="none" w:sz="0" w:space="0" w:color="auto"/>
                <w:bottom w:val="none" w:sz="0" w:space="0" w:color="auto"/>
                <w:right w:val="none" w:sz="0" w:space="0" w:color="auto"/>
              </w:divBdr>
            </w:div>
            <w:div w:id="134375256">
              <w:marLeft w:val="0"/>
              <w:marRight w:val="0"/>
              <w:marTop w:val="0"/>
              <w:marBottom w:val="0"/>
              <w:divBdr>
                <w:top w:val="none" w:sz="0" w:space="0" w:color="auto"/>
                <w:left w:val="none" w:sz="0" w:space="0" w:color="auto"/>
                <w:bottom w:val="none" w:sz="0" w:space="0" w:color="auto"/>
                <w:right w:val="none" w:sz="0" w:space="0" w:color="auto"/>
              </w:divBdr>
            </w:div>
            <w:div w:id="1250385626">
              <w:marLeft w:val="0"/>
              <w:marRight w:val="0"/>
              <w:marTop w:val="0"/>
              <w:marBottom w:val="0"/>
              <w:divBdr>
                <w:top w:val="none" w:sz="0" w:space="0" w:color="auto"/>
                <w:left w:val="none" w:sz="0" w:space="0" w:color="auto"/>
                <w:bottom w:val="none" w:sz="0" w:space="0" w:color="auto"/>
                <w:right w:val="none" w:sz="0" w:space="0" w:color="auto"/>
              </w:divBdr>
            </w:div>
            <w:div w:id="21228456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84804561">
                  <w:marLeft w:val="0"/>
                  <w:marRight w:val="0"/>
                  <w:marTop w:val="0"/>
                  <w:marBottom w:val="0"/>
                  <w:divBdr>
                    <w:top w:val="none" w:sz="0" w:space="0" w:color="auto"/>
                    <w:left w:val="none" w:sz="0" w:space="0" w:color="auto"/>
                    <w:bottom w:val="none" w:sz="0" w:space="0" w:color="auto"/>
                    <w:right w:val="none" w:sz="0" w:space="0" w:color="auto"/>
                  </w:divBdr>
                </w:div>
                <w:div w:id="11261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0552">
          <w:marLeft w:val="0"/>
          <w:marRight w:val="0"/>
          <w:marTop w:val="0"/>
          <w:marBottom w:val="0"/>
          <w:divBdr>
            <w:top w:val="none" w:sz="0" w:space="0" w:color="auto"/>
            <w:left w:val="none" w:sz="0" w:space="0" w:color="auto"/>
            <w:bottom w:val="none" w:sz="0" w:space="0" w:color="auto"/>
            <w:right w:val="none" w:sz="0" w:space="0" w:color="auto"/>
          </w:divBdr>
          <w:divsChild>
            <w:div w:id="1313948296">
              <w:marLeft w:val="0"/>
              <w:marRight w:val="0"/>
              <w:marTop w:val="0"/>
              <w:marBottom w:val="0"/>
              <w:divBdr>
                <w:top w:val="none" w:sz="0" w:space="0" w:color="auto"/>
                <w:left w:val="none" w:sz="0" w:space="0" w:color="auto"/>
                <w:bottom w:val="none" w:sz="0" w:space="0" w:color="auto"/>
                <w:right w:val="none" w:sz="0" w:space="0" w:color="auto"/>
              </w:divBdr>
            </w:div>
            <w:div w:id="1934823748">
              <w:marLeft w:val="120"/>
              <w:marRight w:val="0"/>
              <w:marTop w:val="0"/>
              <w:marBottom w:val="60"/>
              <w:divBdr>
                <w:top w:val="single" w:sz="6" w:space="0" w:color="006633"/>
                <w:left w:val="single" w:sz="6" w:space="6" w:color="006633"/>
                <w:bottom w:val="single" w:sz="6" w:space="0" w:color="006633"/>
                <w:right w:val="single" w:sz="6" w:space="6" w:color="006633"/>
              </w:divBdr>
            </w:div>
            <w:div w:id="240602413">
              <w:marLeft w:val="0"/>
              <w:marRight w:val="0"/>
              <w:marTop w:val="0"/>
              <w:marBottom w:val="0"/>
              <w:divBdr>
                <w:top w:val="none" w:sz="0" w:space="0" w:color="auto"/>
                <w:left w:val="none" w:sz="0" w:space="0" w:color="auto"/>
                <w:bottom w:val="none" w:sz="0" w:space="0" w:color="auto"/>
                <w:right w:val="none" w:sz="0" w:space="0" w:color="auto"/>
              </w:divBdr>
            </w:div>
            <w:div w:id="1388070707">
              <w:marLeft w:val="0"/>
              <w:marRight w:val="0"/>
              <w:marTop w:val="0"/>
              <w:marBottom w:val="0"/>
              <w:divBdr>
                <w:top w:val="none" w:sz="0" w:space="0" w:color="auto"/>
                <w:left w:val="none" w:sz="0" w:space="0" w:color="auto"/>
                <w:bottom w:val="none" w:sz="0" w:space="0" w:color="auto"/>
                <w:right w:val="none" w:sz="0" w:space="0" w:color="auto"/>
              </w:divBdr>
            </w:div>
            <w:div w:id="260796095">
              <w:marLeft w:val="0"/>
              <w:marRight w:val="0"/>
              <w:marTop w:val="0"/>
              <w:marBottom w:val="0"/>
              <w:divBdr>
                <w:top w:val="none" w:sz="0" w:space="0" w:color="auto"/>
                <w:left w:val="none" w:sz="0" w:space="0" w:color="auto"/>
                <w:bottom w:val="none" w:sz="0" w:space="0" w:color="auto"/>
                <w:right w:val="none" w:sz="0" w:space="0" w:color="auto"/>
              </w:divBdr>
            </w:div>
            <w:div w:id="1101530100">
              <w:marLeft w:val="0"/>
              <w:marRight w:val="0"/>
              <w:marTop w:val="0"/>
              <w:marBottom w:val="0"/>
              <w:divBdr>
                <w:top w:val="none" w:sz="0" w:space="0" w:color="auto"/>
                <w:left w:val="none" w:sz="0" w:space="0" w:color="auto"/>
                <w:bottom w:val="none" w:sz="0" w:space="0" w:color="auto"/>
                <w:right w:val="none" w:sz="0" w:space="0" w:color="auto"/>
              </w:divBdr>
            </w:div>
            <w:div w:id="1061949602">
              <w:marLeft w:val="0"/>
              <w:marRight w:val="0"/>
              <w:marTop w:val="0"/>
              <w:marBottom w:val="0"/>
              <w:divBdr>
                <w:top w:val="none" w:sz="0" w:space="0" w:color="auto"/>
                <w:left w:val="none" w:sz="0" w:space="0" w:color="auto"/>
                <w:bottom w:val="none" w:sz="0" w:space="0" w:color="auto"/>
                <w:right w:val="none" w:sz="0" w:space="0" w:color="auto"/>
              </w:divBdr>
            </w:div>
            <w:div w:id="1928540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3553690">
                  <w:marLeft w:val="0"/>
                  <w:marRight w:val="0"/>
                  <w:marTop w:val="0"/>
                  <w:marBottom w:val="0"/>
                  <w:divBdr>
                    <w:top w:val="none" w:sz="0" w:space="0" w:color="auto"/>
                    <w:left w:val="none" w:sz="0" w:space="0" w:color="auto"/>
                    <w:bottom w:val="none" w:sz="0" w:space="0" w:color="auto"/>
                    <w:right w:val="none" w:sz="0" w:space="0" w:color="auto"/>
                  </w:divBdr>
                </w:div>
                <w:div w:id="7783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7845">
          <w:marLeft w:val="0"/>
          <w:marRight w:val="0"/>
          <w:marTop w:val="0"/>
          <w:marBottom w:val="0"/>
          <w:divBdr>
            <w:top w:val="none" w:sz="0" w:space="0" w:color="auto"/>
            <w:left w:val="none" w:sz="0" w:space="0" w:color="auto"/>
            <w:bottom w:val="none" w:sz="0" w:space="0" w:color="auto"/>
            <w:right w:val="none" w:sz="0" w:space="0" w:color="auto"/>
          </w:divBdr>
          <w:divsChild>
            <w:div w:id="1889488466">
              <w:marLeft w:val="0"/>
              <w:marRight w:val="0"/>
              <w:marTop w:val="0"/>
              <w:marBottom w:val="0"/>
              <w:divBdr>
                <w:top w:val="none" w:sz="0" w:space="0" w:color="auto"/>
                <w:left w:val="none" w:sz="0" w:space="0" w:color="auto"/>
                <w:bottom w:val="none" w:sz="0" w:space="0" w:color="auto"/>
                <w:right w:val="none" w:sz="0" w:space="0" w:color="auto"/>
              </w:divBdr>
            </w:div>
            <w:div w:id="1295015113">
              <w:marLeft w:val="120"/>
              <w:marRight w:val="0"/>
              <w:marTop w:val="0"/>
              <w:marBottom w:val="60"/>
              <w:divBdr>
                <w:top w:val="single" w:sz="6" w:space="0" w:color="B5281E"/>
                <w:left w:val="single" w:sz="6" w:space="6" w:color="B5281E"/>
                <w:bottom w:val="single" w:sz="6" w:space="0" w:color="B5281E"/>
                <w:right w:val="single" w:sz="6" w:space="6" w:color="B5281E"/>
              </w:divBdr>
            </w:div>
            <w:div w:id="1653873680">
              <w:marLeft w:val="0"/>
              <w:marRight w:val="0"/>
              <w:marTop w:val="0"/>
              <w:marBottom w:val="0"/>
              <w:divBdr>
                <w:top w:val="none" w:sz="0" w:space="0" w:color="auto"/>
                <w:left w:val="none" w:sz="0" w:space="0" w:color="auto"/>
                <w:bottom w:val="none" w:sz="0" w:space="0" w:color="auto"/>
                <w:right w:val="none" w:sz="0" w:space="0" w:color="auto"/>
              </w:divBdr>
            </w:div>
            <w:div w:id="521435882">
              <w:marLeft w:val="0"/>
              <w:marRight w:val="0"/>
              <w:marTop w:val="0"/>
              <w:marBottom w:val="0"/>
              <w:divBdr>
                <w:top w:val="none" w:sz="0" w:space="0" w:color="auto"/>
                <w:left w:val="none" w:sz="0" w:space="0" w:color="auto"/>
                <w:bottom w:val="none" w:sz="0" w:space="0" w:color="auto"/>
                <w:right w:val="none" w:sz="0" w:space="0" w:color="auto"/>
              </w:divBdr>
            </w:div>
            <w:div w:id="574706676">
              <w:marLeft w:val="0"/>
              <w:marRight w:val="0"/>
              <w:marTop w:val="0"/>
              <w:marBottom w:val="0"/>
              <w:divBdr>
                <w:top w:val="none" w:sz="0" w:space="0" w:color="auto"/>
                <w:left w:val="none" w:sz="0" w:space="0" w:color="auto"/>
                <w:bottom w:val="none" w:sz="0" w:space="0" w:color="auto"/>
                <w:right w:val="none" w:sz="0" w:space="0" w:color="auto"/>
              </w:divBdr>
            </w:div>
            <w:div w:id="1655989877">
              <w:marLeft w:val="0"/>
              <w:marRight w:val="0"/>
              <w:marTop w:val="0"/>
              <w:marBottom w:val="0"/>
              <w:divBdr>
                <w:top w:val="none" w:sz="0" w:space="0" w:color="auto"/>
                <w:left w:val="none" w:sz="0" w:space="0" w:color="auto"/>
                <w:bottom w:val="none" w:sz="0" w:space="0" w:color="auto"/>
                <w:right w:val="none" w:sz="0" w:space="0" w:color="auto"/>
              </w:divBdr>
            </w:div>
            <w:div w:id="1064841677">
              <w:marLeft w:val="0"/>
              <w:marRight w:val="0"/>
              <w:marTop w:val="0"/>
              <w:marBottom w:val="0"/>
              <w:divBdr>
                <w:top w:val="none" w:sz="0" w:space="0" w:color="auto"/>
                <w:left w:val="none" w:sz="0" w:space="0" w:color="auto"/>
                <w:bottom w:val="none" w:sz="0" w:space="0" w:color="auto"/>
                <w:right w:val="none" w:sz="0" w:space="0" w:color="auto"/>
              </w:divBdr>
            </w:div>
            <w:div w:id="8920404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18511137">
                  <w:marLeft w:val="0"/>
                  <w:marRight w:val="0"/>
                  <w:marTop w:val="0"/>
                  <w:marBottom w:val="0"/>
                  <w:divBdr>
                    <w:top w:val="none" w:sz="0" w:space="0" w:color="auto"/>
                    <w:left w:val="none" w:sz="0" w:space="0" w:color="auto"/>
                    <w:bottom w:val="none" w:sz="0" w:space="0" w:color="auto"/>
                    <w:right w:val="none" w:sz="0" w:space="0" w:color="auto"/>
                  </w:divBdr>
                </w:div>
                <w:div w:id="17165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5520">
          <w:marLeft w:val="0"/>
          <w:marRight w:val="0"/>
          <w:marTop w:val="0"/>
          <w:marBottom w:val="0"/>
          <w:divBdr>
            <w:top w:val="none" w:sz="0" w:space="0" w:color="auto"/>
            <w:left w:val="none" w:sz="0" w:space="0" w:color="auto"/>
            <w:bottom w:val="none" w:sz="0" w:space="0" w:color="auto"/>
            <w:right w:val="none" w:sz="0" w:space="0" w:color="auto"/>
          </w:divBdr>
          <w:divsChild>
            <w:div w:id="1458797387">
              <w:marLeft w:val="0"/>
              <w:marRight w:val="0"/>
              <w:marTop w:val="0"/>
              <w:marBottom w:val="0"/>
              <w:divBdr>
                <w:top w:val="none" w:sz="0" w:space="0" w:color="auto"/>
                <w:left w:val="none" w:sz="0" w:space="0" w:color="auto"/>
                <w:bottom w:val="none" w:sz="0" w:space="0" w:color="auto"/>
                <w:right w:val="none" w:sz="0" w:space="0" w:color="auto"/>
              </w:divBdr>
            </w:div>
            <w:div w:id="710612529">
              <w:marLeft w:val="120"/>
              <w:marRight w:val="0"/>
              <w:marTop w:val="0"/>
              <w:marBottom w:val="60"/>
              <w:divBdr>
                <w:top w:val="single" w:sz="6" w:space="0" w:color="006633"/>
                <w:left w:val="single" w:sz="6" w:space="6" w:color="006633"/>
                <w:bottom w:val="single" w:sz="6" w:space="0" w:color="006633"/>
                <w:right w:val="single" w:sz="6" w:space="6" w:color="006633"/>
              </w:divBdr>
            </w:div>
            <w:div w:id="1868177884">
              <w:marLeft w:val="0"/>
              <w:marRight w:val="0"/>
              <w:marTop w:val="0"/>
              <w:marBottom w:val="0"/>
              <w:divBdr>
                <w:top w:val="none" w:sz="0" w:space="0" w:color="auto"/>
                <w:left w:val="none" w:sz="0" w:space="0" w:color="auto"/>
                <w:bottom w:val="none" w:sz="0" w:space="0" w:color="auto"/>
                <w:right w:val="none" w:sz="0" w:space="0" w:color="auto"/>
              </w:divBdr>
            </w:div>
            <w:div w:id="2035110210">
              <w:marLeft w:val="0"/>
              <w:marRight w:val="0"/>
              <w:marTop w:val="0"/>
              <w:marBottom w:val="0"/>
              <w:divBdr>
                <w:top w:val="none" w:sz="0" w:space="0" w:color="auto"/>
                <w:left w:val="none" w:sz="0" w:space="0" w:color="auto"/>
                <w:bottom w:val="none" w:sz="0" w:space="0" w:color="auto"/>
                <w:right w:val="none" w:sz="0" w:space="0" w:color="auto"/>
              </w:divBdr>
            </w:div>
            <w:div w:id="1686664931">
              <w:marLeft w:val="0"/>
              <w:marRight w:val="0"/>
              <w:marTop w:val="0"/>
              <w:marBottom w:val="0"/>
              <w:divBdr>
                <w:top w:val="none" w:sz="0" w:space="0" w:color="auto"/>
                <w:left w:val="none" w:sz="0" w:space="0" w:color="auto"/>
                <w:bottom w:val="none" w:sz="0" w:space="0" w:color="auto"/>
                <w:right w:val="none" w:sz="0" w:space="0" w:color="auto"/>
              </w:divBdr>
            </w:div>
            <w:div w:id="324433198">
              <w:marLeft w:val="0"/>
              <w:marRight w:val="0"/>
              <w:marTop w:val="0"/>
              <w:marBottom w:val="0"/>
              <w:divBdr>
                <w:top w:val="none" w:sz="0" w:space="0" w:color="auto"/>
                <w:left w:val="none" w:sz="0" w:space="0" w:color="auto"/>
                <w:bottom w:val="none" w:sz="0" w:space="0" w:color="auto"/>
                <w:right w:val="none" w:sz="0" w:space="0" w:color="auto"/>
              </w:divBdr>
            </w:div>
            <w:div w:id="488056898">
              <w:marLeft w:val="0"/>
              <w:marRight w:val="0"/>
              <w:marTop w:val="0"/>
              <w:marBottom w:val="0"/>
              <w:divBdr>
                <w:top w:val="none" w:sz="0" w:space="0" w:color="auto"/>
                <w:left w:val="none" w:sz="0" w:space="0" w:color="auto"/>
                <w:bottom w:val="none" w:sz="0" w:space="0" w:color="auto"/>
                <w:right w:val="none" w:sz="0" w:space="0" w:color="auto"/>
              </w:divBdr>
            </w:div>
            <w:div w:id="20374623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33162605">
                  <w:marLeft w:val="0"/>
                  <w:marRight w:val="0"/>
                  <w:marTop w:val="0"/>
                  <w:marBottom w:val="0"/>
                  <w:divBdr>
                    <w:top w:val="none" w:sz="0" w:space="0" w:color="auto"/>
                    <w:left w:val="none" w:sz="0" w:space="0" w:color="auto"/>
                    <w:bottom w:val="none" w:sz="0" w:space="0" w:color="auto"/>
                    <w:right w:val="none" w:sz="0" w:space="0" w:color="auto"/>
                  </w:divBdr>
                </w:div>
                <w:div w:id="14041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497">
          <w:marLeft w:val="0"/>
          <w:marRight w:val="0"/>
          <w:marTop w:val="0"/>
          <w:marBottom w:val="0"/>
          <w:divBdr>
            <w:top w:val="none" w:sz="0" w:space="0" w:color="auto"/>
            <w:left w:val="none" w:sz="0" w:space="0" w:color="auto"/>
            <w:bottom w:val="none" w:sz="0" w:space="0" w:color="auto"/>
            <w:right w:val="none" w:sz="0" w:space="0" w:color="auto"/>
          </w:divBdr>
          <w:divsChild>
            <w:div w:id="1966081945">
              <w:marLeft w:val="0"/>
              <w:marRight w:val="0"/>
              <w:marTop w:val="0"/>
              <w:marBottom w:val="0"/>
              <w:divBdr>
                <w:top w:val="none" w:sz="0" w:space="0" w:color="auto"/>
                <w:left w:val="none" w:sz="0" w:space="0" w:color="auto"/>
                <w:bottom w:val="none" w:sz="0" w:space="0" w:color="auto"/>
                <w:right w:val="none" w:sz="0" w:space="0" w:color="auto"/>
              </w:divBdr>
            </w:div>
            <w:div w:id="1967420906">
              <w:marLeft w:val="120"/>
              <w:marRight w:val="0"/>
              <w:marTop w:val="0"/>
              <w:marBottom w:val="60"/>
              <w:divBdr>
                <w:top w:val="single" w:sz="6" w:space="0" w:color="B5281E"/>
                <w:left w:val="single" w:sz="6" w:space="6" w:color="B5281E"/>
                <w:bottom w:val="single" w:sz="6" w:space="0" w:color="B5281E"/>
                <w:right w:val="single" w:sz="6" w:space="6" w:color="B5281E"/>
              </w:divBdr>
            </w:div>
            <w:div w:id="1899199435">
              <w:marLeft w:val="0"/>
              <w:marRight w:val="0"/>
              <w:marTop w:val="0"/>
              <w:marBottom w:val="0"/>
              <w:divBdr>
                <w:top w:val="none" w:sz="0" w:space="0" w:color="auto"/>
                <w:left w:val="none" w:sz="0" w:space="0" w:color="auto"/>
                <w:bottom w:val="none" w:sz="0" w:space="0" w:color="auto"/>
                <w:right w:val="none" w:sz="0" w:space="0" w:color="auto"/>
              </w:divBdr>
            </w:div>
            <w:div w:id="1383483251">
              <w:marLeft w:val="0"/>
              <w:marRight w:val="0"/>
              <w:marTop w:val="0"/>
              <w:marBottom w:val="0"/>
              <w:divBdr>
                <w:top w:val="none" w:sz="0" w:space="0" w:color="auto"/>
                <w:left w:val="none" w:sz="0" w:space="0" w:color="auto"/>
                <w:bottom w:val="none" w:sz="0" w:space="0" w:color="auto"/>
                <w:right w:val="none" w:sz="0" w:space="0" w:color="auto"/>
              </w:divBdr>
            </w:div>
            <w:div w:id="529611431">
              <w:marLeft w:val="0"/>
              <w:marRight w:val="0"/>
              <w:marTop w:val="0"/>
              <w:marBottom w:val="0"/>
              <w:divBdr>
                <w:top w:val="none" w:sz="0" w:space="0" w:color="auto"/>
                <w:left w:val="none" w:sz="0" w:space="0" w:color="auto"/>
                <w:bottom w:val="none" w:sz="0" w:space="0" w:color="auto"/>
                <w:right w:val="none" w:sz="0" w:space="0" w:color="auto"/>
              </w:divBdr>
            </w:div>
            <w:div w:id="586378413">
              <w:marLeft w:val="0"/>
              <w:marRight w:val="0"/>
              <w:marTop w:val="0"/>
              <w:marBottom w:val="0"/>
              <w:divBdr>
                <w:top w:val="none" w:sz="0" w:space="0" w:color="auto"/>
                <w:left w:val="none" w:sz="0" w:space="0" w:color="auto"/>
                <w:bottom w:val="none" w:sz="0" w:space="0" w:color="auto"/>
                <w:right w:val="none" w:sz="0" w:space="0" w:color="auto"/>
              </w:divBdr>
            </w:div>
            <w:div w:id="1515724457">
              <w:marLeft w:val="0"/>
              <w:marRight w:val="0"/>
              <w:marTop w:val="0"/>
              <w:marBottom w:val="0"/>
              <w:divBdr>
                <w:top w:val="none" w:sz="0" w:space="0" w:color="auto"/>
                <w:left w:val="none" w:sz="0" w:space="0" w:color="auto"/>
                <w:bottom w:val="none" w:sz="0" w:space="0" w:color="auto"/>
                <w:right w:val="none" w:sz="0" w:space="0" w:color="auto"/>
              </w:divBdr>
            </w:div>
            <w:div w:id="14639602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36285346">
                  <w:marLeft w:val="0"/>
                  <w:marRight w:val="0"/>
                  <w:marTop w:val="0"/>
                  <w:marBottom w:val="0"/>
                  <w:divBdr>
                    <w:top w:val="none" w:sz="0" w:space="0" w:color="auto"/>
                    <w:left w:val="none" w:sz="0" w:space="0" w:color="auto"/>
                    <w:bottom w:val="none" w:sz="0" w:space="0" w:color="auto"/>
                    <w:right w:val="none" w:sz="0" w:space="0" w:color="auto"/>
                  </w:divBdr>
                </w:div>
                <w:div w:id="3841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542">
          <w:marLeft w:val="0"/>
          <w:marRight w:val="0"/>
          <w:marTop w:val="0"/>
          <w:marBottom w:val="0"/>
          <w:divBdr>
            <w:top w:val="none" w:sz="0" w:space="0" w:color="auto"/>
            <w:left w:val="none" w:sz="0" w:space="0" w:color="auto"/>
            <w:bottom w:val="none" w:sz="0" w:space="0" w:color="auto"/>
            <w:right w:val="none" w:sz="0" w:space="0" w:color="auto"/>
          </w:divBdr>
          <w:divsChild>
            <w:div w:id="164823973">
              <w:marLeft w:val="0"/>
              <w:marRight w:val="0"/>
              <w:marTop w:val="0"/>
              <w:marBottom w:val="0"/>
              <w:divBdr>
                <w:top w:val="none" w:sz="0" w:space="0" w:color="auto"/>
                <w:left w:val="none" w:sz="0" w:space="0" w:color="auto"/>
                <w:bottom w:val="none" w:sz="0" w:space="0" w:color="auto"/>
                <w:right w:val="none" w:sz="0" w:space="0" w:color="auto"/>
              </w:divBdr>
            </w:div>
            <w:div w:id="1559516976">
              <w:marLeft w:val="120"/>
              <w:marRight w:val="0"/>
              <w:marTop w:val="0"/>
              <w:marBottom w:val="60"/>
              <w:divBdr>
                <w:top w:val="single" w:sz="6" w:space="0" w:color="B5281E"/>
                <w:left w:val="single" w:sz="6" w:space="6" w:color="B5281E"/>
                <w:bottom w:val="single" w:sz="6" w:space="0" w:color="B5281E"/>
                <w:right w:val="single" w:sz="6" w:space="6" w:color="B5281E"/>
              </w:divBdr>
            </w:div>
            <w:div w:id="1542857901">
              <w:marLeft w:val="0"/>
              <w:marRight w:val="0"/>
              <w:marTop w:val="0"/>
              <w:marBottom w:val="0"/>
              <w:divBdr>
                <w:top w:val="none" w:sz="0" w:space="0" w:color="auto"/>
                <w:left w:val="none" w:sz="0" w:space="0" w:color="auto"/>
                <w:bottom w:val="none" w:sz="0" w:space="0" w:color="auto"/>
                <w:right w:val="none" w:sz="0" w:space="0" w:color="auto"/>
              </w:divBdr>
            </w:div>
            <w:div w:id="140271890">
              <w:marLeft w:val="0"/>
              <w:marRight w:val="0"/>
              <w:marTop w:val="0"/>
              <w:marBottom w:val="0"/>
              <w:divBdr>
                <w:top w:val="none" w:sz="0" w:space="0" w:color="auto"/>
                <w:left w:val="none" w:sz="0" w:space="0" w:color="auto"/>
                <w:bottom w:val="none" w:sz="0" w:space="0" w:color="auto"/>
                <w:right w:val="none" w:sz="0" w:space="0" w:color="auto"/>
              </w:divBdr>
            </w:div>
            <w:div w:id="492767885">
              <w:marLeft w:val="0"/>
              <w:marRight w:val="0"/>
              <w:marTop w:val="0"/>
              <w:marBottom w:val="0"/>
              <w:divBdr>
                <w:top w:val="none" w:sz="0" w:space="0" w:color="auto"/>
                <w:left w:val="none" w:sz="0" w:space="0" w:color="auto"/>
                <w:bottom w:val="none" w:sz="0" w:space="0" w:color="auto"/>
                <w:right w:val="none" w:sz="0" w:space="0" w:color="auto"/>
              </w:divBdr>
            </w:div>
            <w:div w:id="1107508801">
              <w:marLeft w:val="0"/>
              <w:marRight w:val="0"/>
              <w:marTop w:val="0"/>
              <w:marBottom w:val="0"/>
              <w:divBdr>
                <w:top w:val="none" w:sz="0" w:space="0" w:color="auto"/>
                <w:left w:val="none" w:sz="0" w:space="0" w:color="auto"/>
                <w:bottom w:val="none" w:sz="0" w:space="0" w:color="auto"/>
                <w:right w:val="none" w:sz="0" w:space="0" w:color="auto"/>
              </w:divBdr>
            </w:div>
            <w:div w:id="1349675094">
              <w:marLeft w:val="0"/>
              <w:marRight w:val="0"/>
              <w:marTop w:val="0"/>
              <w:marBottom w:val="0"/>
              <w:divBdr>
                <w:top w:val="none" w:sz="0" w:space="0" w:color="auto"/>
                <w:left w:val="none" w:sz="0" w:space="0" w:color="auto"/>
                <w:bottom w:val="none" w:sz="0" w:space="0" w:color="auto"/>
                <w:right w:val="none" w:sz="0" w:space="0" w:color="auto"/>
              </w:divBdr>
            </w:div>
            <w:div w:id="3478275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41926839">
                  <w:marLeft w:val="0"/>
                  <w:marRight w:val="0"/>
                  <w:marTop w:val="0"/>
                  <w:marBottom w:val="0"/>
                  <w:divBdr>
                    <w:top w:val="none" w:sz="0" w:space="0" w:color="auto"/>
                    <w:left w:val="none" w:sz="0" w:space="0" w:color="auto"/>
                    <w:bottom w:val="none" w:sz="0" w:space="0" w:color="auto"/>
                    <w:right w:val="none" w:sz="0" w:space="0" w:color="auto"/>
                  </w:divBdr>
                </w:div>
                <w:div w:id="13291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906">
          <w:marLeft w:val="0"/>
          <w:marRight w:val="0"/>
          <w:marTop w:val="0"/>
          <w:marBottom w:val="0"/>
          <w:divBdr>
            <w:top w:val="none" w:sz="0" w:space="0" w:color="auto"/>
            <w:left w:val="none" w:sz="0" w:space="0" w:color="auto"/>
            <w:bottom w:val="none" w:sz="0" w:space="0" w:color="auto"/>
            <w:right w:val="none" w:sz="0" w:space="0" w:color="auto"/>
          </w:divBdr>
          <w:divsChild>
            <w:div w:id="1358702803">
              <w:marLeft w:val="0"/>
              <w:marRight w:val="0"/>
              <w:marTop w:val="0"/>
              <w:marBottom w:val="0"/>
              <w:divBdr>
                <w:top w:val="none" w:sz="0" w:space="0" w:color="auto"/>
                <w:left w:val="none" w:sz="0" w:space="0" w:color="auto"/>
                <w:bottom w:val="none" w:sz="0" w:space="0" w:color="auto"/>
                <w:right w:val="none" w:sz="0" w:space="0" w:color="auto"/>
              </w:divBdr>
            </w:div>
            <w:div w:id="836968900">
              <w:marLeft w:val="120"/>
              <w:marRight w:val="0"/>
              <w:marTop w:val="0"/>
              <w:marBottom w:val="60"/>
              <w:divBdr>
                <w:top w:val="single" w:sz="6" w:space="0" w:color="B5281E"/>
                <w:left w:val="single" w:sz="6" w:space="6" w:color="B5281E"/>
                <w:bottom w:val="single" w:sz="6" w:space="0" w:color="B5281E"/>
                <w:right w:val="single" w:sz="6" w:space="6" w:color="B5281E"/>
              </w:divBdr>
            </w:div>
            <w:div w:id="1629043390">
              <w:marLeft w:val="0"/>
              <w:marRight w:val="0"/>
              <w:marTop w:val="0"/>
              <w:marBottom w:val="0"/>
              <w:divBdr>
                <w:top w:val="none" w:sz="0" w:space="0" w:color="auto"/>
                <w:left w:val="none" w:sz="0" w:space="0" w:color="auto"/>
                <w:bottom w:val="none" w:sz="0" w:space="0" w:color="auto"/>
                <w:right w:val="none" w:sz="0" w:space="0" w:color="auto"/>
              </w:divBdr>
              <w:divsChild>
                <w:div w:id="2089227558">
                  <w:marLeft w:val="0"/>
                  <w:marRight w:val="0"/>
                  <w:marTop w:val="0"/>
                  <w:marBottom w:val="0"/>
                  <w:divBdr>
                    <w:top w:val="none" w:sz="0" w:space="0" w:color="auto"/>
                    <w:left w:val="none" w:sz="0" w:space="0" w:color="auto"/>
                    <w:bottom w:val="none" w:sz="0" w:space="0" w:color="auto"/>
                    <w:right w:val="none" w:sz="0" w:space="0" w:color="auto"/>
                  </w:divBdr>
                  <w:divsChild>
                    <w:div w:id="741371995">
                      <w:marLeft w:val="0"/>
                      <w:marRight w:val="0"/>
                      <w:marTop w:val="0"/>
                      <w:marBottom w:val="0"/>
                      <w:divBdr>
                        <w:top w:val="none" w:sz="0" w:space="0" w:color="auto"/>
                        <w:left w:val="none" w:sz="0" w:space="0" w:color="auto"/>
                        <w:bottom w:val="none" w:sz="0" w:space="0" w:color="auto"/>
                        <w:right w:val="none" w:sz="0" w:space="0" w:color="auto"/>
                      </w:divBdr>
                      <w:divsChild>
                        <w:div w:id="277108911">
                          <w:marLeft w:val="0"/>
                          <w:marRight w:val="0"/>
                          <w:marTop w:val="0"/>
                          <w:marBottom w:val="0"/>
                          <w:divBdr>
                            <w:top w:val="none" w:sz="0" w:space="0" w:color="auto"/>
                            <w:left w:val="none" w:sz="0" w:space="0" w:color="auto"/>
                            <w:bottom w:val="none" w:sz="0" w:space="0" w:color="auto"/>
                            <w:right w:val="none" w:sz="0" w:space="0" w:color="auto"/>
                          </w:divBdr>
                          <w:divsChild>
                            <w:div w:id="571888874">
                              <w:marLeft w:val="0"/>
                              <w:marRight w:val="0"/>
                              <w:marTop w:val="0"/>
                              <w:marBottom w:val="0"/>
                              <w:divBdr>
                                <w:top w:val="none" w:sz="0" w:space="0" w:color="auto"/>
                                <w:left w:val="none" w:sz="0" w:space="0" w:color="auto"/>
                                <w:bottom w:val="none" w:sz="0" w:space="0" w:color="auto"/>
                                <w:right w:val="none" w:sz="0" w:space="0" w:color="auto"/>
                              </w:divBdr>
                            </w:div>
                            <w:div w:id="875314922">
                              <w:marLeft w:val="0"/>
                              <w:marRight w:val="0"/>
                              <w:marTop w:val="0"/>
                              <w:marBottom w:val="0"/>
                              <w:divBdr>
                                <w:top w:val="none" w:sz="0" w:space="0" w:color="auto"/>
                                <w:left w:val="none" w:sz="0" w:space="0" w:color="auto"/>
                                <w:bottom w:val="none" w:sz="0" w:space="0" w:color="auto"/>
                                <w:right w:val="none" w:sz="0" w:space="0" w:color="auto"/>
                              </w:divBdr>
                            </w:div>
                            <w:div w:id="660042373">
                              <w:marLeft w:val="0"/>
                              <w:marRight w:val="0"/>
                              <w:marTop w:val="0"/>
                              <w:marBottom w:val="0"/>
                              <w:divBdr>
                                <w:top w:val="none" w:sz="0" w:space="0" w:color="auto"/>
                                <w:left w:val="none" w:sz="0" w:space="0" w:color="auto"/>
                                <w:bottom w:val="none" w:sz="0" w:space="0" w:color="auto"/>
                                <w:right w:val="none" w:sz="0" w:space="0" w:color="auto"/>
                              </w:divBdr>
                            </w:div>
                            <w:div w:id="2128817141">
                              <w:marLeft w:val="0"/>
                              <w:marRight w:val="0"/>
                              <w:marTop w:val="0"/>
                              <w:marBottom w:val="0"/>
                              <w:divBdr>
                                <w:top w:val="none" w:sz="0" w:space="0" w:color="auto"/>
                                <w:left w:val="none" w:sz="0" w:space="0" w:color="auto"/>
                                <w:bottom w:val="none" w:sz="0" w:space="0" w:color="auto"/>
                                <w:right w:val="none" w:sz="0" w:space="0" w:color="auto"/>
                              </w:divBdr>
                            </w:div>
                            <w:div w:id="1483884786">
                              <w:marLeft w:val="0"/>
                              <w:marRight w:val="0"/>
                              <w:marTop w:val="0"/>
                              <w:marBottom w:val="0"/>
                              <w:divBdr>
                                <w:top w:val="none" w:sz="0" w:space="0" w:color="auto"/>
                                <w:left w:val="none" w:sz="0" w:space="0" w:color="auto"/>
                                <w:bottom w:val="none" w:sz="0" w:space="0" w:color="auto"/>
                                <w:right w:val="none" w:sz="0" w:space="0" w:color="auto"/>
                              </w:divBdr>
                            </w:div>
                            <w:div w:id="388455417">
                              <w:marLeft w:val="0"/>
                              <w:marRight w:val="0"/>
                              <w:marTop w:val="0"/>
                              <w:marBottom w:val="0"/>
                              <w:divBdr>
                                <w:top w:val="none" w:sz="0" w:space="0" w:color="auto"/>
                                <w:left w:val="none" w:sz="0" w:space="0" w:color="auto"/>
                                <w:bottom w:val="none" w:sz="0" w:space="0" w:color="auto"/>
                                <w:right w:val="none" w:sz="0" w:space="0" w:color="auto"/>
                              </w:divBdr>
                            </w:div>
                            <w:div w:id="1874733548">
                              <w:marLeft w:val="0"/>
                              <w:marRight w:val="0"/>
                              <w:marTop w:val="0"/>
                              <w:marBottom w:val="0"/>
                              <w:divBdr>
                                <w:top w:val="none" w:sz="0" w:space="0" w:color="auto"/>
                                <w:left w:val="none" w:sz="0" w:space="0" w:color="auto"/>
                                <w:bottom w:val="none" w:sz="0" w:space="0" w:color="auto"/>
                                <w:right w:val="none" w:sz="0" w:space="0" w:color="auto"/>
                              </w:divBdr>
                            </w:div>
                            <w:div w:id="1218473076">
                              <w:marLeft w:val="0"/>
                              <w:marRight w:val="0"/>
                              <w:marTop w:val="0"/>
                              <w:marBottom w:val="0"/>
                              <w:divBdr>
                                <w:top w:val="none" w:sz="0" w:space="0" w:color="auto"/>
                                <w:left w:val="none" w:sz="0" w:space="0" w:color="auto"/>
                                <w:bottom w:val="none" w:sz="0" w:space="0" w:color="auto"/>
                                <w:right w:val="none" w:sz="0" w:space="0" w:color="auto"/>
                              </w:divBdr>
                            </w:div>
                            <w:div w:id="1411536450">
                              <w:marLeft w:val="0"/>
                              <w:marRight w:val="0"/>
                              <w:marTop w:val="0"/>
                              <w:marBottom w:val="0"/>
                              <w:divBdr>
                                <w:top w:val="none" w:sz="0" w:space="0" w:color="auto"/>
                                <w:left w:val="none" w:sz="0" w:space="0" w:color="auto"/>
                                <w:bottom w:val="none" w:sz="0" w:space="0" w:color="auto"/>
                                <w:right w:val="none" w:sz="0" w:space="0" w:color="auto"/>
                              </w:divBdr>
                            </w:div>
                            <w:div w:id="1207376155">
                              <w:marLeft w:val="0"/>
                              <w:marRight w:val="0"/>
                              <w:marTop w:val="0"/>
                              <w:marBottom w:val="0"/>
                              <w:divBdr>
                                <w:top w:val="none" w:sz="0" w:space="0" w:color="auto"/>
                                <w:left w:val="none" w:sz="0" w:space="0" w:color="auto"/>
                                <w:bottom w:val="none" w:sz="0" w:space="0" w:color="auto"/>
                                <w:right w:val="none" w:sz="0" w:space="0" w:color="auto"/>
                              </w:divBdr>
                            </w:div>
                            <w:div w:id="1050492263">
                              <w:marLeft w:val="0"/>
                              <w:marRight w:val="0"/>
                              <w:marTop w:val="0"/>
                              <w:marBottom w:val="0"/>
                              <w:divBdr>
                                <w:top w:val="none" w:sz="0" w:space="0" w:color="auto"/>
                                <w:left w:val="none" w:sz="0" w:space="0" w:color="auto"/>
                                <w:bottom w:val="none" w:sz="0" w:space="0" w:color="auto"/>
                                <w:right w:val="none" w:sz="0" w:space="0" w:color="auto"/>
                              </w:divBdr>
                            </w:div>
                            <w:div w:id="832648743">
                              <w:marLeft w:val="0"/>
                              <w:marRight w:val="0"/>
                              <w:marTop w:val="0"/>
                              <w:marBottom w:val="0"/>
                              <w:divBdr>
                                <w:top w:val="none" w:sz="0" w:space="0" w:color="auto"/>
                                <w:left w:val="none" w:sz="0" w:space="0" w:color="auto"/>
                                <w:bottom w:val="none" w:sz="0" w:space="0" w:color="auto"/>
                                <w:right w:val="none" w:sz="0" w:space="0" w:color="auto"/>
                              </w:divBdr>
                            </w:div>
                            <w:div w:id="5330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7495">
              <w:marLeft w:val="0"/>
              <w:marRight w:val="0"/>
              <w:marTop w:val="0"/>
              <w:marBottom w:val="0"/>
              <w:divBdr>
                <w:top w:val="none" w:sz="0" w:space="0" w:color="auto"/>
                <w:left w:val="none" w:sz="0" w:space="0" w:color="auto"/>
                <w:bottom w:val="none" w:sz="0" w:space="0" w:color="auto"/>
                <w:right w:val="none" w:sz="0" w:space="0" w:color="auto"/>
              </w:divBdr>
            </w:div>
            <w:div w:id="1860317968">
              <w:marLeft w:val="0"/>
              <w:marRight w:val="0"/>
              <w:marTop w:val="0"/>
              <w:marBottom w:val="0"/>
              <w:divBdr>
                <w:top w:val="none" w:sz="0" w:space="0" w:color="auto"/>
                <w:left w:val="none" w:sz="0" w:space="0" w:color="auto"/>
                <w:bottom w:val="none" w:sz="0" w:space="0" w:color="auto"/>
                <w:right w:val="none" w:sz="0" w:space="0" w:color="auto"/>
              </w:divBdr>
            </w:div>
            <w:div w:id="364869049">
              <w:marLeft w:val="0"/>
              <w:marRight w:val="0"/>
              <w:marTop w:val="0"/>
              <w:marBottom w:val="0"/>
              <w:divBdr>
                <w:top w:val="none" w:sz="0" w:space="0" w:color="auto"/>
                <w:left w:val="none" w:sz="0" w:space="0" w:color="auto"/>
                <w:bottom w:val="none" w:sz="0" w:space="0" w:color="auto"/>
                <w:right w:val="none" w:sz="0" w:space="0" w:color="auto"/>
              </w:divBdr>
            </w:div>
            <w:div w:id="1586650963">
              <w:marLeft w:val="0"/>
              <w:marRight w:val="0"/>
              <w:marTop w:val="0"/>
              <w:marBottom w:val="0"/>
              <w:divBdr>
                <w:top w:val="none" w:sz="0" w:space="0" w:color="auto"/>
                <w:left w:val="none" w:sz="0" w:space="0" w:color="auto"/>
                <w:bottom w:val="none" w:sz="0" w:space="0" w:color="auto"/>
                <w:right w:val="none" w:sz="0" w:space="0" w:color="auto"/>
              </w:divBdr>
            </w:div>
            <w:div w:id="165644874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15709301">
                  <w:marLeft w:val="0"/>
                  <w:marRight w:val="0"/>
                  <w:marTop w:val="0"/>
                  <w:marBottom w:val="0"/>
                  <w:divBdr>
                    <w:top w:val="none" w:sz="0" w:space="0" w:color="auto"/>
                    <w:left w:val="none" w:sz="0" w:space="0" w:color="auto"/>
                    <w:bottom w:val="none" w:sz="0" w:space="0" w:color="auto"/>
                    <w:right w:val="none" w:sz="0" w:space="0" w:color="auto"/>
                  </w:divBdr>
                </w:div>
                <w:div w:id="6162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4479">
      <w:bodyDiv w:val="1"/>
      <w:marLeft w:val="0"/>
      <w:marRight w:val="0"/>
      <w:marTop w:val="0"/>
      <w:marBottom w:val="0"/>
      <w:divBdr>
        <w:top w:val="none" w:sz="0" w:space="0" w:color="auto"/>
        <w:left w:val="none" w:sz="0" w:space="0" w:color="auto"/>
        <w:bottom w:val="none" w:sz="0" w:space="0" w:color="auto"/>
        <w:right w:val="none" w:sz="0" w:space="0" w:color="auto"/>
      </w:divBdr>
      <w:divsChild>
        <w:div w:id="1745489363">
          <w:marLeft w:val="0"/>
          <w:marRight w:val="0"/>
          <w:marTop w:val="0"/>
          <w:marBottom w:val="0"/>
          <w:divBdr>
            <w:top w:val="none" w:sz="0" w:space="0" w:color="auto"/>
            <w:left w:val="none" w:sz="0" w:space="0" w:color="auto"/>
            <w:bottom w:val="none" w:sz="0" w:space="0" w:color="auto"/>
            <w:right w:val="none" w:sz="0" w:space="0" w:color="auto"/>
          </w:divBdr>
          <w:divsChild>
            <w:div w:id="1921257359">
              <w:marLeft w:val="0"/>
              <w:marRight w:val="0"/>
              <w:marTop w:val="0"/>
              <w:marBottom w:val="0"/>
              <w:divBdr>
                <w:top w:val="none" w:sz="0" w:space="0" w:color="auto"/>
                <w:left w:val="none" w:sz="0" w:space="0" w:color="auto"/>
                <w:bottom w:val="none" w:sz="0" w:space="0" w:color="auto"/>
                <w:right w:val="none" w:sz="0" w:space="0" w:color="auto"/>
              </w:divBdr>
            </w:div>
            <w:div w:id="1611813745">
              <w:marLeft w:val="120"/>
              <w:marRight w:val="0"/>
              <w:marTop w:val="0"/>
              <w:marBottom w:val="60"/>
              <w:divBdr>
                <w:top w:val="single" w:sz="6" w:space="0" w:color="B5281E"/>
                <w:left w:val="single" w:sz="6" w:space="6" w:color="B5281E"/>
                <w:bottom w:val="single" w:sz="6" w:space="0" w:color="B5281E"/>
                <w:right w:val="single" w:sz="6" w:space="6" w:color="B5281E"/>
              </w:divBdr>
            </w:div>
            <w:div w:id="293414196">
              <w:marLeft w:val="0"/>
              <w:marRight w:val="0"/>
              <w:marTop w:val="0"/>
              <w:marBottom w:val="0"/>
              <w:divBdr>
                <w:top w:val="none" w:sz="0" w:space="0" w:color="auto"/>
                <w:left w:val="none" w:sz="0" w:space="0" w:color="auto"/>
                <w:bottom w:val="none" w:sz="0" w:space="0" w:color="auto"/>
                <w:right w:val="none" w:sz="0" w:space="0" w:color="auto"/>
              </w:divBdr>
            </w:div>
            <w:div w:id="1002121839">
              <w:marLeft w:val="0"/>
              <w:marRight w:val="0"/>
              <w:marTop w:val="0"/>
              <w:marBottom w:val="0"/>
              <w:divBdr>
                <w:top w:val="none" w:sz="0" w:space="0" w:color="auto"/>
                <w:left w:val="none" w:sz="0" w:space="0" w:color="auto"/>
                <w:bottom w:val="none" w:sz="0" w:space="0" w:color="auto"/>
                <w:right w:val="none" w:sz="0" w:space="0" w:color="auto"/>
              </w:divBdr>
            </w:div>
            <w:div w:id="202645409">
              <w:marLeft w:val="0"/>
              <w:marRight w:val="0"/>
              <w:marTop w:val="0"/>
              <w:marBottom w:val="0"/>
              <w:divBdr>
                <w:top w:val="none" w:sz="0" w:space="0" w:color="auto"/>
                <w:left w:val="none" w:sz="0" w:space="0" w:color="auto"/>
                <w:bottom w:val="none" w:sz="0" w:space="0" w:color="auto"/>
                <w:right w:val="none" w:sz="0" w:space="0" w:color="auto"/>
              </w:divBdr>
            </w:div>
            <w:div w:id="99302534">
              <w:marLeft w:val="0"/>
              <w:marRight w:val="0"/>
              <w:marTop w:val="0"/>
              <w:marBottom w:val="0"/>
              <w:divBdr>
                <w:top w:val="none" w:sz="0" w:space="0" w:color="auto"/>
                <w:left w:val="none" w:sz="0" w:space="0" w:color="auto"/>
                <w:bottom w:val="none" w:sz="0" w:space="0" w:color="auto"/>
                <w:right w:val="none" w:sz="0" w:space="0" w:color="auto"/>
              </w:divBdr>
            </w:div>
            <w:div w:id="59252137">
              <w:marLeft w:val="0"/>
              <w:marRight w:val="0"/>
              <w:marTop w:val="0"/>
              <w:marBottom w:val="0"/>
              <w:divBdr>
                <w:top w:val="none" w:sz="0" w:space="0" w:color="auto"/>
                <w:left w:val="none" w:sz="0" w:space="0" w:color="auto"/>
                <w:bottom w:val="none" w:sz="0" w:space="0" w:color="auto"/>
                <w:right w:val="none" w:sz="0" w:space="0" w:color="auto"/>
              </w:divBdr>
            </w:div>
            <w:div w:id="15837625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63235180">
                  <w:marLeft w:val="0"/>
                  <w:marRight w:val="0"/>
                  <w:marTop w:val="0"/>
                  <w:marBottom w:val="0"/>
                  <w:divBdr>
                    <w:top w:val="none" w:sz="0" w:space="0" w:color="auto"/>
                    <w:left w:val="none" w:sz="0" w:space="0" w:color="auto"/>
                    <w:bottom w:val="none" w:sz="0" w:space="0" w:color="auto"/>
                    <w:right w:val="none" w:sz="0" w:space="0" w:color="auto"/>
                  </w:divBdr>
                </w:div>
                <w:div w:id="15863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7967">
          <w:marLeft w:val="0"/>
          <w:marRight w:val="0"/>
          <w:marTop w:val="0"/>
          <w:marBottom w:val="0"/>
          <w:divBdr>
            <w:top w:val="none" w:sz="0" w:space="0" w:color="auto"/>
            <w:left w:val="none" w:sz="0" w:space="0" w:color="auto"/>
            <w:bottom w:val="none" w:sz="0" w:space="0" w:color="auto"/>
            <w:right w:val="none" w:sz="0" w:space="0" w:color="auto"/>
          </w:divBdr>
          <w:divsChild>
            <w:div w:id="1955479717">
              <w:marLeft w:val="0"/>
              <w:marRight w:val="0"/>
              <w:marTop w:val="0"/>
              <w:marBottom w:val="0"/>
              <w:divBdr>
                <w:top w:val="none" w:sz="0" w:space="0" w:color="auto"/>
                <w:left w:val="none" w:sz="0" w:space="0" w:color="auto"/>
                <w:bottom w:val="none" w:sz="0" w:space="0" w:color="auto"/>
                <w:right w:val="none" w:sz="0" w:space="0" w:color="auto"/>
              </w:divBdr>
            </w:div>
            <w:div w:id="275792788">
              <w:marLeft w:val="120"/>
              <w:marRight w:val="0"/>
              <w:marTop w:val="0"/>
              <w:marBottom w:val="60"/>
              <w:divBdr>
                <w:top w:val="single" w:sz="6" w:space="0" w:color="006633"/>
                <w:left w:val="single" w:sz="6" w:space="6" w:color="006633"/>
                <w:bottom w:val="single" w:sz="6" w:space="0" w:color="006633"/>
                <w:right w:val="single" w:sz="6" w:space="6" w:color="006633"/>
              </w:divBdr>
            </w:div>
            <w:div w:id="1761675190">
              <w:marLeft w:val="0"/>
              <w:marRight w:val="0"/>
              <w:marTop w:val="0"/>
              <w:marBottom w:val="0"/>
              <w:divBdr>
                <w:top w:val="none" w:sz="0" w:space="0" w:color="auto"/>
                <w:left w:val="none" w:sz="0" w:space="0" w:color="auto"/>
                <w:bottom w:val="none" w:sz="0" w:space="0" w:color="auto"/>
                <w:right w:val="none" w:sz="0" w:space="0" w:color="auto"/>
              </w:divBdr>
            </w:div>
            <w:div w:id="1301770867">
              <w:marLeft w:val="0"/>
              <w:marRight w:val="0"/>
              <w:marTop w:val="0"/>
              <w:marBottom w:val="0"/>
              <w:divBdr>
                <w:top w:val="none" w:sz="0" w:space="0" w:color="auto"/>
                <w:left w:val="none" w:sz="0" w:space="0" w:color="auto"/>
                <w:bottom w:val="none" w:sz="0" w:space="0" w:color="auto"/>
                <w:right w:val="none" w:sz="0" w:space="0" w:color="auto"/>
              </w:divBdr>
            </w:div>
            <w:div w:id="1448161247">
              <w:marLeft w:val="0"/>
              <w:marRight w:val="0"/>
              <w:marTop w:val="0"/>
              <w:marBottom w:val="0"/>
              <w:divBdr>
                <w:top w:val="none" w:sz="0" w:space="0" w:color="auto"/>
                <w:left w:val="none" w:sz="0" w:space="0" w:color="auto"/>
                <w:bottom w:val="none" w:sz="0" w:space="0" w:color="auto"/>
                <w:right w:val="none" w:sz="0" w:space="0" w:color="auto"/>
              </w:divBdr>
            </w:div>
            <w:div w:id="404642551">
              <w:marLeft w:val="0"/>
              <w:marRight w:val="0"/>
              <w:marTop w:val="0"/>
              <w:marBottom w:val="0"/>
              <w:divBdr>
                <w:top w:val="none" w:sz="0" w:space="0" w:color="auto"/>
                <w:left w:val="none" w:sz="0" w:space="0" w:color="auto"/>
                <w:bottom w:val="none" w:sz="0" w:space="0" w:color="auto"/>
                <w:right w:val="none" w:sz="0" w:space="0" w:color="auto"/>
              </w:divBdr>
            </w:div>
            <w:div w:id="1370108117">
              <w:marLeft w:val="0"/>
              <w:marRight w:val="0"/>
              <w:marTop w:val="0"/>
              <w:marBottom w:val="0"/>
              <w:divBdr>
                <w:top w:val="none" w:sz="0" w:space="0" w:color="auto"/>
                <w:left w:val="none" w:sz="0" w:space="0" w:color="auto"/>
                <w:bottom w:val="none" w:sz="0" w:space="0" w:color="auto"/>
                <w:right w:val="none" w:sz="0" w:space="0" w:color="auto"/>
              </w:divBdr>
            </w:div>
          </w:divsChild>
        </w:div>
        <w:div w:id="2027368737">
          <w:marLeft w:val="0"/>
          <w:marRight w:val="0"/>
          <w:marTop w:val="0"/>
          <w:marBottom w:val="0"/>
          <w:divBdr>
            <w:top w:val="none" w:sz="0" w:space="0" w:color="auto"/>
            <w:left w:val="none" w:sz="0" w:space="0" w:color="auto"/>
            <w:bottom w:val="none" w:sz="0" w:space="0" w:color="auto"/>
            <w:right w:val="none" w:sz="0" w:space="0" w:color="auto"/>
          </w:divBdr>
          <w:divsChild>
            <w:div w:id="1613439973">
              <w:marLeft w:val="0"/>
              <w:marRight w:val="0"/>
              <w:marTop w:val="0"/>
              <w:marBottom w:val="0"/>
              <w:divBdr>
                <w:top w:val="none" w:sz="0" w:space="0" w:color="auto"/>
                <w:left w:val="none" w:sz="0" w:space="0" w:color="auto"/>
                <w:bottom w:val="none" w:sz="0" w:space="0" w:color="auto"/>
                <w:right w:val="none" w:sz="0" w:space="0" w:color="auto"/>
              </w:divBdr>
            </w:div>
            <w:div w:id="386220060">
              <w:marLeft w:val="120"/>
              <w:marRight w:val="0"/>
              <w:marTop w:val="0"/>
              <w:marBottom w:val="60"/>
              <w:divBdr>
                <w:top w:val="single" w:sz="6" w:space="0" w:color="006633"/>
                <w:left w:val="single" w:sz="6" w:space="6" w:color="006633"/>
                <w:bottom w:val="single" w:sz="6" w:space="0" w:color="006633"/>
                <w:right w:val="single" w:sz="6" w:space="6" w:color="006633"/>
              </w:divBdr>
            </w:div>
            <w:div w:id="1739136226">
              <w:marLeft w:val="0"/>
              <w:marRight w:val="0"/>
              <w:marTop w:val="0"/>
              <w:marBottom w:val="0"/>
              <w:divBdr>
                <w:top w:val="none" w:sz="0" w:space="0" w:color="auto"/>
                <w:left w:val="none" w:sz="0" w:space="0" w:color="auto"/>
                <w:bottom w:val="none" w:sz="0" w:space="0" w:color="auto"/>
                <w:right w:val="none" w:sz="0" w:space="0" w:color="auto"/>
              </w:divBdr>
            </w:div>
            <w:div w:id="628049665">
              <w:marLeft w:val="0"/>
              <w:marRight w:val="0"/>
              <w:marTop w:val="0"/>
              <w:marBottom w:val="0"/>
              <w:divBdr>
                <w:top w:val="none" w:sz="0" w:space="0" w:color="auto"/>
                <w:left w:val="none" w:sz="0" w:space="0" w:color="auto"/>
                <w:bottom w:val="none" w:sz="0" w:space="0" w:color="auto"/>
                <w:right w:val="none" w:sz="0" w:space="0" w:color="auto"/>
              </w:divBdr>
            </w:div>
            <w:div w:id="197398760">
              <w:marLeft w:val="0"/>
              <w:marRight w:val="0"/>
              <w:marTop w:val="0"/>
              <w:marBottom w:val="0"/>
              <w:divBdr>
                <w:top w:val="none" w:sz="0" w:space="0" w:color="auto"/>
                <w:left w:val="none" w:sz="0" w:space="0" w:color="auto"/>
                <w:bottom w:val="none" w:sz="0" w:space="0" w:color="auto"/>
                <w:right w:val="none" w:sz="0" w:space="0" w:color="auto"/>
              </w:divBdr>
            </w:div>
            <w:div w:id="513495537">
              <w:marLeft w:val="0"/>
              <w:marRight w:val="0"/>
              <w:marTop w:val="0"/>
              <w:marBottom w:val="0"/>
              <w:divBdr>
                <w:top w:val="none" w:sz="0" w:space="0" w:color="auto"/>
                <w:left w:val="none" w:sz="0" w:space="0" w:color="auto"/>
                <w:bottom w:val="none" w:sz="0" w:space="0" w:color="auto"/>
                <w:right w:val="none" w:sz="0" w:space="0" w:color="auto"/>
              </w:divBdr>
            </w:div>
            <w:div w:id="990476342">
              <w:marLeft w:val="0"/>
              <w:marRight w:val="0"/>
              <w:marTop w:val="0"/>
              <w:marBottom w:val="0"/>
              <w:divBdr>
                <w:top w:val="none" w:sz="0" w:space="0" w:color="auto"/>
                <w:left w:val="none" w:sz="0" w:space="0" w:color="auto"/>
                <w:bottom w:val="none" w:sz="0" w:space="0" w:color="auto"/>
                <w:right w:val="none" w:sz="0" w:space="0" w:color="auto"/>
              </w:divBdr>
            </w:div>
            <w:div w:id="10748589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9042143">
                  <w:marLeft w:val="0"/>
                  <w:marRight w:val="0"/>
                  <w:marTop w:val="0"/>
                  <w:marBottom w:val="0"/>
                  <w:divBdr>
                    <w:top w:val="none" w:sz="0" w:space="0" w:color="auto"/>
                    <w:left w:val="none" w:sz="0" w:space="0" w:color="auto"/>
                    <w:bottom w:val="none" w:sz="0" w:space="0" w:color="auto"/>
                    <w:right w:val="none" w:sz="0" w:space="0" w:color="auto"/>
                  </w:divBdr>
                </w:div>
                <w:div w:id="12746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9304">
          <w:marLeft w:val="0"/>
          <w:marRight w:val="0"/>
          <w:marTop w:val="0"/>
          <w:marBottom w:val="0"/>
          <w:divBdr>
            <w:top w:val="none" w:sz="0" w:space="0" w:color="auto"/>
            <w:left w:val="none" w:sz="0" w:space="0" w:color="auto"/>
            <w:bottom w:val="none" w:sz="0" w:space="0" w:color="auto"/>
            <w:right w:val="none" w:sz="0" w:space="0" w:color="auto"/>
          </w:divBdr>
          <w:divsChild>
            <w:div w:id="1501235774">
              <w:marLeft w:val="0"/>
              <w:marRight w:val="0"/>
              <w:marTop w:val="0"/>
              <w:marBottom w:val="0"/>
              <w:divBdr>
                <w:top w:val="none" w:sz="0" w:space="0" w:color="auto"/>
                <w:left w:val="none" w:sz="0" w:space="0" w:color="auto"/>
                <w:bottom w:val="none" w:sz="0" w:space="0" w:color="auto"/>
                <w:right w:val="none" w:sz="0" w:space="0" w:color="auto"/>
              </w:divBdr>
            </w:div>
            <w:div w:id="1774321743">
              <w:marLeft w:val="120"/>
              <w:marRight w:val="0"/>
              <w:marTop w:val="0"/>
              <w:marBottom w:val="60"/>
              <w:divBdr>
                <w:top w:val="single" w:sz="6" w:space="0" w:color="006633"/>
                <w:left w:val="single" w:sz="6" w:space="6" w:color="006633"/>
                <w:bottom w:val="single" w:sz="6" w:space="0" w:color="006633"/>
                <w:right w:val="single" w:sz="6" w:space="6" w:color="006633"/>
              </w:divBdr>
            </w:div>
            <w:div w:id="634486648">
              <w:marLeft w:val="0"/>
              <w:marRight w:val="0"/>
              <w:marTop w:val="0"/>
              <w:marBottom w:val="0"/>
              <w:divBdr>
                <w:top w:val="none" w:sz="0" w:space="0" w:color="auto"/>
                <w:left w:val="none" w:sz="0" w:space="0" w:color="auto"/>
                <w:bottom w:val="none" w:sz="0" w:space="0" w:color="auto"/>
                <w:right w:val="none" w:sz="0" w:space="0" w:color="auto"/>
              </w:divBdr>
            </w:div>
            <w:div w:id="1233661961">
              <w:marLeft w:val="0"/>
              <w:marRight w:val="0"/>
              <w:marTop w:val="0"/>
              <w:marBottom w:val="0"/>
              <w:divBdr>
                <w:top w:val="none" w:sz="0" w:space="0" w:color="auto"/>
                <w:left w:val="none" w:sz="0" w:space="0" w:color="auto"/>
                <w:bottom w:val="none" w:sz="0" w:space="0" w:color="auto"/>
                <w:right w:val="none" w:sz="0" w:space="0" w:color="auto"/>
              </w:divBdr>
            </w:div>
            <w:div w:id="1374114554">
              <w:marLeft w:val="0"/>
              <w:marRight w:val="0"/>
              <w:marTop w:val="0"/>
              <w:marBottom w:val="0"/>
              <w:divBdr>
                <w:top w:val="none" w:sz="0" w:space="0" w:color="auto"/>
                <w:left w:val="none" w:sz="0" w:space="0" w:color="auto"/>
                <w:bottom w:val="none" w:sz="0" w:space="0" w:color="auto"/>
                <w:right w:val="none" w:sz="0" w:space="0" w:color="auto"/>
              </w:divBdr>
            </w:div>
            <w:div w:id="1400251308">
              <w:marLeft w:val="0"/>
              <w:marRight w:val="0"/>
              <w:marTop w:val="0"/>
              <w:marBottom w:val="0"/>
              <w:divBdr>
                <w:top w:val="none" w:sz="0" w:space="0" w:color="auto"/>
                <w:left w:val="none" w:sz="0" w:space="0" w:color="auto"/>
                <w:bottom w:val="none" w:sz="0" w:space="0" w:color="auto"/>
                <w:right w:val="none" w:sz="0" w:space="0" w:color="auto"/>
              </w:divBdr>
            </w:div>
            <w:div w:id="586882355">
              <w:marLeft w:val="0"/>
              <w:marRight w:val="0"/>
              <w:marTop w:val="0"/>
              <w:marBottom w:val="0"/>
              <w:divBdr>
                <w:top w:val="none" w:sz="0" w:space="0" w:color="auto"/>
                <w:left w:val="none" w:sz="0" w:space="0" w:color="auto"/>
                <w:bottom w:val="none" w:sz="0" w:space="0" w:color="auto"/>
                <w:right w:val="none" w:sz="0" w:space="0" w:color="auto"/>
              </w:divBdr>
            </w:div>
            <w:div w:id="4143225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614017262">
                  <w:marLeft w:val="0"/>
                  <w:marRight w:val="0"/>
                  <w:marTop w:val="0"/>
                  <w:marBottom w:val="0"/>
                  <w:divBdr>
                    <w:top w:val="none" w:sz="0" w:space="0" w:color="auto"/>
                    <w:left w:val="none" w:sz="0" w:space="0" w:color="auto"/>
                    <w:bottom w:val="none" w:sz="0" w:space="0" w:color="auto"/>
                    <w:right w:val="none" w:sz="0" w:space="0" w:color="auto"/>
                  </w:divBdr>
                </w:div>
                <w:div w:id="20036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5808">
          <w:marLeft w:val="0"/>
          <w:marRight w:val="0"/>
          <w:marTop w:val="0"/>
          <w:marBottom w:val="0"/>
          <w:divBdr>
            <w:top w:val="none" w:sz="0" w:space="0" w:color="auto"/>
            <w:left w:val="none" w:sz="0" w:space="0" w:color="auto"/>
            <w:bottom w:val="none" w:sz="0" w:space="0" w:color="auto"/>
            <w:right w:val="none" w:sz="0" w:space="0" w:color="auto"/>
          </w:divBdr>
          <w:divsChild>
            <w:div w:id="739593968">
              <w:marLeft w:val="0"/>
              <w:marRight w:val="0"/>
              <w:marTop w:val="0"/>
              <w:marBottom w:val="0"/>
              <w:divBdr>
                <w:top w:val="none" w:sz="0" w:space="0" w:color="auto"/>
                <w:left w:val="none" w:sz="0" w:space="0" w:color="auto"/>
                <w:bottom w:val="none" w:sz="0" w:space="0" w:color="auto"/>
                <w:right w:val="none" w:sz="0" w:space="0" w:color="auto"/>
              </w:divBdr>
            </w:div>
            <w:div w:id="1678773849">
              <w:marLeft w:val="120"/>
              <w:marRight w:val="0"/>
              <w:marTop w:val="0"/>
              <w:marBottom w:val="60"/>
              <w:divBdr>
                <w:top w:val="single" w:sz="6" w:space="0" w:color="006633"/>
                <w:left w:val="single" w:sz="6" w:space="6" w:color="006633"/>
                <w:bottom w:val="single" w:sz="6" w:space="0" w:color="006633"/>
                <w:right w:val="single" w:sz="6" w:space="6" w:color="006633"/>
              </w:divBdr>
            </w:div>
            <w:div w:id="684599247">
              <w:marLeft w:val="0"/>
              <w:marRight w:val="0"/>
              <w:marTop w:val="0"/>
              <w:marBottom w:val="0"/>
              <w:divBdr>
                <w:top w:val="none" w:sz="0" w:space="0" w:color="auto"/>
                <w:left w:val="none" w:sz="0" w:space="0" w:color="auto"/>
                <w:bottom w:val="none" w:sz="0" w:space="0" w:color="auto"/>
                <w:right w:val="none" w:sz="0" w:space="0" w:color="auto"/>
              </w:divBdr>
            </w:div>
            <w:div w:id="1158152867">
              <w:marLeft w:val="0"/>
              <w:marRight w:val="0"/>
              <w:marTop w:val="0"/>
              <w:marBottom w:val="0"/>
              <w:divBdr>
                <w:top w:val="none" w:sz="0" w:space="0" w:color="auto"/>
                <w:left w:val="none" w:sz="0" w:space="0" w:color="auto"/>
                <w:bottom w:val="none" w:sz="0" w:space="0" w:color="auto"/>
                <w:right w:val="none" w:sz="0" w:space="0" w:color="auto"/>
              </w:divBdr>
            </w:div>
            <w:div w:id="736635286">
              <w:marLeft w:val="0"/>
              <w:marRight w:val="0"/>
              <w:marTop w:val="0"/>
              <w:marBottom w:val="0"/>
              <w:divBdr>
                <w:top w:val="none" w:sz="0" w:space="0" w:color="auto"/>
                <w:left w:val="none" w:sz="0" w:space="0" w:color="auto"/>
                <w:bottom w:val="none" w:sz="0" w:space="0" w:color="auto"/>
                <w:right w:val="none" w:sz="0" w:space="0" w:color="auto"/>
              </w:divBdr>
            </w:div>
            <w:div w:id="1823614325">
              <w:marLeft w:val="0"/>
              <w:marRight w:val="0"/>
              <w:marTop w:val="0"/>
              <w:marBottom w:val="0"/>
              <w:divBdr>
                <w:top w:val="none" w:sz="0" w:space="0" w:color="auto"/>
                <w:left w:val="none" w:sz="0" w:space="0" w:color="auto"/>
                <w:bottom w:val="none" w:sz="0" w:space="0" w:color="auto"/>
                <w:right w:val="none" w:sz="0" w:space="0" w:color="auto"/>
              </w:divBdr>
            </w:div>
            <w:div w:id="21906300">
              <w:marLeft w:val="0"/>
              <w:marRight w:val="0"/>
              <w:marTop w:val="0"/>
              <w:marBottom w:val="0"/>
              <w:divBdr>
                <w:top w:val="none" w:sz="0" w:space="0" w:color="auto"/>
                <w:left w:val="none" w:sz="0" w:space="0" w:color="auto"/>
                <w:bottom w:val="none" w:sz="0" w:space="0" w:color="auto"/>
                <w:right w:val="none" w:sz="0" w:space="0" w:color="auto"/>
              </w:divBdr>
            </w:div>
          </w:divsChild>
        </w:div>
        <w:div w:id="1921479425">
          <w:marLeft w:val="0"/>
          <w:marRight w:val="0"/>
          <w:marTop w:val="0"/>
          <w:marBottom w:val="0"/>
          <w:divBdr>
            <w:top w:val="none" w:sz="0" w:space="0" w:color="auto"/>
            <w:left w:val="none" w:sz="0" w:space="0" w:color="auto"/>
            <w:bottom w:val="none" w:sz="0" w:space="0" w:color="auto"/>
            <w:right w:val="none" w:sz="0" w:space="0" w:color="auto"/>
          </w:divBdr>
          <w:divsChild>
            <w:div w:id="1449591686">
              <w:marLeft w:val="0"/>
              <w:marRight w:val="0"/>
              <w:marTop w:val="0"/>
              <w:marBottom w:val="0"/>
              <w:divBdr>
                <w:top w:val="none" w:sz="0" w:space="0" w:color="auto"/>
                <w:left w:val="none" w:sz="0" w:space="0" w:color="auto"/>
                <w:bottom w:val="none" w:sz="0" w:space="0" w:color="auto"/>
                <w:right w:val="none" w:sz="0" w:space="0" w:color="auto"/>
              </w:divBdr>
            </w:div>
            <w:div w:id="960302105">
              <w:marLeft w:val="120"/>
              <w:marRight w:val="0"/>
              <w:marTop w:val="0"/>
              <w:marBottom w:val="60"/>
              <w:divBdr>
                <w:top w:val="single" w:sz="6" w:space="0" w:color="006633"/>
                <w:left w:val="single" w:sz="6" w:space="6" w:color="006633"/>
                <w:bottom w:val="single" w:sz="6" w:space="0" w:color="006633"/>
                <w:right w:val="single" w:sz="6" w:space="6" w:color="006633"/>
              </w:divBdr>
            </w:div>
            <w:div w:id="2011252318">
              <w:marLeft w:val="0"/>
              <w:marRight w:val="0"/>
              <w:marTop w:val="0"/>
              <w:marBottom w:val="0"/>
              <w:divBdr>
                <w:top w:val="none" w:sz="0" w:space="0" w:color="auto"/>
                <w:left w:val="none" w:sz="0" w:space="0" w:color="auto"/>
                <w:bottom w:val="none" w:sz="0" w:space="0" w:color="auto"/>
                <w:right w:val="none" w:sz="0" w:space="0" w:color="auto"/>
              </w:divBdr>
            </w:div>
            <w:div w:id="752895841">
              <w:marLeft w:val="0"/>
              <w:marRight w:val="0"/>
              <w:marTop w:val="0"/>
              <w:marBottom w:val="0"/>
              <w:divBdr>
                <w:top w:val="none" w:sz="0" w:space="0" w:color="auto"/>
                <w:left w:val="none" w:sz="0" w:space="0" w:color="auto"/>
                <w:bottom w:val="none" w:sz="0" w:space="0" w:color="auto"/>
                <w:right w:val="none" w:sz="0" w:space="0" w:color="auto"/>
              </w:divBdr>
            </w:div>
            <w:div w:id="48266312">
              <w:marLeft w:val="0"/>
              <w:marRight w:val="0"/>
              <w:marTop w:val="0"/>
              <w:marBottom w:val="0"/>
              <w:divBdr>
                <w:top w:val="none" w:sz="0" w:space="0" w:color="auto"/>
                <w:left w:val="none" w:sz="0" w:space="0" w:color="auto"/>
                <w:bottom w:val="none" w:sz="0" w:space="0" w:color="auto"/>
                <w:right w:val="none" w:sz="0" w:space="0" w:color="auto"/>
              </w:divBdr>
            </w:div>
            <w:div w:id="2053072935">
              <w:marLeft w:val="0"/>
              <w:marRight w:val="0"/>
              <w:marTop w:val="0"/>
              <w:marBottom w:val="0"/>
              <w:divBdr>
                <w:top w:val="none" w:sz="0" w:space="0" w:color="auto"/>
                <w:left w:val="none" w:sz="0" w:space="0" w:color="auto"/>
                <w:bottom w:val="none" w:sz="0" w:space="0" w:color="auto"/>
                <w:right w:val="none" w:sz="0" w:space="0" w:color="auto"/>
              </w:divBdr>
            </w:div>
            <w:div w:id="1123310360">
              <w:marLeft w:val="0"/>
              <w:marRight w:val="0"/>
              <w:marTop w:val="0"/>
              <w:marBottom w:val="0"/>
              <w:divBdr>
                <w:top w:val="none" w:sz="0" w:space="0" w:color="auto"/>
                <w:left w:val="none" w:sz="0" w:space="0" w:color="auto"/>
                <w:bottom w:val="none" w:sz="0" w:space="0" w:color="auto"/>
                <w:right w:val="none" w:sz="0" w:space="0" w:color="auto"/>
              </w:divBdr>
            </w:div>
            <w:div w:id="9614185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1531888">
                  <w:marLeft w:val="0"/>
                  <w:marRight w:val="0"/>
                  <w:marTop w:val="0"/>
                  <w:marBottom w:val="0"/>
                  <w:divBdr>
                    <w:top w:val="none" w:sz="0" w:space="0" w:color="auto"/>
                    <w:left w:val="none" w:sz="0" w:space="0" w:color="auto"/>
                    <w:bottom w:val="none" w:sz="0" w:space="0" w:color="auto"/>
                    <w:right w:val="none" w:sz="0" w:space="0" w:color="auto"/>
                  </w:divBdr>
                </w:div>
                <w:div w:id="1420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912">
          <w:marLeft w:val="0"/>
          <w:marRight w:val="0"/>
          <w:marTop w:val="0"/>
          <w:marBottom w:val="0"/>
          <w:divBdr>
            <w:top w:val="none" w:sz="0" w:space="0" w:color="auto"/>
            <w:left w:val="none" w:sz="0" w:space="0" w:color="auto"/>
            <w:bottom w:val="none" w:sz="0" w:space="0" w:color="auto"/>
            <w:right w:val="none" w:sz="0" w:space="0" w:color="auto"/>
          </w:divBdr>
          <w:divsChild>
            <w:div w:id="220872949">
              <w:marLeft w:val="0"/>
              <w:marRight w:val="0"/>
              <w:marTop w:val="0"/>
              <w:marBottom w:val="0"/>
              <w:divBdr>
                <w:top w:val="none" w:sz="0" w:space="0" w:color="auto"/>
                <w:left w:val="none" w:sz="0" w:space="0" w:color="auto"/>
                <w:bottom w:val="none" w:sz="0" w:space="0" w:color="auto"/>
                <w:right w:val="none" w:sz="0" w:space="0" w:color="auto"/>
              </w:divBdr>
            </w:div>
            <w:div w:id="167135011">
              <w:marLeft w:val="120"/>
              <w:marRight w:val="0"/>
              <w:marTop w:val="0"/>
              <w:marBottom w:val="60"/>
              <w:divBdr>
                <w:top w:val="single" w:sz="6" w:space="0" w:color="B5281E"/>
                <w:left w:val="single" w:sz="6" w:space="6" w:color="B5281E"/>
                <w:bottom w:val="single" w:sz="6" w:space="0" w:color="B5281E"/>
                <w:right w:val="single" w:sz="6" w:space="6" w:color="B5281E"/>
              </w:divBdr>
            </w:div>
            <w:div w:id="703209191">
              <w:marLeft w:val="0"/>
              <w:marRight w:val="0"/>
              <w:marTop w:val="0"/>
              <w:marBottom w:val="0"/>
              <w:divBdr>
                <w:top w:val="none" w:sz="0" w:space="0" w:color="auto"/>
                <w:left w:val="none" w:sz="0" w:space="0" w:color="auto"/>
                <w:bottom w:val="none" w:sz="0" w:space="0" w:color="auto"/>
                <w:right w:val="none" w:sz="0" w:space="0" w:color="auto"/>
              </w:divBdr>
            </w:div>
            <w:div w:id="539514527">
              <w:marLeft w:val="0"/>
              <w:marRight w:val="0"/>
              <w:marTop w:val="0"/>
              <w:marBottom w:val="0"/>
              <w:divBdr>
                <w:top w:val="none" w:sz="0" w:space="0" w:color="auto"/>
                <w:left w:val="none" w:sz="0" w:space="0" w:color="auto"/>
                <w:bottom w:val="none" w:sz="0" w:space="0" w:color="auto"/>
                <w:right w:val="none" w:sz="0" w:space="0" w:color="auto"/>
              </w:divBdr>
            </w:div>
            <w:div w:id="657730419">
              <w:marLeft w:val="0"/>
              <w:marRight w:val="0"/>
              <w:marTop w:val="0"/>
              <w:marBottom w:val="0"/>
              <w:divBdr>
                <w:top w:val="none" w:sz="0" w:space="0" w:color="auto"/>
                <w:left w:val="none" w:sz="0" w:space="0" w:color="auto"/>
                <w:bottom w:val="none" w:sz="0" w:space="0" w:color="auto"/>
                <w:right w:val="none" w:sz="0" w:space="0" w:color="auto"/>
              </w:divBdr>
            </w:div>
            <w:div w:id="1944266887">
              <w:marLeft w:val="0"/>
              <w:marRight w:val="0"/>
              <w:marTop w:val="0"/>
              <w:marBottom w:val="0"/>
              <w:divBdr>
                <w:top w:val="none" w:sz="0" w:space="0" w:color="auto"/>
                <w:left w:val="none" w:sz="0" w:space="0" w:color="auto"/>
                <w:bottom w:val="none" w:sz="0" w:space="0" w:color="auto"/>
                <w:right w:val="none" w:sz="0" w:space="0" w:color="auto"/>
              </w:divBdr>
            </w:div>
            <w:div w:id="1715421517">
              <w:marLeft w:val="0"/>
              <w:marRight w:val="0"/>
              <w:marTop w:val="0"/>
              <w:marBottom w:val="0"/>
              <w:divBdr>
                <w:top w:val="none" w:sz="0" w:space="0" w:color="auto"/>
                <w:left w:val="none" w:sz="0" w:space="0" w:color="auto"/>
                <w:bottom w:val="none" w:sz="0" w:space="0" w:color="auto"/>
                <w:right w:val="none" w:sz="0" w:space="0" w:color="auto"/>
              </w:divBdr>
            </w:div>
          </w:divsChild>
        </w:div>
        <w:div w:id="232129778">
          <w:marLeft w:val="0"/>
          <w:marRight w:val="0"/>
          <w:marTop w:val="0"/>
          <w:marBottom w:val="0"/>
          <w:divBdr>
            <w:top w:val="none" w:sz="0" w:space="0" w:color="auto"/>
            <w:left w:val="none" w:sz="0" w:space="0" w:color="auto"/>
            <w:bottom w:val="none" w:sz="0" w:space="0" w:color="auto"/>
            <w:right w:val="none" w:sz="0" w:space="0" w:color="auto"/>
          </w:divBdr>
          <w:divsChild>
            <w:div w:id="523984799">
              <w:marLeft w:val="0"/>
              <w:marRight w:val="0"/>
              <w:marTop w:val="0"/>
              <w:marBottom w:val="0"/>
              <w:divBdr>
                <w:top w:val="none" w:sz="0" w:space="0" w:color="auto"/>
                <w:left w:val="none" w:sz="0" w:space="0" w:color="auto"/>
                <w:bottom w:val="none" w:sz="0" w:space="0" w:color="auto"/>
                <w:right w:val="none" w:sz="0" w:space="0" w:color="auto"/>
              </w:divBdr>
            </w:div>
            <w:div w:id="1909339142">
              <w:marLeft w:val="120"/>
              <w:marRight w:val="0"/>
              <w:marTop w:val="0"/>
              <w:marBottom w:val="60"/>
              <w:divBdr>
                <w:top w:val="single" w:sz="6" w:space="0" w:color="B5281E"/>
                <w:left w:val="single" w:sz="6" w:space="6" w:color="B5281E"/>
                <w:bottom w:val="single" w:sz="6" w:space="0" w:color="B5281E"/>
                <w:right w:val="single" w:sz="6" w:space="6" w:color="B5281E"/>
              </w:divBdr>
            </w:div>
            <w:div w:id="1658072837">
              <w:marLeft w:val="0"/>
              <w:marRight w:val="0"/>
              <w:marTop w:val="0"/>
              <w:marBottom w:val="0"/>
              <w:divBdr>
                <w:top w:val="none" w:sz="0" w:space="0" w:color="auto"/>
                <w:left w:val="none" w:sz="0" w:space="0" w:color="auto"/>
                <w:bottom w:val="none" w:sz="0" w:space="0" w:color="auto"/>
                <w:right w:val="none" w:sz="0" w:space="0" w:color="auto"/>
              </w:divBdr>
            </w:div>
            <w:div w:id="1948417361">
              <w:marLeft w:val="0"/>
              <w:marRight w:val="0"/>
              <w:marTop w:val="0"/>
              <w:marBottom w:val="0"/>
              <w:divBdr>
                <w:top w:val="none" w:sz="0" w:space="0" w:color="auto"/>
                <w:left w:val="none" w:sz="0" w:space="0" w:color="auto"/>
                <w:bottom w:val="none" w:sz="0" w:space="0" w:color="auto"/>
                <w:right w:val="none" w:sz="0" w:space="0" w:color="auto"/>
              </w:divBdr>
            </w:div>
            <w:div w:id="846092391">
              <w:marLeft w:val="0"/>
              <w:marRight w:val="0"/>
              <w:marTop w:val="0"/>
              <w:marBottom w:val="0"/>
              <w:divBdr>
                <w:top w:val="none" w:sz="0" w:space="0" w:color="auto"/>
                <w:left w:val="none" w:sz="0" w:space="0" w:color="auto"/>
                <w:bottom w:val="none" w:sz="0" w:space="0" w:color="auto"/>
                <w:right w:val="none" w:sz="0" w:space="0" w:color="auto"/>
              </w:divBdr>
            </w:div>
            <w:div w:id="279458686">
              <w:marLeft w:val="0"/>
              <w:marRight w:val="0"/>
              <w:marTop w:val="0"/>
              <w:marBottom w:val="0"/>
              <w:divBdr>
                <w:top w:val="none" w:sz="0" w:space="0" w:color="auto"/>
                <w:left w:val="none" w:sz="0" w:space="0" w:color="auto"/>
                <w:bottom w:val="none" w:sz="0" w:space="0" w:color="auto"/>
                <w:right w:val="none" w:sz="0" w:space="0" w:color="auto"/>
              </w:divBdr>
            </w:div>
            <w:div w:id="186217728">
              <w:marLeft w:val="0"/>
              <w:marRight w:val="0"/>
              <w:marTop w:val="0"/>
              <w:marBottom w:val="0"/>
              <w:divBdr>
                <w:top w:val="none" w:sz="0" w:space="0" w:color="auto"/>
                <w:left w:val="none" w:sz="0" w:space="0" w:color="auto"/>
                <w:bottom w:val="none" w:sz="0" w:space="0" w:color="auto"/>
                <w:right w:val="none" w:sz="0" w:space="0" w:color="auto"/>
              </w:divBdr>
            </w:div>
            <w:div w:id="4169453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311712856">
                  <w:marLeft w:val="0"/>
                  <w:marRight w:val="0"/>
                  <w:marTop w:val="0"/>
                  <w:marBottom w:val="0"/>
                  <w:divBdr>
                    <w:top w:val="none" w:sz="0" w:space="0" w:color="auto"/>
                    <w:left w:val="none" w:sz="0" w:space="0" w:color="auto"/>
                    <w:bottom w:val="none" w:sz="0" w:space="0" w:color="auto"/>
                    <w:right w:val="none" w:sz="0" w:space="0" w:color="auto"/>
                  </w:divBdr>
                </w:div>
                <w:div w:id="12273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1327">
          <w:marLeft w:val="0"/>
          <w:marRight w:val="0"/>
          <w:marTop w:val="0"/>
          <w:marBottom w:val="0"/>
          <w:divBdr>
            <w:top w:val="none" w:sz="0" w:space="0" w:color="auto"/>
            <w:left w:val="none" w:sz="0" w:space="0" w:color="auto"/>
            <w:bottom w:val="none" w:sz="0" w:space="0" w:color="auto"/>
            <w:right w:val="none" w:sz="0" w:space="0" w:color="auto"/>
          </w:divBdr>
          <w:divsChild>
            <w:div w:id="804854595">
              <w:marLeft w:val="0"/>
              <w:marRight w:val="0"/>
              <w:marTop w:val="0"/>
              <w:marBottom w:val="0"/>
              <w:divBdr>
                <w:top w:val="none" w:sz="0" w:space="0" w:color="auto"/>
                <w:left w:val="none" w:sz="0" w:space="0" w:color="auto"/>
                <w:bottom w:val="none" w:sz="0" w:space="0" w:color="auto"/>
                <w:right w:val="none" w:sz="0" w:space="0" w:color="auto"/>
              </w:divBdr>
            </w:div>
            <w:div w:id="1492715211">
              <w:marLeft w:val="120"/>
              <w:marRight w:val="0"/>
              <w:marTop w:val="0"/>
              <w:marBottom w:val="60"/>
              <w:divBdr>
                <w:top w:val="single" w:sz="6" w:space="0" w:color="B5281E"/>
                <w:left w:val="single" w:sz="6" w:space="6" w:color="B5281E"/>
                <w:bottom w:val="single" w:sz="6" w:space="0" w:color="B5281E"/>
                <w:right w:val="single" w:sz="6" w:space="6" w:color="B5281E"/>
              </w:divBdr>
            </w:div>
            <w:div w:id="1254046769">
              <w:marLeft w:val="0"/>
              <w:marRight w:val="0"/>
              <w:marTop w:val="0"/>
              <w:marBottom w:val="0"/>
              <w:divBdr>
                <w:top w:val="none" w:sz="0" w:space="0" w:color="auto"/>
                <w:left w:val="none" w:sz="0" w:space="0" w:color="auto"/>
                <w:bottom w:val="none" w:sz="0" w:space="0" w:color="auto"/>
                <w:right w:val="none" w:sz="0" w:space="0" w:color="auto"/>
              </w:divBdr>
            </w:div>
            <w:div w:id="946738879">
              <w:marLeft w:val="0"/>
              <w:marRight w:val="0"/>
              <w:marTop w:val="0"/>
              <w:marBottom w:val="0"/>
              <w:divBdr>
                <w:top w:val="none" w:sz="0" w:space="0" w:color="auto"/>
                <w:left w:val="none" w:sz="0" w:space="0" w:color="auto"/>
                <w:bottom w:val="none" w:sz="0" w:space="0" w:color="auto"/>
                <w:right w:val="none" w:sz="0" w:space="0" w:color="auto"/>
              </w:divBdr>
            </w:div>
            <w:div w:id="777258005">
              <w:marLeft w:val="0"/>
              <w:marRight w:val="0"/>
              <w:marTop w:val="0"/>
              <w:marBottom w:val="0"/>
              <w:divBdr>
                <w:top w:val="none" w:sz="0" w:space="0" w:color="auto"/>
                <w:left w:val="none" w:sz="0" w:space="0" w:color="auto"/>
                <w:bottom w:val="none" w:sz="0" w:space="0" w:color="auto"/>
                <w:right w:val="none" w:sz="0" w:space="0" w:color="auto"/>
              </w:divBdr>
            </w:div>
            <w:div w:id="453207757">
              <w:marLeft w:val="0"/>
              <w:marRight w:val="0"/>
              <w:marTop w:val="0"/>
              <w:marBottom w:val="0"/>
              <w:divBdr>
                <w:top w:val="none" w:sz="0" w:space="0" w:color="auto"/>
                <w:left w:val="none" w:sz="0" w:space="0" w:color="auto"/>
                <w:bottom w:val="none" w:sz="0" w:space="0" w:color="auto"/>
                <w:right w:val="none" w:sz="0" w:space="0" w:color="auto"/>
              </w:divBdr>
            </w:div>
            <w:div w:id="2001958395">
              <w:marLeft w:val="0"/>
              <w:marRight w:val="0"/>
              <w:marTop w:val="0"/>
              <w:marBottom w:val="0"/>
              <w:divBdr>
                <w:top w:val="none" w:sz="0" w:space="0" w:color="auto"/>
                <w:left w:val="none" w:sz="0" w:space="0" w:color="auto"/>
                <w:bottom w:val="none" w:sz="0" w:space="0" w:color="auto"/>
                <w:right w:val="none" w:sz="0" w:space="0" w:color="auto"/>
              </w:divBdr>
            </w:div>
            <w:div w:id="5300712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74458535">
                  <w:marLeft w:val="0"/>
                  <w:marRight w:val="0"/>
                  <w:marTop w:val="0"/>
                  <w:marBottom w:val="0"/>
                  <w:divBdr>
                    <w:top w:val="none" w:sz="0" w:space="0" w:color="auto"/>
                    <w:left w:val="none" w:sz="0" w:space="0" w:color="auto"/>
                    <w:bottom w:val="none" w:sz="0" w:space="0" w:color="auto"/>
                    <w:right w:val="none" w:sz="0" w:space="0" w:color="auto"/>
                  </w:divBdr>
                </w:div>
                <w:div w:id="166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607">
          <w:marLeft w:val="0"/>
          <w:marRight w:val="0"/>
          <w:marTop w:val="0"/>
          <w:marBottom w:val="0"/>
          <w:divBdr>
            <w:top w:val="none" w:sz="0" w:space="0" w:color="auto"/>
            <w:left w:val="none" w:sz="0" w:space="0" w:color="auto"/>
            <w:bottom w:val="none" w:sz="0" w:space="0" w:color="auto"/>
            <w:right w:val="none" w:sz="0" w:space="0" w:color="auto"/>
          </w:divBdr>
          <w:divsChild>
            <w:div w:id="712120536">
              <w:marLeft w:val="0"/>
              <w:marRight w:val="0"/>
              <w:marTop w:val="0"/>
              <w:marBottom w:val="0"/>
              <w:divBdr>
                <w:top w:val="none" w:sz="0" w:space="0" w:color="auto"/>
                <w:left w:val="none" w:sz="0" w:space="0" w:color="auto"/>
                <w:bottom w:val="none" w:sz="0" w:space="0" w:color="auto"/>
                <w:right w:val="none" w:sz="0" w:space="0" w:color="auto"/>
              </w:divBdr>
            </w:div>
            <w:div w:id="622078157">
              <w:marLeft w:val="120"/>
              <w:marRight w:val="0"/>
              <w:marTop w:val="0"/>
              <w:marBottom w:val="60"/>
              <w:divBdr>
                <w:top w:val="single" w:sz="6" w:space="0" w:color="006633"/>
                <w:left w:val="single" w:sz="6" w:space="6" w:color="006633"/>
                <w:bottom w:val="single" w:sz="6" w:space="0" w:color="006633"/>
                <w:right w:val="single" w:sz="6" w:space="6" w:color="006633"/>
              </w:divBdr>
            </w:div>
            <w:div w:id="1254054072">
              <w:marLeft w:val="0"/>
              <w:marRight w:val="0"/>
              <w:marTop w:val="0"/>
              <w:marBottom w:val="0"/>
              <w:divBdr>
                <w:top w:val="none" w:sz="0" w:space="0" w:color="auto"/>
                <w:left w:val="none" w:sz="0" w:space="0" w:color="auto"/>
                <w:bottom w:val="none" w:sz="0" w:space="0" w:color="auto"/>
                <w:right w:val="none" w:sz="0" w:space="0" w:color="auto"/>
              </w:divBdr>
            </w:div>
            <w:div w:id="561332794">
              <w:marLeft w:val="0"/>
              <w:marRight w:val="0"/>
              <w:marTop w:val="0"/>
              <w:marBottom w:val="0"/>
              <w:divBdr>
                <w:top w:val="none" w:sz="0" w:space="0" w:color="auto"/>
                <w:left w:val="none" w:sz="0" w:space="0" w:color="auto"/>
                <w:bottom w:val="none" w:sz="0" w:space="0" w:color="auto"/>
                <w:right w:val="none" w:sz="0" w:space="0" w:color="auto"/>
              </w:divBdr>
            </w:div>
            <w:div w:id="905259886">
              <w:marLeft w:val="0"/>
              <w:marRight w:val="0"/>
              <w:marTop w:val="0"/>
              <w:marBottom w:val="0"/>
              <w:divBdr>
                <w:top w:val="none" w:sz="0" w:space="0" w:color="auto"/>
                <w:left w:val="none" w:sz="0" w:space="0" w:color="auto"/>
                <w:bottom w:val="none" w:sz="0" w:space="0" w:color="auto"/>
                <w:right w:val="none" w:sz="0" w:space="0" w:color="auto"/>
              </w:divBdr>
            </w:div>
            <w:div w:id="1025061243">
              <w:marLeft w:val="0"/>
              <w:marRight w:val="0"/>
              <w:marTop w:val="0"/>
              <w:marBottom w:val="0"/>
              <w:divBdr>
                <w:top w:val="none" w:sz="0" w:space="0" w:color="auto"/>
                <w:left w:val="none" w:sz="0" w:space="0" w:color="auto"/>
                <w:bottom w:val="none" w:sz="0" w:space="0" w:color="auto"/>
                <w:right w:val="none" w:sz="0" w:space="0" w:color="auto"/>
              </w:divBdr>
            </w:div>
            <w:div w:id="1340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4969</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Bauer</dc:creator>
  <cp:keywords/>
  <dc:description/>
  <cp:lastModifiedBy>Matthew Bauer</cp:lastModifiedBy>
  <cp:revision>121</cp:revision>
  <cp:lastPrinted>2020-08-31T10:24:00Z</cp:lastPrinted>
  <dcterms:created xsi:type="dcterms:W3CDTF">2020-07-06T21:04:00Z</dcterms:created>
  <dcterms:modified xsi:type="dcterms:W3CDTF">2023-06-22T16:25:00Z</dcterms:modified>
</cp:coreProperties>
</file>