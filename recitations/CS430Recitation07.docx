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F77E" w14:textId="77777777" w:rsidR="00880FC7" w:rsidRDefault="00880FC7" w:rsidP="00880FC7">
      <w:pPr>
        <w:spacing w:after="0"/>
        <w:rPr>
          <w:rFonts w:cstheme="minorHAnsi"/>
          <w:b/>
        </w:rPr>
      </w:pPr>
      <w:r w:rsidRPr="00C702B0">
        <w:rPr>
          <w:rFonts w:cstheme="minorHAnsi"/>
          <w:b/>
        </w:rPr>
        <w:t>After lecture</w:t>
      </w:r>
      <w:r>
        <w:rPr>
          <w:rFonts w:cstheme="minorHAnsi"/>
          <w:b/>
        </w:rPr>
        <w:t>13</w:t>
      </w:r>
      <w:r w:rsidRPr="00C702B0">
        <w:rPr>
          <w:rFonts w:cstheme="minorHAnsi"/>
          <w:b/>
        </w:rPr>
        <w:t xml:space="preserve"> &amp; lecture</w:t>
      </w:r>
      <w:r>
        <w:rPr>
          <w:rFonts w:cstheme="minorHAnsi"/>
          <w:b/>
        </w:rPr>
        <w:t>14</w:t>
      </w:r>
    </w:p>
    <w:p w14:paraId="19CC6EAC" w14:textId="77777777" w:rsidR="00880FC7" w:rsidRPr="00953CB4" w:rsidRDefault="00880FC7" w:rsidP="00880FC7">
      <w:pPr>
        <w:spacing w:after="0"/>
      </w:pPr>
      <w:r w:rsidRPr="00953CB4">
        <w:t>Practice Problems (all taken from previous exams)</w:t>
      </w:r>
    </w:p>
    <w:p w14:paraId="52BE846A" w14:textId="77777777" w:rsidR="00880FC7" w:rsidRPr="00587ECB" w:rsidRDefault="00880FC7" w:rsidP="00880FC7">
      <w:pPr>
        <w:spacing w:after="0"/>
        <w:rPr>
          <w:rFonts w:cstheme="minorHAnsi"/>
        </w:rPr>
      </w:pPr>
      <w:r>
        <w:rPr>
          <w:rFonts w:cstheme="minorHAnsi"/>
        </w:rPr>
        <w:t xml:space="preserve">1. If you want to create in </w:t>
      </w:r>
      <w:r w:rsidRPr="00587ECB">
        <w:rPr>
          <w:rFonts w:cstheme="minorHAnsi"/>
        </w:rPr>
        <w:t>order-statistic tree</w:t>
      </w:r>
      <w:r>
        <w:rPr>
          <w:rFonts w:cstheme="minorHAnsi"/>
        </w:rPr>
        <w:t xml:space="preserve"> (which needs </w:t>
      </w:r>
      <w:r w:rsidRPr="00587ECB">
        <w:rPr>
          <w:rFonts w:cstheme="minorHAnsi"/>
        </w:rPr>
        <w:t>the size of each subtree rooted at each node</w:t>
      </w:r>
      <w:r>
        <w:rPr>
          <w:rFonts w:cstheme="minorHAnsi"/>
        </w:rPr>
        <w:t xml:space="preserve">), from an already created </w:t>
      </w:r>
      <w:r w:rsidRPr="00587ECB">
        <w:rPr>
          <w:rFonts w:cstheme="minorHAnsi"/>
        </w:rPr>
        <w:t>red-black tree</w:t>
      </w:r>
      <w:r>
        <w:rPr>
          <w:rFonts w:cstheme="minorHAnsi"/>
        </w:rPr>
        <w:t>, you can</w:t>
      </w:r>
      <w:r w:rsidRPr="00587ECB">
        <w:rPr>
          <w:rFonts w:cstheme="minorHAnsi"/>
        </w:rPr>
        <w:t>:</w:t>
      </w:r>
    </w:p>
    <w:p w14:paraId="71EABEBB" w14:textId="77777777" w:rsidR="00880FC7" w:rsidRPr="00587ECB" w:rsidRDefault="00880FC7" w:rsidP="00880FC7">
      <w:pPr>
        <w:spacing w:after="0"/>
        <w:rPr>
          <w:rFonts w:cstheme="minorHAnsi"/>
        </w:rPr>
      </w:pPr>
      <w:r w:rsidRPr="00587ECB">
        <w:rPr>
          <w:rFonts w:cstheme="minorHAnsi"/>
        </w:rPr>
        <w:t>a) perform</w:t>
      </w:r>
      <w:r>
        <w:rPr>
          <w:rFonts w:cstheme="minorHAnsi"/>
        </w:rPr>
        <w:t xml:space="preserve"> </w:t>
      </w:r>
      <w:r w:rsidRPr="00587ECB">
        <w:rPr>
          <w:rFonts w:cstheme="minorHAnsi"/>
        </w:rPr>
        <w:t>a p</w:t>
      </w:r>
      <w:r>
        <w:rPr>
          <w:rFonts w:cstheme="minorHAnsi"/>
        </w:rPr>
        <w:t>re</w:t>
      </w:r>
      <w:r w:rsidRPr="00587ECB">
        <w:rPr>
          <w:rFonts w:cstheme="minorHAnsi"/>
        </w:rPr>
        <w:t>-order traversal of the order-statistic tree and sum the sizes of each subtree of a node and add one to get the size of each node (nodes with no children assigned size=1)</w:t>
      </w:r>
    </w:p>
    <w:p w14:paraId="55A3FF2C" w14:textId="77777777" w:rsidR="00880FC7" w:rsidRPr="00587ECB" w:rsidRDefault="00880FC7" w:rsidP="00880FC7">
      <w:pPr>
        <w:spacing w:after="0"/>
        <w:rPr>
          <w:rFonts w:cstheme="minorHAnsi"/>
        </w:rPr>
      </w:pPr>
      <w:r>
        <w:rPr>
          <w:rFonts w:cstheme="minorHAnsi"/>
        </w:rPr>
        <w:t>b</w:t>
      </w:r>
      <w:r w:rsidRPr="00587ECB">
        <w:rPr>
          <w:rFonts w:cstheme="minorHAnsi"/>
        </w:rPr>
        <w:t>) perform</w:t>
      </w:r>
      <w:r>
        <w:rPr>
          <w:rFonts w:cstheme="minorHAnsi"/>
        </w:rPr>
        <w:t xml:space="preserve"> </w:t>
      </w:r>
      <w:r w:rsidRPr="00587ECB">
        <w:rPr>
          <w:rFonts w:cstheme="minorHAnsi"/>
        </w:rPr>
        <w:t>a</w:t>
      </w:r>
      <w:r>
        <w:rPr>
          <w:rFonts w:cstheme="minorHAnsi"/>
        </w:rPr>
        <w:t>n</w:t>
      </w:r>
      <w:r w:rsidRPr="00587ECB">
        <w:rPr>
          <w:rFonts w:cstheme="minorHAnsi"/>
        </w:rPr>
        <w:t xml:space="preserve"> </w:t>
      </w:r>
      <w:r>
        <w:rPr>
          <w:rFonts w:cstheme="minorHAnsi"/>
        </w:rPr>
        <w:t>in</w:t>
      </w:r>
      <w:r w:rsidRPr="00587ECB">
        <w:rPr>
          <w:rFonts w:cstheme="minorHAnsi"/>
        </w:rPr>
        <w:t>-order traversal of the order-statistic tree and sum the sizes of each subtree of a node and add one to get the size of each node (nodes with no children assigned size=1)</w:t>
      </w:r>
    </w:p>
    <w:p w14:paraId="0F8122EA" w14:textId="77777777" w:rsidR="00880FC7" w:rsidRPr="00587ECB" w:rsidRDefault="00880FC7" w:rsidP="00880FC7">
      <w:pPr>
        <w:spacing w:after="0"/>
        <w:rPr>
          <w:rFonts w:cstheme="minorHAnsi"/>
        </w:rPr>
      </w:pPr>
      <w:r>
        <w:rPr>
          <w:rFonts w:cstheme="minorHAnsi"/>
        </w:rPr>
        <w:t>c</w:t>
      </w:r>
      <w:r w:rsidRPr="00587ECB">
        <w:rPr>
          <w:rFonts w:cstheme="minorHAnsi"/>
        </w:rPr>
        <w:t>) perform</w:t>
      </w:r>
      <w:r>
        <w:rPr>
          <w:rFonts w:cstheme="minorHAnsi"/>
        </w:rPr>
        <w:t xml:space="preserve"> </w:t>
      </w:r>
      <w:r w:rsidRPr="00587ECB">
        <w:rPr>
          <w:rFonts w:cstheme="minorHAnsi"/>
        </w:rPr>
        <w:t>a post-order traversal of the order-statistic tree and sum the sizes of each subtree of a node and add one to get the size of each node (nodes with no children assigned size=1)</w:t>
      </w:r>
    </w:p>
    <w:p w14:paraId="72B070FC" w14:textId="77777777" w:rsidR="00880FC7" w:rsidRDefault="00880FC7" w:rsidP="00880FC7">
      <w:pPr>
        <w:spacing w:after="0"/>
      </w:pPr>
    </w:p>
    <w:p w14:paraId="75EB61D7" w14:textId="77777777" w:rsidR="00880FC7" w:rsidRDefault="00880FC7" w:rsidP="00880FC7">
      <w:pPr>
        <w:spacing w:after="0" w:line="240" w:lineRule="auto"/>
      </w:pPr>
      <w:r>
        <w:t>2. How does an augmented data structure differ from a traditional data structure?</w:t>
      </w:r>
    </w:p>
    <w:p w14:paraId="62155D54" w14:textId="77777777" w:rsidR="00880FC7" w:rsidRDefault="00880FC7" w:rsidP="00880FC7">
      <w:pPr>
        <w:spacing w:after="0" w:line="240" w:lineRule="auto"/>
      </w:pPr>
      <w:r>
        <w:t>a) Augmented data structures have an asymptotically higher memory overhead.</w:t>
      </w:r>
    </w:p>
    <w:p w14:paraId="68AA52D4" w14:textId="77777777" w:rsidR="00880FC7" w:rsidRDefault="00880FC7" w:rsidP="00880FC7">
      <w:pPr>
        <w:spacing w:after="0" w:line="240" w:lineRule="auto"/>
      </w:pPr>
      <w:r>
        <w:t>b) Augmented data structures worsen the asymptotic runtime of basic operations.</w:t>
      </w:r>
    </w:p>
    <w:p w14:paraId="69387DC2" w14:textId="77777777" w:rsidR="00880FC7" w:rsidRDefault="00880FC7" w:rsidP="00880FC7">
      <w:pPr>
        <w:spacing w:after="0" w:line="240" w:lineRule="auto"/>
      </w:pPr>
      <w:r>
        <w:t>c) Augmented data structures offer additional operations or information.</w:t>
      </w:r>
    </w:p>
    <w:p w14:paraId="373D6726" w14:textId="77777777" w:rsidR="00880FC7" w:rsidRDefault="00880FC7" w:rsidP="00880FC7">
      <w:pPr>
        <w:spacing w:after="0" w:line="240" w:lineRule="auto"/>
      </w:pPr>
      <w:r>
        <w:t>d) Augmented data structures have a faster runtime complexity than the non-augmented data structure.</w:t>
      </w:r>
    </w:p>
    <w:p w14:paraId="3EDEC873" w14:textId="77777777" w:rsidR="00880FC7" w:rsidRDefault="00880FC7" w:rsidP="00880FC7">
      <w:pPr>
        <w:spacing w:after="0"/>
      </w:pPr>
    </w:p>
    <w:p w14:paraId="03BCBE72" w14:textId="77777777" w:rsidR="00880FC7" w:rsidRPr="00C5644E" w:rsidRDefault="00880FC7" w:rsidP="00880FC7">
      <w:pPr>
        <w:spacing w:after="0" w:line="240" w:lineRule="auto"/>
      </w:pPr>
      <w:r>
        <w:t>3.</w:t>
      </w:r>
      <w:r w:rsidRPr="001B177F">
        <w:rPr>
          <w:rFonts w:cstheme="minorHAnsi"/>
        </w:rPr>
        <w:t xml:space="preserve"> </w:t>
      </w:r>
      <w:bookmarkStart w:id="0" w:name="_Hlk52769878"/>
      <w:r w:rsidRPr="00C5644E">
        <w:t>If a problem can be broken into subproblems which are reused several times, the problem has ____.</w:t>
      </w:r>
    </w:p>
    <w:bookmarkEnd w:id="0"/>
    <w:p w14:paraId="7AE2C6A5" w14:textId="77777777" w:rsidR="00880FC7" w:rsidRPr="00C5644E" w:rsidRDefault="00880FC7" w:rsidP="00880FC7">
      <w:pPr>
        <w:spacing w:after="0" w:line="240" w:lineRule="auto"/>
      </w:pPr>
      <w:r w:rsidRPr="00C5644E">
        <w:t>a) Overlapping subproblems</w:t>
      </w:r>
    </w:p>
    <w:p w14:paraId="68EBA0B9" w14:textId="77777777" w:rsidR="00880FC7" w:rsidRPr="00C5644E" w:rsidRDefault="00880FC7" w:rsidP="00880FC7">
      <w:pPr>
        <w:spacing w:after="0" w:line="240" w:lineRule="auto"/>
      </w:pPr>
      <w:r w:rsidRPr="00C5644E">
        <w:t>b) Optimal substructure</w:t>
      </w:r>
    </w:p>
    <w:p w14:paraId="3281D1EB" w14:textId="77777777" w:rsidR="00880FC7" w:rsidRPr="00C5644E" w:rsidRDefault="00880FC7" w:rsidP="00880FC7">
      <w:pPr>
        <w:spacing w:after="0" w:line="240" w:lineRule="auto"/>
      </w:pPr>
      <w:r w:rsidRPr="00C5644E">
        <w:t xml:space="preserve">c) </w:t>
      </w:r>
      <w:proofErr w:type="spellStart"/>
      <w:r w:rsidRPr="00C5644E">
        <w:t>Memoization</w:t>
      </w:r>
      <w:proofErr w:type="spellEnd"/>
    </w:p>
    <w:p w14:paraId="395EEFC0" w14:textId="77777777" w:rsidR="00880FC7" w:rsidRPr="00C5644E" w:rsidRDefault="00880FC7" w:rsidP="00880FC7">
      <w:pPr>
        <w:spacing w:after="0" w:line="240" w:lineRule="auto"/>
      </w:pPr>
      <w:r w:rsidRPr="00C5644E">
        <w:t>d) Greedy</w:t>
      </w:r>
    </w:p>
    <w:p w14:paraId="184C2E61" w14:textId="77777777" w:rsidR="00880FC7" w:rsidRDefault="00880FC7" w:rsidP="00880FC7">
      <w:pPr>
        <w:spacing w:after="0" w:line="240" w:lineRule="auto"/>
        <w:rPr>
          <w:b/>
        </w:rPr>
      </w:pPr>
    </w:p>
    <w:p w14:paraId="3D9BEB85" w14:textId="77777777" w:rsidR="00880FC7" w:rsidRPr="00C5644E" w:rsidRDefault="00880FC7" w:rsidP="00880FC7">
      <w:pPr>
        <w:spacing w:after="0" w:line="240" w:lineRule="auto"/>
      </w:pPr>
      <w:r>
        <w:rPr>
          <w:rFonts w:cstheme="minorHAnsi"/>
        </w:rPr>
        <w:t xml:space="preserve">4. </w:t>
      </w:r>
      <w:r w:rsidRPr="00C5644E">
        <w:t>What is the space complexity of the dynamic programming implementation of the matrix chain problem?</w:t>
      </w:r>
    </w:p>
    <w:p w14:paraId="21A73492" w14:textId="77777777" w:rsidR="00880FC7" w:rsidRPr="00C5644E" w:rsidRDefault="00880FC7" w:rsidP="00880FC7">
      <w:pPr>
        <w:spacing w:after="0" w:line="240" w:lineRule="auto"/>
      </w:pPr>
      <w:r w:rsidRPr="00C5644E">
        <w:t xml:space="preserve">a) </w:t>
      </w:r>
      <w:proofErr w:type="gramStart"/>
      <w:r w:rsidRPr="00C5644E">
        <w:t>O(</w:t>
      </w:r>
      <w:proofErr w:type="gramEnd"/>
      <w:r w:rsidRPr="00C5644E">
        <w:t>1)</w:t>
      </w:r>
    </w:p>
    <w:p w14:paraId="2698840E" w14:textId="77777777" w:rsidR="00880FC7" w:rsidRPr="00C5644E" w:rsidRDefault="00880FC7" w:rsidP="00880FC7">
      <w:pPr>
        <w:spacing w:after="0" w:line="240" w:lineRule="auto"/>
      </w:pPr>
      <w:r w:rsidRPr="00C5644E">
        <w:t>b) O(n)</w:t>
      </w:r>
    </w:p>
    <w:p w14:paraId="440EDDB5" w14:textId="77777777" w:rsidR="00880FC7" w:rsidRPr="00C5644E" w:rsidRDefault="00880FC7" w:rsidP="00880FC7">
      <w:pPr>
        <w:spacing w:after="0" w:line="240" w:lineRule="auto"/>
      </w:pPr>
      <w:r w:rsidRPr="00C5644E">
        <w:t>c) O(n^2)</w:t>
      </w:r>
    </w:p>
    <w:p w14:paraId="095C53AE" w14:textId="77777777" w:rsidR="00880FC7" w:rsidRPr="00C5644E" w:rsidRDefault="00880FC7" w:rsidP="00880FC7">
      <w:pPr>
        <w:spacing w:after="0" w:line="240" w:lineRule="auto"/>
      </w:pPr>
      <w:r w:rsidRPr="00C5644E">
        <w:t>d) O(n^3)</w:t>
      </w:r>
    </w:p>
    <w:p w14:paraId="2A8D5D4A" w14:textId="77777777" w:rsidR="00880FC7" w:rsidRDefault="00880FC7" w:rsidP="00880FC7">
      <w:pPr>
        <w:spacing w:after="0"/>
      </w:pPr>
    </w:p>
    <w:p w14:paraId="0C40B6CE" w14:textId="77777777" w:rsidR="00880FC7" w:rsidRPr="00C5644E" w:rsidRDefault="00880FC7" w:rsidP="00880FC7">
      <w:pPr>
        <w:spacing w:after="0" w:line="240" w:lineRule="auto"/>
      </w:pPr>
      <w:r>
        <w:t xml:space="preserve">5. </w:t>
      </w:r>
      <w:r w:rsidRPr="00C5644E">
        <w:t xml:space="preserve">Given an element x in an n-node order-statistic tree and a natural number </w:t>
      </w:r>
      <w:proofErr w:type="spellStart"/>
      <w:r w:rsidRPr="00C5644E">
        <w:t>i</w:t>
      </w:r>
      <w:proofErr w:type="spellEnd"/>
      <w:r w:rsidRPr="00C5644E">
        <w:t xml:space="preserve">, how can we determine the </w:t>
      </w:r>
      <w:proofErr w:type="spellStart"/>
      <w:r w:rsidRPr="00C5644E">
        <w:t>ith</w:t>
      </w:r>
      <w:proofErr w:type="spellEnd"/>
      <w:r w:rsidRPr="00C5644E">
        <w:t xml:space="preserve"> successor of x in the linear order of the tree in </w:t>
      </w:r>
      <w:proofErr w:type="gramStart"/>
      <w:r w:rsidRPr="00C5644E">
        <w:t>O(</w:t>
      </w:r>
      <w:proofErr w:type="gramEnd"/>
      <w:r w:rsidRPr="00C5644E">
        <w:t xml:space="preserve">lg n) time? </w:t>
      </w:r>
      <w:proofErr w:type="gramStart"/>
      <w:r w:rsidRPr="00C5644E">
        <w:t>So</w:t>
      </w:r>
      <w:proofErr w:type="gramEnd"/>
      <w:r w:rsidRPr="00C5644E">
        <w:t xml:space="preserve"> x is a key in the tree and we want to find the </w:t>
      </w:r>
      <w:proofErr w:type="spellStart"/>
      <w:r w:rsidRPr="00C5644E">
        <w:t>ith</w:t>
      </w:r>
      <w:proofErr w:type="spellEnd"/>
      <w:r w:rsidRPr="00C5644E">
        <w:t xml:space="preserve"> key after x in linear order.</w:t>
      </w:r>
    </w:p>
    <w:p w14:paraId="29B1A4ED" w14:textId="77777777" w:rsidR="00880FC7" w:rsidRPr="00C5644E" w:rsidRDefault="00880FC7" w:rsidP="00880FC7">
      <w:pPr>
        <w:autoSpaceDE w:val="0"/>
        <w:spacing w:after="0" w:line="240" w:lineRule="auto"/>
      </w:pPr>
      <w:r w:rsidRPr="00C5644E">
        <w:rPr>
          <w:noProof/>
        </w:rPr>
        <w:drawing>
          <wp:inline distT="0" distB="0" distL="0" distR="0" wp14:anchorId="1DFF593F" wp14:editId="7A8D68A4">
            <wp:extent cx="5842000" cy="2330409"/>
            <wp:effectExtent l="0" t="0" r="6350" b="0"/>
            <wp:docPr id="2143846503" name="Picture 2143846503" descr="A picture containing screenshot, text, circ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46503" name="Picture 2143846503" descr="A picture containing screenshot, text, circl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050" cy="234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D265" w14:textId="77777777" w:rsidR="00880FC7" w:rsidRPr="00C5644E" w:rsidRDefault="00880FC7" w:rsidP="00880FC7">
      <w:pPr>
        <w:autoSpaceDE w:val="0"/>
        <w:spacing w:after="0" w:line="240" w:lineRule="auto"/>
        <w:rPr>
          <w:b/>
        </w:rPr>
      </w:pPr>
    </w:p>
    <w:p w14:paraId="47256CFE" w14:textId="77777777" w:rsidR="00880FC7" w:rsidRDefault="00880FC7" w:rsidP="00880FC7">
      <w:pPr>
        <w:tabs>
          <w:tab w:val="left" w:pos="-720"/>
        </w:tabs>
        <w:suppressAutoHyphens/>
        <w:spacing w:after="0" w:line="240" w:lineRule="auto"/>
      </w:pPr>
      <w:r w:rsidRPr="003C2F1F">
        <w:t xml:space="preserve">6. </w:t>
      </w:r>
      <w:bookmarkStart w:id="1" w:name="_Hlk46237012"/>
      <w:r w:rsidRPr="003C2F1F">
        <w:t>Suppose</w:t>
      </w:r>
      <w:r>
        <w:t xml:space="preserve"> that the dimensions of the matrices A, B, C, and </w:t>
      </w:r>
      <w:proofErr w:type="spellStart"/>
      <w:r>
        <w:t>D are</w:t>
      </w:r>
      <w:proofErr w:type="spellEnd"/>
      <w:r>
        <w:t xml:space="preserve"> 8x5, 5x11, 11x6, and 6x9 respectively, and that we want to parenthesize the product ABCD in a way that minimizes the number of scalar multiplications. Find the "m" and "s" tables computed by MATRIX-CHAIN-ORDER to solve this problem and show the optimal </w:t>
      </w:r>
      <w:proofErr w:type="spellStart"/>
      <w:r>
        <w:t>parenthesization</w:t>
      </w:r>
      <w:proofErr w:type="spellEnd"/>
      <w:r>
        <w:t>.</w:t>
      </w:r>
    </w:p>
    <w:p w14:paraId="23AB4493" w14:textId="77777777" w:rsidR="00880FC7" w:rsidRPr="003C2F1F" w:rsidRDefault="00880FC7" w:rsidP="00880FC7">
      <w:pPr>
        <w:spacing w:after="0" w:line="240" w:lineRule="auto"/>
      </w:pPr>
    </w:p>
    <w:p w14:paraId="7C729157" w14:textId="77777777" w:rsidR="00880FC7" w:rsidRDefault="00880FC7" w:rsidP="00880FC7">
      <w:pPr>
        <w:tabs>
          <w:tab w:val="left" w:pos="-720"/>
        </w:tabs>
        <w:suppressAutoHyphens/>
      </w:pPr>
      <w:r w:rsidRPr="003C2F1F">
        <w:lastRenderedPageBreak/>
        <w:t xml:space="preserve">7. </w:t>
      </w:r>
      <w:r>
        <w:t xml:space="preserve">Let </w:t>
      </w:r>
      <w:proofErr w:type="gramStart"/>
      <w:r>
        <w:rPr>
          <w:i/>
          <w:iCs/>
        </w:rPr>
        <w:t>R</w:t>
      </w:r>
      <w:r>
        <w:t>(</w:t>
      </w:r>
      <w:proofErr w:type="spellStart"/>
      <w:proofErr w:type="gramEnd"/>
      <w:r>
        <w:rPr>
          <w:i/>
          <w:iCs/>
        </w:rPr>
        <w:t>i</w:t>
      </w:r>
      <w:proofErr w:type="spellEnd"/>
      <w:r>
        <w:t xml:space="preserve">, </w:t>
      </w:r>
      <w:r>
        <w:rPr>
          <w:i/>
          <w:iCs/>
        </w:rPr>
        <w:t>j</w:t>
      </w:r>
      <w:r>
        <w:t xml:space="preserve">) be the number of times that table entry </w:t>
      </w:r>
      <w:r>
        <w:rPr>
          <w:i/>
          <w:iCs/>
        </w:rPr>
        <w:t>m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 xml:space="preserve">, </w:t>
      </w:r>
      <w:r>
        <w:rPr>
          <w:i/>
          <w:iCs/>
        </w:rPr>
        <w:t>j</w:t>
      </w:r>
      <w:r>
        <w:t xml:space="preserve">] is referenced while computing other table entries in a call of MATRIX-CHAIN-ORDER. Show that the total number of references for the entire table </w:t>
      </w:r>
      <w:proofErr w:type="gramStart"/>
      <w:r>
        <w:t>is</w:t>
      </w:r>
      <w:proofErr w:type="gramEnd"/>
    </w:p>
    <w:p w14:paraId="523EC3EB" w14:textId="77777777" w:rsidR="00880FC7" w:rsidRDefault="00880FC7" w:rsidP="00880FC7">
      <w:pPr>
        <w:tabs>
          <w:tab w:val="left" w:pos="-720"/>
        </w:tabs>
        <w:suppressAutoHyphens/>
      </w:pPr>
      <w:r>
        <w:t xml:space="preserve"> </w:t>
      </w:r>
      <w:r>
        <w:rPr>
          <w:noProof/>
        </w:rPr>
        <w:drawing>
          <wp:inline distT="0" distB="0" distL="0" distR="0" wp14:anchorId="346AB990" wp14:editId="7D5D9284">
            <wp:extent cx="1507490" cy="410210"/>
            <wp:effectExtent l="0" t="0" r="0" b="8890"/>
            <wp:docPr id="1" name="Picture 1" descr="fig360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360_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3583D7EC" w14:textId="77777777" w:rsidR="00880FC7" w:rsidRDefault="00880FC7" w:rsidP="00880FC7">
      <w:pPr>
        <w:spacing w:after="0"/>
        <w:rPr>
          <w:rFonts w:cstheme="minorHAnsi"/>
        </w:rPr>
      </w:pPr>
    </w:p>
    <w:p w14:paraId="71F111FF" w14:textId="62B7204F" w:rsidR="009E6EB3" w:rsidRPr="00880FC7" w:rsidRDefault="009E6EB3" w:rsidP="00880FC7"/>
    <w:sectPr w:rsidR="009E6EB3" w:rsidRPr="00880FC7" w:rsidSect="00FD1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B480445"/>
    <w:multiLevelType w:val="hybridMultilevel"/>
    <w:tmpl w:val="0D22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E1F4D"/>
    <w:multiLevelType w:val="multilevel"/>
    <w:tmpl w:val="007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B50570"/>
    <w:multiLevelType w:val="multilevel"/>
    <w:tmpl w:val="9EC6A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6E294C"/>
    <w:multiLevelType w:val="multilevel"/>
    <w:tmpl w:val="E2A0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37530B"/>
    <w:multiLevelType w:val="multilevel"/>
    <w:tmpl w:val="1B3A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A053B0"/>
    <w:multiLevelType w:val="hybridMultilevel"/>
    <w:tmpl w:val="6B726CB2"/>
    <w:lvl w:ilvl="0" w:tplc="D4E881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D5316"/>
    <w:multiLevelType w:val="multilevel"/>
    <w:tmpl w:val="7BFA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636A0B"/>
    <w:multiLevelType w:val="multilevel"/>
    <w:tmpl w:val="0BF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4F71A6"/>
    <w:multiLevelType w:val="multilevel"/>
    <w:tmpl w:val="6C3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8205050">
    <w:abstractNumId w:val="12"/>
  </w:num>
  <w:num w:numId="2" w16cid:durableId="1742560348">
    <w:abstractNumId w:val="11"/>
  </w:num>
  <w:num w:numId="3" w16cid:durableId="636296824">
    <w:abstractNumId w:val="8"/>
  </w:num>
  <w:num w:numId="4" w16cid:durableId="503975538">
    <w:abstractNumId w:val="6"/>
  </w:num>
  <w:num w:numId="5" w16cid:durableId="857155543">
    <w:abstractNumId w:val="7"/>
  </w:num>
  <w:num w:numId="6" w16cid:durableId="1834181157">
    <w:abstractNumId w:val="5"/>
  </w:num>
  <w:num w:numId="7" w16cid:durableId="134296397">
    <w:abstractNumId w:val="10"/>
  </w:num>
  <w:num w:numId="8" w16cid:durableId="1165972796">
    <w:abstractNumId w:val="0"/>
  </w:num>
  <w:num w:numId="9" w16cid:durableId="1964461304">
    <w:abstractNumId w:val="1"/>
  </w:num>
  <w:num w:numId="10" w16cid:durableId="391855049">
    <w:abstractNumId w:val="3"/>
  </w:num>
  <w:num w:numId="11" w16cid:durableId="193543836">
    <w:abstractNumId w:val="2"/>
  </w:num>
  <w:num w:numId="12" w16cid:durableId="1576746022">
    <w:abstractNumId w:val="9"/>
  </w:num>
  <w:num w:numId="13" w16cid:durableId="100296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EE"/>
    <w:rsid w:val="00000802"/>
    <w:rsid w:val="00036ECC"/>
    <w:rsid w:val="00043AF1"/>
    <w:rsid w:val="00054620"/>
    <w:rsid w:val="000675D9"/>
    <w:rsid w:val="00070172"/>
    <w:rsid w:val="0007309A"/>
    <w:rsid w:val="0008428C"/>
    <w:rsid w:val="00091474"/>
    <w:rsid w:val="00095E23"/>
    <w:rsid w:val="000A65B2"/>
    <w:rsid w:val="000C7340"/>
    <w:rsid w:val="000D77E7"/>
    <w:rsid w:val="000E6763"/>
    <w:rsid w:val="00132485"/>
    <w:rsid w:val="00160734"/>
    <w:rsid w:val="001A5160"/>
    <w:rsid w:val="001C3750"/>
    <w:rsid w:val="001E35B3"/>
    <w:rsid w:val="00201C79"/>
    <w:rsid w:val="00225286"/>
    <w:rsid w:val="00264AE2"/>
    <w:rsid w:val="00290BB3"/>
    <w:rsid w:val="00291138"/>
    <w:rsid w:val="002A7DC9"/>
    <w:rsid w:val="002C7F9A"/>
    <w:rsid w:val="002D17A7"/>
    <w:rsid w:val="002F0E02"/>
    <w:rsid w:val="002F41D0"/>
    <w:rsid w:val="002F7238"/>
    <w:rsid w:val="002F79C5"/>
    <w:rsid w:val="00302632"/>
    <w:rsid w:val="003035A2"/>
    <w:rsid w:val="00307305"/>
    <w:rsid w:val="0032302B"/>
    <w:rsid w:val="003336A0"/>
    <w:rsid w:val="00393E24"/>
    <w:rsid w:val="003A41A0"/>
    <w:rsid w:val="003B1524"/>
    <w:rsid w:val="003B3148"/>
    <w:rsid w:val="003E1079"/>
    <w:rsid w:val="003E5B5B"/>
    <w:rsid w:val="004150AA"/>
    <w:rsid w:val="00426073"/>
    <w:rsid w:val="0044342F"/>
    <w:rsid w:val="00446451"/>
    <w:rsid w:val="00451E44"/>
    <w:rsid w:val="004563F9"/>
    <w:rsid w:val="00463DCD"/>
    <w:rsid w:val="00472349"/>
    <w:rsid w:val="0048420B"/>
    <w:rsid w:val="00487F37"/>
    <w:rsid w:val="00493FCF"/>
    <w:rsid w:val="004972E4"/>
    <w:rsid w:val="004C0AC2"/>
    <w:rsid w:val="004D2937"/>
    <w:rsid w:val="004E2F57"/>
    <w:rsid w:val="004F4286"/>
    <w:rsid w:val="00522BB4"/>
    <w:rsid w:val="0053309D"/>
    <w:rsid w:val="00536DDF"/>
    <w:rsid w:val="00551E6D"/>
    <w:rsid w:val="005524EC"/>
    <w:rsid w:val="005736E3"/>
    <w:rsid w:val="00587ECB"/>
    <w:rsid w:val="005C3F64"/>
    <w:rsid w:val="005C6BDE"/>
    <w:rsid w:val="005D2CD0"/>
    <w:rsid w:val="005D6B89"/>
    <w:rsid w:val="005E1277"/>
    <w:rsid w:val="00633C17"/>
    <w:rsid w:val="0064234B"/>
    <w:rsid w:val="00661408"/>
    <w:rsid w:val="00662D20"/>
    <w:rsid w:val="006B4A6D"/>
    <w:rsid w:val="006C7FD2"/>
    <w:rsid w:val="006D38DA"/>
    <w:rsid w:val="00714A59"/>
    <w:rsid w:val="00735B1B"/>
    <w:rsid w:val="00737289"/>
    <w:rsid w:val="007469ED"/>
    <w:rsid w:val="00760E3C"/>
    <w:rsid w:val="00765CF6"/>
    <w:rsid w:val="007733BB"/>
    <w:rsid w:val="007876C7"/>
    <w:rsid w:val="007D5C0C"/>
    <w:rsid w:val="007F45A5"/>
    <w:rsid w:val="00800565"/>
    <w:rsid w:val="00803A8C"/>
    <w:rsid w:val="008201D1"/>
    <w:rsid w:val="008364DC"/>
    <w:rsid w:val="00857F77"/>
    <w:rsid w:val="00880FC7"/>
    <w:rsid w:val="008A1096"/>
    <w:rsid w:val="008A2C30"/>
    <w:rsid w:val="008E0E45"/>
    <w:rsid w:val="008E5E32"/>
    <w:rsid w:val="009361FA"/>
    <w:rsid w:val="00942176"/>
    <w:rsid w:val="009472A3"/>
    <w:rsid w:val="0098462F"/>
    <w:rsid w:val="00991AA5"/>
    <w:rsid w:val="009A1E6F"/>
    <w:rsid w:val="009E07E9"/>
    <w:rsid w:val="009E6EB3"/>
    <w:rsid w:val="00A37AAA"/>
    <w:rsid w:val="00A70CA7"/>
    <w:rsid w:val="00AA5154"/>
    <w:rsid w:val="00AE5DBE"/>
    <w:rsid w:val="00AF4926"/>
    <w:rsid w:val="00AF5D7D"/>
    <w:rsid w:val="00B54DD9"/>
    <w:rsid w:val="00B62327"/>
    <w:rsid w:val="00B90180"/>
    <w:rsid w:val="00BE7BEC"/>
    <w:rsid w:val="00BF151B"/>
    <w:rsid w:val="00C1204E"/>
    <w:rsid w:val="00C167E9"/>
    <w:rsid w:val="00C30637"/>
    <w:rsid w:val="00C44FFD"/>
    <w:rsid w:val="00C46A61"/>
    <w:rsid w:val="00CE0C07"/>
    <w:rsid w:val="00D02D01"/>
    <w:rsid w:val="00D04CEA"/>
    <w:rsid w:val="00D131A9"/>
    <w:rsid w:val="00D13B69"/>
    <w:rsid w:val="00D32F28"/>
    <w:rsid w:val="00D41F60"/>
    <w:rsid w:val="00D91848"/>
    <w:rsid w:val="00D921AA"/>
    <w:rsid w:val="00D948E0"/>
    <w:rsid w:val="00DA4732"/>
    <w:rsid w:val="00DB015B"/>
    <w:rsid w:val="00DB280A"/>
    <w:rsid w:val="00E031A9"/>
    <w:rsid w:val="00E126FD"/>
    <w:rsid w:val="00E23CA7"/>
    <w:rsid w:val="00E41848"/>
    <w:rsid w:val="00E63293"/>
    <w:rsid w:val="00E6603B"/>
    <w:rsid w:val="00E8774D"/>
    <w:rsid w:val="00E900B2"/>
    <w:rsid w:val="00E94613"/>
    <w:rsid w:val="00EA5B4E"/>
    <w:rsid w:val="00EA631F"/>
    <w:rsid w:val="00EA7AD0"/>
    <w:rsid w:val="00EC2960"/>
    <w:rsid w:val="00EC7D62"/>
    <w:rsid w:val="00ED0A50"/>
    <w:rsid w:val="00ED7BB7"/>
    <w:rsid w:val="00F0238D"/>
    <w:rsid w:val="00F0393A"/>
    <w:rsid w:val="00F330F4"/>
    <w:rsid w:val="00F35BD5"/>
    <w:rsid w:val="00F41B34"/>
    <w:rsid w:val="00F452B3"/>
    <w:rsid w:val="00F51F02"/>
    <w:rsid w:val="00F55476"/>
    <w:rsid w:val="00F57D89"/>
    <w:rsid w:val="00F83525"/>
    <w:rsid w:val="00F8457E"/>
    <w:rsid w:val="00FA3064"/>
    <w:rsid w:val="00FB29FC"/>
    <w:rsid w:val="00FC1DE4"/>
    <w:rsid w:val="00FD14EE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C3B3"/>
  <w15:chartTrackingRefBased/>
  <w15:docId w15:val="{2FAB142E-592E-43E0-B0BC-CA68A3B0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4E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14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4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14EE"/>
    <w:rPr>
      <w:b/>
      <w:bCs/>
    </w:rPr>
  </w:style>
  <w:style w:type="character" w:styleId="Emphasis">
    <w:name w:val="Emphasis"/>
    <w:basedOn w:val="DefaultParagraphFont"/>
    <w:uiPriority w:val="20"/>
    <w:qFormat/>
    <w:rsid w:val="00FD14EE"/>
    <w:rPr>
      <w:i/>
      <w:iCs/>
    </w:rPr>
  </w:style>
  <w:style w:type="character" w:customStyle="1" w:styleId="im">
    <w:name w:val="im"/>
    <w:basedOn w:val="DefaultParagraphFont"/>
    <w:rsid w:val="002F7238"/>
  </w:style>
  <w:style w:type="paragraph" w:styleId="NormalWeb">
    <w:name w:val="Normal (Web)"/>
    <w:basedOn w:val="Normal"/>
    <w:uiPriority w:val="99"/>
    <w:semiHidden/>
    <w:unhideWhenUsed/>
    <w:rsid w:val="00D13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5A2"/>
    <w:pPr>
      <w:ind w:left="720"/>
      <w:contextualSpacing/>
    </w:pPr>
  </w:style>
  <w:style w:type="table" w:styleId="TableGrid">
    <w:name w:val="Table Grid"/>
    <w:basedOn w:val="TableNormal"/>
    <w:rsid w:val="005D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code1">
    <w:name w:val="unicode1"/>
    <w:rsid w:val="00ED7BB7"/>
    <w:rPr>
      <w:rFonts w:ascii="Lucida Sans Unicode" w:hAnsi="Lucida Sans Unicode" w:cs="Lucida Sans Unicode" w:hint="default"/>
    </w:rPr>
  </w:style>
  <w:style w:type="paragraph" w:styleId="BodyText3">
    <w:name w:val="Body Text 3"/>
    <w:basedOn w:val="Normal"/>
    <w:link w:val="BodyText3Char"/>
    <w:rsid w:val="00ED7BB7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character" w:customStyle="1" w:styleId="BodyText3Char">
    <w:name w:val="Body Text 3 Char"/>
    <w:basedOn w:val="DefaultParagraphFont"/>
    <w:link w:val="BodyText3"/>
    <w:rsid w:val="00ED7BB7"/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ED7BB7"/>
    <w:pPr>
      <w:tabs>
        <w:tab w:val="center" w:pos="4320"/>
        <w:tab w:val="right" w:pos="8640"/>
      </w:tabs>
      <w:spacing w:after="0" w:line="240" w:lineRule="auto"/>
    </w:pPr>
    <w:rPr>
      <w:rFonts w:ascii="Book Antiqua" w:eastAsia="Times New Roman" w:hAnsi="Book Antiqua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ED7BB7"/>
    <w:rPr>
      <w:rFonts w:ascii="Book Antiqua" w:eastAsia="Times New Roman" w:hAnsi="Book Antiqua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57F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57F77"/>
  </w:style>
  <w:style w:type="paragraph" w:customStyle="1" w:styleId="Default">
    <w:name w:val="Default"/>
    <w:rsid w:val="00446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46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80A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C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4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4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89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25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1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1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24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7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6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74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7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1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7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1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66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970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1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0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0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33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710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8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51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52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2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8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7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27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612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0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3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43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9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8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50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103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00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7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8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127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63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988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45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0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72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3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52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7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44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8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9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63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14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793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8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50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909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8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82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1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258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1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856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074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63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890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0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29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9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08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81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61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5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0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14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075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7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232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61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02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3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08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04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0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52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6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158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9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85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3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9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2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1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246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62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0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029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8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6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1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007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6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66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35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1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9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66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1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8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7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9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330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36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6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7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3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73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1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88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3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6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538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4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80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60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2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926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30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2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2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1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8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84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23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0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06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260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12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94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3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346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2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377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69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41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774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0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02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72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21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2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857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73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217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7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1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7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0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0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50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964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3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08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29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4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308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6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291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87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03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4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74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48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124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0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110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3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0731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9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29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9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3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626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3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98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7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29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1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356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127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25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148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64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5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47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54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379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5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530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0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416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84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78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73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1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3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540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7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52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3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202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7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037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1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870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91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456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951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64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646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7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48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1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006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73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009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97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80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3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9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095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7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38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6503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2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521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867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4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52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62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7925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73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52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6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8659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826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52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1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4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7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784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3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726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2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916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44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96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3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42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74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11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4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596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458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609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5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359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56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642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29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4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0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0070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08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16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2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359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9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4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76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6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0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67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21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3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5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579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65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21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0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1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0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2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915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1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94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9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917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8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946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2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0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9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24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1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937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3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98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2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5848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4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40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1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7735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13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3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66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218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52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868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6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21331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0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899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289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9362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76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542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6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4419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0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2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31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1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4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3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6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07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741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157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45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29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563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4632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88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61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60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739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8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90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743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34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530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140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49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684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105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2011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48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11915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0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703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42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658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44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311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11">
              <w:marLeft w:val="120"/>
              <w:marRight w:val="0"/>
              <w:marTop w:val="0"/>
              <w:marBottom w:val="60"/>
              <w:divBdr>
                <w:top w:val="single" w:sz="6" w:space="0" w:color="B5281E"/>
                <w:left w:val="single" w:sz="6" w:space="6" w:color="B5281E"/>
                <w:bottom w:val="single" w:sz="6" w:space="0" w:color="B5281E"/>
                <w:right w:val="single" w:sz="6" w:space="6" w:color="B5281E"/>
              </w:divBdr>
            </w:div>
            <w:div w:id="1254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225">
              <w:marLeft w:val="720"/>
              <w:marRight w:val="0"/>
              <w:marTop w:val="240"/>
              <w:marBottom w:val="720"/>
              <w:divBdr>
                <w:top w:val="single" w:sz="6" w:space="6" w:color="003300"/>
                <w:left w:val="single" w:sz="6" w:space="6" w:color="003300"/>
                <w:bottom w:val="single" w:sz="6" w:space="6" w:color="003300"/>
                <w:right w:val="single" w:sz="6" w:space="6" w:color="003300"/>
              </w:divBdr>
              <w:divsChild>
                <w:div w:id="6744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157">
              <w:marLeft w:val="120"/>
              <w:marRight w:val="0"/>
              <w:marTop w:val="0"/>
              <w:marBottom w:val="60"/>
              <w:divBdr>
                <w:top w:val="single" w:sz="6" w:space="0" w:color="006633"/>
                <w:left w:val="single" w:sz="6" w:space="6" w:color="006633"/>
                <w:bottom w:val="single" w:sz="6" w:space="0" w:color="006633"/>
                <w:right w:val="single" w:sz="6" w:space="6" w:color="006633"/>
              </w:divBdr>
            </w:div>
            <w:div w:id="1254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Bauer</dc:creator>
  <cp:keywords/>
  <dc:description/>
  <cp:lastModifiedBy>Matthew Bauer</cp:lastModifiedBy>
  <cp:revision>99</cp:revision>
  <dcterms:created xsi:type="dcterms:W3CDTF">2020-07-06T21:04:00Z</dcterms:created>
  <dcterms:modified xsi:type="dcterms:W3CDTF">2023-07-26T11:28:00Z</dcterms:modified>
</cp:coreProperties>
</file>