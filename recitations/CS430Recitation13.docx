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4383" w14:textId="77777777" w:rsidR="00254285" w:rsidRPr="00C702B0" w:rsidRDefault="00254285" w:rsidP="00254285">
      <w:pPr>
        <w:spacing w:after="0"/>
        <w:rPr>
          <w:rFonts w:cstheme="minorHAnsi"/>
          <w:b/>
        </w:rPr>
      </w:pPr>
      <w:r w:rsidRPr="00C702B0">
        <w:rPr>
          <w:rFonts w:cstheme="minorHAnsi"/>
          <w:b/>
        </w:rPr>
        <w:t>After lecture</w:t>
      </w:r>
      <w:r>
        <w:rPr>
          <w:rFonts w:cstheme="minorHAnsi"/>
          <w:b/>
        </w:rPr>
        <w:t>24</w:t>
      </w:r>
      <w:r w:rsidRPr="00C702B0">
        <w:rPr>
          <w:rFonts w:cstheme="minorHAnsi"/>
          <w:b/>
        </w:rPr>
        <w:t xml:space="preserve"> &amp; lecture</w:t>
      </w:r>
      <w:r>
        <w:rPr>
          <w:rFonts w:cstheme="minorHAnsi"/>
          <w:b/>
        </w:rPr>
        <w:t>25</w:t>
      </w:r>
      <w:r w:rsidRPr="00C702B0">
        <w:rPr>
          <w:rFonts w:cstheme="minorHAnsi"/>
          <w:b/>
        </w:rPr>
        <w:t xml:space="preserve"> &amp; lecture</w:t>
      </w:r>
      <w:r>
        <w:rPr>
          <w:rFonts w:cstheme="minorHAnsi"/>
          <w:b/>
        </w:rPr>
        <w:t>26</w:t>
      </w:r>
      <w:r w:rsidRPr="00C702B0">
        <w:rPr>
          <w:rFonts w:cstheme="minorHAnsi"/>
          <w:b/>
        </w:rPr>
        <w:t xml:space="preserve"> - </w:t>
      </w:r>
      <w:r w:rsidRPr="00C702B0">
        <w:rPr>
          <w:rFonts w:cstheme="minorHAnsi"/>
        </w:rPr>
        <w:t>Answer any questions on HW</w:t>
      </w:r>
      <w:r>
        <w:rPr>
          <w:rFonts w:cstheme="minorHAnsi"/>
        </w:rPr>
        <w:t>6</w:t>
      </w:r>
      <w:r w:rsidRPr="00C702B0">
        <w:rPr>
          <w:rFonts w:cstheme="minorHAnsi"/>
        </w:rPr>
        <w:t xml:space="preserve"> (due today)</w:t>
      </w:r>
    </w:p>
    <w:p w14:paraId="1428F7D2" w14:textId="77777777" w:rsidR="00254285" w:rsidRDefault="00254285" w:rsidP="00254285">
      <w:pPr>
        <w:spacing w:after="0"/>
      </w:pPr>
      <w:r w:rsidRPr="00953CB4">
        <w:t>Practice Problems (all taken from previous exams)</w:t>
      </w:r>
    </w:p>
    <w:p w14:paraId="02B7F741" w14:textId="77777777" w:rsidR="00254285" w:rsidRPr="0008578A" w:rsidRDefault="00254285" w:rsidP="00254285">
      <w:pPr>
        <w:spacing w:after="0"/>
      </w:pPr>
      <w:r>
        <w:rPr>
          <w:rFonts w:eastAsia="Times New Roman" w:cstheme="minorHAnsi"/>
        </w:rPr>
        <w:t>1.</w:t>
      </w:r>
      <w:r w:rsidRPr="00AF69B2">
        <w:t xml:space="preserve"> </w:t>
      </w:r>
      <w:r w:rsidRPr="0008578A">
        <w:t xml:space="preserve">The edges </w:t>
      </w:r>
      <w:bookmarkStart w:id="0" w:name="_Hlk89685899"/>
      <w:r w:rsidRPr="0008578A">
        <w:t xml:space="preserve">used in a Depth First Search traversal of a graph will result </w:t>
      </w:r>
      <w:bookmarkEnd w:id="0"/>
      <w:r w:rsidRPr="0008578A">
        <w:t>in?</w:t>
      </w:r>
    </w:p>
    <w:p w14:paraId="6695226C" w14:textId="77777777" w:rsidR="00254285" w:rsidRPr="0008578A" w:rsidRDefault="00254285" w:rsidP="00254285">
      <w:pPr>
        <w:spacing w:after="0"/>
      </w:pPr>
      <w:r w:rsidRPr="0008578A">
        <w:t>A Linked List</w:t>
      </w:r>
    </w:p>
    <w:p w14:paraId="025670B7" w14:textId="77777777" w:rsidR="00254285" w:rsidRPr="0008578A" w:rsidRDefault="00254285" w:rsidP="00254285">
      <w:pPr>
        <w:spacing w:after="0"/>
      </w:pPr>
      <w:r w:rsidRPr="0008578A">
        <w:t>B Tree</w:t>
      </w:r>
    </w:p>
    <w:p w14:paraId="492EE10A" w14:textId="77777777" w:rsidR="00254285" w:rsidRPr="0008578A" w:rsidRDefault="00254285" w:rsidP="00254285">
      <w:pPr>
        <w:spacing w:after="0"/>
      </w:pPr>
      <w:r w:rsidRPr="0008578A">
        <w:t>C Graph with back edges</w:t>
      </w:r>
    </w:p>
    <w:p w14:paraId="267C1E32" w14:textId="77777777" w:rsidR="00254285" w:rsidRPr="0008578A" w:rsidRDefault="00254285" w:rsidP="00254285">
      <w:pPr>
        <w:spacing w:after="0"/>
      </w:pPr>
      <w:r w:rsidRPr="0008578A">
        <w:t>D Min Heap</w:t>
      </w:r>
    </w:p>
    <w:p w14:paraId="2CE799EA" w14:textId="77777777" w:rsidR="00254285" w:rsidRDefault="00254285" w:rsidP="00254285">
      <w:pPr>
        <w:shd w:val="clear" w:color="auto" w:fill="FFFFFF"/>
        <w:spacing w:after="0" w:line="240" w:lineRule="auto"/>
        <w:rPr>
          <w:rFonts w:eastAsia="Times New Roman" w:cstheme="minorHAnsi"/>
        </w:rPr>
      </w:pPr>
    </w:p>
    <w:p w14:paraId="7B8842BD" w14:textId="6A92C204" w:rsidR="00254285" w:rsidRDefault="00254285" w:rsidP="00254285">
      <w:pPr>
        <w:spacing w:after="0"/>
        <w:rPr>
          <w:rFonts w:eastAsia="Times New Roman" w:cstheme="minorHAnsi"/>
        </w:rPr>
      </w:pPr>
      <w:r>
        <w:rPr>
          <w:rFonts w:eastAsia="Times New Roman" w:cstheme="minorHAnsi"/>
        </w:rPr>
        <w:t xml:space="preserve">2. </w:t>
      </w:r>
      <w:r w:rsidRPr="00730B72">
        <w:rPr>
          <w:rFonts w:eastAsia="Times New Roman" w:cstheme="minorHAnsi"/>
        </w:rPr>
        <w:t>In Depth First Search, how many times a node is checked</w:t>
      </w:r>
      <w:r>
        <w:rPr>
          <w:rFonts w:eastAsia="Times New Roman" w:cstheme="minorHAnsi"/>
        </w:rPr>
        <w:t xml:space="preserve"> to see if it has been visited yet</w:t>
      </w:r>
      <w:r w:rsidRPr="00730B72">
        <w:rPr>
          <w:rFonts w:eastAsia="Times New Roman" w:cstheme="minorHAnsi"/>
        </w:rPr>
        <w:t>?</w:t>
      </w:r>
      <w:r w:rsidRPr="00730B72">
        <w:rPr>
          <w:rFonts w:eastAsia="Times New Roman" w:cstheme="minorHAnsi"/>
        </w:rPr>
        <w:br/>
        <w:t>a) Once</w:t>
      </w:r>
      <w:r w:rsidRPr="00730B72">
        <w:rPr>
          <w:rFonts w:eastAsia="Times New Roman" w:cstheme="minorHAnsi"/>
        </w:rPr>
        <w:br/>
        <w:t>b) Twice</w:t>
      </w:r>
      <w:r w:rsidRPr="00730B72">
        <w:rPr>
          <w:rFonts w:eastAsia="Times New Roman" w:cstheme="minorHAnsi"/>
        </w:rPr>
        <w:br/>
        <w:t>c) Equivalent to number of indegree of the node</w:t>
      </w:r>
      <w:r w:rsidRPr="00730B72">
        <w:rPr>
          <w:rFonts w:eastAsia="Times New Roman" w:cstheme="minorHAnsi"/>
        </w:rPr>
        <w:br/>
        <w:t>d) Thrice</w:t>
      </w:r>
      <w:r w:rsidRPr="00730B72">
        <w:rPr>
          <w:rFonts w:eastAsia="Times New Roman" w:cstheme="minorHAnsi"/>
        </w:rPr>
        <w:br/>
      </w:r>
    </w:p>
    <w:p w14:paraId="357548F8" w14:textId="77777777" w:rsidR="00254285" w:rsidRPr="007C5462" w:rsidRDefault="00254285" w:rsidP="00254285">
      <w:pPr>
        <w:spacing w:after="0"/>
      </w:pPr>
      <w:r>
        <w:rPr>
          <w:rFonts w:eastAsia="Times New Roman" w:cstheme="minorHAnsi"/>
        </w:rPr>
        <w:t>3.</w:t>
      </w:r>
      <w:r w:rsidRPr="00AF69B2">
        <w:t xml:space="preserve"> </w:t>
      </w:r>
      <w:r w:rsidRPr="007C5462">
        <w:t xml:space="preserve">Regarding implementation of Breadth First Search using queues, what is the maximum difference in the distance from the source </w:t>
      </w:r>
      <w:r>
        <w:t>for</w:t>
      </w:r>
      <w:r w:rsidRPr="007C5462">
        <w:t xml:space="preserve"> two nodes present in the queue? (</w:t>
      </w:r>
      <w:proofErr w:type="gramStart"/>
      <w:r w:rsidRPr="007C5462">
        <w:t>considering</w:t>
      </w:r>
      <w:proofErr w:type="gramEnd"/>
      <w:r w:rsidRPr="007C5462">
        <w:t xml:space="preserve"> each edge length 1)</w:t>
      </w:r>
    </w:p>
    <w:p w14:paraId="6F7D12C1" w14:textId="77777777" w:rsidR="00254285" w:rsidRPr="007C5462" w:rsidRDefault="00254285" w:rsidP="00254285">
      <w:pPr>
        <w:spacing w:after="0"/>
      </w:pPr>
      <w:r w:rsidRPr="007C5462">
        <w:t>a) Can be anything</w:t>
      </w:r>
    </w:p>
    <w:p w14:paraId="2C456CF3" w14:textId="77777777" w:rsidR="00254285" w:rsidRPr="007C5462" w:rsidRDefault="00254285" w:rsidP="00254285">
      <w:pPr>
        <w:spacing w:after="0"/>
      </w:pPr>
      <w:r w:rsidRPr="007C5462">
        <w:t>b) 0</w:t>
      </w:r>
    </w:p>
    <w:p w14:paraId="7E718369" w14:textId="77777777" w:rsidR="00254285" w:rsidRPr="007C5462" w:rsidRDefault="00254285" w:rsidP="00254285">
      <w:pPr>
        <w:spacing w:after="0"/>
      </w:pPr>
      <w:r w:rsidRPr="007C5462">
        <w:t>c) At most 1</w:t>
      </w:r>
    </w:p>
    <w:p w14:paraId="63CB4AE1" w14:textId="77777777" w:rsidR="00254285" w:rsidRPr="007C5462" w:rsidRDefault="00254285" w:rsidP="00254285">
      <w:pPr>
        <w:spacing w:after="0"/>
      </w:pPr>
      <w:r w:rsidRPr="007C5462">
        <w:t>d) Insufficient Information</w:t>
      </w:r>
    </w:p>
    <w:p w14:paraId="0C59B4DA" w14:textId="77777777" w:rsidR="00254285" w:rsidRDefault="00254285" w:rsidP="00254285">
      <w:pPr>
        <w:shd w:val="clear" w:color="auto" w:fill="FFFFFF"/>
        <w:spacing w:after="0" w:line="240" w:lineRule="auto"/>
        <w:rPr>
          <w:rFonts w:eastAsia="Times New Roman" w:cstheme="minorHAnsi"/>
        </w:rPr>
      </w:pPr>
    </w:p>
    <w:p w14:paraId="687BD134" w14:textId="1B2A166E" w:rsidR="00254285" w:rsidRDefault="00254285" w:rsidP="00254285">
      <w:pPr>
        <w:shd w:val="clear" w:color="auto" w:fill="FFFFFF"/>
        <w:spacing w:after="0" w:line="240" w:lineRule="auto"/>
        <w:rPr>
          <w:rFonts w:eastAsia="Times New Roman" w:cstheme="minorHAnsi"/>
        </w:rPr>
      </w:pPr>
      <w:r>
        <w:rPr>
          <w:rFonts w:eastAsia="Times New Roman" w:cstheme="minorHAnsi"/>
        </w:rPr>
        <w:t>4.</w:t>
      </w:r>
      <w:r w:rsidRPr="00AF69B2">
        <w:rPr>
          <w:rFonts w:eastAsia="Times New Roman" w:cstheme="minorHAnsi"/>
        </w:rPr>
        <w:t xml:space="preserve"> </w:t>
      </w:r>
      <w:r w:rsidRPr="00730B72">
        <w:rPr>
          <w:rFonts w:eastAsia="Times New Roman" w:cstheme="minorHAnsi"/>
        </w:rPr>
        <w:t>Topological sort can be applied to which of the following graphs?</w:t>
      </w:r>
      <w:r w:rsidRPr="00730B72">
        <w:rPr>
          <w:rFonts w:eastAsia="Times New Roman" w:cstheme="minorHAnsi"/>
        </w:rPr>
        <w:br/>
        <w:t>a) Undirected Cyclic Graphs</w:t>
      </w:r>
      <w:r w:rsidRPr="00730B72">
        <w:rPr>
          <w:rFonts w:eastAsia="Times New Roman" w:cstheme="minorHAnsi"/>
        </w:rPr>
        <w:br/>
        <w:t>b) Directed Cyclic Graphs</w:t>
      </w:r>
      <w:r w:rsidRPr="00730B72">
        <w:rPr>
          <w:rFonts w:eastAsia="Times New Roman" w:cstheme="minorHAnsi"/>
        </w:rPr>
        <w:br/>
        <w:t>c) Undirected Acyclic Graphs</w:t>
      </w:r>
      <w:r w:rsidRPr="00730B72">
        <w:rPr>
          <w:rFonts w:eastAsia="Times New Roman" w:cstheme="minorHAnsi"/>
        </w:rPr>
        <w:br/>
        <w:t>d) Directed Acyclic Graphs</w:t>
      </w:r>
      <w:r w:rsidRPr="00730B72">
        <w:rPr>
          <w:rFonts w:eastAsia="Times New Roman" w:cstheme="minorHAnsi"/>
        </w:rPr>
        <w:br/>
      </w:r>
    </w:p>
    <w:p w14:paraId="14473060" w14:textId="38AB40EB" w:rsidR="00254285" w:rsidRDefault="00254285" w:rsidP="00254285">
      <w:pPr>
        <w:shd w:val="clear" w:color="auto" w:fill="FFFFFF"/>
        <w:spacing w:after="0" w:line="240" w:lineRule="auto"/>
        <w:rPr>
          <w:rFonts w:eastAsia="Times New Roman" w:cstheme="minorHAnsi"/>
        </w:rPr>
      </w:pPr>
      <w:r>
        <w:rPr>
          <w:rFonts w:eastAsia="Times New Roman" w:cstheme="minorHAnsi"/>
        </w:rPr>
        <w:t>5.</w:t>
      </w:r>
      <w:r w:rsidRPr="0060053B">
        <w:rPr>
          <w:rFonts w:eastAsia="Times New Roman" w:cstheme="minorHAnsi"/>
        </w:rPr>
        <w:t xml:space="preserve"> </w:t>
      </w:r>
      <w:r w:rsidRPr="0041452D">
        <w:rPr>
          <w:rFonts w:eastAsia="Times New Roman" w:cstheme="minorHAnsi"/>
        </w:rPr>
        <w:t>Which of the following is false?</w:t>
      </w:r>
      <w:r w:rsidRPr="0041452D">
        <w:rPr>
          <w:rFonts w:eastAsia="Times New Roman" w:cstheme="minorHAnsi"/>
        </w:rPr>
        <w:br/>
        <w:t>a) The spanning trees do not have any cycles</w:t>
      </w:r>
      <w:r w:rsidRPr="0041452D">
        <w:rPr>
          <w:rFonts w:eastAsia="Times New Roman" w:cstheme="minorHAnsi"/>
        </w:rPr>
        <w:br/>
        <w:t>b) MST have n – 1 edges if the graph has n edges</w:t>
      </w:r>
      <w:r w:rsidRPr="0041452D">
        <w:rPr>
          <w:rFonts w:eastAsia="Times New Roman" w:cstheme="minorHAnsi"/>
        </w:rPr>
        <w:br/>
        <w:t>c) Edge e belonging to a cut of the graph</w:t>
      </w:r>
      <w:r>
        <w:rPr>
          <w:rFonts w:eastAsia="Times New Roman" w:cstheme="minorHAnsi"/>
        </w:rPr>
        <w:t xml:space="preserve"> (</w:t>
      </w:r>
      <w:r w:rsidRPr="000A5681">
        <w:rPr>
          <w:rFonts w:eastAsia="Times New Roman" w:cstheme="minorHAnsi"/>
        </w:rPr>
        <w:t>partition</w:t>
      </w:r>
      <w:r>
        <w:rPr>
          <w:rFonts w:eastAsia="Times New Roman" w:cstheme="minorHAnsi"/>
        </w:rPr>
        <w:t xml:space="preserve">s </w:t>
      </w:r>
      <w:r w:rsidRPr="000A5681">
        <w:rPr>
          <w:rFonts w:eastAsia="Times New Roman" w:cstheme="minorHAnsi"/>
        </w:rPr>
        <w:t>the vertices of a graph into two disjoint subsets</w:t>
      </w:r>
      <w:r>
        <w:rPr>
          <w:rFonts w:eastAsia="Times New Roman" w:cstheme="minorHAnsi"/>
        </w:rPr>
        <w:t xml:space="preserve">), </w:t>
      </w:r>
      <w:r w:rsidRPr="0041452D">
        <w:rPr>
          <w:rFonts w:eastAsia="Times New Roman" w:cstheme="minorHAnsi"/>
        </w:rPr>
        <w:t>if has the weight smaller than any other edge in the same cut, then the edge e is present in all the MSTs of the graph</w:t>
      </w:r>
      <w:r w:rsidRPr="0041452D">
        <w:rPr>
          <w:rFonts w:eastAsia="Times New Roman" w:cstheme="minorHAnsi"/>
        </w:rPr>
        <w:br/>
        <w:t>d) Removing one edge from the spanning tree will not make the graph disconnected</w:t>
      </w:r>
      <w:r w:rsidRPr="0041452D">
        <w:rPr>
          <w:rFonts w:eastAsia="Times New Roman" w:cstheme="minorHAnsi"/>
        </w:rPr>
        <w:br/>
      </w:r>
    </w:p>
    <w:p w14:paraId="0A178694" w14:textId="77777777" w:rsidR="00254285" w:rsidRPr="00A1463D" w:rsidRDefault="00254285" w:rsidP="00254285">
      <w:pPr>
        <w:spacing w:after="0"/>
      </w:pPr>
      <w:r>
        <w:rPr>
          <w:rFonts w:eastAsia="Times New Roman" w:cstheme="minorHAnsi"/>
        </w:rPr>
        <w:t>6.</w:t>
      </w:r>
      <w:r w:rsidRPr="0060053B">
        <w:t xml:space="preserve"> </w:t>
      </w:r>
      <w:r w:rsidRPr="00A1463D">
        <w:t>Which of the following is false about the Kruskal’s algorithm?</w:t>
      </w:r>
    </w:p>
    <w:p w14:paraId="43929BFB" w14:textId="77777777" w:rsidR="00254285" w:rsidRPr="00A1463D" w:rsidRDefault="00254285" w:rsidP="00254285">
      <w:pPr>
        <w:spacing w:after="0"/>
      </w:pPr>
      <w:r w:rsidRPr="00A1463D">
        <w:t xml:space="preserve">A It is a greedy </w:t>
      </w:r>
      <w:proofErr w:type="gramStart"/>
      <w:r w:rsidRPr="00A1463D">
        <w:t>algorithm</w:t>
      </w:r>
      <w:proofErr w:type="gramEnd"/>
    </w:p>
    <w:p w14:paraId="6A76B935" w14:textId="77777777" w:rsidR="00254285" w:rsidRPr="00A1463D" w:rsidRDefault="00254285" w:rsidP="00254285">
      <w:pPr>
        <w:spacing w:after="0"/>
      </w:pPr>
      <w:r w:rsidRPr="00A1463D">
        <w:t>B It constructs MST by selecting edges in increasing order of their weights</w:t>
      </w:r>
    </w:p>
    <w:p w14:paraId="67AC1BF7" w14:textId="77777777" w:rsidR="00254285" w:rsidRPr="00A1463D" w:rsidRDefault="00254285" w:rsidP="00254285">
      <w:pPr>
        <w:spacing w:after="0"/>
      </w:pPr>
      <w:r w:rsidRPr="00A1463D">
        <w:t>C It can accept cycles in the MST</w:t>
      </w:r>
    </w:p>
    <w:p w14:paraId="50B9BA48" w14:textId="77777777" w:rsidR="00254285" w:rsidRPr="00A1463D" w:rsidRDefault="00254285" w:rsidP="00254285">
      <w:pPr>
        <w:spacing w:after="0"/>
      </w:pPr>
      <w:r w:rsidRPr="00A1463D">
        <w:t>D It uses</w:t>
      </w:r>
      <w:r>
        <w:t xml:space="preserve"> disjoint set </w:t>
      </w:r>
      <w:r w:rsidRPr="00A1463D">
        <w:t>data structure</w:t>
      </w:r>
    </w:p>
    <w:p w14:paraId="6882FF8F" w14:textId="77777777" w:rsidR="00254285" w:rsidRDefault="00254285" w:rsidP="00254285">
      <w:pPr>
        <w:shd w:val="clear" w:color="auto" w:fill="FFFFFF"/>
        <w:spacing w:after="0" w:line="240" w:lineRule="auto"/>
        <w:rPr>
          <w:rFonts w:eastAsia="Times New Roman" w:cstheme="minorHAnsi"/>
        </w:rPr>
      </w:pPr>
    </w:p>
    <w:p w14:paraId="1479AB38" w14:textId="64B73313" w:rsidR="00254285" w:rsidRDefault="00254285" w:rsidP="00254285">
      <w:pPr>
        <w:shd w:val="clear" w:color="auto" w:fill="FFFFFF"/>
        <w:spacing w:after="0" w:line="240" w:lineRule="auto"/>
        <w:rPr>
          <w:rFonts w:eastAsia="Times New Roman" w:cstheme="minorHAnsi"/>
        </w:rPr>
      </w:pPr>
      <w:r>
        <w:rPr>
          <w:rFonts w:eastAsia="Times New Roman" w:cstheme="minorHAnsi"/>
        </w:rPr>
        <w:t>7.</w:t>
      </w:r>
      <w:r w:rsidRPr="0060053B">
        <w:rPr>
          <w:rFonts w:eastAsia="Times New Roman" w:cstheme="minorHAnsi"/>
        </w:rPr>
        <w:t xml:space="preserve"> </w:t>
      </w:r>
      <w:r w:rsidRPr="00A1463D">
        <w:rPr>
          <w:rFonts w:eastAsia="Times New Roman" w:cstheme="minorHAnsi"/>
        </w:rPr>
        <w:t>Kruskal’s algorithm (pick minimum edge in the graph between two vertices that are not yet in the same connected component) is best suited for the dense graphs than the Prim’s algorithm (pick minimum edge from visited to unvisited vertex).</w:t>
      </w:r>
      <w:r w:rsidRPr="00A1463D">
        <w:rPr>
          <w:rFonts w:eastAsia="Times New Roman" w:cstheme="minorHAnsi"/>
        </w:rPr>
        <w:br/>
        <w:t>a) True</w:t>
      </w:r>
      <w:r w:rsidRPr="00A1463D">
        <w:rPr>
          <w:rFonts w:eastAsia="Times New Roman" w:cstheme="minorHAnsi"/>
        </w:rPr>
        <w:br/>
        <w:t>b) False</w:t>
      </w:r>
      <w:r w:rsidRPr="00A1463D">
        <w:rPr>
          <w:rFonts w:eastAsia="Times New Roman" w:cstheme="minorHAnsi"/>
        </w:rPr>
        <w:br/>
      </w:r>
    </w:p>
    <w:p w14:paraId="1AAA49C7" w14:textId="77777777" w:rsidR="00254285" w:rsidRPr="0098434D" w:rsidRDefault="00254285" w:rsidP="00254285">
      <w:pPr>
        <w:spacing w:after="0"/>
        <w:rPr>
          <w:rFonts w:cstheme="minorHAnsi"/>
          <w:bCs/>
        </w:rPr>
      </w:pPr>
      <w:r w:rsidRPr="0098434D">
        <w:rPr>
          <w:rFonts w:eastAsia="Times New Roman" w:cstheme="minorHAnsi"/>
        </w:rPr>
        <w:t>8.</w:t>
      </w:r>
      <w:r w:rsidRPr="0098434D">
        <w:rPr>
          <w:rFonts w:cstheme="minorHAnsi"/>
          <w:bCs/>
        </w:rPr>
        <w:t xml:space="preserve"> Reword the statement below as a theorem about graphs and then prove it. Assume that if A is a friend of B, then B is a friend of A and that for all A, A is not a friend of A. </w:t>
      </w:r>
    </w:p>
    <w:p w14:paraId="11DD273F" w14:textId="77777777" w:rsidR="00254285" w:rsidRPr="0098434D" w:rsidRDefault="00254285" w:rsidP="00254285">
      <w:pPr>
        <w:pStyle w:val="ListParagraph"/>
        <w:numPr>
          <w:ilvl w:val="0"/>
          <w:numId w:val="14"/>
        </w:numPr>
        <w:spacing w:after="0"/>
        <w:rPr>
          <w:rFonts w:cstheme="minorHAnsi"/>
          <w:bCs/>
        </w:rPr>
      </w:pPr>
      <w:r w:rsidRPr="0098434D">
        <w:rPr>
          <w:rFonts w:cstheme="minorHAnsi"/>
          <w:bCs/>
        </w:rPr>
        <w:t xml:space="preserve">In any group of n &gt;= 2 people, there are two people with the same number of friends in the group. </w:t>
      </w:r>
    </w:p>
    <w:p w14:paraId="2F01EC9F" w14:textId="77777777" w:rsidR="00254285" w:rsidRPr="0098434D" w:rsidRDefault="00254285" w:rsidP="00254285">
      <w:pPr>
        <w:pStyle w:val="first-para"/>
        <w:widowControl w:val="0"/>
        <w:autoSpaceDE w:val="0"/>
        <w:autoSpaceDN w:val="0"/>
        <w:adjustRightInd w:val="0"/>
        <w:spacing w:before="0"/>
        <w:rPr>
          <w:rFonts w:asciiTheme="minorHAnsi" w:eastAsia="Times New Roman" w:hAnsiTheme="minorHAnsi" w:cstheme="minorHAnsi"/>
        </w:rPr>
      </w:pPr>
    </w:p>
    <w:p w14:paraId="77DF53B8" w14:textId="77777777" w:rsidR="00254285" w:rsidRDefault="00254285" w:rsidP="00254285">
      <w:pPr>
        <w:spacing w:after="0"/>
      </w:pPr>
      <w:r>
        <w:rPr>
          <w:rFonts w:eastAsia="Times New Roman" w:cstheme="minorHAnsi"/>
        </w:rPr>
        <w:lastRenderedPageBreak/>
        <w:t>9.</w:t>
      </w:r>
      <w:r w:rsidRPr="004E7454">
        <w:t xml:space="preserve"> </w:t>
      </w:r>
      <w:r>
        <w:t xml:space="preserve">Argue that in a breadth-first search, the value </w:t>
      </w:r>
      <w:r>
        <w:rPr>
          <w:i/>
          <w:iCs/>
        </w:rPr>
        <w:t>d</w:t>
      </w:r>
      <w:r>
        <w:t>[</w:t>
      </w:r>
      <w:r>
        <w:rPr>
          <w:i/>
          <w:iCs/>
        </w:rPr>
        <w:t>u</w:t>
      </w:r>
      <w:r>
        <w:t xml:space="preserve">] assigned to a vertex </w:t>
      </w:r>
      <w:r>
        <w:rPr>
          <w:i/>
          <w:iCs/>
        </w:rPr>
        <w:t>u</w:t>
      </w:r>
      <w:r>
        <w:t xml:space="preserve"> is independent of the order in which the vertices in each adjacency list are given. Using the graph shown as an example, show that the breadth-first tree computed by BFS can depend on the ordering within adjacency lists.</w:t>
      </w:r>
    </w:p>
    <w:p w14:paraId="4D9BB061" w14:textId="0D46F45D" w:rsidR="00254285" w:rsidRDefault="00254285" w:rsidP="00254285">
      <w:pPr>
        <w:spacing w:after="0"/>
      </w:pPr>
      <w:r>
        <w:object w:dxaOrig="4576" w:dyaOrig="1830" w14:anchorId="0503D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82.5pt" o:ole="">
            <v:imagedata r:id="rId5" o:title=""/>
          </v:shape>
          <o:OLEObject Type="Embed" ProgID="PBrush" ShapeID="_x0000_i1025" DrawAspect="Content" ObjectID="_1752383758" r:id="rId6"/>
        </w:object>
      </w:r>
    </w:p>
    <w:p w14:paraId="39C18170" w14:textId="77777777" w:rsidR="00254285" w:rsidRDefault="00254285" w:rsidP="00254285">
      <w:pPr>
        <w:pStyle w:val="first-para"/>
        <w:widowControl w:val="0"/>
        <w:autoSpaceDE w:val="0"/>
        <w:autoSpaceDN w:val="0"/>
        <w:adjustRightInd w:val="0"/>
        <w:spacing w:before="0"/>
        <w:rPr>
          <w:rFonts w:eastAsia="Times New Roman" w:cstheme="minorHAnsi"/>
        </w:rPr>
      </w:pPr>
    </w:p>
    <w:p w14:paraId="4F8F7350" w14:textId="77777777" w:rsidR="00254285" w:rsidRDefault="00254285" w:rsidP="00254285">
      <w:pPr>
        <w:autoSpaceDE w:val="0"/>
        <w:autoSpaceDN w:val="0"/>
        <w:adjustRightInd w:val="0"/>
        <w:spacing w:after="0"/>
      </w:pPr>
      <w:r>
        <w:rPr>
          <w:rFonts w:eastAsia="Times New Roman" w:cstheme="minorHAnsi"/>
        </w:rPr>
        <w:t>10</w:t>
      </w:r>
      <w:bookmarkStart w:id="1" w:name="_Hlk46303039"/>
      <w:r>
        <w:t>a. Show how on a directed graph that depth first search starting at vertex u can result in vertex v not being reachable from u even though both u and v have both incoming and outgoing edges.</w:t>
      </w:r>
    </w:p>
    <w:p w14:paraId="5089ECB1" w14:textId="77777777" w:rsidR="00254285" w:rsidRDefault="00254285" w:rsidP="00254285">
      <w:pPr>
        <w:autoSpaceDE w:val="0"/>
        <w:autoSpaceDN w:val="0"/>
        <w:adjustRightInd w:val="0"/>
        <w:spacing w:after="0"/>
      </w:pPr>
      <w:r>
        <w:t xml:space="preserve">10b. If a directed graph contains a path from u to v, show that it is not necessary that the s(v) &lt; f(u). </w:t>
      </w:r>
      <w:proofErr w:type="gramStart"/>
      <w:r>
        <w:t>s(</w:t>
      </w:r>
      <w:proofErr w:type="gramEnd"/>
      <w:r>
        <w:t>) is the depth first search start time and f() is the depth first search finish time,</w:t>
      </w:r>
    </w:p>
    <w:bookmarkEnd w:id="1"/>
    <w:p w14:paraId="42818F3C" w14:textId="77777777" w:rsidR="00254285" w:rsidRDefault="00254285" w:rsidP="00254285">
      <w:pPr>
        <w:pStyle w:val="first-para"/>
        <w:widowControl w:val="0"/>
        <w:autoSpaceDE w:val="0"/>
        <w:autoSpaceDN w:val="0"/>
        <w:adjustRightInd w:val="0"/>
        <w:spacing w:before="0"/>
        <w:rPr>
          <w:rFonts w:eastAsia="Times New Roman" w:cstheme="minorHAnsi"/>
        </w:rPr>
      </w:pPr>
    </w:p>
    <w:p w14:paraId="7F60D353" w14:textId="77777777" w:rsidR="00254285" w:rsidRPr="006D6EFD" w:rsidRDefault="00254285" w:rsidP="00254285">
      <w:pPr>
        <w:spacing w:after="0"/>
      </w:pPr>
      <w:r>
        <w:rPr>
          <w:rFonts w:eastAsia="Times New Roman" w:cstheme="minorHAnsi"/>
        </w:rPr>
        <w:t>11.</w:t>
      </w:r>
      <w:r w:rsidRPr="004553B8">
        <w:t xml:space="preserve"> </w:t>
      </w:r>
      <w:r w:rsidRPr="006D6EFD">
        <w:t>4 Bob loves foreign languages and wants to plan his course schedule to take the following nine language courses: LA15, LA16, LA22, LA31, LA32, LA126, LA127, LA141, and LA169. The course prerequisites are:</w:t>
      </w:r>
    </w:p>
    <w:p w14:paraId="409811E3" w14:textId="77777777" w:rsidR="00254285" w:rsidRPr="006D6EFD" w:rsidRDefault="00254285" w:rsidP="00254285">
      <w:pPr>
        <w:spacing w:after="0"/>
      </w:pPr>
      <w:r w:rsidRPr="006D6EFD">
        <w:t>LA15: (none)</w:t>
      </w:r>
    </w:p>
    <w:p w14:paraId="24F2F953" w14:textId="77777777" w:rsidR="00254285" w:rsidRPr="006D6EFD" w:rsidRDefault="00254285" w:rsidP="00254285">
      <w:pPr>
        <w:spacing w:after="0"/>
      </w:pPr>
      <w:r w:rsidRPr="006D6EFD">
        <w:t xml:space="preserve">LA16: LAl5 is </w:t>
      </w:r>
      <w:proofErr w:type="gramStart"/>
      <w:r w:rsidRPr="006D6EFD">
        <w:t>prerequisite</w:t>
      </w:r>
      <w:proofErr w:type="gramEnd"/>
    </w:p>
    <w:p w14:paraId="1853A00C" w14:textId="77777777" w:rsidR="00254285" w:rsidRPr="006D6EFD" w:rsidRDefault="00254285" w:rsidP="00254285">
      <w:pPr>
        <w:spacing w:after="0"/>
      </w:pPr>
      <w:r w:rsidRPr="006D6EFD">
        <w:t>LA22: (none)</w:t>
      </w:r>
    </w:p>
    <w:p w14:paraId="5B2FBD5B" w14:textId="77777777" w:rsidR="00254285" w:rsidRPr="006D6EFD" w:rsidRDefault="00254285" w:rsidP="00254285">
      <w:pPr>
        <w:spacing w:after="0"/>
      </w:pPr>
      <w:r w:rsidRPr="006D6EFD">
        <w:t xml:space="preserve">LA31: LAl5 is </w:t>
      </w:r>
      <w:proofErr w:type="gramStart"/>
      <w:r w:rsidRPr="006D6EFD">
        <w:t>prerequisite</w:t>
      </w:r>
      <w:proofErr w:type="gramEnd"/>
    </w:p>
    <w:p w14:paraId="51803375" w14:textId="77777777" w:rsidR="00254285" w:rsidRPr="006D6EFD" w:rsidRDefault="00254285" w:rsidP="00254285">
      <w:pPr>
        <w:spacing w:after="0"/>
      </w:pPr>
      <w:r w:rsidRPr="006D6EFD">
        <w:t xml:space="preserve">LA32: LA16 and LA31 are </w:t>
      </w:r>
      <w:proofErr w:type="gramStart"/>
      <w:r w:rsidRPr="006D6EFD">
        <w:t>prerequisites</w:t>
      </w:r>
      <w:proofErr w:type="gramEnd"/>
    </w:p>
    <w:p w14:paraId="3E4302D2" w14:textId="77777777" w:rsidR="00254285" w:rsidRPr="006D6EFD" w:rsidRDefault="00254285" w:rsidP="00254285">
      <w:pPr>
        <w:spacing w:after="0"/>
      </w:pPr>
      <w:r w:rsidRPr="006D6EFD">
        <w:t xml:space="preserve">LA126: LA22 and LA32 are </w:t>
      </w:r>
      <w:proofErr w:type="gramStart"/>
      <w:r w:rsidRPr="006D6EFD">
        <w:t>prerequisites</w:t>
      </w:r>
      <w:proofErr w:type="gramEnd"/>
    </w:p>
    <w:p w14:paraId="2BCFFAAC" w14:textId="77777777" w:rsidR="00254285" w:rsidRPr="006D6EFD" w:rsidRDefault="00254285" w:rsidP="00254285">
      <w:pPr>
        <w:spacing w:after="0"/>
      </w:pPr>
      <w:r w:rsidRPr="006D6EFD">
        <w:t xml:space="preserve">LA127: LAl6 is </w:t>
      </w:r>
      <w:proofErr w:type="gramStart"/>
      <w:r w:rsidRPr="006D6EFD">
        <w:t>prerequisite</w:t>
      </w:r>
      <w:proofErr w:type="gramEnd"/>
    </w:p>
    <w:p w14:paraId="64D05DCB" w14:textId="77777777" w:rsidR="00254285" w:rsidRPr="006D6EFD" w:rsidRDefault="00254285" w:rsidP="00254285">
      <w:pPr>
        <w:spacing w:after="0"/>
      </w:pPr>
      <w:r w:rsidRPr="006D6EFD">
        <w:t xml:space="preserve">LA141: LA22 and LAl6 are </w:t>
      </w:r>
      <w:proofErr w:type="gramStart"/>
      <w:r w:rsidRPr="006D6EFD">
        <w:t>prerequisites</w:t>
      </w:r>
      <w:proofErr w:type="gramEnd"/>
    </w:p>
    <w:p w14:paraId="28AB0F43" w14:textId="77777777" w:rsidR="00254285" w:rsidRPr="006D6EFD" w:rsidRDefault="00254285" w:rsidP="00254285">
      <w:pPr>
        <w:spacing w:after="0"/>
      </w:pPr>
      <w:r w:rsidRPr="006D6EFD">
        <w:t xml:space="preserve">LA169: LA32 is </w:t>
      </w:r>
      <w:proofErr w:type="gramStart"/>
      <w:r w:rsidRPr="006D6EFD">
        <w:t>prerequisite</w:t>
      </w:r>
      <w:proofErr w:type="gramEnd"/>
    </w:p>
    <w:p w14:paraId="45754100" w14:textId="77777777" w:rsidR="00254285" w:rsidRPr="006D6EFD" w:rsidRDefault="00254285" w:rsidP="00254285">
      <w:pPr>
        <w:spacing w:after="0"/>
      </w:pPr>
      <w:r w:rsidRPr="006D6EFD">
        <w:t>Find a sequence of courses that allows Bob to satisfy all the prerequisites.</w:t>
      </w:r>
    </w:p>
    <w:p w14:paraId="100A164A" w14:textId="77777777" w:rsidR="00254285" w:rsidRDefault="00254285" w:rsidP="00254285">
      <w:pPr>
        <w:spacing w:after="0"/>
        <w:rPr>
          <w:b/>
          <w:bCs/>
        </w:rPr>
      </w:pPr>
    </w:p>
    <w:p w14:paraId="6E05BE04" w14:textId="77777777" w:rsidR="00254285" w:rsidRDefault="00254285" w:rsidP="00254285">
      <w:pPr>
        <w:spacing w:after="0"/>
        <w:jc w:val="both"/>
      </w:pPr>
      <w:r>
        <w:rPr>
          <w:rFonts w:eastAsia="Times New Roman" w:cstheme="minorHAnsi"/>
        </w:rPr>
        <w:t xml:space="preserve">12. </w:t>
      </w:r>
      <w:bookmarkStart w:id="2" w:name="_Hlk46303411"/>
      <w:r>
        <w:t xml:space="preserve">Let </w:t>
      </w:r>
      <w:proofErr w:type="spellStart"/>
      <w:r>
        <w:t>e</w:t>
      </w:r>
      <w:proofErr w:type="spellEnd"/>
      <w:r>
        <w:t xml:space="preserve"> be a maximum-weight edge on some cycle of G = (V, E). Prove that there is a minimum spanning tree of G' = (V, E -{e}) that is also a minimum spanning tree of G. That is, there is a minimum spanning tree of G that does not include e.</w:t>
      </w:r>
    </w:p>
    <w:p w14:paraId="7931E8A0" w14:textId="77777777" w:rsidR="00254285" w:rsidRDefault="00254285" w:rsidP="00254285">
      <w:pPr>
        <w:spacing w:after="0"/>
        <w:jc w:val="both"/>
      </w:pPr>
    </w:p>
    <w:bookmarkEnd w:id="2"/>
    <w:p w14:paraId="0AB63FA2" w14:textId="77777777" w:rsidR="00254285" w:rsidRDefault="00254285" w:rsidP="00254285">
      <w:pPr>
        <w:spacing w:after="0"/>
        <w:jc w:val="both"/>
      </w:pPr>
      <w:r>
        <w:rPr>
          <w:rFonts w:eastAsia="Times New Roman" w:cstheme="minorHAnsi"/>
        </w:rPr>
        <w:t xml:space="preserve">13. </w:t>
      </w:r>
      <w:r>
        <w:t xml:space="preserve">In this problem, we give pseudo-code for three different algorithms. Each one takes a graph as input and returns a set of edges T. For each algorithm, you must either prove that T is a minimum spanning tree or prove that T is not a minimum spanning tree. Also, describe the most efficient implementation of each algorithm, </w:t>
      </w:r>
      <w:proofErr w:type="gramStart"/>
      <w:r>
        <w:t>whether or not</w:t>
      </w:r>
      <w:proofErr w:type="gramEnd"/>
      <w:r>
        <w:t xml:space="preserve"> it computes a minimum spanning tree.</w:t>
      </w:r>
    </w:p>
    <w:p w14:paraId="0CB3E6EC" w14:textId="77777777" w:rsidR="00254285" w:rsidRPr="00254285" w:rsidRDefault="00254285" w:rsidP="00254285">
      <w:pPr>
        <w:pStyle w:val="Footer"/>
        <w:tabs>
          <w:tab w:val="clear" w:pos="4320"/>
          <w:tab w:val="clear" w:pos="8640"/>
        </w:tabs>
        <w:rPr>
          <w:sz w:val="18"/>
          <w:szCs w:val="18"/>
        </w:rPr>
      </w:pPr>
    </w:p>
    <w:p w14:paraId="6CAEA0A2"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MAYBE-MST-</w:t>
      </w:r>
      <w:proofErr w:type="gramStart"/>
      <w:r w:rsidRPr="00254285">
        <w:rPr>
          <w:rFonts w:ascii="Courier New" w:hAnsi="Courier New" w:cs="Courier New"/>
          <w:sz w:val="18"/>
          <w:szCs w:val="18"/>
        </w:rPr>
        <w:t>A(</w:t>
      </w:r>
      <w:proofErr w:type="gramEnd"/>
      <w:r w:rsidRPr="00254285">
        <w:rPr>
          <w:rFonts w:ascii="Courier New" w:hAnsi="Courier New" w:cs="Courier New"/>
          <w:sz w:val="18"/>
          <w:szCs w:val="18"/>
        </w:rPr>
        <w:t>G, w)</w:t>
      </w:r>
    </w:p>
    <w:p w14:paraId="025549D6" w14:textId="77777777" w:rsidR="00254285" w:rsidRPr="00254285" w:rsidRDefault="00254285" w:rsidP="00254285">
      <w:pPr>
        <w:spacing w:after="0"/>
        <w:rPr>
          <w:rFonts w:ascii="Courier New" w:hAnsi="Courier New" w:cs="Courier New"/>
          <w:sz w:val="18"/>
          <w:szCs w:val="18"/>
        </w:rPr>
      </w:pPr>
      <w:proofErr w:type="gramStart"/>
      <w:r w:rsidRPr="00254285">
        <w:rPr>
          <w:rFonts w:ascii="Courier New" w:hAnsi="Courier New" w:cs="Courier New"/>
          <w:sz w:val="18"/>
          <w:szCs w:val="18"/>
        </w:rPr>
        <w:t>1  sort</w:t>
      </w:r>
      <w:proofErr w:type="gramEnd"/>
      <w:r w:rsidRPr="00254285">
        <w:rPr>
          <w:rFonts w:ascii="Courier New" w:hAnsi="Courier New" w:cs="Courier New"/>
          <w:sz w:val="18"/>
          <w:szCs w:val="18"/>
        </w:rPr>
        <w:t xml:space="preserve"> the edges into nonincreasing order of edge weights w</w:t>
      </w:r>
    </w:p>
    <w:p w14:paraId="1CFE4846" w14:textId="77777777" w:rsidR="00254285" w:rsidRPr="00254285" w:rsidRDefault="00254285" w:rsidP="00254285">
      <w:pPr>
        <w:spacing w:after="0"/>
        <w:rPr>
          <w:rFonts w:ascii="Courier New" w:hAnsi="Courier New" w:cs="Courier New"/>
          <w:sz w:val="18"/>
          <w:szCs w:val="18"/>
        </w:rPr>
      </w:pPr>
      <w:proofErr w:type="gramStart"/>
      <w:r w:rsidRPr="00254285">
        <w:rPr>
          <w:rFonts w:ascii="Courier New" w:hAnsi="Courier New" w:cs="Courier New"/>
          <w:sz w:val="18"/>
          <w:szCs w:val="18"/>
        </w:rPr>
        <w:t>2  T</w:t>
      </w:r>
      <w:proofErr w:type="gramEnd"/>
      <w:r w:rsidRPr="00254285">
        <w:rPr>
          <w:rFonts w:ascii="Courier New" w:hAnsi="Courier New" w:cs="Courier New"/>
          <w:sz w:val="18"/>
          <w:szCs w:val="18"/>
        </w:rPr>
        <w:t xml:space="preserve"> = E</w:t>
      </w:r>
    </w:p>
    <w:p w14:paraId="62275B61" w14:textId="77777777" w:rsidR="00254285" w:rsidRPr="00254285" w:rsidRDefault="00254285" w:rsidP="00254285">
      <w:pPr>
        <w:spacing w:after="0"/>
        <w:rPr>
          <w:rFonts w:ascii="Courier New" w:hAnsi="Courier New" w:cs="Courier New"/>
          <w:sz w:val="18"/>
          <w:szCs w:val="18"/>
        </w:rPr>
      </w:pPr>
      <w:proofErr w:type="gramStart"/>
      <w:r w:rsidRPr="00254285">
        <w:rPr>
          <w:rFonts w:ascii="Courier New" w:hAnsi="Courier New" w:cs="Courier New"/>
          <w:sz w:val="18"/>
          <w:szCs w:val="18"/>
        </w:rPr>
        <w:t>3  for</w:t>
      </w:r>
      <w:proofErr w:type="gramEnd"/>
      <w:r w:rsidRPr="00254285">
        <w:rPr>
          <w:rFonts w:ascii="Courier New" w:hAnsi="Courier New" w:cs="Courier New"/>
          <w:sz w:val="18"/>
          <w:szCs w:val="18"/>
        </w:rPr>
        <w:t xml:space="preserve"> each edge e, taken in nonincreasing order by weight</w:t>
      </w:r>
    </w:p>
    <w:p w14:paraId="1AE980B1"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 xml:space="preserve">4       do if T - {e} is a connected </w:t>
      </w:r>
      <w:proofErr w:type="gramStart"/>
      <w:r w:rsidRPr="00254285">
        <w:rPr>
          <w:rFonts w:ascii="Courier New" w:hAnsi="Courier New" w:cs="Courier New"/>
          <w:sz w:val="18"/>
          <w:szCs w:val="18"/>
        </w:rPr>
        <w:t>graph</w:t>
      </w:r>
      <w:proofErr w:type="gramEnd"/>
    </w:p>
    <w:p w14:paraId="0AFAC1B9"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5             then T = T – {e}</w:t>
      </w:r>
    </w:p>
    <w:p w14:paraId="50E68B41" w14:textId="77777777" w:rsidR="00254285" w:rsidRPr="00254285" w:rsidRDefault="00254285" w:rsidP="00254285">
      <w:pPr>
        <w:spacing w:after="0"/>
        <w:rPr>
          <w:rFonts w:ascii="Courier New" w:hAnsi="Courier New" w:cs="Courier New"/>
          <w:sz w:val="18"/>
          <w:szCs w:val="18"/>
        </w:rPr>
      </w:pPr>
      <w:proofErr w:type="gramStart"/>
      <w:r w:rsidRPr="00254285">
        <w:rPr>
          <w:rFonts w:ascii="Courier New" w:hAnsi="Courier New" w:cs="Courier New"/>
          <w:sz w:val="18"/>
          <w:szCs w:val="18"/>
        </w:rPr>
        <w:t>6  return</w:t>
      </w:r>
      <w:proofErr w:type="gramEnd"/>
      <w:r w:rsidRPr="00254285">
        <w:rPr>
          <w:rFonts w:ascii="Courier New" w:hAnsi="Courier New" w:cs="Courier New"/>
          <w:sz w:val="18"/>
          <w:szCs w:val="18"/>
        </w:rPr>
        <w:t xml:space="preserve"> T</w:t>
      </w:r>
    </w:p>
    <w:p w14:paraId="37792D88" w14:textId="77777777" w:rsidR="00254285" w:rsidRPr="00254285" w:rsidRDefault="00254285" w:rsidP="00254285">
      <w:pPr>
        <w:spacing w:after="0"/>
        <w:rPr>
          <w:rFonts w:ascii="Courier New" w:hAnsi="Courier New" w:cs="Courier New"/>
          <w:sz w:val="18"/>
          <w:szCs w:val="18"/>
        </w:rPr>
      </w:pPr>
    </w:p>
    <w:p w14:paraId="3ED489FB"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MAYBE-MST-</w:t>
      </w:r>
      <w:proofErr w:type="gramStart"/>
      <w:r w:rsidRPr="00254285">
        <w:rPr>
          <w:rFonts w:ascii="Courier New" w:hAnsi="Courier New" w:cs="Courier New"/>
          <w:sz w:val="18"/>
          <w:szCs w:val="18"/>
        </w:rPr>
        <w:t>B(</w:t>
      </w:r>
      <w:proofErr w:type="gramEnd"/>
      <w:r w:rsidRPr="00254285">
        <w:rPr>
          <w:rFonts w:ascii="Courier New" w:hAnsi="Courier New" w:cs="Courier New"/>
          <w:sz w:val="18"/>
          <w:szCs w:val="18"/>
        </w:rPr>
        <w:t>G, w)</w:t>
      </w:r>
    </w:p>
    <w:p w14:paraId="7ABE3846" w14:textId="77777777" w:rsidR="00254285" w:rsidRPr="00254285" w:rsidRDefault="00254285" w:rsidP="00254285">
      <w:pPr>
        <w:spacing w:after="0"/>
        <w:rPr>
          <w:rFonts w:ascii="Courier New" w:hAnsi="Courier New" w:cs="Courier New"/>
          <w:sz w:val="18"/>
          <w:szCs w:val="18"/>
        </w:rPr>
      </w:pPr>
      <w:proofErr w:type="gramStart"/>
      <w:r w:rsidRPr="00254285">
        <w:rPr>
          <w:rFonts w:ascii="Courier New" w:hAnsi="Courier New" w:cs="Courier New"/>
          <w:sz w:val="18"/>
          <w:szCs w:val="18"/>
        </w:rPr>
        <w:t>1  T</w:t>
      </w:r>
      <w:proofErr w:type="gramEnd"/>
      <w:r w:rsidRPr="00254285">
        <w:rPr>
          <w:rFonts w:ascii="Courier New" w:hAnsi="Courier New" w:cs="Courier New"/>
          <w:sz w:val="18"/>
          <w:szCs w:val="18"/>
        </w:rPr>
        <w:t xml:space="preserve"> = Ø</w:t>
      </w:r>
    </w:p>
    <w:p w14:paraId="6E81CA51" w14:textId="77777777" w:rsidR="00254285" w:rsidRPr="00254285" w:rsidRDefault="00254285" w:rsidP="00254285">
      <w:pPr>
        <w:spacing w:after="0"/>
        <w:rPr>
          <w:rFonts w:ascii="Courier New" w:hAnsi="Courier New" w:cs="Courier New"/>
          <w:sz w:val="18"/>
          <w:szCs w:val="18"/>
        </w:rPr>
      </w:pPr>
      <w:proofErr w:type="gramStart"/>
      <w:r w:rsidRPr="00254285">
        <w:rPr>
          <w:rFonts w:ascii="Courier New" w:hAnsi="Courier New" w:cs="Courier New"/>
          <w:sz w:val="18"/>
          <w:szCs w:val="18"/>
        </w:rPr>
        <w:t>2  for</w:t>
      </w:r>
      <w:proofErr w:type="gramEnd"/>
      <w:r w:rsidRPr="00254285">
        <w:rPr>
          <w:rFonts w:ascii="Courier New" w:hAnsi="Courier New" w:cs="Courier New"/>
          <w:sz w:val="18"/>
          <w:szCs w:val="18"/>
        </w:rPr>
        <w:t xml:space="preserve"> each edge e, taken in arbitrary order</w:t>
      </w:r>
    </w:p>
    <w:p w14:paraId="043B6D0E"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 xml:space="preserve">3      do if T + {e} has no </w:t>
      </w:r>
      <w:proofErr w:type="gramStart"/>
      <w:r w:rsidRPr="00254285">
        <w:rPr>
          <w:rFonts w:ascii="Courier New" w:hAnsi="Courier New" w:cs="Courier New"/>
          <w:sz w:val="18"/>
          <w:szCs w:val="18"/>
        </w:rPr>
        <w:t>cycles</w:t>
      </w:r>
      <w:proofErr w:type="gramEnd"/>
    </w:p>
    <w:p w14:paraId="76D36DA7"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4            then T = T + {e}</w:t>
      </w:r>
    </w:p>
    <w:p w14:paraId="28228905" w14:textId="77777777" w:rsidR="00254285" w:rsidRPr="00254285" w:rsidRDefault="00254285" w:rsidP="00254285">
      <w:pPr>
        <w:spacing w:after="0"/>
        <w:rPr>
          <w:rFonts w:ascii="Courier New" w:hAnsi="Courier New" w:cs="Courier New"/>
          <w:sz w:val="18"/>
          <w:szCs w:val="18"/>
        </w:rPr>
      </w:pPr>
      <w:proofErr w:type="gramStart"/>
      <w:r w:rsidRPr="00254285">
        <w:rPr>
          <w:rFonts w:ascii="Courier New" w:hAnsi="Courier New" w:cs="Courier New"/>
          <w:sz w:val="18"/>
          <w:szCs w:val="18"/>
        </w:rPr>
        <w:t>5  return</w:t>
      </w:r>
      <w:proofErr w:type="gramEnd"/>
      <w:r w:rsidRPr="00254285">
        <w:rPr>
          <w:rFonts w:ascii="Courier New" w:hAnsi="Courier New" w:cs="Courier New"/>
          <w:sz w:val="18"/>
          <w:szCs w:val="18"/>
        </w:rPr>
        <w:t xml:space="preserve"> T</w:t>
      </w:r>
    </w:p>
    <w:p w14:paraId="4FEF4747" w14:textId="77777777" w:rsidR="00254285" w:rsidRPr="00254285" w:rsidRDefault="00254285" w:rsidP="00254285">
      <w:pPr>
        <w:spacing w:after="0"/>
        <w:rPr>
          <w:rFonts w:ascii="Courier New" w:hAnsi="Courier New" w:cs="Courier New"/>
          <w:sz w:val="18"/>
          <w:szCs w:val="18"/>
        </w:rPr>
      </w:pPr>
    </w:p>
    <w:p w14:paraId="298E4D0E"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MAYBE-MST-</w:t>
      </w:r>
      <w:proofErr w:type="gramStart"/>
      <w:r w:rsidRPr="00254285">
        <w:rPr>
          <w:rFonts w:ascii="Courier New" w:hAnsi="Courier New" w:cs="Courier New"/>
          <w:sz w:val="18"/>
          <w:szCs w:val="18"/>
        </w:rPr>
        <w:t>C(</w:t>
      </w:r>
      <w:proofErr w:type="gramEnd"/>
      <w:r w:rsidRPr="00254285">
        <w:rPr>
          <w:rFonts w:ascii="Courier New" w:hAnsi="Courier New" w:cs="Courier New"/>
          <w:sz w:val="18"/>
          <w:szCs w:val="18"/>
        </w:rPr>
        <w:t>G, w)</w:t>
      </w:r>
    </w:p>
    <w:p w14:paraId="532ED8E4" w14:textId="77777777" w:rsidR="00254285" w:rsidRPr="00254285" w:rsidRDefault="00254285" w:rsidP="00254285">
      <w:pPr>
        <w:spacing w:after="0"/>
        <w:rPr>
          <w:rFonts w:ascii="Courier New" w:hAnsi="Courier New" w:cs="Courier New"/>
          <w:sz w:val="18"/>
          <w:szCs w:val="18"/>
        </w:rPr>
      </w:pPr>
      <w:proofErr w:type="gramStart"/>
      <w:r w:rsidRPr="00254285">
        <w:rPr>
          <w:rFonts w:ascii="Courier New" w:hAnsi="Courier New" w:cs="Courier New"/>
          <w:sz w:val="18"/>
          <w:szCs w:val="18"/>
        </w:rPr>
        <w:t>1  T</w:t>
      </w:r>
      <w:proofErr w:type="gramEnd"/>
      <w:r w:rsidRPr="00254285">
        <w:rPr>
          <w:rFonts w:ascii="Courier New" w:hAnsi="Courier New" w:cs="Courier New"/>
          <w:sz w:val="18"/>
          <w:szCs w:val="18"/>
        </w:rPr>
        <w:t xml:space="preserve"> = Ø</w:t>
      </w:r>
    </w:p>
    <w:p w14:paraId="4743959E" w14:textId="77777777" w:rsidR="00254285" w:rsidRPr="00254285" w:rsidRDefault="00254285" w:rsidP="00254285">
      <w:pPr>
        <w:spacing w:after="0"/>
        <w:rPr>
          <w:rFonts w:ascii="Courier New" w:hAnsi="Courier New" w:cs="Courier New"/>
          <w:sz w:val="18"/>
          <w:szCs w:val="18"/>
        </w:rPr>
      </w:pPr>
      <w:proofErr w:type="gramStart"/>
      <w:r w:rsidRPr="00254285">
        <w:rPr>
          <w:rFonts w:ascii="Courier New" w:hAnsi="Courier New" w:cs="Courier New"/>
          <w:sz w:val="18"/>
          <w:szCs w:val="18"/>
        </w:rPr>
        <w:t>2  for</w:t>
      </w:r>
      <w:proofErr w:type="gramEnd"/>
      <w:r w:rsidRPr="00254285">
        <w:rPr>
          <w:rFonts w:ascii="Courier New" w:hAnsi="Courier New" w:cs="Courier New"/>
          <w:sz w:val="18"/>
          <w:szCs w:val="18"/>
        </w:rPr>
        <w:t xml:space="preserve"> each edge e, taken in arbitrary order</w:t>
      </w:r>
    </w:p>
    <w:p w14:paraId="06CFB2BB"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3     do T = T + {e}</w:t>
      </w:r>
    </w:p>
    <w:p w14:paraId="69086BB9"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lastRenderedPageBreak/>
        <w:t xml:space="preserve">4       if T has a cycle </w:t>
      </w:r>
      <w:proofErr w:type="gramStart"/>
      <w:r w:rsidRPr="00254285">
        <w:rPr>
          <w:rFonts w:ascii="Courier New" w:hAnsi="Courier New" w:cs="Courier New"/>
          <w:sz w:val="18"/>
          <w:szCs w:val="18"/>
        </w:rPr>
        <w:t>c</w:t>
      </w:r>
      <w:proofErr w:type="gramEnd"/>
    </w:p>
    <w:p w14:paraId="03199677"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 xml:space="preserve">5         then let e' be the maximum-weight edge on </w:t>
      </w:r>
      <w:proofErr w:type="gramStart"/>
      <w:r w:rsidRPr="00254285">
        <w:rPr>
          <w:rFonts w:ascii="Courier New" w:hAnsi="Courier New" w:cs="Courier New"/>
          <w:sz w:val="18"/>
          <w:szCs w:val="18"/>
        </w:rPr>
        <w:t>c</w:t>
      </w:r>
      <w:proofErr w:type="gramEnd"/>
    </w:p>
    <w:p w14:paraId="07AE092F" w14:textId="77777777" w:rsidR="00254285" w:rsidRPr="00254285" w:rsidRDefault="00254285" w:rsidP="00254285">
      <w:pPr>
        <w:spacing w:after="0"/>
        <w:rPr>
          <w:rFonts w:ascii="Courier New" w:hAnsi="Courier New" w:cs="Courier New"/>
          <w:sz w:val="18"/>
          <w:szCs w:val="18"/>
        </w:rPr>
      </w:pPr>
      <w:r w:rsidRPr="00254285">
        <w:rPr>
          <w:rFonts w:ascii="Courier New" w:hAnsi="Courier New" w:cs="Courier New"/>
          <w:sz w:val="18"/>
          <w:szCs w:val="18"/>
        </w:rPr>
        <w:t>6              T = T - {e'}</w:t>
      </w:r>
    </w:p>
    <w:p w14:paraId="3AA2FB29" w14:textId="77777777" w:rsidR="00254285" w:rsidRPr="00254285" w:rsidRDefault="00254285" w:rsidP="00254285">
      <w:pPr>
        <w:spacing w:after="0"/>
        <w:rPr>
          <w:rFonts w:ascii="Courier New" w:hAnsi="Courier New" w:cs="Courier New"/>
          <w:sz w:val="20"/>
          <w:szCs w:val="20"/>
        </w:rPr>
      </w:pPr>
      <w:proofErr w:type="gramStart"/>
      <w:r w:rsidRPr="00254285">
        <w:rPr>
          <w:rFonts w:ascii="Courier New" w:hAnsi="Courier New" w:cs="Courier New"/>
          <w:sz w:val="18"/>
          <w:szCs w:val="18"/>
        </w:rPr>
        <w:t>7  return</w:t>
      </w:r>
      <w:proofErr w:type="gramEnd"/>
      <w:r w:rsidRPr="00254285">
        <w:rPr>
          <w:rFonts w:ascii="Courier New" w:hAnsi="Courier New" w:cs="Courier New"/>
          <w:sz w:val="18"/>
          <w:szCs w:val="18"/>
        </w:rPr>
        <w:t xml:space="preserve"> T</w:t>
      </w:r>
    </w:p>
    <w:p w14:paraId="198A2F60" w14:textId="77777777" w:rsidR="00254285" w:rsidRPr="00254285" w:rsidRDefault="00254285" w:rsidP="00254285">
      <w:pPr>
        <w:spacing w:after="0"/>
        <w:rPr>
          <w:sz w:val="20"/>
          <w:szCs w:val="20"/>
        </w:rPr>
      </w:pPr>
    </w:p>
    <w:sectPr w:rsidR="00254285" w:rsidRPr="00254285" w:rsidSect="00FD14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1"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00000005"/>
    <w:multiLevelType w:val="singleLevel"/>
    <w:tmpl w:val="00000005"/>
    <w:name w:val="WW8Num4"/>
    <w:lvl w:ilvl="0">
      <w:start w:val="1"/>
      <w:numFmt w:val="decimal"/>
      <w:lvlText w:val="(%1)"/>
      <w:lvlJc w:val="left"/>
      <w:pPr>
        <w:tabs>
          <w:tab w:val="num" w:pos="360"/>
        </w:tabs>
        <w:ind w:left="360" w:hanging="360"/>
      </w:pPr>
      <w:rPr>
        <w:rFonts w:hint="default"/>
      </w:rPr>
    </w:lvl>
  </w:abstractNum>
  <w:abstractNum w:abstractNumId="3"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cs="Symbol" w:hint="default"/>
      </w:rPr>
    </w:lvl>
  </w:abstractNum>
  <w:abstractNum w:abstractNumId="4" w15:restartNumberingAfterBreak="0">
    <w:nsid w:val="05DF5C44"/>
    <w:multiLevelType w:val="hybridMultilevel"/>
    <w:tmpl w:val="CB24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E1F4D"/>
    <w:multiLevelType w:val="multilevel"/>
    <w:tmpl w:val="007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B50570"/>
    <w:multiLevelType w:val="multilevel"/>
    <w:tmpl w:val="9EC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6039E9"/>
    <w:multiLevelType w:val="hybridMultilevel"/>
    <w:tmpl w:val="B7E451A8"/>
    <w:lvl w:ilvl="0" w:tplc="583E9D1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6E294C"/>
    <w:multiLevelType w:val="multilevel"/>
    <w:tmpl w:val="E2A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37530B"/>
    <w:multiLevelType w:val="multilevel"/>
    <w:tmpl w:val="1B3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D5316"/>
    <w:multiLevelType w:val="multilevel"/>
    <w:tmpl w:val="7BF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413FE8"/>
    <w:multiLevelType w:val="hybridMultilevel"/>
    <w:tmpl w:val="B1186F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636A0B"/>
    <w:multiLevelType w:val="multilevel"/>
    <w:tmpl w:val="0BF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4F71A6"/>
    <w:multiLevelType w:val="multilevel"/>
    <w:tmpl w:val="6C3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4603104">
    <w:abstractNumId w:val="13"/>
  </w:num>
  <w:num w:numId="2" w16cid:durableId="2036929258">
    <w:abstractNumId w:val="12"/>
  </w:num>
  <w:num w:numId="3" w16cid:durableId="685594064">
    <w:abstractNumId w:val="9"/>
  </w:num>
  <w:num w:numId="4" w16cid:durableId="181674568">
    <w:abstractNumId w:val="6"/>
  </w:num>
  <w:num w:numId="5" w16cid:durableId="1067267879">
    <w:abstractNumId w:val="8"/>
  </w:num>
  <w:num w:numId="6" w16cid:durableId="277488031">
    <w:abstractNumId w:val="5"/>
  </w:num>
  <w:num w:numId="7" w16cid:durableId="1061515882">
    <w:abstractNumId w:val="10"/>
  </w:num>
  <w:num w:numId="8" w16cid:durableId="2072800463">
    <w:abstractNumId w:val="11"/>
  </w:num>
  <w:num w:numId="9" w16cid:durableId="1051924057">
    <w:abstractNumId w:val="0"/>
  </w:num>
  <w:num w:numId="10" w16cid:durableId="2147238431">
    <w:abstractNumId w:val="1"/>
  </w:num>
  <w:num w:numId="11" w16cid:durableId="2117745495">
    <w:abstractNumId w:val="3"/>
  </w:num>
  <w:num w:numId="12" w16cid:durableId="1497112266">
    <w:abstractNumId w:val="2"/>
  </w:num>
  <w:num w:numId="13" w16cid:durableId="260457807">
    <w:abstractNumId w:val="7"/>
  </w:num>
  <w:num w:numId="14" w16cid:durableId="1222591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E"/>
    <w:rsid w:val="00000802"/>
    <w:rsid w:val="00025934"/>
    <w:rsid w:val="00036ECC"/>
    <w:rsid w:val="0004317C"/>
    <w:rsid w:val="0005709D"/>
    <w:rsid w:val="000675D9"/>
    <w:rsid w:val="00070172"/>
    <w:rsid w:val="0007309A"/>
    <w:rsid w:val="00091474"/>
    <w:rsid w:val="00093255"/>
    <w:rsid w:val="00096041"/>
    <w:rsid w:val="000A65B2"/>
    <w:rsid w:val="000A68C1"/>
    <w:rsid w:val="000B17AB"/>
    <w:rsid w:val="000C5504"/>
    <w:rsid w:val="000D77E7"/>
    <w:rsid w:val="00124AD7"/>
    <w:rsid w:val="001C3A2B"/>
    <w:rsid w:val="00225286"/>
    <w:rsid w:val="00235B01"/>
    <w:rsid w:val="0025164F"/>
    <w:rsid w:val="00254285"/>
    <w:rsid w:val="00264AE2"/>
    <w:rsid w:val="00267DB7"/>
    <w:rsid w:val="002719EB"/>
    <w:rsid w:val="00290BB3"/>
    <w:rsid w:val="00291138"/>
    <w:rsid w:val="002A76C1"/>
    <w:rsid w:val="002B2823"/>
    <w:rsid w:val="002C7F9A"/>
    <w:rsid w:val="002D17A7"/>
    <w:rsid w:val="002D330E"/>
    <w:rsid w:val="002F41D0"/>
    <w:rsid w:val="002F7238"/>
    <w:rsid w:val="002F79C5"/>
    <w:rsid w:val="003035A2"/>
    <w:rsid w:val="00307305"/>
    <w:rsid w:val="00311E6C"/>
    <w:rsid w:val="0032302B"/>
    <w:rsid w:val="003336A0"/>
    <w:rsid w:val="00333C4C"/>
    <w:rsid w:val="00343209"/>
    <w:rsid w:val="0034506E"/>
    <w:rsid w:val="003711B7"/>
    <w:rsid w:val="00393E24"/>
    <w:rsid w:val="003A41A0"/>
    <w:rsid w:val="003B1524"/>
    <w:rsid w:val="003E1079"/>
    <w:rsid w:val="003E36CA"/>
    <w:rsid w:val="004038D7"/>
    <w:rsid w:val="00423D7A"/>
    <w:rsid w:val="00426073"/>
    <w:rsid w:val="00441C7B"/>
    <w:rsid w:val="00445227"/>
    <w:rsid w:val="00451E44"/>
    <w:rsid w:val="004563F9"/>
    <w:rsid w:val="00472349"/>
    <w:rsid w:val="004743A9"/>
    <w:rsid w:val="0048420B"/>
    <w:rsid w:val="00493FCF"/>
    <w:rsid w:val="004951B6"/>
    <w:rsid w:val="004972E4"/>
    <w:rsid w:val="00497545"/>
    <w:rsid w:val="004B1EF5"/>
    <w:rsid w:val="004C0AC2"/>
    <w:rsid w:val="004C185B"/>
    <w:rsid w:val="004D232A"/>
    <w:rsid w:val="004F6491"/>
    <w:rsid w:val="00510D04"/>
    <w:rsid w:val="0051338E"/>
    <w:rsid w:val="00522BB4"/>
    <w:rsid w:val="0053309D"/>
    <w:rsid w:val="00535F4F"/>
    <w:rsid w:val="005524EC"/>
    <w:rsid w:val="00554A96"/>
    <w:rsid w:val="005736E3"/>
    <w:rsid w:val="00573C1D"/>
    <w:rsid w:val="005B0041"/>
    <w:rsid w:val="005B6A4B"/>
    <w:rsid w:val="005C3F64"/>
    <w:rsid w:val="005C6BDE"/>
    <w:rsid w:val="005D008B"/>
    <w:rsid w:val="005D2CD0"/>
    <w:rsid w:val="00600B81"/>
    <w:rsid w:val="00626233"/>
    <w:rsid w:val="00633C17"/>
    <w:rsid w:val="0064234B"/>
    <w:rsid w:val="00647DDF"/>
    <w:rsid w:val="00650A84"/>
    <w:rsid w:val="00652523"/>
    <w:rsid w:val="00661408"/>
    <w:rsid w:val="00662D20"/>
    <w:rsid w:val="00682D26"/>
    <w:rsid w:val="006B4A6D"/>
    <w:rsid w:val="006B6A6A"/>
    <w:rsid w:val="006C71E2"/>
    <w:rsid w:val="006C7FD2"/>
    <w:rsid w:val="006F2E1F"/>
    <w:rsid w:val="00714A59"/>
    <w:rsid w:val="00721173"/>
    <w:rsid w:val="007212A6"/>
    <w:rsid w:val="00726290"/>
    <w:rsid w:val="00730B72"/>
    <w:rsid w:val="00735B1B"/>
    <w:rsid w:val="00737289"/>
    <w:rsid w:val="00765CF6"/>
    <w:rsid w:val="007733BB"/>
    <w:rsid w:val="007D1DC8"/>
    <w:rsid w:val="007D5C0C"/>
    <w:rsid w:val="00800565"/>
    <w:rsid w:val="00817FE5"/>
    <w:rsid w:val="008201D1"/>
    <w:rsid w:val="008635B7"/>
    <w:rsid w:val="008638BF"/>
    <w:rsid w:val="0087076D"/>
    <w:rsid w:val="008A1096"/>
    <w:rsid w:val="008D4A7B"/>
    <w:rsid w:val="008D6EF5"/>
    <w:rsid w:val="008E0ED6"/>
    <w:rsid w:val="008F043A"/>
    <w:rsid w:val="00900265"/>
    <w:rsid w:val="00915990"/>
    <w:rsid w:val="00924E85"/>
    <w:rsid w:val="009361FA"/>
    <w:rsid w:val="00942176"/>
    <w:rsid w:val="00991AA5"/>
    <w:rsid w:val="009A1E6F"/>
    <w:rsid w:val="009A3EFD"/>
    <w:rsid w:val="009B21BB"/>
    <w:rsid w:val="009D3480"/>
    <w:rsid w:val="00A07E02"/>
    <w:rsid w:val="00A13C1F"/>
    <w:rsid w:val="00A16F20"/>
    <w:rsid w:val="00A70CA7"/>
    <w:rsid w:val="00A83FE4"/>
    <w:rsid w:val="00A90162"/>
    <w:rsid w:val="00AA5154"/>
    <w:rsid w:val="00AB02C7"/>
    <w:rsid w:val="00AC549F"/>
    <w:rsid w:val="00AD680F"/>
    <w:rsid w:val="00AF41C3"/>
    <w:rsid w:val="00AF4926"/>
    <w:rsid w:val="00AF5D7D"/>
    <w:rsid w:val="00B01835"/>
    <w:rsid w:val="00B40949"/>
    <w:rsid w:val="00B447DE"/>
    <w:rsid w:val="00B46BBA"/>
    <w:rsid w:val="00B54DD9"/>
    <w:rsid w:val="00B97A25"/>
    <w:rsid w:val="00BB5EB2"/>
    <w:rsid w:val="00BE7BEC"/>
    <w:rsid w:val="00BF151B"/>
    <w:rsid w:val="00BF51B0"/>
    <w:rsid w:val="00C050CB"/>
    <w:rsid w:val="00C1204E"/>
    <w:rsid w:val="00C14492"/>
    <w:rsid w:val="00C22073"/>
    <w:rsid w:val="00C30637"/>
    <w:rsid w:val="00C327C0"/>
    <w:rsid w:val="00C44FFD"/>
    <w:rsid w:val="00C702B0"/>
    <w:rsid w:val="00CC4186"/>
    <w:rsid w:val="00CD07DB"/>
    <w:rsid w:val="00D02D01"/>
    <w:rsid w:val="00D13B69"/>
    <w:rsid w:val="00D23FF2"/>
    <w:rsid w:val="00D32F28"/>
    <w:rsid w:val="00D41F60"/>
    <w:rsid w:val="00D4586A"/>
    <w:rsid w:val="00D46016"/>
    <w:rsid w:val="00D54DE3"/>
    <w:rsid w:val="00D574B4"/>
    <w:rsid w:val="00D862DE"/>
    <w:rsid w:val="00D90893"/>
    <w:rsid w:val="00D91848"/>
    <w:rsid w:val="00DA4732"/>
    <w:rsid w:val="00DD4408"/>
    <w:rsid w:val="00DE21B8"/>
    <w:rsid w:val="00DE7059"/>
    <w:rsid w:val="00E031A9"/>
    <w:rsid w:val="00E05332"/>
    <w:rsid w:val="00E149AC"/>
    <w:rsid w:val="00E21685"/>
    <w:rsid w:val="00E313CA"/>
    <w:rsid w:val="00E334AC"/>
    <w:rsid w:val="00E45372"/>
    <w:rsid w:val="00E6603B"/>
    <w:rsid w:val="00E8774D"/>
    <w:rsid w:val="00EA3A9B"/>
    <w:rsid w:val="00EA45E1"/>
    <w:rsid w:val="00EA5501"/>
    <w:rsid w:val="00EA5B4E"/>
    <w:rsid w:val="00EA631F"/>
    <w:rsid w:val="00EA7AD0"/>
    <w:rsid w:val="00EC2960"/>
    <w:rsid w:val="00EE0EE3"/>
    <w:rsid w:val="00F0238D"/>
    <w:rsid w:val="00F16DF1"/>
    <w:rsid w:val="00F22A9C"/>
    <w:rsid w:val="00F330DE"/>
    <w:rsid w:val="00F40BD4"/>
    <w:rsid w:val="00F419E2"/>
    <w:rsid w:val="00F452B3"/>
    <w:rsid w:val="00F55476"/>
    <w:rsid w:val="00F66B6A"/>
    <w:rsid w:val="00F75580"/>
    <w:rsid w:val="00F8457E"/>
    <w:rsid w:val="00FA316C"/>
    <w:rsid w:val="00FA5367"/>
    <w:rsid w:val="00FA75FB"/>
    <w:rsid w:val="00FB29FC"/>
    <w:rsid w:val="00FB2AE7"/>
    <w:rsid w:val="00FC1DE4"/>
    <w:rsid w:val="00FC4DAE"/>
    <w:rsid w:val="00FD14EE"/>
    <w:rsid w:val="00FD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5673"/>
  <w15:chartTrackingRefBased/>
  <w15:docId w15:val="{2FAB142E-592E-43E0-B0BC-CA68A3B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647DDF"/>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EE"/>
    <w:rPr>
      <w:color w:val="0000FF"/>
      <w:u w:val="single"/>
    </w:rPr>
  </w:style>
  <w:style w:type="character" w:styleId="HTMLCode">
    <w:name w:val="HTML Code"/>
    <w:basedOn w:val="DefaultParagraphFont"/>
    <w:uiPriority w:val="99"/>
    <w:semiHidden/>
    <w:unhideWhenUsed/>
    <w:rsid w:val="00FD1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EE"/>
    <w:rPr>
      <w:rFonts w:ascii="Courier New" w:eastAsia="Times New Roman" w:hAnsi="Courier New" w:cs="Courier New"/>
      <w:sz w:val="20"/>
      <w:szCs w:val="20"/>
    </w:rPr>
  </w:style>
  <w:style w:type="character" w:styleId="Strong">
    <w:name w:val="Strong"/>
    <w:basedOn w:val="DefaultParagraphFont"/>
    <w:uiPriority w:val="22"/>
    <w:qFormat/>
    <w:rsid w:val="00FD14EE"/>
    <w:rPr>
      <w:b/>
      <w:bCs/>
    </w:rPr>
  </w:style>
  <w:style w:type="character" w:styleId="Emphasis">
    <w:name w:val="Emphasis"/>
    <w:basedOn w:val="DefaultParagraphFont"/>
    <w:uiPriority w:val="20"/>
    <w:qFormat/>
    <w:rsid w:val="00FD14EE"/>
    <w:rPr>
      <w:i/>
      <w:iCs/>
    </w:rPr>
  </w:style>
  <w:style w:type="character" w:customStyle="1" w:styleId="im">
    <w:name w:val="im"/>
    <w:basedOn w:val="DefaultParagraphFont"/>
    <w:rsid w:val="002F7238"/>
  </w:style>
  <w:style w:type="paragraph" w:styleId="NormalWeb">
    <w:name w:val="Normal (Web)"/>
    <w:basedOn w:val="Normal"/>
    <w:uiPriority w:val="99"/>
    <w:unhideWhenUsed/>
    <w:rsid w:val="00D1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5A2"/>
    <w:pPr>
      <w:ind w:left="720"/>
      <w:contextualSpacing/>
    </w:pPr>
  </w:style>
  <w:style w:type="character" w:customStyle="1" w:styleId="Heading4Char">
    <w:name w:val="Heading 4 Char"/>
    <w:basedOn w:val="DefaultParagraphFont"/>
    <w:link w:val="Heading4"/>
    <w:rsid w:val="00647DDF"/>
    <w:rPr>
      <w:rFonts w:ascii="Times New Roman" w:eastAsia="Times New Roman" w:hAnsi="Times New Roman" w:cs="Times New Roman"/>
      <w:b/>
      <w:bCs/>
      <w:sz w:val="24"/>
      <w:szCs w:val="24"/>
    </w:rPr>
  </w:style>
  <w:style w:type="paragraph" w:styleId="BodyText">
    <w:name w:val="Body Text"/>
    <w:basedOn w:val="Normal"/>
    <w:link w:val="BodyTextChar"/>
    <w:semiHidden/>
    <w:rsid w:val="00647DDF"/>
    <w:pPr>
      <w:widowControl w:val="0"/>
      <w:autoSpaceDE w:val="0"/>
      <w:autoSpaceDN w:val="0"/>
      <w:adjustRightInd w:val="0"/>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47DDF"/>
    <w:rPr>
      <w:rFonts w:ascii="Times New Roman" w:eastAsia="Times New Roman" w:hAnsi="Times New Roman" w:cs="Times New Roman"/>
      <w:b/>
      <w:bCs/>
      <w:sz w:val="24"/>
      <w:szCs w:val="20"/>
    </w:rPr>
  </w:style>
  <w:style w:type="table" w:styleId="TableGrid">
    <w:name w:val="Table Grid"/>
    <w:basedOn w:val="TableNormal"/>
    <w:rsid w:val="0064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1">
    <w:name w:val="unicode1"/>
    <w:rsid w:val="0034506E"/>
    <w:rPr>
      <w:rFonts w:ascii="Lucida Sans Unicode" w:hAnsi="Lucida Sans Unicode" w:cs="Lucida Sans Unicode" w:hint="default"/>
    </w:rPr>
  </w:style>
  <w:style w:type="paragraph" w:styleId="BodyText2">
    <w:name w:val="Body Text 2"/>
    <w:basedOn w:val="Normal"/>
    <w:link w:val="BodyText2Char"/>
    <w:uiPriority w:val="99"/>
    <w:semiHidden/>
    <w:unhideWhenUsed/>
    <w:rsid w:val="001C3A2B"/>
    <w:pPr>
      <w:spacing w:after="120" w:line="480" w:lineRule="auto"/>
    </w:pPr>
  </w:style>
  <w:style w:type="character" w:customStyle="1" w:styleId="BodyText2Char">
    <w:name w:val="Body Text 2 Char"/>
    <w:basedOn w:val="DefaultParagraphFont"/>
    <w:link w:val="BodyText2"/>
    <w:uiPriority w:val="99"/>
    <w:semiHidden/>
    <w:rsid w:val="001C3A2B"/>
  </w:style>
  <w:style w:type="character" w:customStyle="1" w:styleId="unicode">
    <w:name w:val="unicode"/>
    <w:basedOn w:val="DefaultParagraphFont"/>
    <w:rsid w:val="001C3A2B"/>
  </w:style>
  <w:style w:type="paragraph" w:styleId="Header">
    <w:name w:val="header"/>
    <w:basedOn w:val="Normal"/>
    <w:link w:val="HeaderChar"/>
    <w:rsid w:val="00441C7B"/>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441C7B"/>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F66B6A"/>
    <w:rPr>
      <w:color w:val="605E5C"/>
      <w:shd w:val="clear" w:color="auto" w:fill="E1DFDD"/>
    </w:rPr>
  </w:style>
  <w:style w:type="paragraph" w:styleId="BalloonText">
    <w:name w:val="Balloon Text"/>
    <w:basedOn w:val="Normal"/>
    <w:link w:val="BalloonTextChar"/>
    <w:uiPriority w:val="99"/>
    <w:semiHidden/>
    <w:unhideWhenUsed/>
    <w:rsid w:val="00B4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BBA"/>
    <w:rPr>
      <w:rFonts w:ascii="Segoe UI" w:hAnsi="Segoe UI" w:cs="Segoe UI"/>
      <w:sz w:val="18"/>
      <w:szCs w:val="18"/>
    </w:rPr>
  </w:style>
  <w:style w:type="paragraph" w:styleId="BodyText3">
    <w:name w:val="Body Text 3"/>
    <w:basedOn w:val="Normal"/>
    <w:link w:val="BodyText3Char"/>
    <w:uiPriority w:val="99"/>
    <w:semiHidden/>
    <w:unhideWhenUsed/>
    <w:rsid w:val="006B6A6A"/>
    <w:pPr>
      <w:spacing w:after="120"/>
    </w:pPr>
    <w:rPr>
      <w:sz w:val="16"/>
      <w:szCs w:val="16"/>
    </w:rPr>
  </w:style>
  <w:style w:type="character" w:customStyle="1" w:styleId="BodyText3Char">
    <w:name w:val="Body Text 3 Char"/>
    <w:basedOn w:val="DefaultParagraphFont"/>
    <w:link w:val="BodyText3"/>
    <w:uiPriority w:val="99"/>
    <w:semiHidden/>
    <w:rsid w:val="006B6A6A"/>
    <w:rPr>
      <w:sz w:val="16"/>
      <w:szCs w:val="16"/>
    </w:rPr>
  </w:style>
  <w:style w:type="paragraph" w:customStyle="1" w:styleId="first-para">
    <w:name w:val="first-para"/>
    <w:basedOn w:val="Normal"/>
    <w:rsid w:val="002A76C1"/>
    <w:pPr>
      <w:suppressAutoHyphens/>
      <w:spacing w:before="216" w:after="0" w:line="240" w:lineRule="auto"/>
    </w:pPr>
    <w:rPr>
      <w:rFonts w:ascii="Arial" w:eastAsia="Arial Unicode MS" w:hAnsi="Arial" w:cs="Arial Unicode MS"/>
      <w:sz w:val="20"/>
      <w:szCs w:val="20"/>
      <w:lang w:eastAsia="ar-SA"/>
    </w:rPr>
  </w:style>
  <w:style w:type="paragraph" w:styleId="Footer">
    <w:name w:val="footer"/>
    <w:basedOn w:val="Normal"/>
    <w:link w:val="FooterChar"/>
    <w:rsid w:val="00254285"/>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254285"/>
    <w:rPr>
      <w:rFonts w:ascii="Book Antiqua" w:eastAsia="Times New Roman"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4">
      <w:bodyDiv w:val="1"/>
      <w:marLeft w:val="0"/>
      <w:marRight w:val="0"/>
      <w:marTop w:val="0"/>
      <w:marBottom w:val="0"/>
      <w:divBdr>
        <w:top w:val="none" w:sz="0" w:space="0" w:color="auto"/>
        <w:left w:val="none" w:sz="0" w:space="0" w:color="auto"/>
        <w:bottom w:val="none" w:sz="0" w:space="0" w:color="auto"/>
        <w:right w:val="none" w:sz="0" w:space="0" w:color="auto"/>
      </w:divBdr>
      <w:divsChild>
        <w:div w:id="857549861">
          <w:marLeft w:val="0"/>
          <w:marRight w:val="0"/>
          <w:marTop w:val="0"/>
          <w:marBottom w:val="0"/>
          <w:divBdr>
            <w:top w:val="none" w:sz="0" w:space="0" w:color="auto"/>
            <w:left w:val="none" w:sz="0" w:space="0" w:color="auto"/>
            <w:bottom w:val="none" w:sz="0" w:space="0" w:color="auto"/>
            <w:right w:val="none" w:sz="0" w:space="0" w:color="auto"/>
          </w:divBdr>
          <w:divsChild>
            <w:div w:id="1710765224">
              <w:marLeft w:val="0"/>
              <w:marRight w:val="0"/>
              <w:marTop w:val="0"/>
              <w:marBottom w:val="0"/>
              <w:divBdr>
                <w:top w:val="none" w:sz="0" w:space="0" w:color="auto"/>
                <w:left w:val="none" w:sz="0" w:space="0" w:color="auto"/>
                <w:bottom w:val="none" w:sz="0" w:space="0" w:color="auto"/>
                <w:right w:val="none" w:sz="0" w:space="0" w:color="auto"/>
              </w:divBdr>
            </w:div>
            <w:div w:id="844516819">
              <w:marLeft w:val="120"/>
              <w:marRight w:val="0"/>
              <w:marTop w:val="0"/>
              <w:marBottom w:val="60"/>
              <w:divBdr>
                <w:top w:val="single" w:sz="6" w:space="0" w:color="006633"/>
                <w:left w:val="single" w:sz="6" w:space="6" w:color="006633"/>
                <w:bottom w:val="single" w:sz="6" w:space="0" w:color="006633"/>
                <w:right w:val="single" w:sz="6" w:space="6" w:color="006633"/>
              </w:divBdr>
            </w:div>
            <w:div w:id="164710651">
              <w:marLeft w:val="0"/>
              <w:marRight w:val="0"/>
              <w:marTop w:val="0"/>
              <w:marBottom w:val="0"/>
              <w:divBdr>
                <w:top w:val="none" w:sz="0" w:space="0" w:color="auto"/>
                <w:left w:val="none" w:sz="0" w:space="0" w:color="auto"/>
                <w:bottom w:val="none" w:sz="0" w:space="0" w:color="auto"/>
                <w:right w:val="none" w:sz="0" w:space="0" w:color="auto"/>
              </w:divBdr>
            </w:div>
            <w:div w:id="1389256436">
              <w:marLeft w:val="0"/>
              <w:marRight w:val="0"/>
              <w:marTop w:val="0"/>
              <w:marBottom w:val="0"/>
              <w:divBdr>
                <w:top w:val="none" w:sz="0" w:space="0" w:color="auto"/>
                <w:left w:val="none" w:sz="0" w:space="0" w:color="auto"/>
                <w:bottom w:val="none" w:sz="0" w:space="0" w:color="auto"/>
                <w:right w:val="none" w:sz="0" w:space="0" w:color="auto"/>
              </w:divBdr>
            </w:div>
            <w:div w:id="1606691491">
              <w:marLeft w:val="0"/>
              <w:marRight w:val="0"/>
              <w:marTop w:val="0"/>
              <w:marBottom w:val="0"/>
              <w:divBdr>
                <w:top w:val="none" w:sz="0" w:space="0" w:color="auto"/>
                <w:left w:val="none" w:sz="0" w:space="0" w:color="auto"/>
                <w:bottom w:val="none" w:sz="0" w:space="0" w:color="auto"/>
                <w:right w:val="none" w:sz="0" w:space="0" w:color="auto"/>
              </w:divBdr>
            </w:div>
            <w:div w:id="962734885">
              <w:marLeft w:val="0"/>
              <w:marRight w:val="0"/>
              <w:marTop w:val="0"/>
              <w:marBottom w:val="0"/>
              <w:divBdr>
                <w:top w:val="none" w:sz="0" w:space="0" w:color="auto"/>
                <w:left w:val="none" w:sz="0" w:space="0" w:color="auto"/>
                <w:bottom w:val="none" w:sz="0" w:space="0" w:color="auto"/>
                <w:right w:val="none" w:sz="0" w:space="0" w:color="auto"/>
              </w:divBdr>
            </w:div>
            <w:div w:id="1106577553">
              <w:marLeft w:val="0"/>
              <w:marRight w:val="0"/>
              <w:marTop w:val="0"/>
              <w:marBottom w:val="0"/>
              <w:divBdr>
                <w:top w:val="none" w:sz="0" w:space="0" w:color="auto"/>
                <w:left w:val="none" w:sz="0" w:space="0" w:color="auto"/>
                <w:bottom w:val="none" w:sz="0" w:space="0" w:color="auto"/>
                <w:right w:val="none" w:sz="0" w:space="0" w:color="auto"/>
              </w:divBdr>
            </w:div>
            <w:div w:id="9259226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923250">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56">
          <w:marLeft w:val="0"/>
          <w:marRight w:val="0"/>
          <w:marTop w:val="0"/>
          <w:marBottom w:val="0"/>
          <w:divBdr>
            <w:top w:val="none" w:sz="0" w:space="0" w:color="auto"/>
            <w:left w:val="none" w:sz="0" w:space="0" w:color="auto"/>
            <w:bottom w:val="none" w:sz="0" w:space="0" w:color="auto"/>
            <w:right w:val="none" w:sz="0" w:space="0" w:color="auto"/>
          </w:divBdr>
          <w:divsChild>
            <w:div w:id="761410503">
              <w:marLeft w:val="0"/>
              <w:marRight w:val="0"/>
              <w:marTop w:val="0"/>
              <w:marBottom w:val="0"/>
              <w:divBdr>
                <w:top w:val="none" w:sz="0" w:space="0" w:color="auto"/>
                <w:left w:val="none" w:sz="0" w:space="0" w:color="auto"/>
                <w:bottom w:val="none" w:sz="0" w:space="0" w:color="auto"/>
                <w:right w:val="none" w:sz="0" w:space="0" w:color="auto"/>
              </w:divBdr>
            </w:div>
            <w:div w:id="1589850255">
              <w:marLeft w:val="120"/>
              <w:marRight w:val="0"/>
              <w:marTop w:val="0"/>
              <w:marBottom w:val="60"/>
              <w:divBdr>
                <w:top w:val="single" w:sz="6" w:space="0" w:color="B5281E"/>
                <w:left w:val="single" w:sz="6" w:space="6" w:color="B5281E"/>
                <w:bottom w:val="single" w:sz="6" w:space="0" w:color="B5281E"/>
                <w:right w:val="single" w:sz="6" w:space="6" w:color="B5281E"/>
              </w:divBdr>
            </w:div>
            <w:div w:id="701785569">
              <w:marLeft w:val="0"/>
              <w:marRight w:val="0"/>
              <w:marTop w:val="0"/>
              <w:marBottom w:val="0"/>
              <w:divBdr>
                <w:top w:val="none" w:sz="0" w:space="0" w:color="auto"/>
                <w:left w:val="none" w:sz="0" w:space="0" w:color="auto"/>
                <w:bottom w:val="none" w:sz="0" w:space="0" w:color="auto"/>
                <w:right w:val="none" w:sz="0" w:space="0" w:color="auto"/>
              </w:divBdr>
            </w:div>
            <w:div w:id="448165993">
              <w:marLeft w:val="0"/>
              <w:marRight w:val="0"/>
              <w:marTop w:val="0"/>
              <w:marBottom w:val="0"/>
              <w:divBdr>
                <w:top w:val="none" w:sz="0" w:space="0" w:color="auto"/>
                <w:left w:val="none" w:sz="0" w:space="0" w:color="auto"/>
                <w:bottom w:val="none" w:sz="0" w:space="0" w:color="auto"/>
                <w:right w:val="none" w:sz="0" w:space="0" w:color="auto"/>
              </w:divBdr>
            </w:div>
            <w:div w:id="1976058333">
              <w:marLeft w:val="0"/>
              <w:marRight w:val="0"/>
              <w:marTop w:val="0"/>
              <w:marBottom w:val="0"/>
              <w:divBdr>
                <w:top w:val="none" w:sz="0" w:space="0" w:color="auto"/>
                <w:left w:val="none" w:sz="0" w:space="0" w:color="auto"/>
                <w:bottom w:val="none" w:sz="0" w:space="0" w:color="auto"/>
                <w:right w:val="none" w:sz="0" w:space="0" w:color="auto"/>
              </w:divBdr>
            </w:div>
            <w:div w:id="1241713031">
              <w:marLeft w:val="0"/>
              <w:marRight w:val="0"/>
              <w:marTop w:val="0"/>
              <w:marBottom w:val="0"/>
              <w:divBdr>
                <w:top w:val="none" w:sz="0" w:space="0" w:color="auto"/>
                <w:left w:val="none" w:sz="0" w:space="0" w:color="auto"/>
                <w:bottom w:val="none" w:sz="0" w:space="0" w:color="auto"/>
                <w:right w:val="none" w:sz="0" w:space="0" w:color="auto"/>
              </w:divBdr>
            </w:div>
            <w:div w:id="123737999">
              <w:marLeft w:val="0"/>
              <w:marRight w:val="0"/>
              <w:marTop w:val="0"/>
              <w:marBottom w:val="0"/>
              <w:divBdr>
                <w:top w:val="none" w:sz="0" w:space="0" w:color="auto"/>
                <w:left w:val="none" w:sz="0" w:space="0" w:color="auto"/>
                <w:bottom w:val="none" w:sz="0" w:space="0" w:color="auto"/>
                <w:right w:val="none" w:sz="0" w:space="0" w:color="auto"/>
              </w:divBdr>
            </w:div>
            <w:div w:id="19917131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2412205">
                  <w:marLeft w:val="0"/>
                  <w:marRight w:val="0"/>
                  <w:marTop w:val="0"/>
                  <w:marBottom w:val="0"/>
                  <w:divBdr>
                    <w:top w:val="none" w:sz="0" w:space="0" w:color="auto"/>
                    <w:left w:val="none" w:sz="0" w:space="0" w:color="auto"/>
                    <w:bottom w:val="none" w:sz="0" w:space="0" w:color="auto"/>
                    <w:right w:val="none" w:sz="0" w:space="0" w:color="auto"/>
                  </w:divBdr>
                </w:div>
                <w:div w:id="16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918">
          <w:marLeft w:val="0"/>
          <w:marRight w:val="0"/>
          <w:marTop w:val="0"/>
          <w:marBottom w:val="0"/>
          <w:divBdr>
            <w:top w:val="none" w:sz="0" w:space="0" w:color="auto"/>
            <w:left w:val="none" w:sz="0" w:space="0" w:color="auto"/>
            <w:bottom w:val="none" w:sz="0" w:space="0" w:color="auto"/>
            <w:right w:val="none" w:sz="0" w:space="0" w:color="auto"/>
          </w:divBdr>
          <w:divsChild>
            <w:div w:id="1660579477">
              <w:marLeft w:val="0"/>
              <w:marRight w:val="0"/>
              <w:marTop w:val="0"/>
              <w:marBottom w:val="0"/>
              <w:divBdr>
                <w:top w:val="none" w:sz="0" w:space="0" w:color="auto"/>
                <w:left w:val="none" w:sz="0" w:space="0" w:color="auto"/>
                <w:bottom w:val="none" w:sz="0" w:space="0" w:color="auto"/>
                <w:right w:val="none" w:sz="0" w:space="0" w:color="auto"/>
              </w:divBdr>
            </w:div>
            <w:div w:id="1964730870">
              <w:marLeft w:val="120"/>
              <w:marRight w:val="0"/>
              <w:marTop w:val="0"/>
              <w:marBottom w:val="60"/>
              <w:divBdr>
                <w:top w:val="single" w:sz="6" w:space="0" w:color="006633"/>
                <w:left w:val="single" w:sz="6" w:space="6" w:color="006633"/>
                <w:bottom w:val="single" w:sz="6" w:space="0" w:color="006633"/>
                <w:right w:val="single" w:sz="6" w:space="6" w:color="006633"/>
              </w:divBdr>
            </w:div>
            <w:div w:id="216553658">
              <w:marLeft w:val="0"/>
              <w:marRight w:val="0"/>
              <w:marTop w:val="0"/>
              <w:marBottom w:val="0"/>
              <w:divBdr>
                <w:top w:val="none" w:sz="0" w:space="0" w:color="auto"/>
                <w:left w:val="none" w:sz="0" w:space="0" w:color="auto"/>
                <w:bottom w:val="none" w:sz="0" w:space="0" w:color="auto"/>
                <w:right w:val="none" w:sz="0" w:space="0" w:color="auto"/>
              </w:divBdr>
            </w:div>
            <w:div w:id="183592269">
              <w:marLeft w:val="0"/>
              <w:marRight w:val="0"/>
              <w:marTop w:val="0"/>
              <w:marBottom w:val="0"/>
              <w:divBdr>
                <w:top w:val="none" w:sz="0" w:space="0" w:color="auto"/>
                <w:left w:val="none" w:sz="0" w:space="0" w:color="auto"/>
                <w:bottom w:val="none" w:sz="0" w:space="0" w:color="auto"/>
                <w:right w:val="none" w:sz="0" w:space="0" w:color="auto"/>
              </w:divBdr>
            </w:div>
            <w:div w:id="1497652678">
              <w:marLeft w:val="0"/>
              <w:marRight w:val="0"/>
              <w:marTop w:val="0"/>
              <w:marBottom w:val="0"/>
              <w:divBdr>
                <w:top w:val="none" w:sz="0" w:space="0" w:color="auto"/>
                <w:left w:val="none" w:sz="0" w:space="0" w:color="auto"/>
                <w:bottom w:val="none" w:sz="0" w:space="0" w:color="auto"/>
                <w:right w:val="none" w:sz="0" w:space="0" w:color="auto"/>
              </w:divBdr>
            </w:div>
            <w:div w:id="294792857">
              <w:marLeft w:val="0"/>
              <w:marRight w:val="0"/>
              <w:marTop w:val="0"/>
              <w:marBottom w:val="0"/>
              <w:divBdr>
                <w:top w:val="none" w:sz="0" w:space="0" w:color="auto"/>
                <w:left w:val="none" w:sz="0" w:space="0" w:color="auto"/>
                <w:bottom w:val="none" w:sz="0" w:space="0" w:color="auto"/>
                <w:right w:val="none" w:sz="0" w:space="0" w:color="auto"/>
              </w:divBdr>
            </w:div>
            <w:div w:id="654995876">
              <w:marLeft w:val="0"/>
              <w:marRight w:val="0"/>
              <w:marTop w:val="0"/>
              <w:marBottom w:val="0"/>
              <w:divBdr>
                <w:top w:val="none" w:sz="0" w:space="0" w:color="auto"/>
                <w:left w:val="none" w:sz="0" w:space="0" w:color="auto"/>
                <w:bottom w:val="none" w:sz="0" w:space="0" w:color="auto"/>
                <w:right w:val="none" w:sz="0" w:space="0" w:color="auto"/>
              </w:divBdr>
            </w:div>
            <w:div w:id="1214804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7441908">
                  <w:marLeft w:val="0"/>
                  <w:marRight w:val="0"/>
                  <w:marTop w:val="0"/>
                  <w:marBottom w:val="0"/>
                  <w:divBdr>
                    <w:top w:val="none" w:sz="0" w:space="0" w:color="auto"/>
                    <w:left w:val="none" w:sz="0" w:space="0" w:color="auto"/>
                    <w:bottom w:val="none" w:sz="0" w:space="0" w:color="auto"/>
                    <w:right w:val="none" w:sz="0" w:space="0" w:color="auto"/>
                  </w:divBdr>
                </w:div>
                <w:div w:id="28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185">
          <w:marLeft w:val="0"/>
          <w:marRight w:val="0"/>
          <w:marTop w:val="0"/>
          <w:marBottom w:val="0"/>
          <w:divBdr>
            <w:top w:val="none" w:sz="0" w:space="0" w:color="auto"/>
            <w:left w:val="none" w:sz="0" w:space="0" w:color="auto"/>
            <w:bottom w:val="none" w:sz="0" w:space="0" w:color="auto"/>
            <w:right w:val="none" w:sz="0" w:space="0" w:color="auto"/>
          </w:divBdr>
          <w:divsChild>
            <w:div w:id="1477212893">
              <w:marLeft w:val="0"/>
              <w:marRight w:val="0"/>
              <w:marTop w:val="0"/>
              <w:marBottom w:val="0"/>
              <w:divBdr>
                <w:top w:val="none" w:sz="0" w:space="0" w:color="auto"/>
                <w:left w:val="none" w:sz="0" w:space="0" w:color="auto"/>
                <w:bottom w:val="none" w:sz="0" w:space="0" w:color="auto"/>
                <w:right w:val="none" w:sz="0" w:space="0" w:color="auto"/>
              </w:divBdr>
            </w:div>
            <w:div w:id="598099081">
              <w:marLeft w:val="120"/>
              <w:marRight w:val="0"/>
              <w:marTop w:val="0"/>
              <w:marBottom w:val="60"/>
              <w:divBdr>
                <w:top w:val="single" w:sz="6" w:space="0" w:color="B5281E"/>
                <w:left w:val="single" w:sz="6" w:space="6" w:color="B5281E"/>
                <w:bottom w:val="single" w:sz="6" w:space="0" w:color="B5281E"/>
                <w:right w:val="single" w:sz="6" w:space="6" w:color="B5281E"/>
              </w:divBdr>
            </w:div>
            <w:div w:id="1576547157">
              <w:marLeft w:val="0"/>
              <w:marRight w:val="0"/>
              <w:marTop w:val="0"/>
              <w:marBottom w:val="0"/>
              <w:divBdr>
                <w:top w:val="none" w:sz="0" w:space="0" w:color="auto"/>
                <w:left w:val="none" w:sz="0" w:space="0" w:color="auto"/>
                <w:bottom w:val="none" w:sz="0" w:space="0" w:color="auto"/>
                <w:right w:val="none" w:sz="0" w:space="0" w:color="auto"/>
              </w:divBdr>
            </w:div>
            <w:div w:id="1552695305">
              <w:marLeft w:val="0"/>
              <w:marRight w:val="0"/>
              <w:marTop w:val="0"/>
              <w:marBottom w:val="0"/>
              <w:divBdr>
                <w:top w:val="none" w:sz="0" w:space="0" w:color="auto"/>
                <w:left w:val="none" w:sz="0" w:space="0" w:color="auto"/>
                <w:bottom w:val="none" w:sz="0" w:space="0" w:color="auto"/>
                <w:right w:val="none" w:sz="0" w:space="0" w:color="auto"/>
              </w:divBdr>
            </w:div>
            <w:div w:id="990332128">
              <w:marLeft w:val="0"/>
              <w:marRight w:val="0"/>
              <w:marTop w:val="0"/>
              <w:marBottom w:val="0"/>
              <w:divBdr>
                <w:top w:val="none" w:sz="0" w:space="0" w:color="auto"/>
                <w:left w:val="none" w:sz="0" w:space="0" w:color="auto"/>
                <w:bottom w:val="none" w:sz="0" w:space="0" w:color="auto"/>
                <w:right w:val="none" w:sz="0" w:space="0" w:color="auto"/>
              </w:divBdr>
            </w:div>
            <w:div w:id="1776440968">
              <w:marLeft w:val="0"/>
              <w:marRight w:val="0"/>
              <w:marTop w:val="0"/>
              <w:marBottom w:val="0"/>
              <w:divBdr>
                <w:top w:val="none" w:sz="0" w:space="0" w:color="auto"/>
                <w:left w:val="none" w:sz="0" w:space="0" w:color="auto"/>
                <w:bottom w:val="none" w:sz="0" w:space="0" w:color="auto"/>
                <w:right w:val="none" w:sz="0" w:space="0" w:color="auto"/>
              </w:divBdr>
            </w:div>
            <w:div w:id="1264921143">
              <w:marLeft w:val="0"/>
              <w:marRight w:val="0"/>
              <w:marTop w:val="0"/>
              <w:marBottom w:val="0"/>
              <w:divBdr>
                <w:top w:val="none" w:sz="0" w:space="0" w:color="auto"/>
                <w:left w:val="none" w:sz="0" w:space="0" w:color="auto"/>
                <w:bottom w:val="none" w:sz="0" w:space="0" w:color="auto"/>
                <w:right w:val="none" w:sz="0" w:space="0" w:color="auto"/>
              </w:divBdr>
            </w:div>
            <w:div w:id="300503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11226">
                  <w:marLeft w:val="0"/>
                  <w:marRight w:val="0"/>
                  <w:marTop w:val="0"/>
                  <w:marBottom w:val="0"/>
                  <w:divBdr>
                    <w:top w:val="none" w:sz="0" w:space="0" w:color="auto"/>
                    <w:left w:val="none" w:sz="0" w:space="0" w:color="auto"/>
                    <w:bottom w:val="none" w:sz="0" w:space="0" w:color="auto"/>
                    <w:right w:val="none" w:sz="0" w:space="0" w:color="auto"/>
                  </w:divBdr>
                </w:div>
                <w:div w:id="18049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636">
          <w:marLeft w:val="0"/>
          <w:marRight w:val="0"/>
          <w:marTop w:val="0"/>
          <w:marBottom w:val="0"/>
          <w:divBdr>
            <w:top w:val="none" w:sz="0" w:space="0" w:color="auto"/>
            <w:left w:val="none" w:sz="0" w:space="0" w:color="auto"/>
            <w:bottom w:val="none" w:sz="0" w:space="0" w:color="auto"/>
            <w:right w:val="none" w:sz="0" w:space="0" w:color="auto"/>
          </w:divBdr>
          <w:divsChild>
            <w:div w:id="142702936">
              <w:marLeft w:val="0"/>
              <w:marRight w:val="0"/>
              <w:marTop w:val="0"/>
              <w:marBottom w:val="0"/>
              <w:divBdr>
                <w:top w:val="none" w:sz="0" w:space="0" w:color="auto"/>
                <w:left w:val="none" w:sz="0" w:space="0" w:color="auto"/>
                <w:bottom w:val="none" w:sz="0" w:space="0" w:color="auto"/>
                <w:right w:val="none" w:sz="0" w:space="0" w:color="auto"/>
              </w:divBdr>
            </w:div>
            <w:div w:id="1079671413">
              <w:marLeft w:val="120"/>
              <w:marRight w:val="0"/>
              <w:marTop w:val="0"/>
              <w:marBottom w:val="60"/>
              <w:divBdr>
                <w:top w:val="single" w:sz="6" w:space="0" w:color="006633"/>
                <w:left w:val="single" w:sz="6" w:space="6" w:color="006633"/>
                <w:bottom w:val="single" w:sz="6" w:space="0" w:color="006633"/>
                <w:right w:val="single" w:sz="6" w:space="6" w:color="006633"/>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639143611">
              <w:marLeft w:val="0"/>
              <w:marRight w:val="0"/>
              <w:marTop w:val="0"/>
              <w:marBottom w:val="0"/>
              <w:divBdr>
                <w:top w:val="none" w:sz="0" w:space="0" w:color="auto"/>
                <w:left w:val="none" w:sz="0" w:space="0" w:color="auto"/>
                <w:bottom w:val="none" w:sz="0" w:space="0" w:color="auto"/>
                <w:right w:val="none" w:sz="0" w:space="0" w:color="auto"/>
              </w:divBdr>
            </w:div>
            <w:div w:id="594627839">
              <w:marLeft w:val="0"/>
              <w:marRight w:val="0"/>
              <w:marTop w:val="0"/>
              <w:marBottom w:val="0"/>
              <w:divBdr>
                <w:top w:val="none" w:sz="0" w:space="0" w:color="auto"/>
                <w:left w:val="none" w:sz="0" w:space="0" w:color="auto"/>
                <w:bottom w:val="none" w:sz="0" w:space="0" w:color="auto"/>
                <w:right w:val="none" w:sz="0" w:space="0" w:color="auto"/>
              </w:divBdr>
            </w:div>
            <w:div w:id="71318541">
              <w:marLeft w:val="0"/>
              <w:marRight w:val="0"/>
              <w:marTop w:val="0"/>
              <w:marBottom w:val="0"/>
              <w:divBdr>
                <w:top w:val="none" w:sz="0" w:space="0" w:color="auto"/>
                <w:left w:val="none" w:sz="0" w:space="0" w:color="auto"/>
                <w:bottom w:val="none" w:sz="0" w:space="0" w:color="auto"/>
                <w:right w:val="none" w:sz="0" w:space="0" w:color="auto"/>
              </w:divBdr>
            </w:div>
            <w:div w:id="1528836730">
              <w:marLeft w:val="0"/>
              <w:marRight w:val="0"/>
              <w:marTop w:val="0"/>
              <w:marBottom w:val="0"/>
              <w:divBdr>
                <w:top w:val="none" w:sz="0" w:space="0" w:color="auto"/>
                <w:left w:val="none" w:sz="0" w:space="0" w:color="auto"/>
                <w:bottom w:val="none" w:sz="0" w:space="0" w:color="auto"/>
                <w:right w:val="none" w:sz="0" w:space="0" w:color="auto"/>
              </w:divBdr>
            </w:div>
            <w:div w:id="28578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7068828">
                  <w:marLeft w:val="0"/>
                  <w:marRight w:val="0"/>
                  <w:marTop w:val="0"/>
                  <w:marBottom w:val="0"/>
                  <w:divBdr>
                    <w:top w:val="none" w:sz="0" w:space="0" w:color="auto"/>
                    <w:left w:val="none" w:sz="0" w:space="0" w:color="auto"/>
                    <w:bottom w:val="none" w:sz="0" w:space="0" w:color="auto"/>
                    <w:right w:val="none" w:sz="0" w:space="0" w:color="auto"/>
                  </w:divBdr>
                </w:div>
                <w:div w:id="520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86">
          <w:marLeft w:val="0"/>
          <w:marRight w:val="0"/>
          <w:marTop w:val="0"/>
          <w:marBottom w:val="0"/>
          <w:divBdr>
            <w:top w:val="none" w:sz="0" w:space="0" w:color="auto"/>
            <w:left w:val="none" w:sz="0" w:space="0" w:color="auto"/>
            <w:bottom w:val="none" w:sz="0" w:space="0" w:color="auto"/>
            <w:right w:val="none" w:sz="0" w:space="0" w:color="auto"/>
          </w:divBdr>
          <w:divsChild>
            <w:div w:id="1151942289">
              <w:marLeft w:val="0"/>
              <w:marRight w:val="0"/>
              <w:marTop w:val="0"/>
              <w:marBottom w:val="0"/>
              <w:divBdr>
                <w:top w:val="none" w:sz="0" w:space="0" w:color="auto"/>
                <w:left w:val="none" w:sz="0" w:space="0" w:color="auto"/>
                <w:bottom w:val="none" w:sz="0" w:space="0" w:color="auto"/>
                <w:right w:val="none" w:sz="0" w:space="0" w:color="auto"/>
              </w:divBdr>
            </w:div>
            <w:div w:id="1468547606">
              <w:marLeft w:val="120"/>
              <w:marRight w:val="0"/>
              <w:marTop w:val="0"/>
              <w:marBottom w:val="60"/>
              <w:divBdr>
                <w:top w:val="single" w:sz="6" w:space="0" w:color="006633"/>
                <w:left w:val="single" w:sz="6" w:space="6" w:color="006633"/>
                <w:bottom w:val="single" w:sz="6" w:space="0" w:color="006633"/>
                <w:right w:val="single" w:sz="6" w:space="6" w:color="006633"/>
              </w:divBdr>
            </w:div>
            <w:div w:id="1903176607">
              <w:marLeft w:val="0"/>
              <w:marRight w:val="0"/>
              <w:marTop w:val="0"/>
              <w:marBottom w:val="0"/>
              <w:divBdr>
                <w:top w:val="none" w:sz="0" w:space="0" w:color="auto"/>
                <w:left w:val="none" w:sz="0" w:space="0" w:color="auto"/>
                <w:bottom w:val="none" w:sz="0" w:space="0" w:color="auto"/>
                <w:right w:val="none" w:sz="0" w:space="0" w:color="auto"/>
              </w:divBdr>
            </w:div>
            <w:div w:id="324015522">
              <w:marLeft w:val="0"/>
              <w:marRight w:val="0"/>
              <w:marTop w:val="0"/>
              <w:marBottom w:val="0"/>
              <w:divBdr>
                <w:top w:val="none" w:sz="0" w:space="0" w:color="auto"/>
                <w:left w:val="none" w:sz="0" w:space="0" w:color="auto"/>
                <w:bottom w:val="none" w:sz="0" w:space="0" w:color="auto"/>
                <w:right w:val="none" w:sz="0" w:space="0" w:color="auto"/>
              </w:divBdr>
            </w:div>
            <w:div w:id="1808930144">
              <w:marLeft w:val="0"/>
              <w:marRight w:val="0"/>
              <w:marTop w:val="0"/>
              <w:marBottom w:val="0"/>
              <w:divBdr>
                <w:top w:val="none" w:sz="0" w:space="0" w:color="auto"/>
                <w:left w:val="none" w:sz="0" w:space="0" w:color="auto"/>
                <w:bottom w:val="none" w:sz="0" w:space="0" w:color="auto"/>
                <w:right w:val="none" w:sz="0" w:space="0" w:color="auto"/>
              </w:divBdr>
            </w:div>
            <w:div w:id="321205857">
              <w:marLeft w:val="0"/>
              <w:marRight w:val="0"/>
              <w:marTop w:val="0"/>
              <w:marBottom w:val="0"/>
              <w:divBdr>
                <w:top w:val="none" w:sz="0" w:space="0" w:color="auto"/>
                <w:left w:val="none" w:sz="0" w:space="0" w:color="auto"/>
                <w:bottom w:val="none" w:sz="0" w:space="0" w:color="auto"/>
                <w:right w:val="none" w:sz="0" w:space="0" w:color="auto"/>
              </w:divBdr>
            </w:div>
            <w:div w:id="1031804772">
              <w:marLeft w:val="0"/>
              <w:marRight w:val="0"/>
              <w:marTop w:val="0"/>
              <w:marBottom w:val="0"/>
              <w:divBdr>
                <w:top w:val="none" w:sz="0" w:space="0" w:color="auto"/>
                <w:left w:val="none" w:sz="0" w:space="0" w:color="auto"/>
                <w:bottom w:val="none" w:sz="0" w:space="0" w:color="auto"/>
                <w:right w:val="none" w:sz="0" w:space="0" w:color="auto"/>
              </w:divBdr>
            </w:div>
            <w:div w:id="19252583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1095724">
                  <w:marLeft w:val="0"/>
                  <w:marRight w:val="0"/>
                  <w:marTop w:val="0"/>
                  <w:marBottom w:val="0"/>
                  <w:divBdr>
                    <w:top w:val="none" w:sz="0" w:space="0" w:color="auto"/>
                    <w:left w:val="none" w:sz="0" w:space="0" w:color="auto"/>
                    <w:bottom w:val="none" w:sz="0" w:space="0" w:color="auto"/>
                    <w:right w:val="none" w:sz="0" w:space="0" w:color="auto"/>
                  </w:divBdr>
                </w:div>
                <w:div w:id="1308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790">
          <w:marLeft w:val="0"/>
          <w:marRight w:val="0"/>
          <w:marTop w:val="0"/>
          <w:marBottom w:val="0"/>
          <w:divBdr>
            <w:top w:val="none" w:sz="0" w:space="0" w:color="auto"/>
            <w:left w:val="none" w:sz="0" w:space="0" w:color="auto"/>
            <w:bottom w:val="none" w:sz="0" w:space="0" w:color="auto"/>
            <w:right w:val="none" w:sz="0" w:space="0" w:color="auto"/>
          </w:divBdr>
          <w:divsChild>
            <w:div w:id="739644732">
              <w:marLeft w:val="0"/>
              <w:marRight w:val="0"/>
              <w:marTop w:val="0"/>
              <w:marBottom w:val="0"/>
              <w:divBdr>
                <w:top w:val="none" w:sz="0" w:space="0" w:color="auto"/>
                <w:left w:val="none" w:sz="0" w:space="0" w:color="auto"/>
                <w:bottom w:val="none" w:sz="0" w:space="0" w:color="auto"/>
                <w:right w:val="none" w:sz="0" w:space="0" w:color="auto"/>
              </w:divBdr>
            </w:div>
            <w:div w:id="444276882">
              <w:marLeft w:val="120"/>
              <w:marRight w:val="0"/>
              <w:marTop w:val="0"/>
              <w:marBottom w:val="60"/>
              <w:divBdr>
                <w:top w:val="single" w:sz="6" w:space="0" w:color="B5281E"/>
                <w:left w:val="single" w:sz="6" w:space="6" w:color="B5281E"/>
                <w:bottom w:val="single" w:sz="6" w:space="0" w:color="B5281E"/>
                <w:right w:val="single" w:sz="6" w:space="6" w:color="B5281E"/>
              </w:divBdr>
            </w:div>
            <w:div w:id="1751073961">
              <w:marLeft w:val="0"/>
              <w:marRight w:val="0"/>
              <w:marTop w:val="0"/>
              <w:marBottom w:val="0"/>
              <w:divBdr>
                <w:top w:val="none" w:sz="0" w:space="0" w:color="auto"/>
                <w:left w:val="none" w:sz="0" w:space="0" w:color="auto"/>
                <w:bottom w:val="none" w:sz="0" w:space="0" w:color="auto"/>
                <w:right w:val="none" w:sz="0" w:space="0" w:color="auto"/>
              </w:divBdr>
            </w:div>
            <w:div w:id="644553086">
              <w:marLeft w:val="0"/>
              <w:marRight w:val="0"/>
              <w:marTop w:val="0"/>
              <w:marBottom w:val="0"/>
              <w:divBdr>
                <w:top w:val="none" w:sz="0" w:space="0" w:color="auto"/>
                <w:left w:val="none" w:sz="0" w:space="0" w:color="auto"/>
                <w:bottom w:val="none" w:sz="0" w:space="0" w:color="auto"/>
                <w:right w:val="none" w:sz="0" w:space="0" w:color="auto"/>
              </w:divBdr>
            </w:div>
            <w:div w:id="296030682">
              <w:marLeft w:val="0"/>
              <w:marRight w:val="0"/>
              <w:marTop w:val="0"/>
              <w:marBottom w:val="0"/>
              <w:divBdr>
                <w:top w:val="none" w:sz="0" w:space="0" w:color="auto"/>
                <w:left w:val="none" w:sz="0" w:space="0" w:color="auto"/>
                <w:bottom w:val="none" w:sz="0" w:space="0" w:color="auto"/>
                <w:right w:val="none" w:sz="0" w:space="0" w:color="auto"/>
              </w:divBdr>
            </w:div>
            <w:div w:id="1640695357">
              <w:marLeft w:val="0"/>
              <w:marRight w:val="0"/>
              <w:marTop w:val="0"/>
              <w:marBottom w:val="0"/>
              <w:divBdr>
                <w:top w:val="none" w:sz="0" w:space="0" w:color="auto"/>
                <w:left w:val="none" w:sz="0" w:space="0" w:color="auto"/>
                <w:bottom w:val="none" w:sz="0" w:space="0" w:color="auto"/>
                <w:right w:val="none" w:sz="0" w:space="0" w:color="auto"/>
              </w:divBdr>
            </w:div>
            <w:div w:id="1427263474">
              <w:marLeft w:val="0"/>
              <w:marRight w:val="0"/>
              <w:marTop w:val="0"/>
              <w:marBottom w:val="0"/>
              <w:divBdr>
                <w:top w:val="none" w:sz="0" w:space="0" w:color="auto"/>
                <w:left w:val="none" w:sz="0" w:space="0" w:color="auto"/>
                <w:bottom w:val="none" w:sz="0" w:space="0" w:color="auto"/>
                <w:right w:val="none" w:sz="0" w:space="0" w:color="auto"/>
              </w:divBdr>
            </w:div>
            <w:div w:id="614929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5254851">
                  <w:marLeft w:val="0"/>
                  <w:marRight w:val="0"/>
                  <w:marTop w:val="0"/>
                  <w:marBottom w:val="0"/>
                  <w:divBdr>
                    <w:top w:val="none" w:sz="0" w:space="0" w:color="auto"/>
                    <w:left w:val="none" w:sz="0" w:space="0" w:color="auto"/>
                    <w:bottom w:val="none" w:sz="0" w:space="0" w:color="auto"/>
                    <w:right w:val="none" w:sz="0" w:space="0" w:color="auto"/>
                  </w:divBdr>
                </w:div>
                <w:div w:id="596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171">
          <w:marLeft w:val="0"/>
          <w:marRight w:val="0"/>
          <w:marTop w:val="0"/>
          <w:marBottom w:val="0"/>
          <w:divBdr>
            <w:top w:val="none" w:sz="0" w:space="0" w:color="auto"/>
            <w:left w:val="none" w:sz="0" w:space="0" w:color="auto"/>
            <w:bottom w:val="none" w:sz="0" w:space="0" w:color="auto"/>
            <w:right w:val="none" w:sz="0" w:space="0" w:color="auto"/>
          </w:divBdr>
          <w:divsChild>
            <w:div w:id="573930857">
              <w:marLeft w:val="0"/>
              <w:marRight w:val="0"/>
              <w:marTop w:val="0"/>
              <w:marBottom w:val="0"/>
              <w:divBdr>
                <w:top w:val="none" w:sz="0" w:space="0" w:color="auto"/>
                <w:left w:val="none" w:sz="0" w:space="0" w:color="auto"/>
                <w:bottom w:val="none" w:sz="0" w:space="0" w:color="auto"/>
                <w:right w:val="none" w:sz="0" w:space="0" w:color="auto"/>
              </w:divBdr>
            </w:div>
            <w:div w:id="1149245120">
              <w:marLeft w:val="120"/>
              <w:marRight w:val="0"/>
              <w:marTop w:val="0"/>
              <w:marBottom w:val="60"/>
              <w:divBdr>
                <w:top w:val="single" w:sz="6" w:space="0" w:color="B5281E"/>
                <w:left w:val="single" w:sz="6" w:space="6" w:color="B5281E"/>
                <w:bottom w:val="single" w:sz="6" w:space="0" w:color="B5281E"/>
                <w:right w:val="single" w:sz="6" w:space="6" w:color="B5281E"/>
              </w:divBdr>
            </w:div>
            <w:div w:id="1908346159">
              <w:marLeft w:val="0"/>
              <w:marRight w:val="0"/>
              <w:marTop w:val="0"/>
              <w:marBottom w:val="0"/>
              <w:divBdr>
                <w:top w:val="none" w:sz="0" w:space="0" w:color="auto"/>
                <w:left w:val="none" w:sz="0" w:space="0" w:color="auto"/>
                <w:bottom w:val="none" w:sz="0" w:space="0" w:color="auto"/>
                <w:right w:val="none" w:sz="0" w:space="0" w:color="auto"/>
              </w:divBdr>
            </w:div>
            <w:div w:id="1577861818">
              <w:marLeft w:val="0"/>
              <w:marRight w:val="0"/>
              <w:marTop w:val="0"/>
              <w:marBottom w:val="0"/>
              <w:divBdr>
                <w:top w:val="none" w:sz="0" w:space="0" w:color="auto"/>
                <w:left w:val="none" w:sz="0" w:space="0" w:color="auto"/>
                <w:bottom w:val="none" w:sz="0" w:space="0" w:color="auto"/>
                <w:right w:val="none" w:sz="0" w:space="0" w:color="auto"/>
              </w:divBdr>
            </w:div>
            <w:div w:id="2013680076">
              <w:marLeft w:val="0"/>
              <w:marRight w:val="0"/>
              <w:marTop w:val="0"/>
              <w:marBottom w:val="0"/>
              <w:divBdr>
                <w:top w:val="none" w:sz="0" w:space="0" w:color="auto"/>
                <w:left w:val="none" w:sz="0" w:space="0" w:color="auto"/>
                <w:bottom w:val="none" w:sz="0" w:space="0" w:color="auto"/>
                <w:right w:val="none" w:sz="0" w:space="0" w:color="auto"/>
              </w:divBdr>
            </w:div>
            <w:div w:id="423453495">
              <w:marLeft w:val="0"/>
              <w:marRight w:val="0"/>
              <w:marTop w:val="0"/>
              <w:marBottom w:val="0"/>
              <w:divBdr>
                <w:top w:val="none" w:sz="0" w:space="0" w:color="auto"/>
                <w:left w:val="none" w:sz="0" w:space="0" w:color="auto"/>
                <w:bottom w:val="none" w:sz="0" w:space="0" w:color="auto"/>
                <w:right w:val="none" w:sz="0" w:space="0" w:color="auto"/>
              </w:divBdr>
            </w:div>
            <w:div w:id="1518155580">
              <w:marLeft w:val="0"/>
              <w:marRight w:val="0"/>
              <w:marTop w:val="0"/>
              <w:marBottom w:val="0"/>
              <w:divBdr>
                <w:top w:val="none" w:sz="0" w:space="0" w:color="auto"/>
                <w:left w:val="none" w:sz="0" w:space="0" w:color="auto"/>
                <w:bottom w:val="none" w:sz="0" w:space="0" w:color="auto"/>
                <w:right w:val="none" w:sz="0" w:space="0" w:color="auto"/>
              </w:divBdr>
            </w:div>
            <w:div w:id="551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24096">
                  <w:marLeft w:val="0"/>
                  <w:marRight w:val="0"/>
                  <w:marTop w:val="0"/>
                  <w:marBottom w:val="0"/>
                  <w:divBdr>
                    <w:top w:val="none" w:sz="0" w:space="0" w:color="auto"/>
                    <w:left w:val="none" w:sz="0" w:space="0" w:color="auto"/>
                    <w:bottom w:val="none" w:sz="0" w:space="0" w:color="auto"/>
                    <w:right w:val="none" w:sz="0" w:space="0" w:color="auto"/>
                  </w:divBdr>
                </w:div>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8">
          <w:marLeft w:val="0"/>
          <w:marRight w:val="0"/>
          <w:marTop w:val="0"/>
          <w:marBottom w:val="0"/>
          <w:divBdr>
            <w:top w:val="none" w:sz="0" w:space="0" w:color="auto"/>
            <w:left w:val="none" w:sz="0" w:space="0" w:color="auto"/>
            <w:bottom w:val="none" w:sz="0" w:space="0" w:color="auto"/>
            <w:right w:val="none" w:sz="0" w:space="0" w:color="auto"/>
          </w:divBdr>
          <w:divsChild>
            <w:div w:id="1195847097">
              <w:marLeft w:val="0"/>
              <w:marRight w:val="0"/>
              <w:marTop w:val="0"/>
              <w:marBottom w:val="0"/>
              <w:divBdr>
                <w:top w:val="none" w:sz="0" w:space="0" w:color="auto"/>
                <w:left w:val="none" w:sz="0" w:space="0" w:color="auto"/>
                <w:bottom w:val="none" w:sz="0" w:space="0" w:color="auto"/>
                <w:right w:val="none" w:sz="0" w:space="0" w:color="auto"/>
              </w:divBdr>
            </w:div>
            <w:div w:id="928121370">
              <w:marLeft w:val="120"/>
              <w:marRight w:val="0"/>
              <w:marTop w:val="0"/>
              <w:marBottom w:val="60"/>
              <w:divBdr>
                <w:top w:val="single" w:sz="6" w:space="0" w:color="B5281E"/>
                <w:left w:val="single" w:sz="6" w:space="6" w:color="B5281E"/>
                <w:bottom w:val="single" w:sz="6" w:space="0" w:color="B5281E"/>
                <w:right w:val="single" w:sz="6" w:space="6" w:color="B5281E"/>
              </w:divBdr>
            </w:div>
            <w:div w:id="1227882672">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61783504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7319119">
              <w:marLeft w:val="0"/>
              <w:marRight w:val="0"/>
              <w:marTop w:val="0"/>
              <w:marBottom w:val="0"/>
              <w:divBdr>
                <w:top w:val="none" w:sz="0" w:space="0" w:color="auto"/>
                <w:left w:val="none" w:sz="0" w:space="0" w:color="auto"/>
                <w:bottom w:val="none" w:sz="0" w:space="0" w:color="auto"/>
                <w:right w:val="none" w:sz="0" w:space="0" w:color="auto"/>
              </w:divBdr>
            </w:div>
            <w:div w:id="486408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1241865">
                  <w:marLeft w:val="0"/>
                  <w:marRight w:val="0"/>
                  <w:marTop w:val="0"/>
                  <w:marBottom w:val="0"/>
                  <w:divBdr>
                    <w:top w:val="none" w:sz="0" w:space="0" w:color="auto"/>
                    <w:left w:val="none" w:sz="0" w:space="0" w:color="auto"/>
                    <w:bottom w:val="none" w:sz="0" w:space="0" w:color="auto"/>
                    <w:right w:val="none" w:sz="0" w:space="0" w:color="auto"/>
                  </w:divBdr>
                </w:div>
                <w:div w:id="1967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75">
          <w:marLeft w:val="0"/>
          <w:marRight w:val="0"/>
          <w:marTop w:val="0"/>
          <w:marBottom w:val="0"/>
          <w:divBdr>
            <w:top w:val="none" w:sz="0" w:space="0" w:color="auto"/>
            <w:left w:val="none" w:sz="0" w:space="0" w:color="auto"/>
            <w:bottom w:val="none" w:sz="0" w:space="0" w:color="auto"/>
            <w:right w:val="none" w:sz="0" w:space="0" w:color="auto"/>
          </w:divBdr>
          <w:divsChild>
            <w:div w:id="1397051780">
              <w:marLeft w:val="0"/>
              <w:marRight w:val="0"/>
              <w:marTop w:val="0"/>
              <w:marBottom w:val="0"/>
              <w:divBdr>
                <w:top w:val="none" w:sz="0" w:space="0" w:color="auto"/>
                <w:left w:val="none" w:sz="0" w:space="0" w:color="auto"/>
                <w:bottom w:val="none" w:sz="0" w:space="0" w:color="auto"/>
                <w:right w:val="none" w:sz="0" w:space="0" w:color="auto"/>
              </w:divBdr>
            </w:div>
            <w:div w:id="1648391403">
              <w:marLeft w:val="120"/>
              <w:marRight w:val="0"/>
              <w:marTop w:val="0"/>
              <w:marBottom w:val="60"/>
              <w:divBdr>
                <w:top w:val="single" w:sz="6" w:space="0" w:color="006633"/>
                <w:left w:val="single" w:sz="6" w:space="6" w:color="006633"/>
                <w:bottom w:val="single" w:sz="6" w:space="0" w:color="006633"/>
                <w:right w:val="single" w:sz="6" w:space="6" w:color="006633"/>
              </w:divBdr>
            </w:div>
            <w:div w:id="212351199">
              <w:marLeft w:val="0"/>
              <w:marRight w:val="0"/>
              <w:marTop w:val="0"/>
              <w:marBottom w:val="0"/>
              <w:divBdr>
                <w:top w:val="none" w:sz="0" w:space="0" w:color="auto"/>
                <w:left w:val="none" w:sz="0" w:space="0" w:color="auto"/>
                <w:bottom w:val="none" w:sz="0" w:space="0" w:color="auto"/>
                <w:right w:val="none" w:sz="0" w:space="0" w:color="auto"/>
              </w:divBdr>
            </w:div>
            <w:div w:id="1386375002">
              <w:marLeft w:val="0"/>
              <w:marRight w:val="0"/>
              <w:marTop w:val="0"/>
              <w:marBottom w:val="0"/>
              <w:divBdr>
                <w:top w:val="none" w:sz="0" w:space="0" w:color="auto"/>
                <w:left w:val="none" w:sz="0" w:space="0" w:color="auto"/>
                <w:bottom w:val="none" w:sz="0" w:space="0" w:color="auto"/>
                <w:right w:val="none" w:sz="0" w:space="0" w:color="auto"/>
              </w:divBdr>
            </w:div>
            <w:div w:id="537162037">
              <w:marLeft w:val="0"/>
              <w:marRight w:val="0"/>
              <w:marTop w:val="0"/>
              <w:marBottom w:val="0"/>
              <w:divBdr>
                <w:top w:val="none" w:sz="0" w:space="0" w:color="auto"/>
                <w:left w:val="none" w:sz="0" w:space="0" w:color="auto"/>
                <w:bottom w:val="none" w:sz="0" w:space="0" w:color="auto"/>
                <w:right w:val="none" w:sz="0" w:space="0" w:color="auto"/>
              </w:divBdr>
            </w:div>
            <w:div w:id="385027114">
              <w:marLeft w:val="0"/>
              <w:marRight w:val="0"/>
              <w:marTop w:val="0"/>
              <w:marBottom w:val="0"/>
              <w:divBdr>
                <w:top w:val="none" w:sz="0" w:space="0" w:color="auto"/>
                <w:left w:val="none" w:sz="0" w:space="0" w:color="auto"/>
                <w:bottom w:val="none" w:sz="0" w:space="0" w:color="auto"/>
                <w:right w:val="none" w:sz="0" w:space="0" w:color="auto"/>
              </w:divBdr>
            </w:div>
            <w:div w:id="623923092">
              <w:marLeft w:val="0"/>
              <w:marRight w:val="0"/>
              <w:marTop w:val="0"/>
              <w:marBottom w:val="0"/>
              <w:divBdr>
                <w:top w:val="none" w:sz="0" w:space="0" w:color="auto"/>
                <w:left w:val="none" w:sz="0" w:space="0" w:color="auto"/>
                <w:bottom w:val="none" w:sz="0" w:space="0" w:color="auto"/>
                <w:right w:val="none" w:sz="0" w:space="0" w:color="auto"/>
              </w:divBdr>
            </w:div>
            <w:div w:id="14561763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3118808">
                  <w:marLeft w:val="0"/>
                  <w:marRight w:val="0"/>
                  <w:marTop w:val="0"/>
                  <w:marBottom w:val="0"/>
                  <w:divBdr>
                    <w:top w:val="none" w:sz="0" w:space="0" w:color="auto"/>
                    <w:left w:val="none" w:sz="0" w:space="0" w:color="auto"/>
                    <w:bottom w:val="none" w:sz="0" w:space="0" w:color="auto"/>
                    <w:right w:val="none" w:sz="0" w:space="0" w:color="auto"/>
                  </w:divBdr>
                </w:div>
                <w:div w:id="1704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609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0">
          <w:marLeft w:val="0"/>
          <w:marRight w:val="0"/>
          <w:marTop w:val="0"/>
          <w:marBottom w:val="0"/>
          <w:divBdr>
            <w:top w:val="none" w:sz="0" w:space="0" w:color="auto"/>
            <w:left w:val="none" w:sz="0" w:space="0" w:color="auto"/>
            <w:bottom w:val="none" w:sz="0" w:space="0" w:color="auto"/>
            <w:right w:val="none" w:sz="0" w:space="0" w:color="auto"/>
          </w:divBdr>
          <w:divsChild>
            <w:div w:id="961770055">
              <w:marLeft w:val="0"/>
              <w:marRight w:val="0"/>
              <w:marTop w:val="0"/>
              <w:marBottom w:val="0"/>
              <w:divBdr>
                <w:top w:val="none" w:sz="0" w:space="0" w:color="auto"/>
                <w:left w:val="none" w:sz="0" w:space="0" w:color="auto"/>
                <w:bottom w:val="none" w:sz="0" w:space="0" w:color="auto"/>
                <w:right w:val="none" w:sz="0" w:space="0" w:color="auto"/>
              </w:divBdr>
            </w:div>
            <w:div w:id="752240694">
              <w:marLeft w:val="120"/>
              <w:marRight w:val="0"/>
              <w:marTop w:val="0"/>
              <w:marBottom w:val="60"/>
              <w:divBdr>
                <w:top w:val="single" w:sz="6" w:space="0" w:color="006633"/>
                <w:left w:val="single" w:sz="6" w:space="6" w:color="006633"/>
                <w:bottom w:val="single" w:sz="6" w:space="0" w:color="006633"/>
                <w:right w:val="single" w:sz="6" w:space="6" w:color="006633"/>
              </w:divBdr>
            </w:div>
            <w:div w:id="483862516">
              <w:marLeft w:val="0"/>
              <w:marRight w:val="0"/>
              <w:marTop w:val="0"/>
              <w:marBottom w:val="0"/>
              <w:divBdr>
                <w:top w:val="none" w:sz="0" w:space="0" w:color="auto"/>
                <w:left w:val="none" w:sz="0" w:space="0" w:color="auto"/>
                <w:bottom w:val="none" w:sz="0" w:space="0" w:color="auto"/>
                <w:right w:val="none" w:sz="0" w:space="0" w:color="auto"/>
              </w:divBdr>
            </w:div>
            <w:div w:id="1218054627">
              <w:marLeft w:val="0"/>
              <w:marRight w:val="0"/>
              <w:marTop w:val="0"/>
              <w:marBottom w:val="0"/>
              <w:divBdr>
                <w:top w:val="none" w:sz="0" w:space="0" w:color="auto"/>
                <w:left w:val="none" w:sz="0" w:space="0" w:color="auto"/>
                <w:bottom w:val="none" w:sz="0" w:space="0" w:color="auto"/>
                <w:right w:val="none" w:sz="0" w:space="0" w:color="auto"/>
              </w:divBdr>
            </w:div>
            <w:div w:id="1357079411">
              <w:marLeft w:val="0"/>
              <w:marRight w:val="0"/>
              <w:marTop w:val="0"/>
              <w:marBottom w:val="0"/>
              <w:divBdr>
                <w:top w:val="none" w:sz="0" w:space="0" w:color="auto"/>
                <w:left w:val="none" w:sz="0" w:space="0" w:color="auto"/>
                <w:bottom w:val="none" w:sz="0" w:space="0" w:color="auto"/>
                <w:right w:val="none" w:sz="0" w:space="0" w:color="auto"/>
              </w:divBdr>
            </w:div>
            <w:div w:id="1725790061">
              <w:marLeft w:val="0"/>
              <w:marRight w:val="0"/>
              <w:marTop w:val="0"/>
              <w:marBottom w:val="0"/>
              <w:divBdr>
                <w:top w:val="none" w:sz="0" w:space="0" w:color="auto"/>
                <w:left w:val="none" w:sz="0" w:space="0" w:color="auto"/>
                <w:bottom w:val="none" w:sz="0" w:space="0" w:color="auto"/>
                <w:right w:val="none" w:sz="0" w:space="0" w:color="auto"/>
              </w:divBdr>
            </w:div>
            <w:div w:id="1083180333">
              <w:marLeft w:val="0"/>
              <w:marRight w:val="0"/>
              <w:marTop w:val="0"/>
              <w:marBottom w:val="0"/>
              <w:divBdr>
                <w:top w:val="none" w:sz="0" w:space="0" w:color="auto"/>
                <w:left w:val="none" w:sz="0" w:space="0" w:color="auto"/>
                <w:bottom w:val="none" w:sz="0" w:space="0" w:color="auto"/>
                <w:right w:val="none" w:sz="0" w:space="0" w:color="auto"/>
              </w:divBdr>
            </w:div>
            <w:div w:id="1237863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0345437">
                  <w:marLeft w:val="0"/>
                  <w:marRight w:val="0"/>
                  <w:marTop w:val="0"/>
                  <w:marBottom w:val="0"/>
                  <w:divBdr>
                    <w:top w:val="none" w:sz="0" w:space="0" w:color="auto"/>
                    <w:left w:val="none" w:sz="0" w:space="0" w:color="auto"/>
                    <w:bottom w:val="none" w:sz="0" w:space="0" w:color="auto"/>
                    <w:right w:val="none" w:sz="0" w:space="0" w:color="auto"/>
                  </w:divBdr>
                </w:div>
                <w:div w:id="699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47">
          <w:marLeft w:val="0"/>
          <w:marRight w:val="0"/>
          <w:marTop w:val="0"/>
          <w:marBottom w:val="0"/>
          <w:divBdr>
            <w:top w:val="none" w:sz="0" w:space="0" w:color="auto"/>
            <w:left w:val="none" w:sz="0" w:space="0" w:color="auto"/>
            <w:bottom w:val="none" w:sz="0" w:space="0" w:color="auto"/>
            <w:right w:val="none" w:sz="0" w:space="0" w:color="auto"/>
          </w:divBdr>
          <w:divsChild>
            <w:div w:id="279187804">
              <w:marLeft w:val="0"/>
              <w:marRight w:val="0"/>
              <w:marTop w:val="0"/>
              <w:marBottom w:val="0"/>
              <w:divBdr>
                <w:top w:val="none" w:sz="0" w:space="0" w:color="auto"/>
                <w:left w:val="none" w:sz="0" w:space="0" w:color="auto"/>
                <w:bottom w:val="none" w:sz="0" w:space="0" w:color="auto"/>
                <w:right w:val="none" w:sz="0" w:space="0" w:color="auto"/>
              </w:divBdr>
            </w:div>
            <w:div w:id="2039309008">
              <w:marLeft w:val="120"/>
              <w:marRight w:val="0"/>
              <w:marTop w:val="0"/>
              <w:marBottom w:val="60"/>
              <w:divBdr>
                <w:top w:val="single" w:sz="6" w:space="0" w:color="006633"/>
                <w:left w:val="single" w:sz="6" w:space="6" w:color="006633"/>
                <w:bottom w:val="single" w:sz="6" w:space="0" w:color="006633"/>
                <w:right w:val="single" w:sz="6" w:space="6" w:color="006633"/>
              </w:divBdr>
            </w:div>
            <w:div w:id="457145626">
              <w:marLeft w:val="0"/>
              <w:marRight w:val="0"/>
              <w:marTop w:val="0"/>
              <w:marBottom w:val="0"/>
              <w:divBdr>
                <w:top w:val="none" w:sz="0" w:space="0" w:color="auto"/>
                <w:left w:val="none" w:sz="0" w:space="0" w:color="auto"/>
                <w:bottom w:val="none" w:sz="0" w:space="0" w:color="auto"/>
                <w:right w:val="none" w:sz="0" w:space="0" w:color="auto"/>
              </w:divBdr>
            </w:div>
            <w:div w:id="1983146436">
              <w:marLeft w:val="0"/>
              <w:marRight w:val="0"/>
              <w:marTop w:val="0"/>
              <w:marBottom w:val="0"/>
              <w:divBdr>
                <w:top w:val="none" w:sz="0" w:space="0" w:color="auto"/>
                <w:left w:val="none" w:sz="0" w:space="0" w:color="auto"/>
                <w:bottom w:val="none" w:sz="0" w:space="0" w:color="auto"/>
                <w:right w:val="none" w:sz="0" w:space="0" w:color="auto"/>
              </w:divBdr>
            </w:div>
            <w:div w:id="764962710">
              <w:marLeft w:val="0"/>
              <w:marRight w:val="0"/>
              <w:marTop w:val="0"/>
              <w:marBottom w:val="0"/>
              <w:divBdr>
                <w:top w:val="none" w:sz="0" w:space="0" w:color="auto"/>
                <w:left w:val="none" w:sz="0" w:space="0" w:color="auto"/>
                <w:bottom w:val="none" w:sz="0" w:space="0" w:color="auto"/>
                <w:right w:val="none" w:sz="0" w:space="0" w:color="auto"/>
              </w:divBdr>
            </w:div>
            <w:div w:id="2824610">
              <w:marLeft w:val="0"/>
              <w:marRight w:val="0"/>
              <w:marTop w:val="0"/>
              <w:marBottom w:val="0"/>
              <w:divBdr>
                <w:top w:val="none" w:sz="0" w:space="0" w:color="auto"/>
                <w:left w:val="none" w:sz="0" w:space="0" w:color="auto"/>
                <w:bottom w:val="none" w:sz="0" w:space="0" w:color="auto"/>
                <w:right w:val="none" w:sz="0" w:space="0" w:color="auto"/>
              </w:divBdr>
            </w:div>
            <w:div w:id="1978877620">
              <w:marLeft w:val="0"/>
              <w:marRight w:val="0"/>
              <w:marTop w:val="0"/>
              <w:marBottom w:val="0"/>
              <w:divBdr>
                <w:top w:val="none" w:sz="0" w:space="0" w:color="auto"/>
                <w:left w:val="none" w:sz="0" w:space="0" w:color="auto"/>
                <w:bottom w:val="none" w:sz="0" w:space="0" w:color="auto"/>
                <w:right w:val="none" w:sz="0" w:space="0" w:color="auto"/>
              </w:divBdr>
            </w:div>
            <w:div w:id="1683626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2713818">
                  <w:marLeft w:val="0"/>
                  <w:marRight w:val="0"/>
                  <w:marTop w:val="0"/>
                  <w:marBottom w:val="0"/>
                  <w:divBdr>
                    <w:top w:val="none" w:sz="0" w:space="0" w:color="auto"/>
                    <w:left w:val="none" w:sz="0" w:space="0" w:color="auto"/>
                    <w:bottom w:val="none" w:sz="0" w:space="0" w:color="auto"/>
                    <w:right w:val="none" w:sz="0" w:space="0" w:color="auto"/>
                  </w:divBdr>
                </w:div>
                <w:div w:id="172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01">
          <w:marLeft w:val="0"/>
          <w:marRight w:val="0"/>
          <w:marTop w:val="0"/>
          <w:marBottom w:val="0"/>
          <w:divBdr>
            <w:top w:val="none" w:sz="0" w:space="0" w:color="auto"/>
            <w:left w:val="none" w:sz="0" w:space="0" w:color="auto"/>
            <w:bottom w:val="none" w:sz="0" w:space="0" w:color="auto"/>
            <w:right w:val="none" w:sz="0" w:space="0" w:color="auto"/>
          </w:divBdr>
          <w:divsChild>
            <w:div w:id="681661119">
              <w:marLeft w:val="0"/>
              <w:marRight w:val="0"/>
              <w:marTop w:val="0"/>
              <w:marBottom w:val="0"/>
              <w:divBdr>
                <w:top w:val="none" w:sz="0" w:space="0" w:color="auto"/>
                <w:left w:val="none" w:sz="0" w:space="0" w:color="auto"/>
                <w:bottom w:val="none" w:sz="0" w:space="0" w:color="auto"/>
                <w:right w:val="none" w:sz="0" w:space="0" w:color="auto"/>
              </w:divBdr>
            </w:div>
            <w:div w:id="170798452">
              <w:marLeft w:val="120"/>
              <w:marRight w:val="0"/>
              <w:marTop w:val="0"/>
              <w:marBottom w:val="60"/>
              <w:divBdr>
                <w:top w:val="single" w:sz="6" w:space="0" w:color="006633"/>
                <w:left w:val="single" w:sz="6" w:space="6" w:color="006633"/>
                <w:bottom w:val="single" w:sz="6" w:space="0" w:color="006633"/>
                <w:right w:val="single" w:sz="6" w:space="6" w:color="006633"/>
              </w:divBdr>
            </w:div>
            <w:div w:id="68777307">
              <w:marLeft w:val="0"/>
              <w:marRight w:val="0"/>
              <w:marTop w:val="0"/>
              <w:marBottom w:val="0"/>
              <w:divBdr>
                <w:top w:val="none" w:sz="0" w:space="0" w:color="auto"/>
                <w:left w:val="none" w:sz="0" w:space="0" w:color="auto"/>
                <w:bottom w:val="none" w:sz="0" w:space="0" w:color="auto"/>
                <w:right w:val="none" w:sz="0" w:space="0" w:color="auto"/>
              </w:divBdr>
            </w:div>
            <w:div w:id="1481384505">
              <w:marLeft w:val="0"/>
              <w:marRight w:val="0"/>
              <w:marTop w:val="0"/>
              <w:marBottom w:val="0"/>
              <w:divBdr>
                <w:top w:val="none" w:sz="0" w:space="0" w:color="auto"/>
                <w:left w:val="none" w:sz="0" w:space="0" w:color="auto"/>
                <w:bottom w:val="none" w:sz="0" w:space="0" w:color="auto"/>
                <w:right w:val="none" w:sz="0" w:space="0" w:color="auto"/>
              </w:divBdr>
            </w:div>
            <w:div w:id="2101829246">
              <w:marLeft w:val="0"/>
              <w:marRight w:val="0"/>
              <w:marTop w:val="0"/>
              <w:marBottom w:val="0"/>
              <w:divBdr>
                <w:top w:val="none" w:sz="0" w:space="0" w:color="auto"/>
                <w:left w:val="none" w:sz="0" w:space="0" w:color="auto"/>
                <w:bottom w:val="none" w:sz="0" w:space="0" w:color="auto"/>
                <w:right w:val="none" w:sz="0" w:space="0" w:color="auto"/>
              </w:divBdr>
            </w:div>
            <w:div w:id="446630243">
              <w:marLeft w:val="0"/>
              <w:marRight w:val="0"/>
              <w:marTop w:val="0"/>
              <w:marBottom w:val="0"/>
              <w:divBdr>
                <w:top w:val="none" w:sz="0" w:space="0" w:color="auto"/>
                <w:left w:val="none" w:sz="0" w:space="0" w:color="auto"/>
                <w:bottom w:val="none" w:sz="0" w:space="0" w:color="auto"/>
                <w:right w:val="none" w:sz="0" w:space="0" w:color="auto"/>
              </w:divBdr>
            </w:div>
            <w:div w:id="666522705">
              <w:marLeft w:val="0"/>
              <w:marRight w:val="0"/>
              <w:marTop w:val="0"/>
              <w:marBottom w:val="0"/>
              <w:divBdr>
                <w:top w:val="none" w:sz="0" w:space="0" w:color="auto"/>
                <w:left w:val="none" w:sz="0" w:space="0" w:color="auto"/>
                <w:bottom w:val="none" w:sz="0" w:space="0" w:color="auto"/>
                <w:right w:val="none" w:sz="0" w:space="0" w:color="auto"/>
              </w:divBdr>
            </w:div>
            <w:div w:id="468066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869213">
                  <w:marLeft w:val="0"/>
                  <w:marRight w:val="0"/>
                  <w:marTop w:val="0"/>
                  <w:marBottom w:val="0"/>
                  <w:divBdr>
                    <w:top w:val="none" w:sz="0" w:space="0" w:color="auto"/>
                    <w:left w:val="none" w:sz="0" w:space="0" w:color="auto"/>
                    <w:bottom w:val="none" w:sz="0" w:space="0" w:color="auto"/>
                    <w:right w:val="none" w:sz="0" w:space="0" w:color="auto"/>
                  </w:divBdr>
                </w:div>
                <w:div w:id="1805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56">
          <w:marLeft w:val="0"/>
          <w:marRight w:val="0"/>
          <w:marTop w:val="0"/>
          <w:marBottom w:val="0"/>
          <w:divBdr>
            <w:top w:val="none" w:sz="0" w:space="0" w:color="auto"/>
            <w:left w:val="none" w:sz="0" w:space="0" w:color="auto"/>
            <w:bottom w:val="none" w:sz="0" w:space="0" w:color="auto"/>
            <w:right w:val="none" w:sz="0" w:space="0" w:color="auto"/>
          </w:divBdr>
          <w:divsChild>
            <w:div w:id="659772682">
              <w:marLeft w:val="0"/>
              <w:marRight w:val="0"/>
              <w:marTop w:val="0"/>
              <w:marBottom w:val="0"/>
              <w:divBdr>
                <w:top w:val="none" w:sz="0" w:space="0" w:color="auto"/>
                <w:left w:val="none" w:sz="0" w:space="0" w:color="auto"/>
                <w:bottom w:val="none" w:sz="0" w:space="0" w:color="auto"/>
                <w:right w:val="none" w:sz="0" w:space="0" w:color="auto"/>
              </w:divBdr>
            </w:div>
            <w:div w:id="65347454">
              <w:marLeft w:val="120"/>
              <w:marRight w:val="0"/>
              <w:marTop w:val="0"/>
              <w:marBottom w:val="60"/>
              <w:divBdr>
                <w:top w:val="single" w:sz="6" w:space="0" w:color="006633"/>
                <w:left w:val="single" w:sz="6" w:space="6" w:color="006633"/>
                <w:bottom w:val="single" w:sz="6" w:space="0" w:color="006633"/>
                <w:right w:val="single" w:sz="6" w:space="6" w:color="006633"/>
              </w:divBdr>
            </w:div>
            <w:div w:id="605235303">
              <w:marLeft w:val="0"/>
              <w:marRight w:val="0"/>
              <w:marTop w:val="0"/>
              <w:marBottom w:val="0"/>
              <w:divBdr>
                <w:top w:val="none" w:sz="0" w:space="0" w:color="auto"/>
                <w:left w:val="none" w:sz="0" w:space="0" w:color="auto"/>
                <w:bottom w:val="none" w:sz="0" w:space="0" w:color="auto"/>
                <w:right w:val="none" w:sz="0" w:space="0" w:color="auto"/>
              </w:divBdr>
            </w:div>
            <w:div w:id="298265262">
              <w:marLeft w:val="0"/>
              <w:marRight w:val="0"/>
              <w:marTop w:val="0"/>
              <w:marBottom w:val="0"/>
              <w:divBdr>
                <w:top w:val="none" w:sz="0" w:space="0" w:color="auto"/>
                <w:left w:val="none" w:sz="0" w:space="0" w:color="auto"/>
                <w:bottom w:val="none" w:sz="0" w:space="0" w:color="auto"/>
                <w:right w:val="none" w:sz="0" w:space="0" w:color="auto"/>
              </w:divBdr>
            </w:div>
            <w:div w:id="1966427317">
              <w:marLeft w:val="0"/>
              <w:marRight w:val="0"/>
              <w:marTop w:val="0"/>
              <w:marBottom w:val="0"/>
              <w:divBdr>
                <w:top w:val="none" w:sz="0" w:space="0" w:color="auto"/>
                <w:left w:val="none" w:sz="0" w:space="0" w:color="auto"/>
                <w:bottom w:val="none" w:sz="0" w:space="0" w:color="auto"/>
                <w:right w:val="none" w:sz="0" w:space="0" w:color="auto"/>
              </w:divBdr>
            </w:div>
            <w:div w:id="1553031757">
              <w:marLeft w:val="0"/>
              <w:marRight w:val="0"/>
              <w:marTop w:val="0"/>
              <w:marBottom w:val="0"/>
              <w:divBdr>
                <w:top w:val="none" w:sz="0" w:space="0" w:color="auto"/>
                <w:left w:val="none" w:sz="0" w:space="0" w:color="auto"/>
                <w:bottom w:val="none" w:sz="0" w:space="0" w:color="auto"/>
                <w:right w:val="none" w:sz="0" w:space="0" w:color="auto"/>
              </w:divBdr>
            </w:div>
            <w:div w:id="1253120979">
              <w:marLeft w:val="0"/>
              <w:marRight w:val="0"/>
              <w:marTop w:val="0"/>
              <w:marBottom w:val="0"/>
              <w:divBdr>
                <w:top w:val="none" w:sz="0" w:space="0" w:color="auto"/>
                <w:left w:val="none" w:sz="0" w:space="0" w:color="auto"/>
                <w:bottom w:val="none" w:sz="0" w:space="0" w:color="auto"/>
                <w:right w:val="none" w:sz="0" w:space="0" w:color="auto"/>
              </w:divBdr>
            </w:div>
            <w:div w:id="461702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7217298">
                  <w:marLeft w:val="0"/>
                  <w:marRight w:val="0"/>
                  <w:marTop w:val="0"/>
                  <w:marBottom w:val="0"/>
                  <w:divBdr>
                    <w:top w:val="none" w:sz="0" w:space="0" w:color="auto"/>
                    <w:left w:val="none" w:sz="0" w:space="0" w:color="auto"/>
                    <w:bottom w:val="none" w:sz="0" w:space="0" w:color="auto"/>
                    <w:right w:val="none" w:sz="0" w:space="0" w:color="auto"/>
                  </w:divBdr>
                </w:div>
                <w:div w:id="11256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76">
          <w:marLeft w:val="0"/>
          <w:marRight w:val="0"/>
          <w:marTop w:val="0"/>
          <w:marBottom w:val="0"/>
          <w:divBdr>
            <w:top w:val="none" w:sz="0" w:space="0" w:color="auto"/>
            <w:left w:val="none" w:sz="0" w:space="0" w:color="auto"/>
            <w:bottom w:val="none" w:sz="0" w:space="0" w:color="auto"/>
            <w:right w:val="none" w:sz="0" w:space="0" w:color="auto"/>
          </w:divBdr>
          <w:divsChild>
            <w:div w:id="335427526">
              <w:marLeft w:val="0"/>
              <w:marRight w:val="0"/>
              <w:marTop w:val="0"/>
              <w:marBottom w:val="0"/>
              <w:divBdr>
                <w:top w:val="none" w:sz="0" w:space="0" w:color="auto"/>
                <w:left w:val="none" w:sz="0" w:space="0" w:color="auto"/>
                <w:bottom w:val="none" w:sz="0" w:space="0" w:color="auto"/>
                <w:right w:val="none" w:sz="0" w:space="0" w:color="auto"/>
              </w:divBdr>
            </w:div>
            <w:div w:id="1269122631">
              <w:marLeft w:val="120"/>
              <w:marRight w:val="0"/>
              <w:marTop w:val="0"/>
              <w:marBottom w:val="60"/>
              <w:divBdr>
                <w:top w:val="single" w:sz="6" w:space="0" w:color="B5281E"/>
                <w:left w:val="single" w:sz="6" w:space="6" w:color="B5281E"/>
                <w:bottom w:val="single" w:sz="6" w:space="0" w:color="B5281E"/>
                <w:right w:val="single" w:sz="6" w:space="6" w:color="B5281E"/>
              </w:divBdr>
            </w:div>
            <w:div w:id="752358110">
              <w:marLeft w:val="0"/>
              <w:marRight w:val="0"/>
              <w:marTop w:val="0"/>
              <w:marBottom w:val="0"/>
              <w:divBdr>
                <w:top w:val="none" w:sz="0" w:space="0" w:color="auto"/>
                <w:left w:val="none" w:sz="0" w:space="0" w:color="auto"/>
                <w:bottom w:val="none" w:sz="0" w:space="0" w:color="auto"/>
                <w:right w:val="none" w:sz="0" w:space="0" w:color="auto"/>
              </w:divBdr>
              <w:divsChild>
                <w:div w:id="1906181402">
                  <w:marLeft w:val="0"/>
                  <w:marRight w:val="0"/>
                  <w:marTop w:val="0"/>
                  <w:marBottom w:val="0"/>
                  <w:divBdr>
                    <w:top w:val="none" w:sz="0" w:space="0" w:color="auto"/>
                    <w:left w:val="none" w:sz="0" w:space="0" w:color="auto"/>
                    <w:bottom w:val="none" w:sz="0" w:space="0" w:color="auto"/>
                    <w:right w:val="none" w:sz="0" w:space="0" w:color="auto"/>
                  </w:divBdr>
                  <w:divsChild>
                    <w:div w:id="1357971756">
                      <w:marLeft w:val="0"/>
                      <w:marRight w:val="0"/>
                      <w:marTop w:val="0"/>
                      <w:marBottom w:val="0"/>
                      <w:divBdr>
                        <w:top w:val="none" w:sz="0" w:space="0" w:color="auto"/>
                        <w:left w:val="none" w:sz="0" w:space="0" w:color="auto"/>
                        <w:bottom w:val="none" w:sz="0" w:space="0" w:color="auto"/>
                        <w:right w:val="none" w:sz="0" w:space="0" w:color="auto"/>
                      </w:divBdr>
                      <w:divsChild>
                        <w:div w:id="1245072471">
                          <w:marLeft w:val="0"/>
                          <w:marRight w:val="0"/>
                          <w:marTop w:val="0"/>
                          <w:marBottom w:val="0"/>
                          <w:divBdr>
                            <w:top w:val="none" w:sz="0" w:space="0" w:color="auto"/>
                            <w:left w:val="none" w:sz="0" w:space="0" w:color="auto"/>
                            <w:bottom w:val="none" w:sz="0" w:space="0" w:color="auto"/>
                            <w:right w:val="none" w:sz="0" w:space="0" w:color="auto"/>
                          </w:divBdr>
                          <w:divsChild>
                            <w:div w:id="1725445611">
                              <w:marLeft w:val="0"/>
                              <w:marRight w:val="0"/>
                              <w:marTop w:val="0"/>
                              <w:marBottom w:val="0"/>
                              <w:divBdr>
                                <w:top w:val="none" w:sz="0" w:space="0" w:color="auto"/>
                                <w:left w:val="none" w:sz="0" w:space="0" w:color="auto"/>
                                <w:bottom w:val="none" w:sz="0" w:space="0" w:color="auto"/>
                                <w:right w:val="none" w:sz="0" w:space="0" w:color="auto"/>
                              </w:divBdr>
                            </w:div>
                            <w:div w:id="200098482">
                              <w:marLeft w:val="0"/>
                              <w:marRight w:val="0"/>
                              <w:marTop w:val="0"/>
                              <w:marBottom w:val="0"/>
                              <w:divBdr>
                                <w:top w:val="none" w:sz="0" w:space="0" w:color="auto"/>
                                <w:left w:val="none" w:sz="0" w:space="0" w:color="auto"/>
                                <w:bottom w:val="none" w:sz="0" w:space="0" w:color="auto"/>
                                <w:right w:val="none" w:sz="0" w:space="0" w:color="auto"/>
                              </w:divBdr>
                            </w:div>
                            <w:div w:id="879589395">
                              <w:marLeft w:val="0"/>
                              <w:marRight w:val="0"/>
                              <w:marTop w:val="0"/>
                              <w:marBottom w:val="0"/>
                              <w:divBdr>
                                <w:top w:val="none" w:sz="0" w:space="0" w:color="auto"/>
                                <w:left w:val="none" w:sz="0" w:space="0" w:color="auto"/>
                                <w:bottom w:val="none" w:sz="0" w:space="0" w:color="auto"/>
                                <w:right w:val="none" w:sz="0" w:space="0" w:color="auto"/>
                              </w:divBdr>
                            </w:div>
                            <w:div w:id="268196705">
                              <w:marLeft w:val="0"/>
                              <w:marRight w:val="0"/>
                              <w:marTop w:val="0"/>
                              <w:marBottom w:val="0"/>
                              <w:divBdr>
                                <w:top w:val="none" w:sz="0" w:space="0" w:color="auto"/>
                                <w:left w:val="none" w:sz="0" w:space="0" w:color="auto"/>
                                <w:bottom w:val="none" w:sz="0" w:space="0" w:color="auto"/>
                                <w:right w:val="none" w:sz="0" w:space="0" w:color="auto"/>
                              </w:divBdr>
                            </w:div>
                            <w:div w:id="825635347">
                              <w:marLeft w:val="0"/>
                              <w:marRight w:val="0"/>
                              <w:marTop w:val="0"/>
                              <w:marBottom w:val="0"/>
                              <w:divBdr>
                                <w:top w:val="none" w:sz="0" w:space="0" w:color="auto"/>
                                <w:left w:val="none" w:sz="0" w:space="0" w:color="auto"/>
                                <w:bottom w:val="none" w:sz="0" w:space="0" w:color="auto"/>
                                <w:right w:val="none" w:sz="0" w:space="0" w:color="auto"/>
                              </w:divBdr>
                            </w:div>
                            <w:div w:id="309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6406">
              <w:marLeft w:val="0"/>
              <w:marRight w:val="0"/>
              <w:marTop w:val="0"/>
              <w:marBottom w:val="0"/>
              <w:divBdr>
                <w:top w:val="none" w:sz="0" w:space="0" w:color="auto"/>
                <w:left w:val="none" w:sz="0" w:space="0" w:color="auto"/>
                <w:bottom w:val="none" w:sz="0" w:space="0" w:color="auto"/>
                <w:right w:val="none" w:sz="0" w:space="0" w:color="auto"/>
              </w:divBdr>
            </w:div>
            <w:div w:id="1582174276">
              <w:marLeft w:val="0"/>
              <w:marRight w:val="0"/>
              <w:marTop w:val="0"/>
              <w:marBottom w:val="0"/>
              <w:divBdr>
                <w:top w:val="none" w:sz="0" w:space="0" w:color="auto"/>
                <w:left w:val="none" w:sz="0" w:space="0" w:color="auto"/>
                <w:bottom w:val="none" w:sz="0" w:space="0" w:color="auto"/>
                <w:right w:val="none" w:sz="0" w:space="0" w:color="auto"/>
              </w:divBdr>
            </w:div>
            <w:div w:id="520557746">
              <w:marLeft w:val="0"/>
              <w:marRight w:val="0"/>
              <w:marTop w:val="0"/>
              <w:marBottom w:val="0"/>
              <w:divBdr>
                <w:top w:val="none" w:sz="0" w:space="0" w:color="auto"/>
                <w:left w:val="none" w:sz="0" w:space="0" w:color="auto"/>
                <w:bottom w:val="none" w:sz="0" w:space="0" w:color="auto"/>
                <w:right w:val="none" w:sz="0" w:space="0" w:color="auto"/>
              </w:divBdr>
            </w:div>
            <w:div w:id="250941667">
              <w:marLeft w:val="0"/>
              <w:marRight w:val="0"/>
              <w:marTop w:val="0"/>
              <w:marBottom w:val="0"/>
              <w:divBdr>
                <w:top w:val="none" w:sz="0" w:space="0" w:color="auto"/>
                <w:left w:val="none" w:sz="0" w:space="0" w:color="auto"/>
                <w:bottom w:val="none" w:sz="0" w:space="0" w:color="auto"/>
                <w:right w:val="none" w:sz="0" w:space="0" w:color="auto"/>
              </w:divBdr>
            </w:div>
            <w:div w:id="1199977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359456">
                  <w:marLeft w:val="0"/>
                  <w:marRight w:val="0"/>
                  <w:marTop w:val="0"/>
                  <w:marBottom w:val="0"/>
                  <w:divBdr>
                    <w:top w:val="none" w:sz="0" w:space="0" w:color="auto"/>
                    <w:left w:val="none" w:sz="0" w:space="0" w:color="auto"/>
                    <w:bottom w:val="none" w:sz="0" w:space="0" w:color="auto"/>
                    <w:right w:val="none" w:sz="0" w:space="0" w:color="auto"/>
                  </w:divBdr>
                </w:div>
                <w:div w:id="1414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791">
          <w:marLeft w:val="0"/>
          <w:marRight w:val="0"/>
          <w:marTop w:val="0"/>
          <w:marBottom w:val="0"/>
          <w:divBdr>
            <w:top w:val="none" w:sz="0" w:space="0" w:color="auto"/>
            <w:left w:val="none" w:sz="0" w:space="0" w:color="auto"/>
            <w:bottom w:val="none" w:sz="0" w:space="0" w:color="auto"/>
            <w:right w:val="none" w:sz="0" w:space="0" w:color="auto"/>
          </w:divBdr>
          <w:divsChild>
            <w:div w:id="649871993">
              <w:marLeft w:val="0"/>
              <w:marRight w:val="0"/>
              <w:marTop w:val="0"/>
              <w:marBottom w:val="0"/>
              <w:divBdr>
                <w:top w:val="none" w:sz="0" w:space="0" w:color="auto"/>
                <w:left w:val="none" w:sz="0" w:space="0" w:color="auto"/>
                <w:bottom w:val="none" w:sz="0" w:space="0" w:color="auto"/>
                <w:right w:val="none" w:sz="0" w:space="0" w:color="auto"/>
              </w:divBdr>
            </w:div>
            <w:div w:id="829708827">
              <w:marLeft w:val="120"/>
              <w:marRight w:val="0"/>
              <w:marTop w:val="0"/>
              <w:marBottom w:val="60"/>
              <w:divBdr>
                <w:top w:val="single" w:sz="6" w:space="0" w:color="006633"/>
                <w:left w:val="single" w:sz="6" w:space="6" w:color="006633"/>
                <w:bottom w:val="single" w:sz="6" w:space="0" w:color="006633"/>
                <w:right w:val="single" w:sz="6" w:space="6" w:color="006633"/>
              </w:divBdr>
            </w:div>
            <w:div w:id="1007817">
              <w:marLeft w:val="0"/>
              <w:marRight w:val="0"/>
              <w:marTop w:val="0"/>
              <w:marBottom w:val="0"/>
              <w:divBdr>
                <w:top w:val="none" w:sz="0" w:space="0" w:color="auto"/>
                <w:left w:val="none" w:sz="0" w:space="0" w:color="auto"/>
                <w:bottom w:val="none" w:sz="0" w:space="0" w:color="auto"/>
                <w:right w:val="none" w:sz="0" w:space="0" w:color="auto"/>
              </w:divBdr>
            </w:div>
            <w:div w:id="466318301">
              <w:marLeft w:val="0"/>
              <w:marRight w:val="0"/>
              <w:marTop w:val="0"/>
              <w:marBottom w:val="0"/>
              <w:divBdr>
                <w:top w:val="none" w:sz="0" w:space="0" w:color="auto"/>
                <w:left w:val="none" w:sz="0" w:space="0" w:color="auto"/>
                <w:bottom w:val="none" w:sz="0" w:space="0" w:color="auto"/>
                <w:right w:val="none" w:sz="0" w:space="0" w:color="auto"/>
              </w:divBdr>
            </w:div>
            <w:div w:id="423576253">
              <w:marLeft w:val="0"/>
              <w:marRight w:val="0"/>
              <w:marTop w:val="0"/>
              <w:marBottom w:val="0"/>
              <w:divBdr>
                <w:top w:val="none" w:sz="0" w:space="0" w:color="auto"/>
                <w:left w:val="none" w:sz="0" w:space="0" w:color="auto"/>
                <w:bottom w:val="none" w:sz="0" w:space="0" w:color="auto"/>
                <w:right w:val="none" w:sz="0" w:space="0" w:color="auto"/>
              </w:divBdr>
            </w:div>
            <w:div w:id="1688604946">
              <w:marLeft w:val="0"/>
              <w:marRight w:val="0"/>
              <w:marTop w:val="0"/>
              <w:marBottom w:val="0"/>
              <w:divBdr>
                <w:top w:val="none" w:sz="0" w:space="0" w:color="auto"/>
                <w:left w:val="none" w:sz="0" w:space="0" w:color="auto"/>
                <w:bottom w:val="none" w:sz="0" w:space="0" w:color="auto"/>
                <w:right w:val="none" w:sz="0" w:space="0" w:color="auto"/>
              </w:divBdr>
            </w:div>
            <w:div w:id="1710253240">
              <w:marLeft w:val="0"/>
              <w:marRight w:val="0"/>
              <w:marTop w:val="0"/>
              <w:marBottom w:val="0"/>
              <w:divBdr>
                <w:top w:val="none" w:sz="0" w:space="0" w:color="auto"/>
                <w:left w:val="none" w:sz="0" w:space="0" w:color="auto"/>
                <w:bottom w:val="none" w:sz="0" w:space="0" w:color="auto"/>
                <w:right w:val="none" w:sz="0" w:space="0" w:color="auto"/>
              </w:divBdr>
            </w:div>
            <w:div w:id="7148935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968205">
                  <w:marLeft w:val="0"/>
                  <w:marRight w:val="0"/>
                  <w:marTop w:val="0"/>
                  <w:marBottom w:val="0"/>
                  <w:divBdr>
                    <w:top w:val="none" w:sz="0" w:space="0" w:color="auto"/>
                    <w:left w:val="none" w:sz="0" w:space="0" w:color="auto"/>
                    <w:bottom w:val="none" w:sz="0" w:space="0" w:color="auto"/>
                    <w:right w:val="none" w:sz="0" w:space="0" w:color="auto"/>
                  </w:divBdr>
                </w:div>
                <w:div w:id="13442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165">
          <w:marLeft w:val="0"/>
          <w:marRight w:val="0"/>
          <w:marTop w:val="0"/>
          <w:marBottom w:val="0"/>
          <w:divBdr>
            <w:top w:val="none" w:sz="0" w:space="0" w:color="auto"/>
            <w:left w:val="none" w:sz="0" w:space="0" w:color="auto"/>
            <w:bottom w:val="none" w:sz="0" w:space="0" w:color="auto"/>
            <w:right w:val="none" w:sz="0" w:space="0" w:color="auto"/>
          </w:divBdr>
          <w:divsChild>
            <w:div w:id="1734159532">
              <w:marLeft w:val="0"/>
              <w:marRight w:val="0"/>
              <w:marTop w:val="0"/>
              <w:marBottom w:val="0"/>
              <w:divBdr>
                <w:top w:val="none" w:sz="0" w:space="0" w:color="auto"/>
                <w:left w:val="none" w:sz="0" w:space="0" w:color="auto"/>
                <w:bottom w:val="none" w:sz="0" w:space="0" w:color="auto"/>
                <w:right w:val="none" w:sz="0" w:space="0" w:color="auto"/>
              </w:divBdr>
            </w:div>
            <w:div w:id="1665468686">
              <w:marLeft w:val="120"/>
              <w:marRight w:val="0"/>
              <w:marTop w:val="0"/>
              <w:marBottom w:val="60"/>
              <w:divBdr>
                <w:top w:val="single" w:sz="6" w:space="0" w:color="B5281E"/>
                <w:left w:val="single" w:sz="6" w:space="6" w:color="B5281E"/>
                <w:bottom w:val="single" w:sz="6" w:space="0" w:color="B5281E"/>
                <w:right w:val="single" w:sz="6" w:space="6" w:color="B5281E"/>
              </w:divBdr>
            </w:div>
            <w:div w:id="2082866557">
              <w:marLeft w:val="0"/>
              <w:marRight w:val="0"/>
              <w:marTop w:val="0"/>
              <w:marBottom w:val="0"/>
              <w:divBdr>
                <w:top w:val="none" w:sz="0" w:space="0" w:color="auto"/>
                <w:left w:val="none" w:sz="0" w:space="0" w:color="auto"/>
                <w:bottom w:val="none" w:sz="0" w:space="0" w:color="auto"/>
                <w:right w:val="none" w:sz="0" w:space="0" w:color="auto"/>
              </w:divBdr>
            </w:div>
            <w:div w:id="657340988">
              <w:marLeft w:val="0"/>
              <w:marRight w:val="0"/>
              <w:marTop w:val="0"/>
              <w:marBottom w:val="0"/>
              <w:divBdr>
                <w:top w:val="none" w:sz="0" w:space="0" w:color="auto"/>
                <w:left w:val="none" w:sz="0" w:space="0" w:color="auto"/>
                <w:bottom w:val="none" w:sz="0" w:space="0" w:color="auto"/>
                <w:right w:val="none" w:sz="0" w:space="0" w:color="auto"/>
              </w:divBdr>
            </w:div>
            <w:div w:id="518351250">
              <w:marLeft w:val="0"/>
              <w:marRight w:val="0"/>
              <w:marTop w:val="0"/>
              <w:marBottom w:val="0"/>
              <w:divBdr>
                <w:top w:val="none" w:sz="0" w:space="0" w:color="auto"/>
                <w:left w:val="none" w:sz="0" w:space="0" w:color="auto"/>
                <w:bottom w:val="none" w:sz="0" w:space="0" w:color="auto"/>
                <w:right w:val="none" w:sz="0" w:space="0" w:color="auto"/>
              </w:divBdr>
            </w:div>
            <w:div w:id="786125204">
              <w:marLeft w:val="0"/>
              <w:marRight w:val="0"/>
              <w:marTop w:val="0"/>
              <w:marBottom w:val="0"/>
              <w:divBdr>
                <w:top w:val="none" w:sz="0" w:space="0" w:color="auto"/>
                <w:left w:val="none" w:sz="0" w:space="0" w:color="auto"/>
                <w:bottom w:val="none" w:sz="0" w:space="0" w:color="auto"/>
                <w:right w:val="none" w:sz="0" w:space="0" w:color="auto"/>
              </w:divBdr>
            </w:div>
            <w:div w:id="962226182">
              <w:marLeft w:val="0"/>
              <w:marRight w:val="0"/>
              <w:marTop w:val="0"/>
              <w:marBottom w:val="0"/>
              <w:divBdr>
                <w:top w:val="none" w:sz="0" w:space="0" w:color="auto"/>
                <w:left w:val="none" w:sz="0" w:space="0" w:color="auto"/>
                <w:bottom w:val="none" w:sz="0" w:space="0" w:color="auto"/>
                <w:right w:val="none" w:sz="0" w:space="0" w:color="auto"/>
              </w:divBdr>
            </w:div>
            <w:div w:id="10494521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5885589">
                  <w:marLeft w:val="0"/>
                  <w:marRight w:val="0"/>
                  <w:marTop w:val="0"/>
                  <w:marBottom w:val="0"/>
                  <w:divBdr>
                    <w:top w:val="none" w:sz="0" w:space="0" w:color="auto"/>
                    <w:left w:val="none" w:sz="0" w:space="0" w:color="auto"/>
                    <w:bottom w:val="none" w:sz="0" w:space="0" w:color="auto"/>
                    <w:right w:val="none" w:sz="0" w:space="0" w:color="auto"/>
                  </w:divBdr>
                </w:div>
                <w:div w:id="322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583">
          <w:marLeft w:val="0"/>
          <w:marRight w:val="0"/>
          <w:marTop w:val="0"/>
          <w:marBottom w:val="0"/>
          <w:divBdr>
            <w:top w:val="none" w:sz="0" w:space="0" w:color="auto"/>
            <w:left w:val="none" w:sz="0" w:space="0" w:color="auto"/>
            <w:bottom w:val="none" w:sz="0" w:space="0" w:color="auto"/>
            <w:right w:val="none" w:sz="0" w:space="0" w:color="auto"/>
          </w:divBdr>
          <w:divsChild>
            <w:div w:id="772822736">
              <w:marLeft w:val="0"/>
              <w:marRight w:val="0"/>
              <w:marTop w:val="0"/>
              <w:marBottom w:val="0"/>
              <w:divBdr>
                <w:top w:val="none" w:sz="0" w:space="0" w:color="auto"/>
                <w:left w:val="none" w:sz="0" w:space="0" w:color="auto"/>
                <w:bottom w:val="none" w:sz="0" w:space="0" w:color="auto"/>
                <w:right w:val="none" w:sz="0" w:space="0" w:color="auto"/>
              </w:divBdr>
            </w:div>
            <w:div w:id="47339519">
              <w:marLeft w:val="120"/>
              <w:marRight w:val="0"/>
              <w:marTop w:val="0"/>
              <w:marBottom w:val="60"/>
              <w:divBdr>
                <w:top w:val="single" w:sz="6" w:space="0" w:color="B5281E"/>
                <w:left w:val="single" w:sz="6" w:space="6" w:color="B5281E"/>
                <w:bottom w:val="single" w:sz="6" w:space="0" w:color="B5281E"/>
                <w:right w:val="single" w:sz="6" w:space="6" w:color="B5281E"/>
              </w:divBdr>
            </w:div>
            <w:div w:id="856696174">
              <w:marLeft w:val="0"/>
              <w:marRight w:val="0"/>
              <w:marTop w:val="0"/>
              <w:marBottom w:val="0"/>
              <w:divBdr>
                <w:top w:val="none" w:sz="0" w:space="0" w:color="auto"/>
                <w:left w:val="none" w:sz="0" w:space="0" w:color="auto"/>
                <w:bottom w:val="none" w:sz="0" w:space="0" w:color="auto"/>
                <w:right w:val="none" w:sz="0" w:space="0" w:color="auto"/>
              </w:divBdr>
            </w:div>
            <w:div w:id="1883707875">
              <w:marLeft w:val="0"/>
              <w:marRight w:val="0"/>
              <w:marTop w:val="0"/>
              <w:marBottom w:val="0"/>
              <w:divBdr>
                <w:top w:val="none" w:sz="0" w:space="0" w:color="auto"/>
                <w:left w:val="none" w:sz="0" w:space="0" w:color="auto"/>
                <w:bottom w:val="none" w:sz="0" w:space="0" w:color="auto"/>
                <w:right w:val="none" w:sz="0" w:space="0" w:color="auto"/>
              </w:divBdr>
            </w:div>
            <w:div w:id="848106664">
              <w:marLeft w:val="0"/>
              <w:marRight w:val="0"/>
              <w:marTop w:val="0"/>
              <w:marBottom w:val="0"/>
              <w:divBdr>
                <w:top w:val="none" w:sz="0" w:space="0" w:color="auto"/>
                <w:left w:val="none" w:sz="0" w:space="0" w:color="auto"/>
                <w:bottom w:val="none" w:sz="0" w:space="0" w:color="auto"/>
                <w:right w:val="none" w:sz="0" w:space="0" w:color="auto"/>
              </w:divBdr>
            </w:div>
            <w:div w:id="1997298339">
              <w:marLeft w:val="0"/>
              <w:marRight w:val="0"/>
              <w:marTop w:val="0"/>
              <w:marBottom w:val="0"/>
              <w:divBdr>
                <w:top w:val="none" w:sz="0" w:space="0" w:color="auto"/>
                <w:left w:val="none" w:sz="0" w:space="0" w:color="auto"/>
                <w:bottom w:val="none" w:sz="0" w:space="0" w:color="auto"/>
                <w:right w:val="none" w:sz="0" w:space="0" w:color="auto"/>
              </w:divBdr>
            </w:div>
            <w:div w:id="1021274826">
              <w:marLeft w:val="0"/>
              <w:marRight w:val="0"/>
              <w:marTop w:val="0"/>
              <w:marBottom w:val="0"/>
              <w:divBdr>
                <w:top w:val="none" w:sz="0" w:space="0" w:color="auto"/>
                <w:left w:val="none" w:sz="0" w:space="0" w:color="auto"/>
                <w:bottom w:val="none" w:sz="0" w:space="0" w:color="auto"/>
                <w:right w:val="none" w:sz="0" w:space="0" w:color="auto"/>
              </w:divBdr>
            </w:div>
            <w:div w:id="7051799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7461350">
                  <w:marLeft w:val="0"/>
                  <w:marRight w:val="0"/>
                  <w:marTop w:val="0"/>
                  <w:marBottom w:val="0"/>
                  <w:divBdr>
                    <w:top w:val="none" w:sz="0" w:space="0" w:color="auto"/>
                    <w:left w:val="none" w:sz="0" w:space="0" w:color="auto"/>
                    <w:bottom w:val="none" w:sz="0" w:space="0" w:color="auto"/>
                    <w:right w:val="none" w:sz="0" w:space="0" w:color="auto"/>
                  </w:divBdr>
                </w:div>
                <w:div w:id="247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49">
          <w:marLeft w:val="0"/>
          <w:marRight w:val="0"/>
          <w:marTop w:val="0"/>
          <w:marBottom w:val="0"/>
          <w:divBdr>
            <w:top w:val="none" w:sz="0" w:space="0" w:color="auto"/>
            <w:left w:val="none" w:sz="0" w:space="0" w:color="auto"/>
            <w:bottom w:val="none" w:sz="0" w:space="0" w:color="auto"/>
            <w:right w:val="none" w:sz="0" w:space="0" w:color="auto"/>
          </w:divBdr>
          <w:divsChild>
            <w:div w:id="599993999">
              <w:marLeft w:val="0"/>
              <w:marRight w:val="0"/>
              <w:marTop w:val="0"/>
              <w:marBottom w:val="0"/>
              <w:divBdr>
                <w:top w:val="none" w:sz="0" w:space="0" w:color="auto"/>
                <w:left w:val="none" w:sz="0" w:space="0" w:color="auto"/>
                <w:bottom w:val="none" w:sz="0" w:space="0" w:color="auto"/>
                <w:right w:val="none" w:sz="0" w:space="0" w:color="auto"/>
              </w:divBdr>
            </w:div>
            <w:div w:id="899629543">
              <w:marLeft w:val="120"/>
              <w:marRight w:val="0"/>
              <w:marTop w:val="0"/>
              <w:marBottom w:val="60"/>
              <w:divBdr>
                <w:top w:val="single" w:sz="6" w:space="0" w:color="006633"/>
                <w:left w:val="single" w:sz="6" w:space="6" w:color="006633"/>
                <w:bottom w:val="single" w:sz="6" w:space="0" w:color="006633"/>
                <w:right w:val="single" w:sz="6" w:space="6" w:color="006633"/>
              </w:divBdr>
            </w:div>
            <w:div w:id="863834740">
              <w:marLeft w:val="0"/>
              <w:marRight w:val="0"/>
              <w:marTop w:val="0"/>
              <w:marBottom w:val="0"/>
              <w:divBdr>
                <w:top w:val="none" w:sz="0" w:space="0" w:color="auto"/>
                <w:left w:val="none" w:sz="0" w:space="0" w:color="auto"/>
                <w:bottom w:val="none" w:sz="0" w:space="0" w:color="auto"/>
                <w:right w:val="none" w:sz="0" w:space="0" w:color="auto"/>
              </w:divBdr>
            </w:div>
            <w:div w:id="103575956">
              <w:marLeft w:val="0"/>
              <w:marRight w:val="0"/>
              <w:marTop w:val="0"/>
              <w:marBottom w:val="0"/>
              <w:divBdr>
                <w:top w:val="none" w:sz="0" w:space="0" w:color="auto"/>
                <w:left w:val="none" w:sz="0" w:space="0" w:color="auto"/>
                <w:bottom w:val="none" w:sz="0" w:space="0" w:color="auto"/>
                <w:right w:val="none" w:sz="0" w:space="0" w:color="auto"/>
              </w:divBdr>
            </w:div>
            <w:div w:id="1506242846">
              <w:marLeft w:val="0"/>
              <w:marRight w:val="0"/>
              <w:marTop w:val="0"/>
              <w:marBottom w:val="0"/>
              <w:divBdr>
                <w:top w:val="none" w:sz="0" w:space="0" w:color="auto"/>
                <w:left w:val="none" w:sz="0" w:space="0" w:color="auto"/>
                <w:bottom w:val="none" w:sz="0" w:space="0" w:color="auto"/>
                <w:right w:val="none" w:sz="0" w:space="0" w:color="auto"/>
              </w:divBdr>
            </w:div>
            <w:div w:id="1200124120">
              <w:marLeft w:val="0"/>
              <w:marRight w:val="0"/>
              <w:marTop w:val="0"/>
              <w:marBottom w:val="0"/>
              <w:divBdr>
                <w:top w:val="none" w:sz="0" w:space="0" w:color="auto"/>
                <w:left w:val="none" w:sz="0" w:space="0" w:color="auto"/>
                <w:bottom w:val="none" w:sz="0" w:space="0" w:color="auto"/>
                <w:right w:val="none" w:sz="0" w:space="0" w:color="auto"/>
              </w:divBdr>
            </w:div>
            <w:div w:id="1243250269">
              <w:marLeft w:val="0"/>
              <w:marRight w:val="0"/>
              <w:marTop w:val="0"/>
              <w:marBottom w:val="0"/>
              <w:divBdr>
                <w:top w:val="none" w:sz="0" w:space="0" w:color="auto"/>
                <w:left w:val="none" w:sz="0" w:space="0" w:color="auto"/>
                <w:bottom w:val="none" w:sz="0" w:space="0" w:color="auto"/>
                <w:right w:val="none" w:sz="0" w:space="0" w:color="auto"/>
              </w:divBdr>
            </w:div>
            <w:div w:id="99645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89019271">
                  <w:marLeft w:val="0"/>
                  <w:marRight w:val="0"/>
                  <w:marTop w:val="0"/>
                  <w:marBottom w:val="0"/>
                  <w:divBdr>
                    <w:top w:val="none" w:sz="0" w:space="0" w:color="auto"/>
                    <w:left w:val="none" w:sz="0" w:space="0" w:color="auto"/>
                    <w:bottom w:val="none" w:sz="0" w:space="0" w:color="auto"/>
                    <w:right w:val="none" w:sz="0" w:space="0" w:color="auto"/>
                  </w:divBdr>
                </w:div>
                <w:div w:id="1541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936">
          <w:marLeft w:val="0"/>
          <w:marRight w:val="0"/>
          <w:marTop w:val="0"/>
          <w:marBottom w:val="0"/>
          <w:divBdr>
            <w:top w:val="none" w:sz="0" w:space="0" w:color="auto"/>
            <w:left w:val="none" w:sz="0" w:space="0" w:color="auto"/>
            <w:bottom w:val="none" w:sz="0" w:space="0" w:color="auto"/>
            <w:right w:val="none" w:sz="0" w:space="0" w:color="auto"/>
          </w:divBdr>
          <w:divsChild>
            <w:div w:id="1618100311">
              <w:marLeft w:val="0"/>
              <w:marRight w:val="0"/>
              <w:marTop w:val="0"/>
              <w:marBottom w:val="0"/>
              <w:divBdr>
                <w:top w:val="none" w:sz="0" w:space="0" w:color="auto"/>
                <w:left w:val="none" w:sz="0" w:space="0" w:color="auto"/>
                <w:bottom w:val="none" w:sz="0" w:space="0" w:color="auto"/>
                <w:right w:val="none" w:sz="0" w:space="0" w:color="auto"/>
              </w:divBdr>
            </w:div>
            <w:div w:id="1799184904">
              <w:marLeft w:val="120"/>
              <w:marRight w:val="0"/>
              <w:marTop w:val="0"/>
              <w:marBottom w:val="60"/>
              <w:divBdr>
                <w:top w:val="single" w:sz="6" w:space="0" w:color="006633"/>
                <w:left w:val="single" w:sz="6" w:space="6" w:color="006633"/>
                <w:bottom w:val="single" w:sz="6" w:space="0" w:color="006633"/>
                <w:right w:val="single" w:sz="6" w:space="6" w:color="006633"/>
              </w:divBdr>
            </w:div>
            <w:div w:id="629747142">
              <w:marLeft w:val="0"/>
              <w:marRight w:val="0"/>
              <w:marTop w:val="0"/>
              <w:marBottom w:val="0"/>
              <w:divBdr>
                <w:top w:val="none" w:sz="0" w:space="0" w:color="auto"/>
                <w:left w:val="none" w:sz="0" w:space="0" w:color="auto"/>
                <w:bottom w:val="none" w:sz="0" w:space="0" w:color="auto"/>
                <w:right w:val="none" w:sz="0" w:space="0" w:color="auto"/>
              </w:divBdr>
            </w:div>
            <w:div w:id="304047633">
              <w:marLeft w:val="0"/>
              <w:marRight w:val="0"/>
              <w:marTop w:val="0"/>
              <w:marBottom w:val="0"/>
              <w:divBdr>
                <w:top w:val="none" w:sz="0" w:space="0" w:color="auto"/>
                <w:left w:val="none" w:sz="0" w:space="0" w:color="auto"/>
                <w:bottom w:val="none" w:sz="0" w:space="0" w:color="auto"/>
                <w:right w:val="none" w:sz="0" w:space="0" w:color="auto"/>
              </w:divBdr>
            </w:div>
            <w:div w:id="777524038">
              <w:marLeft w:val="0"/>
              <w:marRight w:val="0"/>
              <w:marTop w:val="0"/>
              <w:marBottom w:val="0"/>
              <w:divBdr>
                <w:top w:val="none" w:sz="0" w:space="0" w:color="auto"/>
                <w:left w:val="none" w:sz="0" w:space="0" w:color="auto"/>
                <w:bottom w:val="none" w:sz="0" w:space="0" w:color="auto"/>
                <w:right w:val="none" w:sz="0" w:space="0" w:color="auto"/>
              </w:divBdr>
            </w:div>
            <w:div w:id="1733506171">
              <w:marLeft w:val="0"/>
              <w:marRight w:val="0"/>
              <w:marTop w:val="0"/>
              <w:marBottom w:val="0"/>
              <w:divBdr>
                <w:top w:val="none" w:sz="0" w:space="0" w:color="auto"/>
                <w:left w:val="none" w:sz="0" w:space="0" w:color="auto"/>
                <w:bottom w:val="none" w:sz="0" w:space="0" w:color="auto"/>
                <w:right w:val="none" w:sz="0" w:space="0" w:color="auto"/>
              </w:divBdr>
            </w:div>
            <w:div w:id="1513450562">
              <w:marLeft w:val="0"/>
              <w:marRight w:val="0"/>
              <w:marTop w:val="0"/>
              <w:marBottom w:val="0"/>
              <w:divBdr>
                <w:top w:val="none" w:sz="0" w:space="0" w:color="auto"/>
                <w:left w:val="none" w:sz="0" w:space="0" w:color="auto"/>
                <w:bottom w:val="none" w:sz="0" w:space="0" w:color="auto"/>
                <w:right w:val="none" w:sz="0" w:space="0" w:color="auto"/>
              </w:divBdr>
            </w:div>
            <w:div w:id="5082514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0887576">
                  <w:marLeft w:val="0"/>
                  <w:marRight w:val="0"/>
                  <w:marTop w:val="0"/>
                  <w:marBottom w:val="0"/>
                  <w:divBdr>
                    <w:top w:val="none" w:sz="0" w:space="0" w:color="auto"/>
                    <w:left w:val="none" w:sz="0" w:space="0" w:color="auto"/>
                    <w:bottom w:val="none" w:sz="0" w:space="0" w:color="auto"/>
                    <w:right w:val="none" w:sz="0" w:space="0" w:color="auto"/>
                  </w:divBdr>
                </w:div>
                <w:div w:id="1120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546">
      <w:bodyDiv w:val="1"/>
      <w:marLeft w:val="0"/>
      <w:marRight w:val="0"/>
      <w:marTop w:val="0"/>
      <w:marBottom w:val="0"/>
      <w:divBdr>
        <w:top w:val="none" w:sz="0" w:space="0" w:color="auto"/>
        <w:left w:val="none" w:sz="0" w:space="0" w:color="auto"/>
        <w:bottom w:val="none" w:sz="0" w:space="0" w:color="auto"/>
        <w:right w:val="none" w:sz="0" w:space="0" w:color="auto"/>
      </w:divBdr>
      <w:divsChild>
        <w:div w:id="319162259">
          <w:marLeft w:val="0"/>
          <w:marRight w:val="0"/>
          <w:marTop w:val="0"/>
          <w:marBottom w:val="0"/>
          <w:divBdr>
            <w:top w:val="none" w:sz="0" w:space="0" w:color="auto"/>
            <w:left w:val="none" w:sz="0" w:space="0" w:color="auto"/>
            <w:bottom w:val="none" w:sz="0" w:space="0" w:color="auto"/>
            <w:right w:val="none" w:sz="0" w:space="0" w:color="auto"/>
          </w:divBdr>
          <w:divsChild>
            <w:div w:id="1260871892">
              <w:marLeft w:val="0"/>
              <w:marRight w:val="0"/>
              <w:marTop w:val="0"/>
              <w:marBottom w:val="0"/>
              <w:divBdr>
                <w:top w:val="none" w:sz="0" w:space="0" w:color="auto"/>
                <w:left w:val="none" w:sz="0" w:space="0" w:color="auto"/>
                <w:bottom w:val="none" w:sz="0" w:space="0" w:color="auto"/>
                <w:right w:val="none" w:sz="0" w:space="0" w:color="auto"/>
              </w:divBdr>
            </w:div>
            <w:div w:id="1130437975">
              <w:marLeft w:val="120"/>
              <w:marRight w:val="0"/>
              <w:marTop w:val="0"/>
              <w:marBottom w:val="60"/>
              <w:divBdr>
                <w:top w:val="single" w:sz="6" w:space="0" w:color="006633"/>
                <w:left w:val="single" w:sz="6" w:space="6" w:color="006633"/>
                <w:bottom w:val="single" w:sz="6" w:space="0" w:color="006633"/>
                <w:right w:val="single" w:sz="6" w:space="6" w:color="006633"/>
              </w:divBdr>
            </w:div>
            <w:div w:id="881673948">
              <w:marLeft w:val="0"/>
              <w:marRight w:val="0"/>
              <w:marTop w:val="0"/>
              <w:marBottom w:val="0"/>
              <w:divBdr>
                <w:top w:val="none" w:sz="0" w:space="0" w:color="auto"/>
                <w:left w:val="none" w:sz="0" w:space="0" w:color="auto"/>
                <w:bottom w:val="none" w:sz="0" w:space="0" w:color="auto"/>
                <w:right w:val="none" w:sz="0" w:space="0" w:color="auto"/>
              </w:divBdr>
            </w:div>
            <w:div w:id="1889369082">
              <w:marLeft w:val="0"/>
              <w:marRight w:val="0"/>
              <w:marTop w:val="0"/>
              <w:marBottom w:val="0"/>
              <w:divBdr>
                <w:top w:val="none" w:sz="0" w:space="0" w:color="auto"/>
                <w:left w:val="none" w:sz="0" w:space="0" w:color="auto"/>
                <w:bottom w:val="none" w:sz="0" w:space="0" w:color="auto"/>
                <w:right w:val="none" w:sz="0" w:space="0" w:color="auto"/>
              </w:divBdr>
            </w:div>
            <w:div w:id="1375693454">
              <w:marLeft w:val="0"/>
              <w:marRight w:val="0"/>
              <w:marTop w:val="0"/>
              <w:marBottom w:val="0"/>
              <w:divBdr>
                <w:top w:val="none" w:sz="0" w:space="0" w:color="auto"/>
                <w:left w:val="none" w:sz="0" w:space="0" w:color="auto"/>
                <w:bottom w:val="none" w:sz="0" w:space="0" w:color="auto"/>
                <w:right w:val="none" w:sz="0" w:space="0" w:color="auto"/>
              </w:divBdr>
            </w:div>
            <w:div w:id="1608584057">
              <w:marLeft w:val="0"/>
              <w:marRight w:val="0"/>
              <w:marTop w:val="0"/>
              <w:marBottom w:val="0"/>
              <w:divBdr>
                <w:top w:val="none" w:sz="0" w:space="0" w:color="auto"/>
                <w:left w:val="none" w:sz="0" w:space="0" w:color="auto"/>
                <w:bottom w:val="none" w:sz="0" w:space="0" w:color="auto"/>
                <w:right w:val="none" w:sz="0" w:space="0" w:color="auto"/>
              </w:divBdr>
            </w:div>
            <w:div w:id="739601330">
              <w:marLeft w:val="0"/>
              <w:marRight w:val="0"/>
              <w:marTop w:val="0"/>
              <w:marBottom w:val="0"/>
              <w:divBdr>
                <w:top w:val="none" w:sz="0" w:space="0" w:color="auto"/>
                <w:left w:val="none" w:sz="0" w:space="0" w:color="auto"/>
                <w:bottom w:val="none" w:sz="0" w:space="0" w:color="auto"/>
                <w:right w:val="none" w:sz="0" w:space="0" w:color="auto"/>
              </w:divBdr>
            </w:div>
            <w:div w:id="294570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6151916">
                  <w:marLeft w:val="0"/>
                  <w:marRight w:val="0"/>
                  <w:marTop w:val="0"/>
                  <w:marBottom w:val="0"/>
                  <w:divBdr>
                    <w:top w:val="none" w:sz="0" w:space="0" w:color="auto"/>
                    <w:left w:val="none" w:sz="0" w:space="0" w:color="auto"/>
                    <w:bottom w:val="none" w:sz="0" w:space="0" w:color="auto"/>
                    <w:right w:val="none" w:sz="0" w:space="0" w:color="auto"/>
                  </w:divBdr>
                </w:div>
                <w:div w:id="86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127">
          <w:marLeft w:val="0"/>
          <w:marRight w:val="0"/>
          <w:marTop w:val="0"/>
          <w:marBottom w:val="0"/>
          <w:divBdr>
            <w:top w:val="none" w:sz="0" w:space="0" w:color="auto"/>
            <w:left w:val="none" w:sz="0" w:space="0" w:color="auto"/>
            <w:bottom w:val="none" w:sz="0" w:space="0" w:color="auto"/>
            <w:right w:val="none" w:sz="0" w:space="0" w:color="auto"/>
          </w:divBdr>
          <w:divsChild>
            <w:div w:id="387605606">
              <w:marLeft w:val="0"/>
              <w:marRight w:val="0"/>
              <w:marTop w:val="0"/>
              <w:marBottom w:val="0"/>
              <w:divBdr>
                <w:top w:val="none" w:sz="0" w:space="0" w:color="auto"/>
                <w:left w:val="none" w:sz="0" w:space="0" w:color="auto"/>
                <w:bottom w:val="none" w:sz="0" w:space="0" w:color="auto"/>
                <w:right w:val="none" w:sz="0" w:space="0" w:color="auto"/>
              </w:divBdr>
            </w:div>
            <w:div w:id="930044152">
              <w:marLeft w:val="120"/>
              <w:marRight w:val="0"/>
              <w:marTop w:val="0"/>
              <w:marBottom w:val="60"/>
              <w:divBdr>
                <w:top w:val="single" w:sz="6" w:space="0" w:color="006633"/>
                <w:left w:val="single" w:sz="6" w:space="6" w:color="006633"/>
                <w:bottom w:val="single" w:sz="6" w:space="0" w:color="006633"/>
                <w:right w:val="single" w:sz="6" w:space="6" w:color="006633"/>
              </w:divBdr>
            </w:div>
            <w:div w:id="502626410">
              <w:marLeft w:val="0"/>
              <w:marRight w:val="0"/>
              <w:marTop w:val="0"/>
              <w:marBottom w:val="0"/>
              <w:divBdr>
                <w:top w:val="none" w:sz="0" w:space="0" w:color="auto"/>
                <w:left w:val="none" w:sz="0" w:space="0" w:color="auto"/>
                <w:bottom w:val="none" w:sz="0" w:space="0" w:color="auto"/>
                <w:right w:val="none" w:sz="0" w:space="0" w:color="auto"/>
              </w:divBdr>
            </w:div>
            <w:div w:id="814447137">
              <w:marLeft w:val="0"/>
              <w:marRight w:val="0"/>
              <w:marTop w:val="0"/>
              <w:marBottom w:val="0"/>
              <w:divBdr>
                <w:top w:val="none" w:sz="0" w:space="0" w:color="auto"/>
                <w:left w:val="none" w:sz="0" w:space="0" w:color="auto"/>
                <w:bottom w:val="none" w:sz="0" w:space="0" w:color="auto"/>
                <w:right w:val="none" w:sz="0" w:space="0" w:color="auto"/>
              </w:divBdr>
            </w:div>
            <w:div w:id="1749884624">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 w:id="1256473878">
              <w:marLeft w:val="0"/>
              <w:marRight w:val="0"/>
              <w:marTop w:val="0"/>
              <w:marBottom w:val="0"/>
              <w:divBdr>
                <w:top w:val="none" w:sz="0" w:space="0" w:color="auto"/>
                <w:left w:val="none" w:sz="0" w:space="0" w:color="auto"/>
                <w:bottom w:val="none" w:sz="0" w:space="0" w:color="auto"/>
                <w:right w:val="none" w:sz="0" w:space="0" w:color="auto"/>
              </w:divBdr>
            </w:div>
            <w:div w:id="1001394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96212">
                  <w:marLeft w:val="0"/>
                  <w:marRight w:val="0"/>
                  <w:marTop w:val="0"/>
                  <w:marBottom w:val="0"/>
                  <w:divBdr>
                    <w:top w:val="none" w:sz="0" w:space="0" w:color="auto"/>
                    <w:left w:val="none" w:sz="0" w:space="0" w:color="auto"/>
                    <w:bottom w:val="none" w:sz="0" w:space="0" w:color="auto"/>
                    <w:right w:val="none" w:sz="0" w:space="0" w:color="auto"/>
                  </w:divBdr>
                </w:div>
                <w:div w:id="194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890">
          <w:marLeft w:val="0"/>
          <w:marRight w:val="0"/>
          <w:marTop w:val="0"/>
          <w:marBottom w:val="0"/>
          <w:divBdr>
            <w:top w:val="none" w:sz="0" w:space="0" w:color="auto"/>
            <w:left w:val="none" w:sz="0" w:space="0" w:color="auto"/>
            <w:bottom w:val="none" w:sz="0" w:space="0" w:color="auto"/>
            <w:right w:val="none" w:sz="0" w:space="0" w:color="auto"/>
          </w:divBdr>
          <w:divsChild>
            <w:div w:id="1910340646">
              <w:marLeft w:val="0"/>
              <w:marRight w:val="0"/>
              <w:marTop w:val="0"/>
              <w:marBottom w:val="0"/>
              <w:divBdr>
                <w:top w:val="none" w:sz="0" w:space="0" w:color="auto"/>
                <w:left w:val="none" w:sz="0" w:space="0" w:color="auto"/>
                <w:bottom w:val="none" w:sz="0" w:space="0" w:color="auto"/>
                <w:right w:val="none" w:sz="0" w:space="0" w:color="auto"/>
              </w:divBdr>
            </w:div>
            <w:div w:id="1498492507">
              <w:marLeft w:val="120"/>
              <w:marRight w:val="0"/>
              <w:marTop w:val="0"/>
              <w:marBottom w:val="60"/>
              <w:divBdr>
                <w:top w:val="single" w:sz="6" w:space="0" w:color="B5281E"/>
                <w:left w:val="single" w:sz="6" w:space="6" w:color="B5281E"/>
                <w:bottom w:val="single" w:sz="6" w:space="0" w:color="B5281E"/>
                <w:right w:val="single" w:sz="6" w:space="6" w:color="B5281E"/>
              </w:divBdr>
            </w:div>
            <w:div w:id="2075472256">
              <w:marLeft w:val="0"/>
              <w:marRight w:val="0"/>
              <w:marTop w:val="0"/>
              <w:marBottom w:val="0"/>
              <w:divBdr>
                <w:top w:val="none" w:sz="0" w:space="0" w:color="auto"/>
                <w:left w:val="none" w:sz="0" w:space="0" w:color="auto"/>
                <w:bottom w:val="none" w:sz="0" w:space="0" w:color="auto"/>
                <w:right w:val="none" w:sz="0" w:space="0" w:color="auto"/>
              </w:divBdr>
            </w:div>
            <w:div w:id="311954883">
              <w:marLeft w:val="0"/>
              <w:marRight w:val="0"/>
              <w:marTop w:val="0"/>
              <w:marBottom w:val="0"/>
              <w:divBdr>
                <w:top w:val="none" w:sz="0" w:space="0" w:color="auto"/>
                <w:left w:val="none" w:sz="0" w:space="0" w:color="auto"/>
                <w:bottom w:val="none" w:sz="0" w:space="0" w:color="auto"/>
                <w:right w:val="none" w:sz="0" w:space="0" w:color="auto"/>
              </w:divBdr>
            </w:div>
            <w:div w:id="241531283">
              <w:marLeft w:val="0"/>
              <w:marRight w:val="0"/>
              <w:marTop w:val="0"/>
              <w:marBottom w:val="0"/>
              <w:divBdr>
                <w:top w:val="none" w:sz="0" w:space="0" w:color="auto"/>
                <w:left w:val="none" w:sz="0" w:space="0" w:color="auto"/>
                <w:bottom w:val="none" w:sz="0" w:space="0" w:color="auto"/>
                <w:right w:val="none" w:sz="0" w:space="0" w:color="auto"/>
              </w:divBdr>
            </w:div>
            <w:div w:id="813376466">
              <w:marLeft w:val="0"/>
              <w:marRight w:val="0"/>
              <w:marTop w:val="0"/>
              <w:marBottom w:val="0"/>
              <w:divBdr>
                <w:top w:val="none" w:sz="0" w:space="0" w:color="auto"/>
                <w:left w:val="none" w:sz="0" w:space="0" w:color="auto"/>
                <w:bottom w:val="none" w:sz="0" w:space="0" w:color="auto"/>
                <w:right w:val="none" w:sz="0" w:space="0" w:color="auto"/>
              </w:divBdr>
            </w:div>
            <w:div w:id="1419474734">
              <w:marLeft w:val="0"/>
              <w:marRight w:val="0"/>
              <w:marTop w:val="0"/>
              <w:marBottom w:val="0"/>
              <w:divBdr>
                <w:top w:val="none" w:sz="0" w:space="0" w:color="auto"/>
                <w:left w:val="none" w:sz="0" w:space="0" w:color="auto"/>
                <w:bottom w:val="none" w:sz="0" w:space="0" w:color="auto"/>
                <w:right w:val="none" w:sz="0" w:space="0" w:color="auto"/>
              </w:divBdr>
            </w:div>
            <w:div w:id="1754662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3296305">
                  <w:marLeft w:val="0"/>
                  <w:marRight w:val="0"/>
                  <w:marTop w:val="0"/>
                  <w:marBottom w:val="0"/>
                  <w:divBdr>
                    <w:top w:val="none" w:sz="0" w:space="0" w:color="auto"/>
                    <w:left w:val="none" w:sz="0" w:space="0" w:color="auto"/>
                    <w:bottom w:val="none" w:sz="0" w:space="0" w:color="auto"/>
                    <w:right w:val="none" w:sz="0" w:space="0" w:color="auto"/>
                  </w:divBdr>
                </w:div>
                <w:div w:id="1464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54">
          <w:marLeft w:val="0"/>
          <w:marRight w:val="0"/>
          <w:marTop w:val="0"/>
          <w:marBottom w:val="0"/>
          <w:divBdr>
            <w:top w:val="none" w:sz="0" w:space="0" w:color="auto"/>
            <w:left w:val="none" w:sz="0" w:space="0" w:color="auto"/>
            <w:bottom w:val="none" w:sz="0" w:space="0" w:color="auto"/>
            <w:right w:val="none" w:sz="0" w:space="0" w:color="auto"/>
          </w:divBdr>
          <w:divsChild>
            <w:div w:id="2124112163">
              <w:marLeft w:val="0"/>
              <w:marRight w:val="0"/>
              <w:marTop w:val="0"/>
              <w:marBottom w:val="0"/>
              <w:divBdr>
                <w:top w:val="none" w:sz="0" w:space="0" w:color="auto"/>
                <w:left w:val="none" w:sz="0" w:space="0" w:color="auto"/>
                <w:bottom w:val="none" w:sz="0" w:space="0" w:color="auto"/>
                <w:right w:val="none" w:sz="0" w:space="0" w:color="auto"/>
              </w:divBdr>
            </w:div>
            <w:div w:id="742219615">
              <w:marLeft w:val="120"/>
              <w:marRight w:val="0"/>
              <w:marTop w:val="0"/>
              <w:marBottom w:val="60"/>
              <w:divBdr>
                <w:top w:val="single" w:sz="6" w:space="0" w:color="B5281E"/>
                <w:left w:val="single" w:sz="6" w:space="6" w:color="B5281E"/>
                <w:bottom w:val="single" w:sz="6" w:space="0" w:color="B5281E"/>
                <w:right w:val="single" w:sz="6" w:space="6" w:color="B5281E"/>
              </w:divBdr>
            </w:div>
            <w:div w:id="2102333917">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769928447">
              <w:marLeft w:val="0"/>
              <w:marRight w:val="0"/>
              <w:marTop w:val="0"/>
              <w:marBottom w:val="0"/>
              <w:divBdr>
                <w:top w:val="none" w:sz="0" w:space="0" w:color="auto"/>
                <w:left w:val="none" w:sz="0" w:space="0" w:color="auto"/>
                <w:bottom w:val="none" w:sz="0" w:space="0" w:color="auto"/>
                <w:right w:val="none" w:sz="0" w:space="0" w:color="auto"/>
              </w:divBdr>
            </w:div>
            <w:div w:id="1181049632">
              <w:marLeft w:val="0"/>
              <w:marRight w:val="0"/>
              <w:marTop w:val="0"/>
              <w:marBottom w:val="0"/>
              <w:divBdr>
                <w:top w:val="none" w:sz="0" w:space="0" w:color="auto"/>
                <w:left w:val="none" w:sz="0" w:space="0" w:color="auto"/>
                <w:bottom w:val="none" w:sz="0" w:space="0" w:color="auto"/>
                <w:right w:val="none" w:sz="0" w:space="0" w:color="auto"/>
              </w:divBdr>
            </w:div>
            <w:div w:id="1847867325">
              <w:marLeft w:val="0"/>
              <w:marRight w:val="0"/>
              <w:marTop w:val="0"/>
              <w:marBottom w:val="0"/>
              <w:divBdr>
                <w:top w:val="none" w:sz="0" w:space="0" w:color="auto"/>
                <w:left w:val="none" w:sz="0" w:space="0" w:color="auto"/>
                <w:bottom w:val="none" w:sz="0" w:space="0" w:color="auto"/>
                <w:right w:val="none" w:sz="0" w:space="0" w:color="auto"/>
              </w:divBdr>
            </w:div>
            <w:div w:id="12276873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25425">
                  <w:marLeft w:val="0"/>
                  <w:marRight w:val="0"/>
                  <w:marTop w:val="0"/>
                  <w:marBottom w:val="0"/>
                  <w:divBdr>
                    <w:top w:val="none" w:sz="0" w:space="0" w:color="auto"/>
                    <w:left w:val="none" w:sz="0" w:space="0" w:color="auto"/>
                    <w:bottom w:val="none" w:sz="0" w:space="0" w:color="auto"/>
                    <w:right w:val="none" w:sz="0" w:space="0" w:color="auto"/>
                  </w:divBdr>
                </w:div>
                <w:div w:id="1836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978">
          <w:marLeft w:val="0"/>
          <w:marRight w:val="0"/>
          <w:marTop w:val="0"/>
          <w:marBottom w:val="0"/>
          <w:divBdr>
            <w:top w:val="none" w:sz="0" w:space="0" w:color="auto"/>
            <w:left w:val="none" w:sz="0" w:space="0" w:color="auto"/>
            <w:bottom w:val="none" w:sz="0" w:space="0" w:color="auto"/>
            <w:right w:val="none" w:sz="0" w:space="0" w:color="auto"/>
          </w:divBdr>
          <w:divsChild>
            <w:div w:id="1724134729">
              <w:marLeft w:val="0"/>
              <w:marRight w:val="0"/>
              <w:marTop w:val="0"/>
              <w:marBottom w:val="0"/>
              <w:divBdr>
                <w:top w:val="none" w:sz="0" w:space="0" w:color="auto"/>
                <w:left w:val="none" w:sz="0" w:space="0" w:color="auto"/>
                <w:bottom w:val="none" w:sz="0" w:space="0" w:color="auto"/>
                <w:right w:val="none" w:sz="0" w:space="0" w:color="auto"/>
              </w:divBdr>
            </w:div>
            <w:div w:id="1164935081">
              <w:marLeft w:val="120"/>
              <w:marRight w:val="0"/>
              <w:marTop w:val="0"/>
              <w:marBottom w:val="60"/>
              <w:divBdr>
                <w:top w:val="single" w:sz="6" w:space="0" w:color="B5281E"/>
                <w:left w:val="single" w:sz="6" w:space="6" w:color="B5281E"/>
                <w:bottom w:val="single" w:sz="6" w:space="0" w:color="B5281E"/>
                <w:right w:val="single" w:sz="6" w:space="6" w:color="B5281E"/>
              </w:divBdr>
            </w:div>
            <w:div w:id="1904488092">
              <w:marLeft w:val="0"/>
              <w:marRight w:val="0"/>
              <w:marTop w:val="0"/>
              <w:marBottom w:val="0"/>
              <w:divBdr>
                <w:top w:val="none" w:sz="0" w:space="0" w:color="auto"/>
                <w:left w:val="none" w:sz="0" w:space="0" w:color="auto"/>
                <w:bottom w:val="none" w:sz="0" w:space="0" w:color="auto"/>
                <w:right w:val="none" w:sz="0" w:space="0" w:color="auto"/>
              </w:divBdr>
              <w:divsChild>
                <w:div w:id="1478183701">
                  <w:marLeft w:val="0"/>
                  <w:marRight w:val="0"/>
                  <w:marTop w:val="0"/>
                  <w:marBottom w:val="0"/>
                  <w:divBdr>
                    <w:top w:val="none" w:sz="0" w:space="0" w:color="auto"/>
                    <w:left w:val="none" w:sz="0" w:space="0" w:color="auto"/>
                    <w:bottom w:val="none" w:sz="0" w:space="0" w:color="auto"/>
                    <w:right w:val="none" w:sz="0" w:space="0" w:color="auto"/>
                  </w:divBdr>
                  <w:divsChild>
                    <w:div w:id="412507905">
                      <w:marLeft w:val="0"/>
                      <w:marRight w:val="0"/>
                      <w:marTop w:val="0"/>
                      <w:marBottom w:val="0"/>
                      <w:divBdr>
                        <w:top w:val="none" w:sz="0" w:space="0" w:color="auto"/>
                        <w:left w:val="none" w:sz="0" w:space="0" w:color="auto"/>
                        <w:bottom w:val="none" w:sz="0" w:space="0" w:color="auto"/>
                        <w:right w:val="none" w:sz="0" w:space="0" w:color="auto"/>
                      </w:divBdr>
                      <w:divsChild>
                        <w:div w:id="1299068512">
                          <w:marLeft w:val="0"/>
                          <w:marRight w:val="0"/>
                          <w:marTop w:val="0"/>
                          <w:marBottom w:val="0"/>
                          <w:divBdr>
                            <w:top w:val="none" w:sz="0" w:space="0" w:color="auto"/>
                            <w:left w:val="none" w:sz="0" w:space="0" w:color="auto"/>
                            <w:bottom w:val="none" w:sz="0" w:space="0" w:color="auto"/>
                            <w:right w:val="none" w:sz="0" w:space="0" w:color="auto"/>
                          </w:divBdr>
                          <w:divsChild>
                            <w:div w:id="1856462454">
                              <w:marLeft w:val="0"/>
                              <w:marRight w:val="0"/>
                              <w:marTop w:val="0"/>
                              <w:marBottom w:val="0"/>
                              <w:divBdr>
                                <w:top w:val="none" w:sz="0" w:space="0" w:color="auto"/>
                                <w:left w:val="none" w:sz="0" w:space="0" w:color="auto"/>
                                <w:bottom w:val="none" w:sz="0" w:space="0" w:color="auto"/>
                                <w:right w:val="none" w:sz="0" w:space="0" w:color="auto"/>
                              </w:divBdr>
                            </w:div>
                            <w:div w:id="130559399">
                              <w:marLeft w:val="0"/>
                              <w:marRight w:val="0"/>
                              <w:marTop w:val="0"/>
                              <w:marBottom w:val="0"/>
                              <w:divBdr>
                                <w:top w:val="none" w:sz="0" w:space="0" w:color="auto"/>
                                <w:left w:val="none" w:sz="0" w:space="0" w:color="auto"/>
                                <w:bottom w:val="none" w:sz="0" w:space="0" w:color="auto"/>
                                <w:right w:val="none" w:sz="0" w:space="0" w:color="auto"/>
                              </w:divBdr>
                            </w:div>
                            <w:div w:id="127015509">
                              <w:marLeft w:val="0"/>
                              <w:marRight w:val="0"/>
                              <w:marTop w:val="0"/>
                              <w:marBottom w:val="0"/>
                              <w:divBdr>
                                <w:top w:val="none" w:sz="0" w:space="0" w:color="auto"/>
                                <w:left w:val="none" w:sz="0" w:space="0" w:color="auto"/>
                                <w:bottom w:val="none" w:sz="0" w:space="0" w:color="auto"/>
                                <w:right w:val="none" w:sz="0" w:space="0" w:color="auto"/>
                              </w:divBdr>
                            </w:div>
                            <w:div w:id="900871333">
                              <w:marLeft w:val="0"/>
                              <w:marRight w:val="0"/>
                              <w:marTop w:val="0"/>
                              <w:marBottom w:val="0"/>
                              <w:divBdr>
                                <w:top w:val="none" w:sz="0" w:space="0" w:color="auto"/>
                                <w:left w:val="none" w:sz="0" w:space="0" w:color="auto"/>
                                <w:bottom w:val="none" w:sz="0" w:space="0" w:color="auto"/>
                                <w:right w:val="none" w:sz="0" w:space="0" w:color="auto"/>
                              </w:divBdr>
                            </w:div>
                            <w:div w:id="1144158945">
                              <w:marLeft w:val="0"/>
                              <w:marRight w:val="0"/>
                              <w:marTop w:val="0"/>
                              <w:marBottom w:val="0"/>
                              <w:divBdr>
                                <w:top w:val="none" w:sz="0" w:space="0" w:color="auto"/>
                                <w:left w:val="none" w:sz="0" w:space="0" w:color="auto"/>
                                <w:bottom w:val="none" w:sz="0" w:space="0" w:color="auto"/>
                                <w:right w:val="none" w:sz="0" w:space="0" w:color="auto"/>
                              </w:divBdr>
                            </w:div>
                            <w:div w:id="716201242">
                              <w:marLeft w:val="0"/>
                              <w:marRight w:val="0"/>
                              <w:marTop w:val="0"/>
                              <w:marBottom w:val="0"/>
                              <w:divBdr>
                                <w:top w:val="none" w:sz="0" w:space="0" w:color="auto"/>
                                <w:left w:val="none" w:sz="0" w:space="0" w:color="auto"/>
                                <w:bottom w:val="none" w:sz="0" w:space="0" w:color="auto"/>
                                <w:right w:val="none" w:sz="0" w:space="0" w:color="auto"/>
                              </w:divBdr>
                            </w:div>
                            <w:div w:id="1500348096">
                              <w:marLeft w:val="0"/>
                              <w:marRight w:val="0"/>
                              <w:marTop w:val="0"/>
                              <w:marBottom w:val="0"/>
                              <w:divBdr>
                                <w:top w:val="none" w:sz="0" w:space="0" w:color="auto"/>
                                <w:left w:val="none" w:sz="0" w:space="0" w:color="auto"/>
                                <w:bottom w:val="none" w:sz="0" w:space="0" w:color="auto"/>
                                <w:right w:val="none" w:sz="0" w:space="0" w:color="auto"/>
                              </w:divBdr>
                            </w:div>
                            <w:div w:id="689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983">
              <w:marLeft w:val="0"/>
              <w:marRight w:val="0"/>
              <w:marTop w:val="0"/>
              <w:marBottom w:val="0"/>
              <w:divBdr>
                <w:top w:val="none" w:sz="0" w:space="0" w:color="auto"/>
                <w:left w:val="none" w:sz="0" w:space="0" w:color="auto"/>
                <w:bottom w:val="none" w:sz="0" w:space="0" w:color="auto"/>
                <w:right w:val="none" w:sz="0" w:space="0" w:color="auto"/>
              </w:divBdr>
            </w:div>
            <w:div w:id="1125126666">
              <w:marLeft w:val="0"/>
              <w:marRight w:val="0"/>
              <w:marTop w:val="0"/>
              <w:marBottom w:val="0"/>
              <w:divBdr>
                <w:top w:val="none" w:sz="0" w:space="0" w:color="auto"/>
                <w:left w:val="none" w:sz="0" w:space="0" w:color="auto"/>
                <w:bottom w:val="none" w:sz="0" w:space="0" w:color="auto"/>
                <w:right w:val="none" w:sz="0" w:space="0" w:color="auto"/>
              </w:divBdr>
            </w:div>
            <w:div w:id="625159416">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2054231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5886696">
                  <w:marLeft w:val="0"/>
                  <w:marRight w:val="0"/>
                  <w:marTop w:val="0"/>
                  <w:marBottom w:val="0"/>
                  <w:divBdr>
                    <w:top w:val="none" w:sz="0" w:space="0" w:color="auto"/>
                    <w:left w:val="none" w:sz="0" w:space="0" w:color="auto"/>
                    <w:bottom w:val="none" w:sz="0" w:space="0" w:color="auto"/>
                    <w:right w:val="none" w:sz="0" w:space="0" w:color="auto"/>
                  </w:divBdr>
                </w:div>
                <w:div w:id="69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204">
          <w:marLeft w:val="0"/>
          <w:marRight w:val="0"/>
          <w:marTop w:val="0"/>
          <w:marBottom w:val="0"/>
          <w:divBdr>
            <w:top w:val="none" w:sz="0" w:space="0" w:color="auto"/>
            <w:left w:val="none" w:sz="0" w:space="0" w:color="auto"/>
            <w:bottom w:val="none" w:sz="0" w:space="0" w:color="auto"/>
            <w:right w:val="none" w:sz="0" w:space="0" w:color="auto"/>
          </w:divBdr>
          <w:divsChild>
            <w:div w:id="814642210">
              <w:marLeft w:val="0"/>
              <w:marRight w:val="0"/>
              <w:marTop w:val="0"/>
              <w:marBottom w:val="0"/>
              <w:divBdr>
                <w:top w:val="none" w:sz="0" w:space="0" w:color="auto"/>
                <w:left w:val="none" w:sz="0" w:space="0" w:color="auto"/>
                <w:bottom w:val="none" w:sz="0" w:space="0" w:color="auto"/>
                <w:right w:val="none" w:sz="0" w:space="0" w:color="auto"/>
              </w:divBdr>
            </w:div>
            <w:div w:id="1976370790">
              <w:marLeft w:val="120"/>
              <w:marRight w:val="0"/>
              <w:marTop w:val="0"/>
              <w:marBottom w:val="60"/>
              <w:divBdr>
                <w:top w:val="single" w:sz="6" w:space="0" w:color="B5281E"/>
                <w:left w:val="single" w:sz="6" w:space="6" w:color="B5281E"/>
                <w:bottom w:val="single" w:sz="6" w:space="0" w:color="B5281E"/>
                <w:right w:val="single" w:sz="6" w:space="6" w:color="B5281E"/>
              </w:divBdr>
            </w:div>
            <w:div w:id="1785417937">
              <w:marLeft w:val="0"/>
              <w:marRight w:val="0"/>
              <w:marTop w:val="0"/>
              <w:marBottom w:val="0"/>
              <w:divBdr>
                <w:top w:val="none" w:sz="0" w:space="0" w:color="auto"/>
                <w:left w:val="none" w:sz="0" w:space="0" w:color="auto"/>
                <w:bottom w:val="none" w:sz="0" w:space="0" w:color="auto"/>
                <w:right w:val="none" w:sz="0" w:space="0" w:color="auto"/>
              </w:divBdr>
              <w:divsChild>
                <w:div w:id="1055548265">
                  <w:marLeft w:val="0"/>
                  <w:marRight w:val="0"/>
                  <w:marTop w:val="0"/>
                  <w:marBottom w:val="0"/>
                  <w:divBdr>
                    <w:top w:val="none" w:sz="0" w:space="0" w:color="auto"/>
                    <w:left w:val="none" w:sz="0" w:space="0" w:color="auto"/>
                    <w:bottom w:val="none" w:sz="0" w:space="0" w:color="auto"/>
                    <w:right w:val="none" w:sz="0" w:space="0" w:color="auto"/>
                  </w:divBdr>
                  <w:divsChild>
                    <w:div w:id="1046686204">
                      <w:marLeft w:val="0"/>
                      <w:marRight w:val="0"/>
                      <w:marTop w:val="0"/>
                      <w:marBottom w:val="0"/>
                      <w:divBdr>
                        <w:top w:val="none" w:sz="0" w:space="0" w:color="auto"/>
                        <w:left w:val="none" w:sz="0" w:space="0" w:color="auto"/>
                        <w:bottom w:val="none" w:sz="0" w:space="0" w:color="auto"/>
                        <w:right w:val="none" w:sz="0" w:space="0" w:color="auto"/>
                      </w:divBdr>
                      <w:divsChild>
                        <w:div w:id="1468157749">
                          <w:marLeft w:val="0"/>
                          <w:marRight w:val="0"/>
                          <w:marTop w:val="0"/>
                          <w:marBottom w:val="0"/>
                          <w:divBdr>
                            <w:top w:val="none" w:sz="0" w:space="0" w:color="auto"/>
                            <w:left w:val="none" w:sz="0" w:space="0" w:color="auto"/>
                            <w:bottom w:val="none" w:sz="0" w:space="0" w:color="auto"/>
                            <w:right w:val="none" w:sz="0" w:space="0" w:color="auto"/>
                          </w:divBdr>
                          <w:divsChild>
                            <w:div w:id="1897009698">
                              <w:marLeft w:val="0"/>
                              <w:marRight w:val="0"/>
                              <w:marTop w:val="0"/>
                              <w:marBottom w:val="0"/>
                              <w:divBdr>
                                <w:top w:val="none" w:sz="0" w:space="0" w:color="auto"/>
                                <w:left w:val="none" w:sz="0" w:space="0" w:color="auto"/>
                                <w:bottom w:val="none" w:sz="0" w:space="0" w:color="auto"/>
                                <w:right w:val="none" w:sz="0" w:space="0" w:color="auto"/>
                              </w:divBdr>
                            </w:div>
                            <w:div w:id="852374454">
                              <w:marLeft w:val="0"/>
                              <w:marRight w:val="0"/>
                              <w:marTop w:val="0"/>
                              <w:marBottom w:val="0"/>
                              <w:divBdr>
                                <w:top w:val="none" w:sz="0" w:space="0" w:color="auto"/>
                                <w:left w:val="none" w:sz="0" w:space="0" w:color="auto"/>
                                <w:bottom w:val="none" w:sz="0" w:space="0" w:color="auto"/>
                                <w:right w:val="none" w:sz="0" w:space="0" w:color="auto"/>
                              </w:divBdr>
                            </w:div>
                            <w:div w:id="1925337403">
                              <w:marLeft w:val="0"/>
                              <w:marRight w:val="0"/>
                              <w:marTop w:val="0"/>
                              <w:marBottom w:val="0"/>
                              <w:divBdr>
                                <w:top w:val="none" w:sz="0" w:space="0" w:color="auto"/>
                                <w:left w:val="none" w:sz="0" w:space="0" w:color="auto"/>
                                <w:bottom w:val="none" w:sz="0" w:space="0" w:color="auto"/>
                                <w:right w:val="none" w:sz="0" w:space="0" w:color="auto"/>
                              </w:divBdr>
                            </w:div>
                            <w:div w:id="1822892182">
                              <w:marLeft w:val="0"/>
                              <w:marRight w:val="0"/>
                              <w:marTop w:val="0"/>
                              <w:marBottom w:val="0"/>
                              <w:divBdr>
                                <w:top w:val="none" w:sz="0" w:space="0" w:color="auto"/>
                                <w:left w:val="none" w:sz="0" w:space="0" w:color="auto"/>
                                <w:bottom w:val="none" w:sz="0" w:space="0" w:color="auto"/>
                                <w:right w:val="none" w:sz="0" w:space="0" w:color="auto"/>
                              </w:divBdr>
                            </w:div>
                            <w:div w:id="431246358">
                              <w:marLeft w:val="0"/>
                              <w:marRight w:val="0"/>
                              <w:marTop w:val="0"/>
                              <w:marBottom w:val="0"/>
                              <w:divBdr>
                                <w:top w:val="none" w:sz="0" w:space="0" w:color="auto"/>
                                <w:left w:val="none" w:sz="0" w:space="0" w:color="auto"/>
                                <w:bottom w:val="none" w:sz="0" w:space="0" w:color="auto"/>
                                <w:right w:val="none" w:sz="0" w:space="0" w:color="auto"/>
                              </w:divBdr>
                            </w:div>
                            <w:div w:id="2020113702">
                              <w:marLeft w:val="0"/>
                              <w:marRight w:val="0"/>
                              <w:marTop w:val="0"/>
                              <w:marBottom w:val="0"/>
                              <w:divBdr>
                                <w:top w:val="none" w:sz="0" w:space="0" w:color="auto"/>
                                <w:left w:val="none" w:sz="0" w:space="0" w:color="auto"/>
                                <w:bottom w:val="none" w:sz="0" w:space="0" w:color="auto"/>
                                <w:right w:val="none" w:sz="0" w:space="0" w:color="auto"/>
                              </w:divBdr>
                            </w:div>
                            <w:div w:id="1157300586">
                              <w:marLeft w:val="0"/>
                              <w:marRight w:val="0"/>
                              <w:marTop w:val="0"/>
                              <w:marBottom w:val="0"/>
                              <w:divBdr>
                                <w:top w:val="none" w:sz="0" w:space="0" w:color="auto"/>
                                <w:left w:val="none" w:sz="0" w:space="0" w:color="auto"/>
                                <w:bottom w:val="none" w:sz="0" w:space="0" w:color="auto"/>
                                <w:right w:val="none" w:sz="0" w:space="0" w:color="auto"/>
                              </w:divBdr>
                            </w:div>
                            <w:div w:id="1265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951">
              <w:marLeft w:val="0"/>
              <w:marRight w:val="0"/>
              <w:marTop w:val="0"/>
              <w:marBottom w:val="0"/>
              <w:divBdr>
                <w:top w:val="none" w:sz="0" w:space="0" w:color="auto"/>
                <w:left w:val="none" w:sz="0" w:space="0" w:color="auto"/>
                <w:bottom w:val="none" w:sz="0" w:space="0" w:color="auto"/>
                <w:right w:val="none" w:sz="0" w:space="0" w:color="auto"/>
              </w:divBdr>
            </w:div>
            <w:div w:id="2105875457">
              <w:marLeft w:val="0"/>
              <w:marRight w:val="0"/>
              <w:marTop w:val="0"/>
              <w:marBottom w:val="0"/>
              <w:divBdr>
                <w:top w:val="none" w:sz="0" w:space="0" w:color="auto"/>
                <w:left w:val="none" w:sz="0" w:space="0" w:color="auto"/>
                <w:bottom w:val="none" w:sz="0" w:space="0" w:color="auto"/>
                <w:right w:val="none" w:sz="0" w:space="0" w:color="auto"/>
              </w:divBdr>
            </w:div>
            <w:div w:id="1454054103">
              <w:marLeft w:val="0"/>
              <w:marRight w:val="0"/>
              <w:marTop w:val="0"/>
              <w:marBottom w:val="0"/>
              <w:divBdr>
                <w:top w:val="none" w:sz="0" w:space="0" w:color="auto"/>
                <w:left w:val="none" w:sz="0" w:space="0" w:color="auto"/>
                <w:bottom w:val="none" w:sz="0" w:space="0" w:color="auto"/>
                <w:right w:val="none" w:sz="0" w:space="0" w:color="auto"/>
              </w:divBdr>
            </w:div>
            <w:div w:id="1204486744">
              <w:marLeft w:val="0"/>
              <w:marRight w:val="0"/>
              <w:marTop w:val="0"/>
              <w:marBottom w:val="0"/>
              <w:divBdr>
                <w:top w:val="none" w:sz="0" w:space="0" w:color="auto"/>
                <w:left w:val="none" w:sz="0" w:space="0" w:color="auto"/>
                <w:bottom w:val="none" w:sz="0" w:space="0" w:color="auto"/>
                <w:right w:val="none" w:sz="0" w:space="0" w:color="auto"/>
              </w:divBdr>
            </w:div>
            <w:div w:id="8469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4620409">
                  <w:marLeft w:val="0"/>
                  <w:marRight w:val="0"/>
                  <w:marTop w:val="0"/>
                  <w:marBottom w:val="0"/>
                  <w:divBdr>
                    <w:top w:val="none" w:sz="0" w:space="0" w:color="auto"/>
                    <w:left w:val="none" w:sz="0" w:space="0" w:color="auto"/>
                    <w:bottom w:val="none" w:sz="0" w:space="0" w:color="auto"/>
                    <w:right w:val="none" w:sz="0" w:space="0" w:color="auto"/>
                  </w:divBdr>
                </w:div>
                <w:div w:id="1097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64">
          <w:marLeft w:val="0"/>
          <w:marRight w:val="0"/>
          <w:marTop w:val="0"/>
          <w:marBottom w:val="0"/>
          <w:divBdr>
            <w:top w:val="none" w:sz="0" w:space="0" w:color="auto"/>
            <w:left w:val="none" w:sz="0" w:space="0" w:color="auto"/>
            <w:bottom w:val="none" w:sz="0" w:space="0" w:color="auto"/>
            <w:right w:val="none" w:sz="0" w:space="0" w:color="auto"/>
          </w:divBdr>
          <w:divsChild>
            <w:div w:id="860120841">
              <w:marLeft w:val="0"/>
              <w:marRight w:val="0"/>
              <w:marTop w:val="0"/>
              <w:marBottom w:val="0"/>
              <w:divBdr>
                <w:top w:val="none" w:sz="0" w:space="0" w:color="auto"/>
                <w:left w:val="none" w:sz="0" w:space="0" w:color="auto"/>
                <w:bottom w:val="none" w:sz="0" w:space="0" w:color="auto"/>
                <w:right w:val="none" w:sz="0" w:space="0" w:color="auto"/>
              </w:divBdr>
            </w:div>
            <w:div w:id="1875263623">
              <w:marLeft w:val="120"/>
              <w:marRight w:val="0"/>
              <w:marTop w:val="0"/>
              <w:marBottom w:val="60"/>
              <w:divBdr>
                <w:top w:val="single" w:sz="6" w:space="0" w:color="B5281E"/>
                <w:left w:val="single" w:sz="6" w:space="6" w:color="B5281E"/>
                <w:bottom w:val="single" w:sz="6" w:space="0" w:color="B5281E"/>
                <w:right w:val="single" w:sz="6" w:space="6" w:color="B5281E"/>
              </w:divBdr>
            </w:div>
            <w:div w:id="300353684">
              <w:marLeft w:val="0"/>
              <w:marRight w:val="0"/>
              <w:marTop w:val="0"/>
              <w:marBottom w:val="0"/>
              <w:divBdr>
                <w:top w:val="none" w:sz="0" w:space="0" w:color="auto"/>
                <w:left w:val="none" w:sz="0" w:space="0" w:color="auto"/>
                <w:bottom w:val="none" w:sz="0" w:space="0" w:color="auto"/>
                <w:right w:val="none" w:sz="0" w:space="0" w:color="auto"/>
              </w:divBdr>
            </w:div>
            <w:div w:id="264307963">
              <w:marLeft w:val="0"/>
              <w:marRight w:val="0"/>
              <w:marTop w:val="0"/>
              <w:marBottom w:val="0"/>
              <w:divBdr>
                <w:top w:val="none" w:sz="0" w:space="0" w:color="auto"/>
                <w:left w:val="none" w:sz="0" w:space="0" w:color="auto"/>
                <w:bottom w:val="none" w:sz="0" w:space="0" w:color="auto"/>
                <w:right w:val="none" w:sz="0" w:space="0" w:color="auto"/>
              </w:divBdr>
            </w:div>
            <w:div w:id="147282979">
              <w:marLeft w:val="0"/>
              <w:marRight w:val="0"/>
              <w:marTop w:val="0"/>
              <w:marBottom w:val="0"/>
              <w:divBdr>
                <w:top w:val="none" w:sz="0" w:space="0" w:color="auto"/>
                <w:left w:val="none" w:sz="0" w:space="0" w:color="auto"/>
                <w:bottom w:val="none" w:sz="0" w:space="0" w:color="auto"/>
                <w:right w:val="none" w:sz="0" w:space="0" w:color="auto"/>
              </w:divBdr>
            </w:div>
            <w:div w:id="1197309322">
              <w:marLeft w:val="0"/>
              <w:marRight w:val="0"/>
              <w:marTop w:val="0"/>
              <w:marBottom w:val="0"/>
              <w:divBdr>
                <w:top w:val="none" w:sz="0" w:space="0" w:color="auto"/>
                <w:left w:val="none" w:sz="0" w:space="0" w:color="auto"/>
                <w:bottom w:val="none" w:sz="0" w:space="0" w:color="auto"/>
                <w:right w:val="none" w:sz="0" w:space="0" w:color="auto"/>
              </w:divBdr>
            </w:div>
            <w:div w:id="1176194172">
              <w:marLeft w:val="0"/>
              <w:marRight w:val="0"/>
              <w:marTop w:val="0"/>
              <w:marBottom w:val="0"/>
              <w:divBdr>
                <w:top w:val="none" w:sz="0" w:space="0" w:color="auto"/>
                <w:left w:val="none" w:sz="0" w:space="0" w:color="auto"/>
                <w:bottom w:val="none" w:sz="0" w:space="0" w:color="auto"/>
                <w:right w:val="none" w:sz="0" w:space="0" w:color="auto"/>
              </w:divBdr>
            </w:div>
            <w:div w:id="508448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972920">
                  <w:marLeft w:val="0"/>
                  <w:marRight w:val="0"/>
                  <w:marTop w:val="0"/>
                  <w:marBottom w:val="0"/>
                  <w:divBdr>
                    <w:top w:val="none" w:sz="0" w:space="0" w:color="auto"/>
                    <w:left w:val="none" w:sz="0" w:space="0" w:color="auto"/>
                    <w:bottom w:val="none" w:sz="0" w:space="0" w:color="auto"/>
                    <w:right w:val="none" w:sz="0" w:space="0" w:color="auto"/>
                  </w:divBdr>
                </w:div>
                <w:div w:id="1322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29">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179660884">
              <w:marLeft w:val="120"/>
              <w:marRight w:val="0"/>
              <w:marTop w:val="0"/>
              <w:marBottom w:val="60"/>
              <w:divBdr>
                <w:top w:val="single" w:sz="6" w:space="0" w:color="B5281E"/>
                <w:left w:val="single" w:sz="6" w:space="6" w:color="B5281E"/>
                <w:bottom w:val="single" w:sz="6" w:space="0" w:color="B5281E"/>
                <w:right w:val="single" w:sz="6" w:space="6" w:color="B5281E"/>
              </w:divBdr>
            </w:div>
            <w:div w:id="1656059090">
              <w:marLeft w:val="0"/>
              <w:marRight w:val="0"/>
              <w:marTop w:val="0"/>
              <w:marBottom w:val="0"/>
              <w:divBdr>
                <w:top w:val="none" w:sz="0" w:space="0" w:color="auto"/>
                <w:left w:val="none" w:sz="0" w:space="0" w:color="auto"/>
                <w:bottom w:val="none" w:sz="0" w:space="0" w:color="auto"/>
                <w:right w:val="none" w:sz="0" w:space="0" w:color="auto"/>
              </w:divBdr>
            </w:div>
            <w:div w:id="1240946991">
              <w:marLeft w:val="0"/>
              <w:marRight w:val="0"/>
              <w:marTop w:val="0"/>
              <w:marBottom w:val="0"/>
              <w:divBdr>
                <w:top w:val="none" w:sz="0" w:space="0" w:color="auto"/>
                <w:left w:val="none" w:sz="0" w:space="0" w:color="auto"/>
                <w:bottom w:val="none" w:sz="0" w:space="0" w:color="auto"/>
                <w:right w:val="none" w:sz="0" w:space="0" w:color="auto"/>
              </w:divBdr>
            </w:div>
            <w:div w:id="346061585">
              <w:marLeft w:val="0"/>
              <w:marRight w:val="0"/>
              <w:marTop w:val="0"/>
              <w:marBottom w:val="0"/>
              <w:divBdr>
                <w:top w:val="none" w:sz="0" w:space="0" w:color="auto"/>
                <w:left w:val="none" w:sz="0" w:space="0" w:color="auto"/>
                <w:bottom w:val="none" w:sz="0" w:space="0" w:color="auto"/>
                <w:right w:val="none" w:sz="0" w:space="0" w:color="auto"/>
              </w:divBdr>
            </w:div>
            <w:div w:id="2035841889">
              <w:marLeft w:val="0"/>
              <w:marRight w:val="0"/>
              <w:marTop w:val="0"/>
              <w:marBottom w:val="0"/>
              <w:divBdr>
                <w:top w:val="none" w:sz="0" w:space="0" w:color="auto"/>
                <w:left w:val="none" w:sz="0" w:space="0" w:color="auto"/>
                <w:bottom w:val="none" w:sz="0" w:space="0" w:color="auto"/>
                <w:right w:val="none" w:sz="0" w:space="0" w:color="auto"/>
              </w:divBdr>
            </w:div>
            <w:div w:id="1474101682">
              <w:marLeft w:val="0"/>
              <w:marRight w:val="0"/>
              <w:marTop w:val="0"/>
              <w:marBottom w:val="0"/>
              <w:divBdr>
                <w:top w:val="none" w:sz="0" w:space="0" w:color="auto"/>
                <w:left w:val="none" w:sz="0" w:space="0" w:color="auto"/>
                <w:bottom w:val="none" w:sz="0" w:space="0" w:color="auto"/>
                <w:right w:val="none" w:sz="0" w:space="0" w:color="auto"/>
              </w:divBdr>
            </w:div>
            <w:div w:id="105212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0783079">
                  <w:marLeft w:val="0"/>
                  <w:marRight w:val="0"/>
                  <w:marTop w:val="0"/>
                  <w:marBottom w:val="0"/>
                  <w:divBdr>
                    <w:top w:val="none" w:sz="0" w:space="0" w:color="auto"/>
                    <w:left w:val="none" w:sz="0" w:space="0" w:color="auto"/>
                    <w:bottom w:val="none" w:sz="0" w:space="0" w:color="auto"/>
                    <w:right w:val="none" w:sz="0" w:space="0" w:color="auto"/>
                  </w:divBdr>
                </w:div>
                <w:div w:id="1849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813">
          <w:marLeft w:val="0"/>
          <w:marRight w:val="0"/>
          <w:marTop w:val="0"/>
          <w:marBottom w:val="0"/>
          <w:divBdr>
            <w:top w:val="none" w:sz="0" w:space="0" w:color="auto"/>
            <w:left w:val="none" w:sz="0" w:space="0" w:color="auto"/>
            <w:bottom w:val="none" w:sz="0" w:space="0" w:color="auto"/>
            <w:right w:val="none" w:sz="0" w:space="0" w:color="auto"/>
          </w:divBdr>
          <w:divsChild>
            <w:div w:id="1746338495">
              <w:marLeft w:val="0"/>
              <w:marRight w:val="0"/>
              <w:marTop w:val="0"/>
              <w:marBottom w:val="0"/>
              <w:divBdr>
                <w:top w:val="none" w:sz="0" w:space="0" w:color="auto"/>
                <w:left w:val="none" w:sz="0" w:space="0" w:color="auto"/>
                <w:bottom w:val="none" w:sz="0" w:space="0" w:color="auto"/>
                <w:right w:val="none" w:sz="0" w:space="0" w:color="auto"/>
              </w:divBdr>
            </w:div>
            <w:div w:id="1419444568">
              <w:marLeft w:val="120"/>
              <w:marRight w:val="0"/>
              <w:marTop w:val="0"/>
              <w:marBottom w:val="60"/>
              <w:divBdr>
                <w:top w:val="single" w:sz="6" w:space="0" w:color="006633"/>
                <w:left w:val="single" w:sz="6" w:space="6" w:color="006633"/>
                <w:bottom w:val="single" w:sz="6" w:space="0" w:color="006633"/>
                <w:right w:val="single" w:sz="6" w:space="6" w:color="006633"/>
              </w:divBdr>
            </w:div>
            <w:div w:id="666397135">
              <w:marLeft w:val="0"/>
              <w:marRight w:val="0"/>
              <w:marTop w:val="0"/>
              <w:marBottom w:val="0"/>
              <w:divBdr>
                <w:top w:val="none" w:sz="0" w:space="0" w:color="auto"/>
                <w:left w:val="none" w:sz="0" w:space="0" w:color="auto"/>
                <w:bottom w:val="none" w:sz="0" w:space="0" w:color="auto"/>
                <w:right w:val="none" w:sz="0" w:space="0" w:color="auto"/>
              </w:divBdr>
            </w:div>
            <w:div w:id="1283416645">
              <w:marLeft w:val="0"/>
              <w:marRight w:val="0"/>
              <w:marTop w:val="0"/>
              <w:marBottom w:val="0"/>
              <w:divBdr>
                <w:top w:val="none" w:sz="0" w:space="0" w:color="auto"/>
                <w:left w:val="none" w:sz="0" w:space="0" w:color="auto"/>
                <w:bottom w:val="none" w:sz="0" w:space="0" w:color="auto"/>
                <w:right w:val="none" w:sz="0" w:space="0" w:color="auto"/>
              </w:divBdr>
            </w:div>
            <w:div w:id="445122654">
              <w:marLeft w:val="0"/>
              <w:marRight w:val="0"/>
              <w:marTop w:val="0"/>
              <w:marBottom w:val="0"/>
              <w:divBdr>
                <w:top w:val="none" w:sz="0" w:space="0" w:color="auto"/>
                <w:left w:val="none" w:sz="0" w:space="0" w:color="auto"/>
                <w:bottom w:val="none" w:sz="0" w:space="0" w:color="auto"/>
                <w:right w:val="none" w:sz="0" w:space="0" w:color="auto"/>
              </w:divBdr>
            </w:div>
            <w:div w:id="116724851">
              <w:marLeft w:val="0"/>
              <w:marRight w:val="0"/>
              <w:marTop w:val="0"/>
              <w:marBottom w:val="0"/>
              <w:divBdr>
                <w:top w:val="none" w:sz="0" w:space="0" w:color="auto"/>
                <w:left w:val="none" w:sz="0" w:space="0" w:color="auto"/>
                <w:bottom w:val="none" w:sz="0" w:space="0" w:color="auto"/>
                <w:right w:val="none" w:sz="0" w:space="0" w:color="auto"/>
              </w:divBdr>
            </w:div>
            <w:div w:id="349337454">
              <w:marLeft w:val="0"/>
              <w:marRight w:val="0"/>
              <w:marTop w:val="0"/>
              <w:marBottom w:val="0"/>
              <w:divBdr>
                <w:top w:val="none" w:sz="0" w:space="0" w:color="auto"/>
                <w:left w:val="none" w:sz="0" w:space="0" w:color="auto"/>
                <w:bottom w:val="none" w:sz="0" w:space="0" w:color="auto"/>
                <w:right w:val="none" w:sz="0" w:space="0" w:color="auto"/>
              </w:divBdr>
            </w:div>
            <w:div w:id="1456868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5733587">
                  <w:marLeft w:val="0"/>
                  <w:marRight w:val="0"/>
                  <w:marTop w:val="0"/>
                  <w:marBottom w:val="0"/>
                  <w:divBdr>
                    <w:top w:val="none" w:sz="0" w:space="0" w:color="auto"/>
                    <w:left w:val="none" w:sz="0" w:space="0" w:color="auto"/>
                    <w:bottom w:val="none" w:sz="0" w:space="0" w:color="auto"/>
                    <w:right w:val="none" w:sz="0" w:space="0" w:color="auto"/>
                  </w:divBdr>
                </w:div>
                <w:div w:id="1672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653">
          <w:marLeft w:val="0"/>
          <w:marRight w:val="0"/>
          <w:marTop w:val="0"/>
          <w:marBottom w:val="0"/>
          <w:divBdr>
            <w:top w:val="none" w:sz="0" w:space="0" w:color="auto"/>
            <w:left w:val="none" w:sz="0" w:space="0" w:color="auto"/>
            <w:bottom w:val="none" w:sz="0" w:space="0" w:color="auto"/>
            <w:right w:val="none" w:sz="0" w:space="0" w:color="auto"/>
          </w:divBdr>
          <w:divsChild>
            <w:div w:id="2129544164">
              <w:marLeft w:val="0"/>
              <w:marRight w:val="0"/>
              <w:marTop w:val="0"/>
              <w:marBottom w:val="0"/>
              <w:divBdr>
                <w:top w:val="none" w:sz="0" w:space="0" w:color="auto"/>
                <w:left w:val="none" w:sz="0" w:space="0" w:color="auto"/>
                <w:bottom w:val="none" w:sz="0" w:space="0" w:color="auto"/>
                <w:right w:val="none" w:sz="0" w:space="0" w:color="auto"/>
              </w:divBdr>
            </w:div>
            <w:div w:id="530001143">
              <w:marLeft w:val="120"/>
              <w:marRight w:val="0"/>
              <w:marTop w:val="0"/>
              <w:marBottom w:val="60"/>
              <w:divBdr>
                <w:top w:val="single" w:sz="6" w:space="0" w:color="006633"/>
                <w:left w:val="single" w:sz="6" w:space="6" w:color="006633"/>
                <w:bottom w:val="single" w:sz="6" w:space="0" w:color="006633"/>
                <w:right w:val="single" w:sz="6" w:space="6" w:color="006633"/>
              </w:divBdr>
            </w:div>
            <w:div w:id="936333752">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1908412683">
              <w:marLeft w:val="0"/>
              <w:marRight w:val="0"/>
              <w:marTop w:val="0"/>
              <w:marBottom w:val="0"/>
              <w:divBdr>
                <w:top w:val="none" w:sz="0" w:space="0" w:color="auto"/>
                <w:left w:val="none" w:sz="0" w:space="0" w:color="auto"/>
                <w:bottom w:val="none" w:sz="0" w:space="0" w:color="auto"/>
                <w:right w:val="none" w:sz="0" w:space="0" w:color="auto"/>
              </w:divBdr>
            </w:div>
            <w:div w:id="1654488373">
              <w:marLeft w:val="0"/>
              <w:marRight w:val="0"/>
              <w:marTop w:val="0"/>
              <w:marBottom w:val="0"/>
              <w:divBdr>
                <w:top w:val="none" w:sz="0" w:space="0" w:color="auto"/>
                <w:left w:val="none" w:sz="0" w:space="0" w:color="auto"/>
                <w:bottom w:val="none" w:sz="0" w:space="0" w:color="auto"/>
                <w:right w:val="none" w:sz="0" w:space="0" w:color="auto"/>
              </w:divBdr>
            </w:div>
            <w:div w:id="252520340">
              <w:marLeft w:val="0"/>
              <w:marRight w:val="0"/>
              <w:marTop w:val="0"/>
              <w:marBottom w:val="0"/>
              <w:divBdr>
                <w:top w:val="none" w:sz="0" w:space="0" w:color="auto"/>
                <w:left w:val="none" w:sz="0" w:space="0" w:color="auto"/>
                <w:bottom w:val="none" w:sz="0" w:space="0" w:color="auto"/>
                <w:right w:val="none" w:sz="0" w:space="0" w:color="auto"/>
              </w:divBdr>
            </w:div>
            <w:div w:id="10587465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627646">
                  <w:marLeft w:val="0"/>
                  <w:marRight w:val="0"/>
                  <w:marTop w:val="0"/>
                  <w:marBottom w:val="0"/>
                  <w:divBdr>
                    <w:top w:val="none" w:sz="0" w:space="0" w:color="auto"/>
                    <w:left w:val="none" w:sz="0" w:space="0" w:color="auto"/>
                    <w:bottom w:val="none" w:sz="0" w:space="0" w:color="auto"/>
                    <w:right w:val="none" w:sz="0" w:space="0" w:color="auto"/>
                  </w:divBdr>
                </w:div>
                <w:div w:id="339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512">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0"/>
          <w:marRight w:val="0"/>
          <w:marTop w:val="0"/>
          <w:marBottom w:val="0"/>
          <w:divBdr>
            <w:top w:val="none" w:sz="0" w:space="0" w:color="auto"/>
            <w:left w:val="none" w:sz="0" w:space="0" w:color="auto"/>
            <w:bottom w:val="none" w:sz="0" w:space="0" w:color="auto"/>
            <w:right w:val="none" w:sz="0" w:space="0" w:color="auto"/>
          </w:divBdr>
          <w:divsChild>
            <w:div w:id="1573656192">
              <w:marLeft w:val="0"/>
              <w:marRight w:val="0"/>
              <w:marTop w:val="0"/>
              <w:marBottom w:val="0"/>
              <w:divBdr>
                <w:top w:val="none" w:sz="0" w:space="0" w:color="auto"/>
                <w:left w:val="none" w:sz="0" w:space="0" w:color="auto"/>
                <w:bottom w:val="none" w:sz="0" w:space="0" w:color="auto"/>
                <w:right w:val="none" w:sz="0" w:space="0" w:color="auto"/>
              </w:divBdr>
            </w:div>
            <w:div w:id="1094204991">
              <w:marLeft w:val="120"/>
              <w:marRight w:val="0"/>
              <w:marTop w:val="0"/>
              <w:marBottom w:val="60"/>
              <w:divBdr>
                <w:top w:val="single" w:sz="6" w:space="0" w:color="006633"/>
                <w:left w:val="single" w:sz="6" w:space="6" w:color="006633"/>
                <w:bottom w:val="single" w:sz="6" w:space="0" w:color="006633"/>
                <w:right w:val="single" w:sz="6" w:space="6" w:color="006633"/>
              </w:divBdr>
            </w:div>
            <w:div w:id="1891722213">
              <w:marLeft w:val="0"/>
              <w:marRight w:val="0"/>
              <w:marTop w:val="0"/>
              <w:marBottom w:val="0"/>
              <w:divBdr>
                <w:top w:val="none" w:sz="0" w:space="0" w:color="auto"/>
                <w:left w:val="none" w:sz="0" w:space="0" w:color="auto"/>
                <w:bottom w:val="none" w:sz="0" w:space="0" w:color="auto"/>
                <w:right w:val="none" w:sz="0" w:space="0" w:color="auto"/>
              </w:divBdr>
              <w:divsChild>
                <w:div w:id="2131507941">
                  <w:marLeft w:val="0"/>
                  <w:marRight w:val="0"/>
                  <w:marTop w:val="0"/>
                  <w:marBottom w:val="0"/>
                  <w:divBdr>
                    <w:top w:val="none" w:sz="0" w:space="0" w:color="auto"/>
                    <w:left w:val="none" w:sz="0" w:space="0" w:color="auto"/>
                    <w:bottom w:val="none" w:sz="0" w:space="0" w:color="auto"/>
                    <w:right w:val="none" w:sz="0" w:space="0" w:color="auto"/>
                  </w:divBdr>
                  <w:divsChild>
                    <w:div w:id="1412502352">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sChild>
                            <w:div w:id="714164459">
                              <w:marLeft w:val="0"/>
                              <w:marRight w:val="0"/>
                              <w:marTop w:val="0"/>
                              <w:marBottom w:val="0"/>
                              <w:divBdr>
                                <w:top w:val="none" w:sz="0" w:space="0" w:color="auto"/>
                                <w:left w:val="none" w:sz="0" w:space="0" w:color="auto"/>
                                <w:bottom w:val="none" w:sz="0" w:space="0" w:color="auto"/>
                                <w:right w:val="none" w:sz="0" w:space="0" w:color="auto"/>
                              </w:divBdr>
                            </w:div>
                            <w:div w:id="91317750">
                              <w:marLeft w:val="0"/>
                              <w:marRight w:val="0"/>
                              <w:marTop w:val="0"/>
                              <w:marBottom w:val="0"/>
                              <w:divBdr>
                                <w:top w:val="none" w:sz="0" w:space="0" w:color="auto"/>
                                <w:left w:val="none" w:sz="0" w:space="0" w:color="auto"/>
                                <w:bottom w:val="none" w:sz="0" w:space="0" w:color="auto"/>
                                <w:right w:val="none" w:sz="0" w:space="0" w:color="auto"/>
                              </w:divBdr>
                            </w:div>
                            <w:div w:id="592862065">
                              <w:marLeft w:val="0"/>
                              <w:marRight w:val="0"/>
                              <w:marTop w:val="0"/>
                              <w:marBottom w:val="0"/>
                              <w:divBdr>
                                <w:top w:val="none" w:sz="0" w:space="0" w:color="auto"/>
                                <w:left w:val="none" w:sz="0" w:space="0" w:color="auto"/>
                                <w:bottom w:val="none" w:sz="0" w:space="0" w:color="auto"/>
                                <w:right w:val="none" w:sz="0" w:space="0" w:color="auto"/>
                              </w:divBdr>
                            </w:div>
                            <w:div w:id="273875958">
                              <w:marLeft w:val="0"/>
                              <w:marRight w:val="0"/>
                              <w:marTop w:val="0"/>
                              <w:marBottom w:val="0"/>
                              <w:divBdr>
                                <w:top w:val="none" w:sz="0" w:space="0" w:color="auto"/>
                                <w:left w:val="none" w:sz="0" w:space="0" w:color="auto"/>
                                <w:bottom w:val="none" w:sz="0" w:space="0" w:color="auto"/>
                                <w:right w:val="none" w:sz="0" w:space="0" w:color="auto"/>
                              </w:divBdr>
                            </w:div>
                            <w:div w:id="1981766485">
                              <w:marLeft w:val="0"/>
                              <w:marRight w:val="0"/>
                              <w:marTop w:val="0"/>
                              <w:marBottom w:val="0"/>
                              <w:divBdr>
                                <w:top w:val="none" w:sz="0" w:space="0" w:color="auto"/>
                                <w:left w:val="none" w:sz="0" w:space="0" w:color="auto"/>
                                <w:bottom w:val="none" w:sz="0" w:space="0" w:color="auto"/>
                                <w:right w:val="none" w:sz="0" w:space="0" w:color="auto"/>
                              </w:divBdr>
                            </w:div>
                            <w:div w:id="1992714294">
                              <w:marLeft w:val="0"/>
                              <w:marRight w:val="0"/>
                              <w:marTop w:val="0"/>
                              <w:marBottom w:val="0"/>
                              <w:divBdr>
                                <w:top w:val="none" w:sz="0" w:space="0" w:color="auto"/>
                                <w:left w:val="none" w:sz="0" w:space="0" w:color="auto"/>
                                <w:bottom w:val="none" w:sz="0" w:space="0" w:color="auto"/>
                                <w:right w:val="none" w:sz="0" w:space="0" w:color="auto"/>
                              </w:divBdr>
                            </w:div>
                            <w:div w:id="200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15">
              <w:marLeft w:val="0"/>
              <w:marRight w:val="0"/>
              <w:marTop w:val="0"/>
              <w:marBottom w:val="0"/>
              <w:divBdr>
                <w:top w:val="none" w:sz="0" w:space="0" w:color="auto"/>
                <w:left w:val="none" w:sz="0" w:space="0" w:color="auto"/>
                <w:bottom w:val="none" w:sz="0" w:space="0" w:color="auto"/>
                <w:right w:val="none" w:sz="0" w:space="0" w:color="auto"/>
              </w:divBdr>
            </w:div>
            <w:div w:id="819007001">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83614093">
              <w:marLeft w:val="0"/>
              <w:marRight w:val="0"/>
              <w:marTop w:val="0"/>
              <w:marBottom w:val="0"/>
              <w:divBdr>
                <w:top w:val="none" w:sz="0" w:space="0" w:color="auto"/>
                <w:left w:val="none" w:sz="0" w:space="0" w:color="auto"/>
                <w:bottom w:val="none" w:sz="0" w:space="0" w:color="auto"/>
                <w:right w:val="none" w:sz="0" w:space="0" w:color="auto"/>
              </w:divBdr>
            </w:div>
            <w:div w:id="579602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047751">
                  <w:marLeft w:val="0"/>
                  <w:marRight w:val="0"/>
                  <w:marTop w:val="0"/>
                  <w:marBottom w:val="0"/>
                  <w:divBdr>
                    <w:top w:val="none" w:sz="0" w:space="0" w:color="auto"/>
                    <w:left w:val="none" w:sz="0" w:space="0" w:color="auto"/>
                    <w:bottom w:val="none" w:sz="0" w:space="0" w:color="auto"/>
                    <w:right w:val="none" w:sz="0" w:space="0" w:color="auto"/>
                  </w:divBdr>
                </w:div>
                <w:div w:id="1427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379">
          <w:marLeft w:val="0"/>
          <w:marRight w:val="0"/>
          <w:marTop w:val="0"/>
          <w:marBottom w:val="0"/>
          <w:divBdr>
            <w:top w:val="none" w:sz="0" w:space="0" w:color="auto"/>
            <w:left w:val="none" w:sz="0" w:space="0" w:color="auto"/>
            <w:bottom w:val="none" w:sz="0" w:space="0" w:color="auto"/>
            <w:right w:val="none" w:sz="0" w:space="0" w:color="auto"/>
          </w:divBdr>
          <w:divsChild>
            <w:div w:id="1711494569">
              <w:marLeft w:val="0"/>
              <w:marRight w:val="0"/>
              <w:marTop w:val="0"/>
              <w:marBottom w:val="0"/>
              <w:divBdr>
                <w:top w:val="none" w:sz="0" w:space="0" w:color="auto"/>
                <w:left w:val="none" w:sz="0" w:space="0" w:color="auto"/>
                <w:bottom w:val="none" w:sz="0" w:space="0" w:color="auto"/>
                <w:right w:val="none" w:sz="0" w:space="0" w:color="auto"/>
              </w:divBdr>
            </w:div>
            <w:div w:id="1179197362">
              <w:marLeft w:val="120"/>
              <w:marRight w:val="0"/>
              <w:marTop w:val="0"/>
              <w:marBottom w:val="60"/>
              <w:divBdr>
                <w:top w:val="single" w:sz="6" w:space="0" w:color="B5281E"/>
                <w:left w:val="single" w:sz="6" w:space="6" w:color="B5281E"/>
                <w:bottom w:val="single" w:sz="6" w:space="0" w:color="B5281E"/>
                <w:right w:val="single" w:sz="6" w:space="6" w:color="B5281E"/>
              </w:divBdr>
            </w:div>
            <w:div w:id="46492774">
              <w:marLeft w:val="0"/>
              <w:marRight w:val="0"/>
              <w:marTop w:val="0"/>
              <w:marBottom w:val="0"/>
              <w:divBdr>
                <w:top w:val="none" w:sz="0" w:space="0" w:color="auto"/>
                <w:left w:val="none" w:sz="0" w:space="0" w:color="auto"/>
                <w:bottom w:val="none" w:sz="0" w:space="0" w:color="auto"/>
                <w:right w:val="none" w:sz="0" w:space="0" w:color="auto"/>
              </w:divBdr>
            </w:div>
            <w:div w:id="481890295">
              <w:marLeft w:val="0"/>
              <w:marRight w:val="0"/>
              <w:marTop w:val="0"/>
              <w:marBottom w:val="0"/>
              <w:divBdr>
                <w:top w:val="none" w:sz="0" w:space="0" w:color="auto"/>
                <w:left w:val="none" w:sz="0" w:space="0" w:color="auto"/>
                <w:bottom w:val="none" w:sz="0" w:space="0" w:color="auto"/>
                <w:right w:val="none" w:sz="0" w:space="0" w:color="auto"/>
              </w:divBdr>
            </w:div>
            <w:div w:id="1936090302">
              <w:marLeft w:val="0"/>
              <w:marRight w:val="0"/>
              <w:marTop w:val="0"/>
              <w:marBottom w:val="0"/>
              <w:divBdr>
                <w:top w:val="none" w:sz="0" w:space="0" w:color="auto"/>
                <w:left w:val="none" w:sz="0" w:space="0" w:color="auto"/>
                <w:bottom w:val="none" w:sz="0" w:space="0" w:color="auto"/>
                <w:right w:val="none" w:sz="0" w:space="0" w:color="auto"/>
              </w:divBdr>
            </w:div>
            <w:div w:id="1865903725">
              <w:marLeft w:val="0"/>
              <w:marRight w:val="0"/>
              <w:marTop w:val="0"/>
              <w:marBottom w:val="0"/>
              <w:divBdr>
                <w:top w:val="none" w:sz="0" w:space="0" w:color="auto"/>
                <w:left w:val="none" w:sz="0" w:space="0" w:color="auto"/>
                <w:bottom w:val="none" w:sz="0" w:space="0" w:color="auto"/>
                <w:right w:val="none" w:sz="0" w:space="0" w:color="auto"/>
              </w:divBdr>
            </w:div>
            <w:div w:id="2047873306">
              <w:marLeft w:val="0"/>
              <w:marRight w:val="0"/>
              <w:marTop w:val="0"/>
              <w:marBottom w:val="0"/>
              <w:divBdr>
                <w:top w:val="none" w:sz="0" w:space="0" w:color="auto"/>
                <w:left w:val="none" w:sz="0" w:space="0" w:color="auto"/>
                <w:bottom w:val="none" w:sz="0" w:space="0" w:color="auto"/>
                <w:right w:val="none" w:sz="0" w:space="0" w:color="auto"/>
              </w:divBdr>
            </w:div>
            <w:div w:id="14034094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452145">
                  <w:marLeft w:val="0"/>
                  <w:marRight w:val="0"/>
                  <w:marTop w:val="0"/>
                  <w:marBottom w:val="0"/>
                  <w:divBdr>
                    <w:top w:val="none" w:sz="0" w:space="0" w:color="auto"/>
                    <w:left w:val="none" w:sz="0" w:space="0" w:color="auto"/>
                    <w:bottom w:val="none" w:sz="0" w:space="0" w:color="auto"/>
                    <w:right w:val="none" w:sz="0" w:space="0" w:color="auto"/>
                  </w:divBdr>
                </w:div>
                <w:div w:id="551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005">
          <w:marLeft w:val="0"/>
          <w:marRight w:val="0"/>
          <w:marTop w:val="0"/>
          <w:marBottom w:val="0"/>
          <w:divBdr>
            <w:top w:val="none" w:sz="0" w:space="0" w:color="auto"/>
            <w:left w:val="none" w:sz="0" w:space="0" w:color="auto"/>
            <w:bottom w:val="none" w:sz="0" w:space="0" w:color="auto"/>
            <w:right w:val="none" w:sz="0" w:space="0" w:color="auto"/>
          </w:divBdr>
          <w:divsChild>
            <w:div w:id="852690154">
              <w:marLeft w:val="0"/>
              <w:marRight w:val="0"/>
              <w:marTop w:val="0"/>
              <w:marBottom w:val="0"/>
              <w:divBdr>
                <w:top w:val="none" w:sz="0" w:space="0" w:color="auto"/>
                <w:left w:val="none" w:sz="0" w:space="0" w:color="auto"/>
                <w:bottom w:val="none" w:sz="0" w:space="0" w:color="auto"/>
                <w:right w:val="none" w:sz="0" w:space="0" w:color="auto"/>
              </w:divBdr>
            </w:div>
            <w:div w:id="312831860">
              <w:marLeft w:val="120"/>
              <w:marRight w:val="0"/>
              <w:marTop w:val="0"/>
              <w:marBottom w:val="60"/>
              <w:divBdr>
                <w:top w:val="single" w:sz="6" w:space="0" w:color="006633"/>
                <w:left w:val="single" w:sz="6" w:space="6" w:color="006633"/>
                <w:bottom w:val="single" w:sz="6" w:space="0" w:color="006633"/>
                <w:right w:val="single" w:sz="6" w:space="6" w:color="006633"/>
              </w:divBdr>
            </w:div>
            <w:div w:id="673849016">
              <w:marLeft w:val="0"/>
              <w:marRight w:val="0"/>
              <w:marTop w:val="0"/>
              <w:marBottom w:val="0"/>
              <w:divBdr>
                <w:top w:val="none" w:sz="0" w:space="0" w:color="auto"/>
                <w:left w:val="none" w:sz="0" w:space="0" w:color="auto"/>
                <w:bottom w:val="none" w:sz="0" w:space="0" w:color="auto"/>
                <w:right w:val="none" w:sz="0" w:space="0" w:color="auto"/>
              </w:divBdr>
            </w:div>
            <w:div w:id="229342738">
              <w:marLeft w:val="0"/>
              <w:marRight w:val="0"/>
              <w:marTop w:val="0"/>
              <w:marBottom w:val="0"/>
              <w:divBdr>
                <w:top w:val="none" w:sz="0" w:space="0" w:color="auto"/>
                <w:left w:val="none" w:sz="0" w:space="0" w:color="auto"/>
                <w:bottom w:val="none" w:sz="0" w:space="0" w:color="auto"/>
                <w:right w:val="none" w:sz="0" w:space="0" w:color="auto"/>
              </w:divBdr>
            </w:div>
            <w:div w:id="427778166">
              <w:marLeft w:val="0"/>
              <w:marRight w:val="0"/>
              <w:marTop w:val="0"/>
              <w:marBottom w:val="0"/>
              <w:divBdr>
                <w:top w:val="none" w:sz="0" w:space="0" w:color="auto"/>
                <w:left w:val="none" w:sz="0" w:space="0" w:color="auto"/>
                <w:bottom w:val="none" w:sz="0" w:space="0" w:color="auto"/>
                <w:right w:val="none" w:sz="0" w:space="0" w:color="auto"/>
              </w:divBdr>
            </w:div>
            <w:div w:id="1086994018">
              <w:marLeft w:val="0"/>
              <w:marRight w:val="0"/>
              <w:marTop w:val="0"/>
              <w:marBottom w:val="0"/>
              <w:divBdr>
                <w:top w:val="none" w:sz="0" w:space="0" w:color="auto"/>
                <w:left w:val="none" w:sz="0" w:space="0" w:color="auto"/>
                <w:bottom w:val="none" w:sz="0" w:space="0" w:color="auto"/>
                <w:right w:val="none" w:sz="0" w:space="0" w:color="auto"/>
              </w:divBdr>
            </w:div>
            <w:div w:id="1464730660">
              <w:marLeft w:val="0"/>
              <w:marRight w:val="0"/>
              <w:marTop w:val="0"/>
              <w:marBottom w:val="0"/>
              <w:divBdr>
                <w:top w:val="none" w:sz="0" w:space="0" w:color="auto"/>
                <w:left w:val="none" w:sz="0" w:space="0" w:color="auto"/>
                <w:bottom w:val="none" w:sz="0" w:space="0" w:color="auto"/>
                <w:right w:val="none" w:sz="0" w:space="0" w:color="auto"/>
              </w:divBdr>
            </w:div>
            <w:div w:id="1163470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8892597">
                  <w:marLeft w:val="0"/>
                  <w:marRight w:val="0"/>
                  <w:marTop w:val="0"/>
                  <w:marBottom w:val="0"/>
                  <w:divBdr>
                    <w:top w:val="none" w:sz="0" w:space="0" w:color="auto"/>
                    <w:left w:val="none" w:sz="0" w:space="0" w:color="auto"/>
                    <w:bottom w:val="none" w:sz="0" w:space="0" w:color="auto"/>
                    <w:right w:val="none" w:sz="0" w:space="0" w:color="auto"/>
                  </w:divBdr>
                </w:div>
                <w:div w:id="1211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88">
          <w:marLeft w:val="0"/>
          <w:marRight w:val="0"/>
          <w:marTop w:val="0"/>
          <w:marBottom w:val="0"/>
          <w:divBdr>
            <w:top w:val="none" w:sz="0" w:space="0" w:color="auto"/>
            <w:left w:val="none" w:sz="0" w:space="0" w:color="auto"/>
            <w:bottom w:val="none" w:sz="0" w:space="0" w:color="auto"/>
            <w:right w:val="none" w:sz="0" w:space="0" w:color="auto"/>
          </w:divBdr>
          <w:divsChild>
            <w:div w:id="966622698">
              <w:marLeft w:val="0"/>
              <w:marRight w:val="0"/>
              <w:marTop w:val="0"/>
              <w:marBottom w:val="0"/>
              <w:divBdr>
                <w:top w:val="none" w:sz="0" w:space="0" w:color="auto"/>
                <w:left w:val="none" w:sz="0" w:space="0" w:color="auto"/>
                <w:bottom w:val="none" w:sz="0" w:space="0" w:color="auto"/>
                <w:right w:val="none" w:sz="0" w:space="0" w:color="auto"/>
              </w:divBdr>
            </w:div>
            <w:div w:id="767578405">
              <w:marLeft w:val="120"/>
              <w:marRight w:val="0"/>
              <w:marTop w:val="0"/>
              <w:marBottom w:val="60"/>
              <w:divBdr>
                <w:top w:val="single" w:sz="6" w:space="0" w:color="006633"/>
                <w:left w:val="single" w:sz="6" w:space="6" w:color="006633"/>
                <w:bottom w:val="single" w:sz="6" w:space="0" w:color="006633"/>
                <w:right w:val="single" w:sz="6" w:space="6" w:color="006633"/>
              </w:divBdr>
            </w:div>
            <w:div w:id="2133740116">
              <w:marLeft w:val="0"/>
              <w:marRight w:val="0"/>
              <w:marTop w:val="0"/>
              <w:marBottom w:val="0"/>
              <w:divBdr>
                <w:top w:val="none" w:sz="0" w:space="0" w:color="auto"/>
                <w:left w:val="none" w:sz="0" w:space="0" w:color="auto"/>
                <w:bottom w:val="none" w:sz="0" w:space="0" w:color="auto"/>
                <w:right w:val="none" w:sz="0" w:space="0" w:color="auto"/>
              </w:divBdr>
            </w:div>
            <w:div w:id="240603725">
              <w:marLeft w:val="0"/>
              <w:marRight w:val="0"/>
              <w:marTop w:val="0"/>
              <w:marBottom w:val="0"/>
              <w:divBdr>
                <w:top w:val="none" w:sz="0" w:space="0" w:color="auto"/>
                <w:left w:val="none" w:sz="0" w:space="0" w:color="auto"/>
                <w:bottom w:val="none" w:sz="0" w:space="0" w:color="auto"/>
                <w:right w:val="none" w:sz="0" w:space="0" w:color="auto"/>
              </w:divBdr>
            </w:div>
            <w:div w:id="2139835855">
              <w:marLeft w:val="0"/>
              <w:marRight w:val="0"/>
              <w:marTop w:val="0"/>
              <w:marBottom w:val="0"/>
              <w:divBdr>
                <w:top w:val="none" w:sz="0" w:space="0" w:color="auto"/>
                <w:left w:val="none" w:sz="0" w:space="0" w:color="auto"/>
                <w:bottom w:val="none" w:sz="0" w:space="0" w:color="auto"/>
                <w:right w:val="none" w:sz="0" w:space="0" w:color="auto"/>
              </w:divBdr>
            </w:div>
            <w:div w:id="399445396">
              <w:marLeft w:val="0"/>
              <w:marRight w:val="0"/>
              <w:marTop w:val="0"/>
              <w:marBottom w:val="0"/>
              <w:divBdr>
                <w:top w:val="none" w:sz="0" w:space="0" w:color="auto"/>
                <w:left w:val="none" w:sz="0" w:space="0" w:color="auto"/>
                <w:bottom w:val="none" w:sz="0" w:space="0" w:color="auto"/>
                <w:right w:val="none" w:sz="0" w:space="0" w:color="auto"/>
              </w:divBdr>
            </w:div>
            <w:div w:id="1972322417">
              <w:marLeft w:val="0"/>
              <w:marRight w:val="0"/>
              <w:marTop w:val="0"/>
              <w:marBottom w:val="0"/>
              <w:divBdr>
                <w:top w:val="none" w:sz="0" w:space="0" w:color="auto"/>
                <w:left w:val="none" w:sz="0" w:space="0" w:color="auto"/>
                <w:bottom w:val="none" w:sz="0" w:space="0" w:color="auto"/>
                <w:right w:val="none" w:sz="0" w:space="0" w:color="auto"/>
              </w:divBdr>
            </w:div>
            <w:div w:id="1479150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7761">
                  <w:marLeft w:val="0"/>
                  <w:marRight w:val="0"/>
                  <w:marTop w:val="0"/>
                  <w:marBottom w:val="0"/>
                  <w:divBdr>
                    <w:top w:val="none" w:sz="0" w:space="0" w:color="auto"/>
                    <w:left w:val="none" w:sz="0" w:space="0" w:color="auto"/>
                    <w:bottom w:val="none" w:sz="0" w:space="0" w:color="auto"/>
                    <w:right w:val="none" w:sz="0" w:space="0" w:color="auto"/>
                  </w:divBdr>
                </w:div>
                <w:div w:id="1500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85">
          <w:marLeft w:val="0"/>
          <w:marRight w:val="0"/>
          <w:marTop w:val="0"/>
          <w:marBottom w:val="0"/>
          <w:divBdr>
            <w:top w:val="none" w:sz="0" w:space="0" w:color="auto"/>
            <w:left w:val="none" w:sz="0" w:space="0" w:color="auto"/>
            <w:bottom w:val="none" w:sz="0" w:space="0" w:color="auto"/>
            <w:right w:val="none" w:sz="0" w:space="0" w:color="auto"/>
          </w:divBdr>
          <w:divsChild>
            <w:div w:id="1056052253">
              <w:marLeft w:val="0"/>
              <w:marRight w:val="0"/>
              <w:marTop w:val="0"/>
              <w:marBottom w:val="0"/>
              <w:divBdr>
                <w:top w:val="none" w:sz="0" w:space="0" w:color="auto"/>
                <w:left w:val="none" w:sz="0" w:space="0" w:color="auto"/>
                <w:bottom w:val="none" w:sz="0" w:space="0" w:color="auto"/>
                <w:right w:val="none" w:sz="0" w:space="0" w:color="auto"/>
              </w:divBdr>
            </w:div>
            <w:div w:id="863129807">
              <w:marLeft w:val="120"/>
              <w:marRight w:val="0"/>
              <w:marTop w:val="0"/>
              <w:marBottom w:val="60"/>
              <w:divBdr>
                <w:top w:val="single" w:sz="6" w:space="0" w:color="B5281E"/>
                <w:left w:val="single" w:sz="6" w:space="6" w:color="B5281E"/>
                <w:bottom w:val="single" w:sz="6" w:space="0" w:color="B5281E"/>
                <w:right w:val="single" w:sz="6" w:space="6" w:color="B5281E"/>
              </w:divBdr>
            </w:div>
            <w:div w:id="60836221">
              <w:marLeft w:val="0"/>
              <w:marRight w:val="0"/>
              <w:marTop w:val="0"/>
              <w:marBottom w:val="0"/>
              <w:divBdr>
                <w:top w:val="none" w:sz="0" w:space="0" w:color="auto"/>
                <w:left w:val="none" w:sz="0" w:space="0" w:color="auto"/>
                <w:bottom w:val="none" w:sz="0" w:space="0" w:color="auto"/>
                <w:right w:val="none" w:sz="0" w:space="0" w:color="auto"/>
              </w:divBdr>
            </w:div>
            <w:div w:id="1377586557">
              <w:marLeft w:val="0"/>
              <w:marRight w:val="0"/>
              <w:marTop w:val="0"/>
              <w:marBottom w:val="0"/>
              <w:divBdr>
                <w:top w:val="none" w:sz="0" w:space="0" w:color="auto"/>
                <w:left w:val="none" w:sz="0" w:space="0" w:color="auto"/>
                <w:bottom w:val="none" w:sz="0" w:space="0" w:color="auto"/>
                <w:right w:val="none" w:sz="0" w:space="0" w:color="auto"/>
              </w:divBdr>
            </w:div>
            <w:div w:id="1384059291">
              <w:marLeft w:val="0"/>
              <w:marRight w:val="0"/>
              <w:marTop w:val="0"/>
              <w:marBottom w:val="0"/>
              <w:divBdr>
                <w:top w:val="none" w:sz="0" w:space="0" w:color="auto"/>
                <w:left w:val="none" w:sz="0" w:space="0" w:color="auto"/>
                <w:bottom w:val="none" w:sz="0" w:space="0" w:color="auto"/>
                <w:right w:val="none" w:sz="0" w:space="0" w:color="auto"/>
              </w:divBdr>
            </w:div>
            <w:div w:id="1865904107">
              <w:marLeft w:val="0"/>
              <w:marRight w:val="0"/>
              <w:marTop w:val="0"/>
              <w:marBottom w:val="0"/>
              <w:divBdr>
                <w:top w:val="none" w:sz="0" w:space="0" w:color="auto"/>
                <w:left w:val="none" w:sz="0" w:space="0" w:color="auto"/>
                <w:bottom w:val="none" w:sz="0" w:space="0" w:color="auto"/>
                <w:right w:val="none" w:sz="0" w:space="0" w:color="auto"/>
              </w:divBdr>
            </w:div>
            <w:div w:id="651373874">
              <w:marLeft w:val="0"/>
              <w:marRight w:val="0"/>
              <w:marTop w:val="0"/>
              <w:marBottom w:val="0"/>
              <w:divBdr>
                <w:top w:val="none" w:sz="0" w:space="0" w:color="auto"/>
                <w:left w:val="none" w:sz="0" w:space="0" w:color="auto"/>
                <w:bottom w:val="none" w:sz="0" w:space="0" w:color="auto"/>
                <w:right w:val="none" w:sz="0" w:space="0" w:color="auto"/>
              </w:divBdr>
            </w:div>
            <w:div w:id="84569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2672495">
                  <w:marLeft w:val="0"/>
                  <w:marRight w:val="0"/>
                  <w:marTop w:val="0"/>
                  <w:marBottom w:val="0"/>
                  <w:divBdr>
                    <w:top w:val="none" w:sz="0" w:space="0" w:color="auto"/>
                    <w:left w:val="none" w:sz="0" w:space="0" w:color="auto"/>
                    <w:bottom w:val="none" w:sz="0" w:space="0" w:color="auto"/>
                    <w:right w:val="none" w:sz="0" w:space="0" w:color="auto"/>
                  </w:divBdr>
                </w:div>
                <w:div w:id="182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761">
          <w:marLeft w:val="0"/>
          <w:marRight w:val="0"/>
          <w:marTop w:val="0"/>
          <w:marBottom w:val="0"/>
          <w:divBdr>
            <w:top w:val="none" w:sz="0" w:space="0" w:color="auto"/>
            <w:left w:val="none" w:sz="0" w:space="0" w:color="auto"/>
            <w:bottom w:val="none" w:sz="0" w:space="0" w:color="auto"/>
            <w:right w:val="none" w:sz="0" w:space="0" w:color="auto"/>
          </w:divBdr>
          <w:divsChild>
            <w:div w:id="625308277">
              <w:marLeft w:val="0"/>
              <w:marRight w:val="0"/>
              <w:marTop w:val="0"/>
              <w:marBottom w:val="0"/>
              <w:divBdr>
                <w:top w:val="none" w:sz="0" w:space="0" w:color="auto"/>
                <w:left w:val="none" w:sz="0" w:space="0" w:color="auto"/>
                <w:bottom w:val="none" w:sz="0" w:space="0" w:color="auto"/>
                <w:right w:val="none" w:sz="0" w:space="0" w:color="auto"/>
              </w:divBdr>
            </w:div>
            <w:div w:id="273559239">
              <w:marLeft w:val="120"/>
              <w:marRight w:val="0"/>
              <w:marTop w:val="0"/>
              <w:marBottom w:val="60"/>
              <w:divBdr>
                <w:top w:val="single" w:sz="6" w:space="0" w:color="B5281E"/>
                <w:left w:val="single" w:sz="6" w:space="6" w:color="B5281E"/>
                <w:bottom w:val="single" w:sz="6" w:space="0" w:color="B5281E"/>
                <w:right w:val="single" w:sz="6" w:space="6" w:color="B5281E"/>
              </w:divBdr>
            </w:div>
            <w:div w:id="1130057508">
              <w:marLeft w:val="0"/>
              <w:marRight w:val="0"/>
              <w:marTop w:val="0"/>
              <w:marBottom w:val="0"/>
              <w:divBdr>
                <w:top w:val="none" w:sz="0" w:space="0" w:color="auto"/>
                <w:left w:val="none" w:sz="0" w:space="0" w:color="auto"/>
                <w:bottom w:val="none" w:sz="0" w:space="0" w:color="auto"/>
                <w:right w:val="none" w:sz="0" w:space="0" w:color="auto"/>
              </w:divBdr>
              <w:divsChild>
                <w:div w:id="1517039945">
                  <w:marLeft w:val="0"/>
                  <w:marRight w:val="0"/>
                  <w:marTop w:val="0"/>
                  <w:marBottom w:val="0"/>
                  <w:divBdr>
                    <w:top w:val="none" w:sz="0" w:space="0" w:color="auto"/>
                    <w:left w:val="none" w:sz="0" w:space="0" w:color="auto"/>
                    <w:bottom w:val="none" w:sz="0" w:space="0" w:color="auto"/>
                    <w:right w:val="none" w:sz="0" w:space="0" w:color="auto"/>
                  </w:divBdr>
                  <w:divsChild>
                    <w:div w:id="719062806">
                      <w:marLeft w:val="0"/>
                      <w:marRight w:val="0"/>
                      <w:marTop w:val="0"/>
                      <w:marBottom w:val="0"/>
                      <w:divBdr>
                        <w:top w:val="none" w:sz="0" w:space="0" w:color="auto"/>
                        <w:left w:val="none" w:sz="0" w:space="0" w:color="auto"/>
                        <w:bottom w:val="none" w:sz="0" w:space="0" w:color="auto"/>
                        <w:right w:val="none" w:sz="0" w:space="0" w:color="auto"/>
                      </w:divBdr>
                      <w:divsChild>
                        <w:div w:id="2044019908">
                          <w:marLeft w:val="0"/>
                          <w:marRight w:val="0"/>
                          <w:marTop w:val="0"/>
                          <w:marBottom w:val="0"/>
                          <w:divBdr>
                            <w:top w:val="none" w:sz="0" w:space="0" w:color="auto"/>
                            <w:left w:val="none" w:sz="0" w:space="0" w:color="auto"/>
                            <w:bottom w:val="none" w:sz="0" w:space="0" w:color="auto"/>
                            <w:right w:val="none" w:sz="0" w:space="0" w:color="auto"/>
                          </w:divBdr>
                          <w:divsChild>
                            <w:div w:id="26873959">
                              <w:marLeft w:val="0"/>
                              <w:marRight w:val="0"/>
                              <w:marTop w:val="0"/>
                              <w:marBottom w:val="0"/>
                              <w:divBdr>
                                <w:top w:val="none" w:sz="0" w:space="0" w:color="auto"/>
                                <w:left w:val="none" w:sz="0" w:space="0" w:color="auto"/>
                                <w:bottom w:val="none" w:sz="0" w:space="0" w:color="auto"/>
                                <w:right w:val="none" w:sz="0" w:space="0" w:color="auto"/>
                              </w:divBdr>
                            </w:div>
                            <w:div w:id="1264266463">
                              <w:marLeft w:val="0"/>
                              <w:marRight w:val="0"/>
                              <w:marTop w:val="0"/>
                              <w:marBottom w:val="0"/>
                              <w:divBdr>
                                <w:top w:val="none" w:sz="0" w:space="0" w:color="auto"/>
                                <w:left w:val="none" w:sz="0" w:space="0" w:color="auto"/>
                                <w:bottom w:val="none" w:sz="0" w:space="0" w:color="auto"/>
                                <w:right w:val="none" w:sz="0" w:space="0" w:color="auto"/>
                              </w:divBdr>
                            </w:div>
                            <w:div w:id="1786188684">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71322901">
                              <w:marLeft w:val="0"/>
                              <w:marRight w:val="0"/>
                              <w:marTop w:val="0"/>
                              <w:marBottom w:val="0"/>
                              <w:divBdr>
                                <w:top w:val="none" w:sz="0" w:space="0" w:color="auto"/>
                                <w:left w:val="none" w:sz="0" w:space="0" w:color="auto"/>
                                <w:bottom w:val="none" w:sz="0" w:space="0" w:color="auto"/>
                                <w:right w:val="none" w:sz="0" w:space="0" w:color="auto"/>
                              </w:divBdr>
                            </w:div>
                            <w:div w:id="969629523">
                              <w:marLeft w:val="0"/>
                              <w:marRight w:val="0"/>
                              <w:marTop w:val="0"/>
                              <w:marBottom w:val="0"/>
                              <w:divBdr>
                                <w:top w:val="none" w:sz="0" w:space="0" w:color="auto"/>
                                <w:left w:val="none" w:sz="0" w:space="0" w:color="auto"/>
                                <w:bottom w:val="none" w:sz="0" w:space="0" w:color="auto"/>
                                <w:right w:val="none" w:sz="0" w:space="0" w:color="auto"/>
                              </w:divBdr>
                            </w:div>
                            <w:div w:id="615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3501">
              <w:marLeft w:val="0"/>
              <w:marRight w:val="0"/>
              <w:marTop w:val="0"/>
              <w:marBottom w:val="0"/>
              <w:divBdr>
                <w:top w:val="none" w:sz="0" w:space="0" w:color="auto"/>
                <w:left w:val="none" w:sz="0" w:space="0" w:color="auto"/>
                <w:bottom w:val="none" w:sz="0" w:space="0" w:color="auto"/>
                <w:right w:val="none" w:sz="0" w:space="0" w:color="auto"/>
              </w:divBdr>
            </w:div>
            <w:div w:id="941766221">
              <w:marLeft w:val="0"/>
              <w:marRight w:val="0"/>
              <w:marTop w:val="0"/>
              <w:marBottom w:val="0"/>
              <w:divBdr>
                <w:top w:val="none" w:sz="0" w:space="0" w:color="auto"/>
                <w:left w:val="none" w:sz="0" w:space="0" w:color="auto"/>
                <w:bottom w:val="none" w:sz="0" w:space="0" w:color="auto"/>
                <w:right w:val="none" w:sz="0" w:space="0" w:color="auto"/>
              </w:divBdr>
            </w:div>
            <w:div w:id="946155775">
              <w:marLeft w:val="0"/>
              <w:marRight w:val="0"/>
              <w:marTop w:val="0"/>
              <w:marBottom w:val="0"/>
              <w:divBdr>
                <w:top w:val="none" w:sz="0" w:space="0" w:color="auto"/>
                <w:left w:val="none" w:sz="0" w:space="0" w:color="auto"/>
                <w:bottom w:val="none" w:sz="0" w:space="0" w:color="auto"/>
                <w:right w:val="none" w:sz="0" w:space="0" w:color="auto"/>
              </w:divBdr>
            </w:div>
            <w:div w:id="1066606558">
              <w:marLeft w:val="0"/>
              <w:marRight w:val="0"/>
              <w:marTop w:val="0"/>
              <w:marBottom w:val="0"/>
              <w:divBdr>
                <w:top w:val="none" w:sz="0" w:space="0" w:color="auto"/>
                <w:left w:val="none" w:sz="0" w:space="0" w:color="auto"/>
                <w:bottom w:val="none" w:sz="0" w:space="0" w:color="auto"/>
                <w:right w:val="none" w:sz="0" w:space="0" w:color="auto"/>
              </w:divBdr>
            </w:div>
            <w:div w:id="128032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613281">
                  <w:marLeft w:val="0"/>
                  <w:marRight w:val="0"/>
                  <w:marTop w:val="0"/>
                  <w:marBottom w:val="0"/>
                  <w:divBdr>
                    <w:top w:val="none" w:sz="0" w:space="0" w:color="auto"/>
                    <w:left w:val="none" w:sz="0" w:space="0" w:color="auto"/>
                    <w:bottom w:val="none" w:sz="0" w:space="0" w:color="auto"/>
                    <w:right w:val="none" w:sz="0" w:space="0" w:color="auto"/>
                  </w:divBdr>
                </w:div>
                <w:div w:id="1905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55">
          <w:marLeft w:val="0"/>
          <w:marRight w:val="0"/>
          <w:marTop w:val="0"/>
          <w:marBottom w:val="0"/>
          <w:divBdr>
            <w:top w:val="none" w:sz="0" w:space="0" w:color="auto"/>
            <w:left w:val="none" w:sz="0" w:space="0" w:color="auto"/>
            <w:bottom w:val="none" w:sz="0" w:space="0" w:color="auto"/>
            <w:right w:val="none" w:sz="0" w:space="0" w:color="auto"/>
          </w:divBdr>
          <w:divsChild>
            <w:div w:id="2130540539">
              <w:marLeft w:val="0"/>
              <w:marRight w:val="0"/>
              <w:marTop w:val="0"/>
              <w:marBottom w:val="0"/>
              <w:divBdr>
                <w:top w:val="none" w:sz="0" w:space="0" w:color="auto"/>
                <w:left w:val="none" w:sz="0" w:space="0" w:color="auto"/>
                <w:bottom w:val="none" w:sz="0" w:space="0" w:color="auto"/>
                <w:right w:val="none" w:sz="0" w:space="0" w:color="auto"/>
              </w:divBdr>
            </w:div>
            <w:div w:id="2094429592">
              <w:marLeft w:val="120"/>
              <w:marRight w:val="0"/>
              <w:marTop w:val="0"/>
              <w:marBottom w:val="60"/>
              <w:divBdr>
                <w:top w:val="single" w:sz="6" w:space="0" w:color="006633"/>
                <w:left w:val="single" w:sz="6" w:space="6" w:color="006633"/>
                <w:bottom w:val="single" w:sz="6" w:space="0" w:color="006633"/>
                <w:right w:val="single" w:sz="6" w:space="6" w:color="006633"/>
              </w:divBdr>
            </w:div>
            <w:div w:id="1423069946">
              <w:marLeft w:val="0"/>
              <w:marRight w:val="0"/>
              <w:marTop w:val="0"/>
              <w:marBottom w:val="0"/>
              <w:divBdr>
                <w:top w:val="none" w:sz="0" w:space="0" w:color="auto"/>
                <w:left w:val="none" w:sz="0" w:space="0" w:color="auto"/>
                <w:bottom w:val="none" w:sz="0" w:space="0" w:color="auto"/>
                <w:right w:val="none" w:sz="0" w:space="0" w:color="auto"/>
              </w:divBdr>
              <w:divsChild>
                <w:div w:id="1600026034">
                  <w:marLeft w:val="0"/>
                  <w:marRight w:val="0"/>
                  <w:marTop w:val="0"/>
                  <w:marBottom w:val="0"/>
                  <w:divBdr>
                    <w:top w:val="none" w:sz="0" w:space="0" w:color="auto"/>
                    <w:left w:val="none" w:sz="0" w:space="0" w:color="auto"/>
                    <w:bottom w:val="none" w:sz="0" w:space="0" w:color="auto"/>
                    <w:right w:val="none" w:sz="0" w:space="0" w:color="auto"/>
                  </w:divBdr>
                  <w:divsChild>
                    <w:div w:id="1695614158">
                      <w:marLeft w:val="0"/>
                      <w:marRight w:val="0"/>
                      <w:marTop w:val="0"/>
                      <w:marBottom w:val="0"/>
                      <w:divBdr>
                        <w:top w:val="none" w:sz="0" w:space="0" w:color="auto"/>
                        <w:left w:val="none" w:sz="0" w:space="0" w:color="auto"/>
                        <w:bottom w:val="none" w:sz="0" w:space="0" w:color="auto"/>
                        <w:right w:val="none" w:sz="0" w:space="0" w:color="auto"/>
                      </w:divBdr>
                      <w:divsChild>
                        <w:div w:id="1886481175">
                          <w:marLeft w:val="0"/>
                          <w:marRight w:val="0"/>
                          <w:marTop w:val="0"/>
                          <w:marBottom w:val="0"/>
                          <w:divBdr>
                            <w:top w:val="none" w:sz="0" w:space="0" w:color="auto"/>
                            <w:left w:val="none" w:sz="0" w:space="0" w:color="auto"/>
                            <w:bottom w:val="none" w:sz="0" w:space="0" w:color="auto"/>
                            <w:right w:val="none" w:sz="0" w:space="0" w:color="auto"/>
                          </w:divBdr>
                          <w:divsChild>
                            <w:div w:id="1608081760">
                              <w:marLeft w:val="0"/>
                              <w:marRight w:val="0"/>
                              <w:marTop w:val="0"/>
                              <w:marBottom w:val="0"/>
                              <w:divBdr>
                                <w:top w:val="none" w:sz="0" w:space="0" w:color="auto"/>
                                <w:left w:val="none" w:sz="0" w:space="0" w:color="auto"/>
                                <w:bottom w:val="none" w:sz="0" w:space="0" w:color="auto"/>
                                <w:right w:val="none" w:sz="0" w:space="0" w:color="auto"/>
                              </w:divBdr>
                            </w:div>
                            <w:div w:id="986711176">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702978715">
                              <w:marLeft w:val="0"/>
                              <w:marRight w:val="0"/>
                              <w:marTop w:val="0"/>
                              <w:marBottom w:val="0"/>
                              <w:divBdr>
                                <w:top w:val="none" w:sz="0" w:space="0" w:color="auto"/>
                                <w:left w:val="none" w:sz="0" w:space="0" w:color="auto"/>
                                <w:bottom w:val="none" w:sz="0" w:space="0" w:color="auto"/>
                                <w:right w:val="none" w:sz="0" w:space="0" w:color="auto"/>
                              </w:divBdr>
                            </w:div>
                            <w:div w:id="1052001735">
                              <w:marLeft w:val="0"/>
                              <w:marRight w:val="0"/>
                              <w:marTop w:val="0"/>
                              <w:marBottom w:val="0"/>
                              <w:divBdr>
                                <w:top w:val="none" w:sz="0" w:space="0" w:color="auto"/>
                                <w:left w:val="none" w:sz="0" w:space="0" w:color="auto"/>
                                <w:bottom w:val="none" w:sz="0" w:space="0" w:color="auto"/>
                                <w:right w:val="none" w:sz="0" w:space="0" w:color="auto"/>
                              </w:divBdr>
                            </w:div>
                            <w:div w:id="1926449082">
                              <w:marLeft w:val="0"/>
                              <w:marRight w:val="0"/>
                              <w:marTop w:val="0"/>
                              <w:marBottom w:val="0"/>
                              <w:divBdr>
                                <w:top w:val="none" w:sz="0" w:space="0" w:color="auto"/>
                                <w:left w:val="none" w:sz="0" w:space="0" w:color="auto"/>
                                <w:bottom w:val="none" w:sz="0" w:space="0" w:color="auto"/>
                                <w:right w:val="none" w:sz="0" w:space="0" w:color="auto"/>
                              </w:divBdr>
                            </w:div>
                            <w:div w:id="8960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359">
              <w:marLeft w:val="0"/>
              <w:marRight w:val="0"/>
              <w:marTop w:val="0"/>
              <w:marBottom w:val="0"/>
              <w:divBdr>
                <w:top w:val="none" w:sz="0" w:space="0" w:color="auto"/>
                <w:left w:val="none" w:sz="0" w:space="0" w:color="auto"/>
                <w:bottom w:val="none" w:sz="0" w:space="0" w:color="auto"/>
                <w:right w:val="none" w:sz="0" w:space="0" w:color="auto"/>
              </w:divBdr>
            </w:div>
            <w:div w:id="2139956795">
              <w:marLeft w:val="0"/>
              <w:marRight w:val="0"/>
              <w:marTop w:val="0"/>
              <w:marBottom w:val="0"/>
              <w:divBdr>
                <w:top w:val="none" w:sz="0" w:space="0" w:color="auto"/>
                <w:left w:val="none" w:sz="0" w:space="0" w:color="auto"/>
                <w:bottom w:val="none" w:sz="0" w:space="0" w:color="auto"/>
                <w:right w:val="none" w:sz="0" w:space="0" w:color="auto"/>
              </w:divBdr>
            </w:div>
            <w:div w:id="1036151524">
              <w:marLeft w:val="0"/>
              <w:marRight w:val="0"/>
              <w:marTop w:val="0"/>
              <w:marBottom w:val="0"/>
              <w:divBdr>
                <w:top w:val="none" w:sz="0" w:space="0" w:color="auto"/>
                <w:left w:val="none" w:sz="0" w:space="0" w:color="auto"/>
                <w:bottom w:val="none" w:sz="0" w:space="0" w:color="auto"/>
                <w:right w:val="none" w:sz="0" w:space="0" w:color="auto"/>
              </w:divBdr>
            </w:div>
            <w:div w:id="1489975638">
              <w:marLeft w:val="0"/>
              <w:marRight w:val="0"/>
              <w:marTop w:val="0"/>
              <w:marBottom w:val="0"/>
              <w:divBdr>
                <w:top w:val="none" w:sz="0" w:space="0" w:color="auto"/>
                <w:left w:val="none" w:sz="0" w:space="0" w:color="auto"/>
                <w:bottom w:val="none" w:sz="0" w:space="0" w:color="auto"/>
                <w:right w:val="none" w:sz="0" w:space="0" w:color="auto"/>
              </w:divBdr>
            </w:div>
            <w:div w:id="27950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6035867">
                  <w:marLeft w:val="0"/>
                  <w:marRight w:val="0"/>
                  <w:marTop w:val="0"/>
                  <w:marBottom w:val="0"/>
                  <w:divBdr>
                    <w:top w:val="none" w:sz="0" w:space="0" w:color="auto"/>
                    <w:left w:val="none" w:sz="0" w:space="0" w:color="auto"/>
                    <w:bottom w:val="none" w:sz="0" w:space="0" w:color="auto"/>
                    <w:right w:val="none" w:sz="0" w:space="0" w:color="auto"/>
                  </w:divBdr>
                </w:div>
                <w:div w:id="129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98">
          <w:marLeft w:val="0"/>
          <w:marRight w:val="0"/>
          <w:marTop w:val="0"/>
          <w:marBottom w:val="0"/>
          <w:divBdr>
            <w:top w:val="none" w:sz="0" w:space="0" w:color="auto"/>
            <w:left w:val="none" w:sz="0" w:space="0" w:color="auto"/>
            <w:bottom w:val="none" w:sz="0" w:space="0" w:color="auto"/>
            <w:right w:val="none" w:sz="0" w:space="0" w:color="auto"/>
          </w:divBdr>
          <w:divsChild>
            <w:div w:id="1954745529">
              <w:marLeft w:val="0"/>
              <w:marRight w:val="0"/>
              <w:marTop w:val="0"/>
              <w:marBottom w:val="0"/>
              <w:divBdr>
                <w:top w:val="none" w:sz="0" w:space="0" w:color="auto"/>
                <w:left w:val="none" w:sz="0" w:space="0" w:color="auto"/>
                <w:bottom w:val="none" w:sz="0" w:space="0" w:color="auto"/>
                <w:right w:val="none" w:sz="0" w:space="0" w:color="auto"/>
              </w:divBdr>
            </w:div>
            <w:div w:id="392437126">
              <w:marLeft w:val="120"/>
              <w:marRight w:val="0"/>
              <w:marTop w:val="0"/>
              <w:marBottom w:val="60"/>
              <w:divBdr>
                <w:top w:val="single" w:sz="6" w:space="0" w:color="006633"/>
                <w:left w:val="single" w:sz="6" w:space="6" w:color="006633"/>
                <w:bottom w:val="single" w:sz="6" w:space="0" w:color="006633"/>
                <w:right w:val="single" w:sz="6" w:space="6" w:color="006633"/>
              </w:divBdr>
            </w:div>
            <w:div w:id="1494684169">
              <w:marLeft w:val="0"/>
              <w:marRight w:val="0"/>
              <w:marTop w:val="0"/>
              <w:marBottom w:val="0"/>
              <w:divBdr>
                <w:top w:val="none" w:sz="0" w:space="0" w:color="auto"/>
                <w:left w:val="none" w:sz="0" w:space="0" w:color="auto"/>
                <w:bottom w:val="none" w:sz="0" w:space="0" w:color="auto"/>
                <w:right w:val="none" w:sz="0" w:space="0" w:color="auto"/>
              </w:divBdr>
            </w:div>
            <w:div w:id="1816413612">
              <w:marLeft w:val="0"/>
              <w:marRight w:val="0"/>
              <w:marTop w:val="0"/>
              <w:marBottom w:val="0"/>
              <w:divBdr>
                <w:top w:val="none" w:sz="0" w:space="0" w:color="auto"/>
                <w:left w:val="none" w:sz="0" w:space="0" w:color="auto"/>
                <w:bottom w:val="none" w:sz="0" w:space="0" w:color="auto"/>
                <w:right w:val="none" w:sz="0" w:space="0" w:color="auto"/>
              </w:divBdr>
            </w:div>
            <w:div w:id="2083986362">
              <w:marLeft w:val="0"/>
              <w:marRight w:val="0"/>
              <w:marTop w:val="0"/>
              <w:marBottom w:val="0"/>
              <w:divBdr>
                <w:top w:val="none" w:sz="0" w:space="0" w:color="auto"/>
                <w:left w:val="none" w:sz="0" w:space="0" w:color="auto"/>
                <w:bottom w:val="none" w:sz="0" w:space="0" w:color="auto"/>
                <w:right w:val="none" w:sz="0" w:space="0" w:color="auto"/>
              </w:divBdr>
            </w:div>
            <w:div w:id="1028289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4612985">
                  <w:marLeft w:val="0"/>
                  <w:marRight w:val="0"/>
                  <w:marTop w:val="0"/>
                  <w:marBottom w:val="0"/>
                  <w:divBdr>
                    <w:top w:val="none" w:sz="0" w:space="0" w:color="auto"/>
                    <w:left w:val="none" w:sz="0" w:space="0" w:color="auto"/>
                    <w:bottom w:val="none" w:sz="0" w:space="0" w:color="auto"/>
                    <w:right w:val="none" w:sz="0" w:space="0" w:color="auto"/>
                  </w:divBdr>
                </w:div>
                <w:div w:id="1248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34">
          <w:marLeft w:val="0"/>
          <w:marRight w:val="0"/>
          <w:marTop w:val="0"/>
          <w:marBottom w:val="0"/>
          <w:divBdr>
            <w:top w:val="none" w:sz="0" w:space="0" w:color="auto"/>
            <w:left w:val="none" w:sz="0" w:space="0" w:color="auto"/>
            <w:bottom w:val="none" w:sz="0" w:space="0" w:color="auto"/>
            <w:right w:val="none" w:sz="0" w:space="0" w:color="auto"/>
          </w:divBdr>
          <w:divsChild>
            <w:div w:id="590285228">
              <w:marLeft w:val="0"/>
              <w:marRight w:val="0"/>
              <w:marTop w:val="0"/>
              <w:marBottom w:val="0"/>
              <w:divBdr>
                <w:top w:val="none" w:sz="0" w:space="0" w:color="auto"/>
                <w:left w:val="none" w:sz="0" w:space="0" w:color="auto"/>
                <w:bottom w:val="none" w:sz="0" w:space="0" w:color="auto"/>
                <w:right w:val="none" w:sz="0" w:space="0" w:color="auto"/>
              </w:divBdr>
            </w:div>
            <w:div w:id="307826522">
              <w:marLeft w:val="120"/>
              <w:marRight w:val="0"/>
              <w:marTop w:val="0"/>
              <w:marBottom w:val="60"/>
              <w:divBdr>
                <w:top w:val="single" w:sz="6" w:space="0" w:color="006633"/>
                <w:left w:val="single" w:sz="6" w:space="6" w:color="006633"/>
                <w:bottom w:val="single" w:sz="6" w:space="0" w:color="006633"/>
                <w:right w:val="single" w:sz="6" w:space="6" w:color="006633"/>
              </w:divBdr>
            </w:div>
            <w:div w:id="377776788">
              <w:marLeft w:val="0"/>
              <w:marRight w:val="0"/>
              <w:marTop w:val="0"/>
              <w:marBottom w:val="0"/>
              <w:divBdr>
                <w:top w:val="none" w:sz="0" w:space="0" w:color="auto"/>
                <w:left w:val="none" w:sz="0" w:space="0" w:color="auto"/>
                <w:bottom w:val="none" w:sz="0" w:space="0" w:color="auto"/>
                <w:right w:val="none" w:sz="0" w:space="0" w:color="auto"/>
              </w:divBdr>
            </w:div>
            <w:div w:id="1502575645">
              <w:marLeft w:val="0"/>
              <w:marRight w:val="0"/>
              <w:marTop w:val="0"/>
              <w:marBottom w:val="0"/>
              <w:divBdr>
                <w:top w:val="none" w:sz="0" w:space="0" w:color="auto"/>
                <w:left w:val="none" w:sz="0" w:space="0" w:color="auto"/>
                <w:bottom w:val="none" w:sz="0" w:space="0" w:color="auto"/>
                <w:right w:val="none" w:sz="0" w:space="0" w:color="auto"/>
              </w:divBdr>
            </w:div>
            <w:div w:id="138961228">
              <w:marLeft w:val="0"/>
              <w:marRight w:val="0"/>
              <w:marTop w:val="0"/>
              <w:marBottom w:val="0"/>
              <w:divBdr>
                <w:top w:val="none" w:sz="0" w:space="0" w:color="auto"/>
                <w:left w:val="none" w:sz="0" w:space="0" w:color="auto"/>
                <w:bottom w:val="none" w:sz="0" w:space="0" w:color="auto"/>
                <w:right w:val="none" w:sz="0" w:space="0" w:color="auto"/>
              </w:divBdr>
            </w:div>
            <w:div w:id="1174029225">
              <w:marLeft w:val="0"/>
              <w:marRight w:val="0"/>
              <w:marTop w:val="0"/>
              <w:marBottom w:val="0"/>
              <w:divBdr>
                <w:top w:val="none" w:sz="0" w:space="0" w:color="auto"/>
                <w:left w:val="none" w:sz="0" w:space="0" w:color="auto"/>
                <w:bottom w:val="none" w:sz="0" w:space="0" w:color="auto"/>
                <w:right w:val="none" w:sz="0" w:space="0" w:color="auto"/>
              </w:divBdr>
            </w:div>
            <w:div w:id="1106538402">
              <w:marLeft w:val="0"/>
              <w:marRight w:val="0"/>
              <w:marTop w:val="0"/>
              <w:marBottom w:val="0"/>
              <w:divBdr>
                <w:top w:val="none" w:sz="0" w:space="0" w:color="auto"/>
                <w:left w:val="none" w:sz="0" w:space="0" w:color="auto"/>
                <w:bottom w:val="none" w:sz="0" w:space="0" w:color="auto"/>
                <w:right w:val="none" w:sz="0" w:space="0" w:color="auto"/>
              </w:divBdr>
            </w:div>
            <w:div w:id="190961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1978432">
                  <w:marLeft w:val="0"/>
                  <w:marRight w:val="0"/>
                  <w:marTop w:val="0"/>
                  <w:marBottom w:val="0"/>
                  <w:divBdr>
                    <w:top w:val="none" w:sz="0" w:space="0" w:color="auto"/>
                    <w:left w:val="none" w:sz="0" w:space="0" w:color="auto"/>
                    <w:bottom w:val="none" w:sz="0" w:space="0" w:color="auto"/>
                    <w:right w:val="none" w:sz="0" w:space="0" w:color="auto"/>
                  </w:divBdr>
                </w:div>
                <w:div w:id="194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658">
          <w:marLeft w:val="0"/>
          <w:marRight w:val="0"/>
          <w:marTop w:val="0"/>
          <w:marBottom w:val="0"/>
          <w:divBdr>
            <w:top w:val="none" w:sz="0" w:space="0" w:color="auto"/>
            <w:left w:val="none" w:sz="0" w:space="0" w:color="auto"/>
            <w:bottom w:val="none" w:sz="0" w:space="0" w:color="auto"/>
            <w:right w:val="none" w:sz="0" w:space="0" w:color="auto"/>
          </w:divBdr>
          <w:divsChild>
            <w:div w:id="2088914110">
              <w:marLeft w:val="0"/>
              <w:marRight w:val="0"/>
              <w:marTop w:val="0"/>
              <w:marBottom w:val="0"/>
              <w:divBdr>
                <w:top w:val="none" w:sz="0" w:space="0" w:color="auto"/>
                <w:left w:val="none" w:sz="0" w:space="0" w:color="auto"/>
                <w:bottom w:val="none" w:sz="0" w:space="0" w:color="auto"/>
                <w:right w:val="none" w:sz="0" w:space="0" w:color="auto"/>
              </w:divBdr>
            </w:div>
            <w:div w:id="824663485">
              <w:marLeft w:val="120"/>
              <w:marRight w:val="0"/>
              <w:marTop w:val="0"/>
              <w:marBottom w:val="60"/>
              <w:divBdr>
                <w:top w:val="single" w:sz="6" w:space="0" w:color="006633"/>
                <w:left w:val="single" w:sz="6" w:space="6" w:color="006633"/>
                <w:bottom w:val="single" w:sz="6" w:space="0" w:color="006633"/>
                <w:right w:val="single" w:sz="6" w:space="6" w:color="006633"/>
              </w:divBdr>
            </w:div>
            <w:div w:id="774600178">
              <w:marLeft w:val="0"/>
              <w:marRight w:val="0"/>
              <w:marTop w:val="0"/>
              <w:marBottom w:val="0"/>
              <w:divBdr>
                <w:top w:val="none" w:sz="0" w:space="0" w:color="auto"/>
                <w:left w:val="none" w:sz="0" w:space="0" w:color="auto"/>
                <w:bottom w:val="none" w:sz="0" w:space="0" w:color="auto"/>
                <w:right w:val="none" w:sz="0" w:space="0" w:color="auto"/>
              </w:divBdr>
            </w:div>
            <w:div w:id="1837259021">
              <w:marLeft w:val="0"/>
              <w:marRight w:val="0"/>
              <w:marTop w:val="0"/>
              <w:marBottom w:val="0"/>
              <w:divBdr>
                <w:top w:val="none" w:sz="0" w:space="0" w:color="auto"/>
                <w:left w:val="none" w:sz="0" w:space="0" w:color="auto"/>
                <w:bottom w:val="none" w:sz="0" w:space="0" w:color="auto"/>
                <w:right w:val="none" w:sz="0" w:space="0" w:color="auto"/>
              </w:divBdr>
            </w:div>
            <w:div w:id="1549800549">
              <w:marLeft w:val="0"/>
              <w:marRight w:val="0"/>
              <w:marTop w:val="0"/>
              <w:marBottom w:val="0"/>
              <w:divBdr>
                <w:top w:val="none" w:sz="0" w:space="0" w:color="auto"/>
                <w:left w:val="none" w:sz="0" w:space="0" w:color="auto"/>
                <w:bottom w:val="none" w:sz="0" w:space="0" w:color="auto"/>
                <w:right w:val="none" w:sz="0" w:space="0" w:color="auto"/>
              </w:divBdr>
            </w:div>
            <w:div w:id="177925840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6603781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2037788">
                  <w:marLeft w:val="0"/>
                  <w:marRight w:val="0"/>
                  <w:marTop w:val="0"/>
                  <w:marBottom w:val="0"/>
                  <w:divBdr>
                    <w:top w:val="none" w:sz="0" w:space="0" w:color="auto"/>
                    <w:left w:val="none" w:sz="0" w:space="0" w:color="auto"/>
                    <w:bottom w:val="none" w:sz="0" w:space="0" w:color="auto"/>
                    <w:right w:val="none" w:sz="0" w:space="0" w:color="auto"/>
                  </w:divBdr>
                </w:div>
                <w:div w:id="732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89909">
      <w:bodyDiv w:val="1"/>
      <w:marLeft w:val="0"/>
      <w:marRight w:val="0"/>
      <w:marTop w:val="0"/>
      <w:marBottom w:val="0"/>
      <w:divBdr>
        <w:top w:val="none" w:sz="0" w:space="0" w:color="auto"/>
        <w:left w:val="none" w:sz="0" w:space="0" w:color="auto"/>
        <w:bottom w:val="none" w:sz="0" w:space="0" w:color="auto"/>
        <w:right w:val="none" w:sz="0" w:space="0" w:color="auto"/>
      </w:divBdr>
      <w:divsChild>
        <w:div w:id="555237416">
          <w:marLeft w:val="0"/>
          <w:marRight w:val="0"/>
          <w:marTop w:val="0"/>
          <w:marBottom w:val="0"/>
          <w:divBdr>
            <w:top w:val="none" w:sz="0" w:space="0" w:color="auto"/>
            <w:left w:val="none" w:sz="0" w:space="0" w:color="auto"/>
            <w:bottom w:val="none" w:sz="0" w:space="0" w:color="auto"/>
            <w:right w:val="none" w:sz="0" w:space="0" w:color="auto"/>
          </w:divBdr>
          <w:divsChild>
            <w:div w:id="156893707">
              <w:marLeft w:val="0"/>
              <w:marRight w:val="0"/>
              <w:marTop w:val="0"/>
              <w:marBottom w:val="0"/>
              <w:divBdr>
                <w:top w:val="none" w:sz="0" w:space="0" w:color="auto"/>
                <w:left w:val="none" w:sz="0" w:space="0" w:color="auto"/>
                <w:bottom w:val="none" w:sz="0" w:space="0" w:color="auto"/>
                <w:right w:val="none" w:sz="0" w:space="0" w:color="auto"/>
              </w:divBdr>
            </w:div>
            <w:div w:id="1878660872">
              <w:marLeft w:val="120"/>
              <w:marRight w:val="0"/>
              <w:marTop w:val="0"/>
              <w:marBottom w:val="60"/>
              <w:divBdr>
                <w:top w:val="single" w:sz="6" w:space="0" w:color="006633"/>
                <w:left w:val="single" w:sz="6" w:space="6" w:color="006633"/>
                <w:bottom w:val="single" w:sz="6" w:space="0" w:color="006633"/>
                <w:right w:val="single" w:sz="6" w:space="6" w:color="006633"/>
              </w:divBdr>
            </w:div>
            <w:div w:id="1321348585">
              <w:marLeft w:val="0"/>
              <w:marRight w:val="0"/>
              <w:marTop w:val="0"/>
              <w:marBottom w:val="0"/>
              <w:divBdr>
                <w:top w:val="none" w:sz="0" w:space="0" w:color="auto"/>
                <w:left w:val="none" w:sz="0" w:space="0" w:color="auto"/>
                <w:bottom w:val="none" w:sz="0" w:space="0" w:color="auto"/>
                <w:right w:val="none" w:sz="0" w:space="0" w:color="auto"/>
              </w:divBdr>
            </w:div>
            <w:div w:id="1286275665">
              <w:marLeft w:val="0"/>
              <w:marRight w:val="0"/>
              <w:marTop w:val="0"/>
              <w:marBottom w:val="0"/>
              <w:divBdr>
                <w:top w:val="none" w:sz="0" w:space="0" w:color="auto"/>
                <w:left w:val="none" w:sz="0" w:space="0" w:color="auto"/>
                <w:bottom w:val="none" w:sz="0" w:space="0" w:color="auto"/>
                <w:right w:val="none" w:sz="0" w:space="0" w:color="auto"/>
              </w:divBdr>
            </w:div>
            <w:div w:id="1709183104">
              <w:marLeft w:val="0"/>
              <w:marRight w:val="0"/>
              <w:marTop w:val="0"/>
              <w:marBottom w:val="0"/>
              <w:divBdr>
                <w:top w:val="none" w:sz="0" w:space="0" w:color="auto"/>
                <w:left w:val="none" w:sz="0" w:space="0" w:color="auto"/>
                <w:bottom w:val="none" w:sz="0" w:space="0" w:color="auto"/>
                <w:right w:val="none" w:sz="0" w:space="0" w:color="auto"/>
              </w:divBdr>
            </w:div>
            <w:div w:id="190412843">
              <w:marLeft w:val="0"/>
              <w:marRight w:val="0"/>
              <w:marTop w:val="0"/>
              <w:marBottom w:val="0"/>
              <w:divBdr>
                <w:top w:val="none" w:sz="0" w:space="0" w:color="auto"/>
                <w:left w:val="none" w:sz="0" w:space="0" w:color="auto"/>
                <w:bottom w:val="none" w:sz="0" w:space="0" w:color="auto"/>
                <w:right w:val="none" w:sz="0" w:space="0" w:color="auto"/>
              </w:divBdr>
            </w:div>
            <w:div w:id="925114732">
              <w:marLeft w:val="0"/>
              <w:marRight w:val="0"/>
              <w:marTop w:val="0"/>
              <w:marBottom w:val="0"/>
              <w:divBdr>
                <w:top w:val="none" w:sz="0" w:space="0" w:color="auto"/>
                <w:left w:val="none" w:sz="0" w:space="0" w:color="auto"/>
                <w:bottom w:val="none" w:sz="0" w:space="0" w:color="auto"/>
                <w:right w:val="none" w:sz="0" w:space="0" w:color="auto"/>
              </w:divBdr>
            </w:div>
            <w:div w:id="2109348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788526">
                  <w:marLeft w:val="0"/>
                  <w:marRight w:val="0"/>
                  <w:marTop w:val="0"/>
                  <w:marBottom w:val="0"/>
                  <w:divBdr>
                    <w:top w:val="none" w:sz="0" w:space="0" w:color="auto"/>
                    <w:left w:val="none" w:sz="0" w:space="0" w:color="auto"/>
                    <w:bottom w:val="none" w:sz="0" w:space="0" w:color="auto"/>
                    <w:right w:val="none" w:sz="0" w:space="0" w:color="auto"/>
                  </w:divBdr>
                </w:div>
                <w:div w:id="153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14">
          <w:marLeft w:val="0"/>
          <w:marRight w:val="0"/>
          <w:marTop w:val="0"/>
          <w:marBottom w:val="0"/>
          <w:divBdr>
            <w:top w:val="none" w:sz="0" w:space="0" w:color="auto"/>
            <w:left w:val="none" w:sz="0" w:space="0" w:color="auto"/>
            <w:bottom w:val="none" w:sz="0" w:space="0" w:color="auto"/>
            <w:right w:val="none" w:sz="0" w:space="0" w:color="auto"/>
          </w:divBdr>
          <w:divsChild>
            <w:div w:id="1391534813">
              <w:marLeft w:val="0"/>
              <w:marRight w:val="0"/>
              <w:marTop w:val="0"/>
              <w:marBottom w:val="0"/>
              <w:divBdr>
                <w:top w:val="none" w:sz="0" w:space="0" w:color="auto"/>
                <w:left w:val="none" w:sz="0" w:space="0" w:color="auto"/>
                <w:bottom w:val="none" w:sz="0" w:space="0" w:color="auto"/>
                <w:right w:val="none" w:sz="0" w:space="0" w:color="auto"/>
              </w:divBdr>
            </w:div>
            <w:div w:id="390930241">
              <w:marLeft w:val="120"/>
              <w:marRight w:val="0"/>
              <w:marTop w:val="0"/>
              <w:marBottom w:val="60"/>
              <w:divBdr>
                <w:top w:val="single" w:sz="6" w:space="0" w:color="006633"/>
                <w:left w:val="single" w:sz="6" w:space="6" w:color="006633"/>
                <w:bottom w:val="single" w:sz="6" w:space="0" w:color="006633"/>
                <w:right w:val="single" w:sz="6" w:space="6" w:color="006633"/>
              </w:divBdr>
            </w:div>
            <w:div w:id="1273438219">
              <w:marLeft w:val="0"/>
              <w:marRight w:val="0"/>
              <w:marTop w:val="0"/>
              <w:marBottom w:val="0"/>
              <w:divBdr>
                <w:top w:val="none" w:sz="0" w:space="0" w:color="auto"/>
                <w:left w:val="none" w:sz="0" w:space="0" w:color="auto"/>
                <w:bottom w:val="none" w:sz="0" w:space="0" w:color="auto"/>
                <w:right w:val="none" w:sz="0" w:space="0" w:color="auto"/>
              </w:divBdr>
            </w:div>
            <w:div w:id="1728261440">
              <w:marLeft w:val="0"/>
              <w:marRight w:val="0"/>
              <w:marTop w:val="0"/>
              <w:marBottom w:val="0"/>
              <w:divBdr>
                <w:top w:val="none" w:sz="0" w:space="0" w:color="auto"/>
                <w:left w:val="none" w:sz="0" w:space="0" w:color="auto"/>
                <w:bottom w:val="none" w:sz="0" w:space="0" w:color="auto"/>
                <w:right w:val="none" w:sz="0" w:space="0" w:color="auto"/>
              </w:divBdr>
            </w:div>
            <w:div w:id="381683675">
              <w:marLeft w:val="0"/>
              <w:marRight w:val="0"/>
              <w:marTop w:val="0"/>
              <w:marBottom w:val="0"/>
              <w:divBdr>
                <w:top w:val="none" w:sz="0" w:space="0" w:color="auto"/>
                <w:left w:val="none" w:sz="0" w:space="0" w:color="auto"/>
                <w:bottom w:val="none" w:sz="0" w:space="0" w:color="auto"/>
                <w:right w:val="none" w:sz="0" w:space="0" w:color="auto"/>
              </w:divBdr>
            </w:div>
            <w:div w:id="1523086259">
              <w:marLeft w:val="0"/>
              <w:marRight w:val="0"/>
              <w:marTop w:val="0"/>
              <w:marBottom w:val="0"/>
              <w:divBdr>
                <w:top w:val="none" w:sz="0" w:space="0" w:color="auto"/>
                <w:left w:val="none" w:sz="0" w:space="0" w:color="auto"/>
                <w:bottom w:val="none" w:sz="0" w:space="0" w:color="auto"/>
                <w:right w:val="none" w:sz="0" w:space="0" w:color="auto"/>
              </w:divBdr>
            </w:div>
            <w:div w:id="1221286210">
              <w:marLeft w:val="0"/>
              <w:marRight w:val="0"/>
              <w:marTop w:val="0"/>
              <w:marBottom w:val="0"/>
              <w:divBdr>
                <w:top w:val="none" w:sz="0" w:space="0" w:color="auto"/>
                <w:left w:val="none" w:sz="0" w:space="0" w:color="auto"/>
                <w:bottom w:val="none" w:sz="0" w:space="0" w:color="auto"/>
                <w:right w:val="none" w:sz="0" w:space="0" w:color="auto"/>
              </w:divBdr>
            </w:div>
            <w:div w:id="1840344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771273">
                  <w:marLeft w:val="0"/>
                  <w:marRight w:val="0"/>
                  <w:marTop w:val="0"/>
                  <w:marBottom w:val="0"/>
                  <w:divBdr>
                    <w:top w:val="none" w:sz="0" w:space="0" w:color="auto"/>
                    <w:left w:val="none" w:sz="0" w:space="0" w:color="auto"/>
                    <w:bottom w:val="none" w:sz="0" w:space="0" w:color="auto"/>
                    <w:right w:val="none" w:sz="0" w:space="0" w:color="auto"/>
                  </w:divBdr>
                </w:div>
                <w:div w:id="162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880">
          <w:marLeft w:val="0"/>
          <w:marRight w:val="0"/>
          <w:marTop w:val="0"/>
          <w:marBottom w:val="0"/>
          <w:divBdr>
            <w:top w:val="none" w:sz="0" w:space="0" w:color="auto"/>
            <w:left w:val="none" w:sz="0" w:space="0" w:color="auto"/>
            <w:bottom w:val="none" w:sz="0" w:space="0" w:color="auto"/>
            <w:right w:val="none" w:sz="0" w:space="0" w:color="auto"/>
          </w:divBdr>
          <w:divsChild>
            <w:div w:id="1202858131">
              <w:marLeft w:val="0"/>
              <w:marRight w:val="0"/>
              <w:marTop w:val="0"/>
              <w:marBottom w:val="0"/>
              <w:divBdr>
                <w:top w:val="none" w:sz="0" w:space="0" w:color="auto"/>
                <w:left w:val="none" w:sz="0" w:space="0" w:color="auto"/>
                <w:bottom w:val="none" w:sz="0" w:space="0" w:color="auto"/>
                <w:right w:val="none" w:sz="0" w:space="0" w:color="auto"/>
              </w:divBdr>
            </w:div>
            <w:div w:id="676810671">
              <w:marLeft w:val="120"/>
              <w:marRight w:val="0"/>
              <w:marTop w:val="0"/>
              <w:marBottom w:val="60"/>
              <w:divBdr>
                <w:top w:val="single" w:sz="6" w:space="0" w:color="006633"/>
                <w:left w:val="single" w:sz="6" w:space="6" w:color="006633"/>
                <w:bottom w:val="single" w:sz="6" w:space="0" w:color="006633"/>
                <w:right w:val="single" w:sz="6" w:space="6" w:color="006633"/>
              </w:divBdr>
            </w:div>
            <w:div w:id="2121948052">
              <w:marLeft w:val="0"/>
              <w:marRight w:val="0"/>
              <w:marTop w:val="0"/>
              <w:marBottom w:val="0"/>
              <w:divBdr>
                <w:top w:val="none" w:sz="0" w:space="0" w:color="auto"/>
                <w:left w:val="none" w:sz="0" w:space="0" w:color="auto"/>
                <w:bottom w:val="none" w:sz="0" w:space="0" w:color="auto"/>
                <w:right w:val="none" w:sz="0" w:space="0" w:color="auto"/>
              </w:divBdr>
            </w:div>
            <w:div w:id="1610819763">
              <w:marLeft w:val="0"/>
              <w:marRight w:val="0"/>
              <w:marTop w:val="0"/>
              <w:marBottom w:val="0"/>
              <w:divBdr>
                <w:top w:val="none" w:sz="0" w:space="0" w:color="auto"/>
                <w:left w:val="none" w:sz="0" w:space="0" w:color="auto"/>
                <w:bottom w:val="none" w:sz="0" w:space="0" w:color="auto"/>
                <w:right w:val="none" w:sz="0" w:space="0" w:color="auto"/>
              </w:divBdr>
            </w:div>
            <w:div w:id="1878079102">
              <w:marLeft w:val="0"/>
              <w:marRight w:val="0"/>
              <w:marTop w:val="0"/>
              <w:marBottom w:val="0"/>
              <w:divBdr>
                <w:top w:val="none" w:sz="0" w:space="0" w:color="auto"/>
                <w:left w:val="none" w:sz="0" w:space="0" w:color="auto"/>
                <w:bottom w:val="none" w:sz="0" w:space="0" w:color="auto"/>
                <w:right w:val="none" w:sz="0" w:space="0" w:color="auto"/>
              </w:divBdr>
            </w:div>
            <w:div w:id="431898725">
              <w:marLeft w:val="0"/>
              <w:marRight w:val="0"/>
              <w:marTop w:val="0"/>
              <w:marBottom w:val="0"/>
              <w:divBdr>
                <w:top w:val="none" w:sz="0" w:space="0" w:color="auto"/>
                <w:left w:val="none" w:sz="0" w:space="0" w:color="auto"/>
                <w:bottom w:val="none" w:sz="0" w:space="0" w:color="auto"/>
                <w:right w:val="none" w:sz="0" w:space="0" w:color="auto"/>
              </w:divBdr>
            </w:div>
            <w:div w:id="67921271">
              <w:marLeft w:val="0"/>
              <w:marRight w:val="0"/>
              <w:marTop w:val="0"/>
              <w:marBottom w:val="0"/>
              <w:divBdr>
                <w:top w:val="none" w:sz="0" w:space="0" w:color="auto"/>
                <w:left w:val="none" w:sz="0" w:space="0" w:color="auto"/>
                <w:bottom w:val="none" w:sz="0" w:space="0" w:color="auto"/>
                <w:right w:val="none" w:sz="0" w:space="0" w:color="auto"/>
              </w:divBdr>
            </w:div>
            <w:div w:id="762841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070462">
                  <w:marLeft w:val="0"/>
                  <w:marRight w:val="0"/>
                  <w:marTop w:val="0"/>
                  <w:marBottom w:val="0"/>
                  <w:divBdr>
                    <w:top w:val="none" w:sz="0" w:space="0" w:color="auto"/>
                    <w:left w:val="none" w:sz="0" w:space="0" w:color="auto"/>
                    <w:bottom w:val="none" w:sz="0" w:space="0" w:color="auto"/>
                    <w:right w:val="none" w:sz="0" w:space="0" w:color="auto"/>
                  </w:divBdr>
                </w:div>
                <w:div w:id="867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117">
          <w:marLeft w:val="0"/>
          <w:marRight w:val="0"/>
          <w:marTop w:val="0"/>
          <w:marBottom w:val="0"/>
          <w:divBdr>
            <w:top w:val="none" w:sz="0" w:space="0" w:color="auto"/>
            <w:left w:val="none" w:sz="0" w:space="0" w:color="auto"/>
            <w:bottom w:val="none" w:sz="0" w:space="0" w:color="auto"/>
            <w:right w:val="none" w:sz="0" w:space="0" w:color="auto"/>
          </w:divBdr>
          <w:divsChild>
            <w:div w:id="393164524">
              <w:marLeft w:val="0"/>
              <w:marRight w:val="0"/>
              <w:marTop w:val="0"/>
              <w:marBottom w:val="0"/>
              <w:divBdr>
                <w:top w:val="none" w:sz="0" w:space="0" w:color="auto"/>
                <w:left w:val="none" w:sz="0" w:space="0" w:color="auto"/>
                <w:bottom w:val="none" w:sz="0" w:space="0" w:color="auto"/>
                <w:right w:val="none" w:sz="0" w:space="0" w:color="auto"/>
              </w:divBdr>
            </w:div>
            <w:div w:id="152255409">
              <w:marLeft w:val="120"/>
              <w:marRight w:val="0"/>
              <w:marTop w:val="0"/>
              <w:marBottom w:val="60"/>
              <w:divBdr>
                <w:top w:val="single" w:sz="6" w:space="0" w:color="006633"/>
                <w:left w:val="single" w:sz="6" w:space="6" w:color="006633"/>
                <w:bottom w:val="single" w:sz="6" w:space="0" w:color="006633"/>
                <w:right w:val="single" w:sz="6" w:space="6" w:color="006633"/>
              </w:divBdr>
            </w:div>
            <w:div w:id="1150756025">
              <w:marLeft w:val="0"/>
              <w:marRight w:val="0"/>
              <w:marTop w:val="0"/>
              <w:marBottom w:val="0"/>
              <w:divBdr>
                <w:top w:val="none" w:sz="0" w:space="0" w:color="auto"/>
                <w:left w:val="none" w:sz="0" w:space="0" w:color="auto"/>
                <w:bottom w:val="none" w:sz="0" w:space="0" w:color="auto"/>
                <w:right w:val="none" w:sz="0" w:space="0" w:color="auto"/>
              </w:divBdr>
            </w:div>
            <w:div w:id="1833401459">
              <w:marLeft w:val="0"/>
              <w:marRight w:val="0"/>
              <w:marTop w:val="0"/>
              <w:marBottom w:val="0"/>
              <w:divBdr>
                <w:top w:val="none" w:sz="0" w:space="0" w:color="auto"/>
                <w:left w:val="none" w:sz="0" w:space="0" w:color="auto"/>
                <w:bottom w:val="none" w:sz="0" w:space="0" w:color="auto"/>
                <w:right w:val="none" w:sz="0" w:space="0" w:color="auto"/>
              </w:divBdr>
            </w:div>
            <w:div w:id="1939211544">
              <w:marLeft w:val="0"/>
              <w:marRight w:val="0"/>
              <w:marTop w:val="0"/>
              <w:marBottom w:val="0"/>
              <w:divBdr>
                <w:top w:val="none" w:sz="0" w:space="0" w:color="auto"/>
                <w:left w:val="none" w:sz="0" w:space="0" w:color="auto"/>
                <w:bottom w:val="none" w:sz="0" w:space="0" w:color="auto"/>
                <w:right w:val="none" w:sz="0" w:space="0" w:color="auto"/>
              </w:divBdr>
            </w:div>
            <w:div w:id="1756904351">
              <w:marLeft w:val="0"/>
              <w:marRight w:val="0"/>
              <w:marTop w:val="0"/>
              <w:marBottom w:val="0"/>
              <w:divBdr>
                <w:top w:val="none" w:sz="0" w:space="0" w:color="auto"/>
                <w:left w:val="none" w:sz="0" w:space="0" w:color="auto"/>
                <w:bottom w:val="none" w:sz="0" w:space="0" w:color="auto"/>
                <w:right w:val="none" w:sz="0" w:space="0" w:color="auto"/>
              </w:divBdr>
            </w:div>
            <w:div w:id="1476145794">
              <w:marLeft w:val="0"/>
              <w:marRight w:val="0"/>
              <w:marTop w:val="0"/>
              <w:marBottom w:val="0"/>
              <w:divBdr>
                <w:top w:val="none" w:sz="0" w:space="0" w:color="auto"/>
                <w:left w:val="none" w:sz="0" w:space="0" w:color="auto"/>
                <w:bottom w:val="none" w:sz="0" w:space="0" w:color="auto"/>
                <w:right w:val="none" w:sz="0" w:space="0" w:color="auto"/>
              </w:divBdr>
            </w:div>
            <w:div w:id="970944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401207">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48">
          <w:marLeft w:val="0"/>
          <w:marRight w:val="0"/>
          <w:marTop w:val="0"/>
          <w:marBottom w:val="0"/>
          <w:divBdr>
            <w:top w:val="none" w:sz="0" w:space="0" w:color="auto"/>
            <w:left w:val="none" w:sz="0" w:space="0" w:color="auto"/>
            <w:bottom w:val="none" w:sz="0" w:space="0" w:color="auto"/>
            <w:right w:val="none" w:sz="0" w:space="0" w:color="auto"/>
          </w:divBdr>
          <w:divsChild>
            <w:div w:id="1417361460">
              <w:marLeft w:val="0"/>
              <w:marRight w:val="0"/>
              <w:marTop w:val="0"/>
              <w:marBottom w:val="0"/>
              <w:divBdr>
                <w:top w:val="none" w:sz="0" w:space="0" w:color="auto"/>
                <w:left w:val="none" w:sz="0" w:space="0" w:color="auto"/>
                <w:bottom w:val="none" w:sz="0" w:space="0" w:color="auto"/>
                <w:right w:val="none" w:sz="0" w:space="0" w:color="auto"/>
              </w:divBdr>
            </w:div>
            <w:div w:id="900478036">
              <w:marLeft w:val="120"/>
              <w:marRight w:val="0"/>
              <w:marTop w:val="0"/>
              <w:marBottom w:val="60"/>
              <w:divBdr>
                <w:top w:val="single" w:sz="6" w:space="0" w:color="006633"/>
                <w:left w:val="single" w:sz="6" w:space="6" w:color="006633"/>
                <w:bottom w:val="single" w:sz="6" w:space="0" w:color="006633"/>
                <w:right w:val="single" w:sz="6" w:space="6" w:color="006633"/>
              </w:divBdr>
            </w:div>
            <w:div w:id="1608654550">
              <w:marLeft w:val="0"/>
              <w:marRight w:val="0"/>
              <w:marTop w:val="0"/>
              <w:marBottom w:val="0"/>
              <w:divBdr>
                <w:top w:val="none" w:sz="0" w:space="0" w:color="auto"/>
                <w:left w:val="none" w:sz="0" w:space="0" w:color="auto"/>
                <w:bottom w:val="none" w:sz="0" w:space="0" w:color="auto"/>
                <w:right w:val="none" w:sz="0" w:space="0" w:color="auto"/>
              </w:divBdr>
            </w:div>
            <w:div w:id="217935818">
              <w:marLeft w:val="0"/>
              <w:marRight w:val="0"/>
              <w:marTop w:val="0"/>
              <w:marBottom w:val="0"/>
              <w:divBdr>
                <w:top w:val="none" w:sz="0" w:space="0" w:color="auto"/>
                <w:left w:val="none" w:sz="0" w:space="0" w:color="auto"/>
                <w:bottom w:val="none" w:sz="0" w:space="0" w:color="auto"/>
                <w:right w:val="none" w:sz="0" w:space="0" w:color="auto"/>
              </w:divBdr>
            </w:div>
            <w:div w:id="1200554545">
              <w:marLeft w:val="0"/>
              <w:marRight w:val="0"/>
              <w:marTop w:val="0"/>
              <w:marBottom w:val="0"/>
              <w:divBdr>
                <w:top w:val="none" w:sz="0" w:space="0" w:color="auto"/>
                <w:left w:val="none" w:sz="0" w:space="0" w:color="auto"/>
                <w:bottom w:val="none" w:sz="0" w:space="0" w:color="auto"/>
                <w:right w:val="none" w:sz="0" w:space="0" w:color="auto"/>
              </w:divBdr>
            </w:div>
            <w:div w:id="563957256">
              <w:marLeft w:val="0"/>
              <w:marRight w:val="0"/>
              <w:marTop w:val="0"/>
              <w:marBottom w:val="0"/>
              <w:divBdr>
                <w:top w:val="none" w:sz="0" w:space="0" w:color="auto"/>
                <w:left w:val="none" w:sz="0" w:space="0" w:color="auto"/>
                <w:bottom w:val="none" w:sz="0" w:space="0" w:color="auto"/>
                <w:right w:val="none" w:sz="0" w:space="0" w:color="auto"/>
              </w:divBdr>
            </w:div>
            <w:div w:id="483741604">
              <w:marLeft w:val="0"/>
              <w:marRight w:val="0"/>
              <w:marTop w:val="0"/>
              <w:marBottom w:val="0"/>
              <w:divBdr>
                <w:top w:val="none" w:sz="0" w:space="0" w:color="auto"/>
                <w:left w:val="none" w:sz="0" w:space="0" w:color="auto"/>
                <w:bottom w:val="none" w:sz="0" w:space="0" w:color="auto"/>
                <w:right w:val="none" w:sz="0" w:space="0" w:color="auto"/>
              </w:divBdr>
            </w:div>
            <w:div w:id="16997004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43441">
                  <w:marLeft w:val="0"/>
                  <w:marRight w:val="0"/>
                  <w:marTop w:val="0"/>
                  <w:marBottom w:val="0"/>
                  <w:divBdr>
                    <w:top w:val="none" w:sz="0" w:space="0" w:color="auto"/>
                    <w:left w:val="none" w:sz="0" w:space="0" w:color="auto"/>
                    <w:bottom w:val="none" w:sz="0" w:space="0" w:color="auto"/>
                    <w:right w:val="none" w:sz="0" w:space="0" w:color="auto"/>
                  </w:divBdr>
                </w:div>
                <w:div w:id="1276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83">
          <w:marLeft w:val="0"/>
          <w:marRight w:val="0"/>
          <w:marTop w:val="0"/>
          <w:marBottom w:val="0"/>
          <w:divBdr>
            <w:top w:val="none" w:sz="0" w:space="0" w:color="auto"/>
            <w:left w:val="none" w:sz="0" w:space="0" w:color="auto"/>
            <w:bottom w:val="none" w:sz="0" w:space="0" w:color="auto"/>
            <w:right w:val="none" w:sz="0" w:space="0" w:color="auto"/>
          </w:divBdr>
          <w:divsChild>
            <w:div w:id="978152569">
              <w:marLeft w:val="0"/>
              <w:marRight w:val="0"/>
              <w:marTop w:val="0"/>
              <w:marBottom w:val="0"/>
              <w:divBdr>
                <w:top w:val="none" w:sz="0" w:space="0" w:color="auto"/>
                <w:left w:val="none" w:sz="0" w:space="0" w:color="auto"/>
                <w:bottom w:val="none" w:sz="0" w:space="0" w:color="auto"/>
                <w:right w:val="none" w:sz="0" w:space="0" w:color="auto"/>
              </w:divBdr>
            </w:div>
            <w:div w:id="111368941">
              <w:marLeft w:val="120"/>
              <w:marRight w:val="0"/>
              <w:marTop w:val="0"/>
              <w:marBottom w:val="60"/>
              <w:divBdr>
                <w:top w:val="single" w:sz="6" w:space="0" w:color="006633"/>
                <w:left w:val="single" w:sz="6" w:space="6" w:color="006633"/>
                <w:bottom w:val="single" w:sz="6" w:space="0" w:color="006633"/>
                <w:right w:val="single" w:sz="6" w:space="6" w:color="006633"/>
              </w:divBdr>
            </w:div>
            <w:div w:id="1308701551">
              <w:marLeft w:val="0"/>
              <w:marRight w:val="0"/>
              <w:marTop w:val="0"/>
              <w:marBottom w:val="0"/>
              <w:divBdr>
                <w:top w:val="none" w:sz="0" w:space="0" w:color="auto"/>
                <w:left w:val="none" w:sz="0" w:space="0" w:color="auto"/>
                <w:bottom w:val="none" w:sz="0" w:space="0" w:color="auto"/>
                <w:right w:val="none" w:sz="0" w:space="0" w:color="auto"/>
              </w:divBdr>
            </w:div>
            <w:div w:id="1246837157">
              <w:marLeft w:val="0"/>
              <w:marRight w:val="0"/>
              <w:marTop w:val="0"/>
              <w:marBottom w:val="0"/>
              <w:divBdr>
                <w:top w:val="none" w:sz="0" w:space="0" w:color="auto"/>
                <w:left w:val="none" w:sz="0" w:space="0" w:color="auto"/>
                <w:bottom w:val="none" w:sz="0" w:space="0" w:color="auto"/>
                <w:right w:val="none" w:sz="0" w:space="0" w:color="auto"/>
              </w:divBdr>
            </w:div>
            <w:div w:id="323163477">
              <w:marLeft w:val="0"/>
              <w:marRight w:val="0"/>
              <w:marTop w:val="0"/>
              <w:marBottom w:val="0"/>
              <w:divBdr>
                <w:top w:val="none" w:sz="0" w:space="0" w:color="auto"/>
                <w:left w:val="none" w:sz="0" w:space="0" w:color="auto"/>
                <w:bottom w:val="none" w:sz="0" w:space="0" w:color="auto"/>
                <w:right w:val="none" w:sz="0" w:space="0" w:color="auto"/>
              </w:divBdr>
            </w:div>
            <w:div w:id="1497040197">
              <w:marLeft w:val="0"/>
              <w:marRight w:val="0"/>
              <w:marTop w:val="0"/>
              <w:marBottom w:val="0"/>
              <w:divBdr>
                <w:top w:val="none" w:sz="0" w:space="0" w:color="auto"/>
                <w:left w:val="none" w:sz="0" w:space="0" w:color="auto"/>
                <w:bottom w:val="none" w:sz="0" w:space="0" w:color="auto"/>
                <w:right w:val="none" w:sz="0" w:space="0" w:color="auto"/>
              </w:divBdr>
            </w:div>
            <w:div w:id="987709438">
              <w:marLeft w:val="0"/>
              <w:marRight w:val="0"/>
              <w:marTop w:val="0"/>
              <w:marBottom w:val="0"/>
              <w:divBdr>
                <w:top w:val="none" w:sz="0" w:space="0" w:color="auto"/>
                <w:left w:val="none" w:sz="0" w:space="0" w:color="auto"/>
                <w:bottom w:val="none" w:sz="0" w:space="0" w:color="auto"/>
                <w:right w:val="none" w:sz="0" w:space="0" w:color="auto"/>
              </w:divBdr>
            </w:div>
            <w:div w:id="251204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137260">
                  <w:marLeft w:val="0"/>
                  <w:marRight w:val="0"/>
                  <w:marTop w:val="0"/>
                  <w:marBottom w:val="0"/>
                  <w:divBdr>
                    <w:top w:val="none" w:sz="0" w:space="0" w:color="auto"/>
                    <w:left w:val="none" w:sz="0" w:space="0" w:color="auto"/>
                    <w:bottom w:val="none" w:sz="0" w:space="0" w:color="auto"/>
                    <w:right w:val="none" w:sz="0" w:space="0" w:color="auto"/>
                  </w:divBdr>
                </w:div>
                <w:div w:id="1089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876">
          <w:marLeft w:val="0"/>
          <w:marRight w:val="0"/>
          <w:marTop w:val="0"/>
          <w:marBottom w:val="0"/>
          <w:divBdr>
            <w:top w:val="none" w:sz="0" w:space="0" w:color="auto"/>
            <w:left w:val="none" w:sz="0" w:space="0" w:color="auto"/>
            <w:bottom w:val="none" w:sz="0" w:space="0" w:color="auto"/>
            <w:right w:val="none" w:sz="0" w:space="0" w:color="auto"/>
          </w:divBdr>
          <w:divsChild>
            <w:div w:id="1864585387">
              <w:marLeft w:val="0"/>
              <w:marRight w:val="0"/>
              <w:marTop w:val="0"/>
              <w:marBottom w:val="0"/>
              <w:divBdr>
                <w:top w:val="none" w:sz="0" w:space="0" w:color="auto"/>
                <w:left w:val="none" w:sz="0" w:space="0" w:color="auto"/>
                <w:bottom w:val="none" w:sz="0" w:space="0" w:color="auto"/>
                <w:right w:val="none" w:sz="0" w:space="0" w:color="auto"/>
              </w:divBdr>
            </w:div>
            <w:div w:id="1382243875">
              <w:marLeft w:val="120"/>
              <w:marRight w:val="0"/>
              <w:marTop w:val="0"/>
              <w:marBottom w:val="60"/>
              <w:divBdr>
                <w:top w:val="single" w:sz="6" w:space="0" w:color="006633"/>
                <w:left w:val="single" w:sz="6" w:space="6" w:color="006633"/>
                <w:bottom w:val="single" w:sz="6" w:space="0" w:color="006633"/>
                <w:right w:val="single" w:sz="6" w:space="6" w:color="006633"/>
              </w:divBdr>
            </w:div>
            <w:div w:id="2003923771">
              <w:marLeft w:val="0"/>
              <w:marRight w:val="0"/>
              <w:marTop w:val="0"/>
              <w:marBottom w:val="0"/>
              <w:divBdr>
                <w:top w:val="none" w:sz="0" w:space="0" w:color="auto"/>
                <w:left w:val="none" w:sz="0" w:space="0" w:color="auto"/>
                <w:bottom w:val="none" w:sz="0" w:space="0" w:color="auto"/>
                <w:right w:val="none" w:sz="0" w:space="0" w:color="auto"/>
              </w:divBdr>
            </w:div>
            <w:div w:id="1268973948">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457724678">
              <w:marLeft w:val="0"/>
              <w:marRight w:val="0"/>
              <w:marTop w:val="0"/>
              <w:marBottom w:val="0"/>
              <w:divBdr>
                <w:top w:val="none" w:sz="0" w:space="0" w:color="auto"/>
                <w:left w:val="none" w:sz="0" w:space="0" w:color="auto"/>
                <w:bottom w:val="none" w:sz="0" w:space="0" w:color="auto"/>
                <w:right w:val="none" w:sz="0" w:space="0" w:color="auto"/>
              </w:divBdr>
            </w:div>
            <w:div w:id="1994328704">
              <w:marLeft w:val="0"/>
              <w:marRight w:val="0"/>
              <w:marTop w:val="0"/>
              <w:marBottom w:val="0"/>
              <w:divBdr>
                <w:top w:val="none" w:sz="0" w:space="0" w:color="auto"/>
                <w:left w:val="none" w:sz="0" w:space="0" w:color="auto"/>
                <w:bottom w:val="none" w:sz="0" w:space="0" w:color="auto"/>
                <w:right w:val="none" w:sz="0" w:space="0" w:color="auto"/>
              </w:divBdr>
            </w:div>
            <w:div w:id="527778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742519">
                  <w:marLeft w:val="0"/>
                  <w:marRight w:val="0"/>
                  <w:marTop w:val="0"/>
                  <w:marBottom w:val="0"/>
                  <w:divBdr>
                    <w:top w:val="none" w:sz="0" w:space="0" w:color="auto"/>
                    <w:left w:val="none" w:sz="0" w:space="0" w:color="auto"/>
                    <w:bottom w:val="none" w:sz="0" w:space="0" w:color="auto"/>
                    <w:right w:val="none" w:sz="0" w:space="0" w:color="auto"/>
                  </w:divBdr>
                </w:div>
                <w:div w:id="575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496">
          <w:marLeft w:val="0"/>
          <w:marRight w:val="0"/>
          <w:marTop w:val="0"/>
          <w:marBottom w:val="0"/>
          <w:divBdr>
            <w:top w:val="none" w:sz="0" w:space="0" w:color="auto"/>
            <w:left w:val="none" w:sz="0" w:space="0" w:color="auto"/>
            <w:bottom w:val="none" w:sz="0" w:space="0" w:color="auto"/>
            <w:right w:val="none" w:sz="0" w:space="0" w:color="auto"/>
          </w:divBdr>
          <w:divsChild>
            <w:div w:id="66652918">
              <w:marLeft w:val="0"/>
              <w:marRight w:val="0"/>
              <w:marTop w:val="0"/>
              <w:marBottom w:val="0"/>
              <w:divBdr>
                <w:top w:val="none" w:sz="0" w:space="0" w:color="auto"/>
                <w:left w:val="none" w:sz="0" w:space="0" w:color="auto"/>
                <w:bottom w:val="none" w:sz="0" w:space="0" w:color="auto"/>
                <w:right w:val="none" w:sz="0" w:space="0" w:color="auto"/>
              </w:divBdr>
            </w:div>
            <w:div w:id="2016883485">
              <w:marLeft w:val="120"/>
              <w:marRight w:val="0"/>
              <w:marTop w:val="0"/>
              <w:marBottom w:val="60"/>
              <w:divBdr>
                <w:top w:val="single" w:sz="6" w:space="0" w:color="006633"/>
                <w:left w:val="single" w:sz="6" w:space="6" w:color="006633"/>
                <w:bottom w:val="single" w:sz="6" w:space="0" w:color="006633"/>
                <w:right w:val="single" w:sz="6" w:space="6" w:color="006633"/>
              </w:divBdr>
            </w:div>
            <w:div w:id="1124274844">
              <w:marLeft w:val="0"/>
              <w:marRight w:val="0"/>
              <w:marTop w:val="0"/>
              <w:marBottom w:val="0"/>
              <w:divBdr>
                <w:top w:val="none" w:sz="0" w:space="0" w:color="auto"/>
                <w:left w:val="none" w:sz="0" w:space="0" w:color="auto"/>
                <w:bottom w:val="none" w:sz="0" w:space="0" w:color="auto"/>
                <w:right w:val="none" w:sz="0" w:space="0" w:color="auto"/>
              </w:divBdr>
            </w:div>
            <w:div w:id="1757482815">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726344433">
              <w:marLeft w:val="0"/>
              <w:marRight w:val="0"/>
              <w:marTop w:val="0"/>
              <w:marBottom w:val="0"/>
              <w:divBdr>
                <w:top w:val="none" w:sz="0" w:space="0" w:color="auto"/>
                <w:left w:val="none" w:sz="0" w:space="0" w:color="auto"/>
                <w:bottom w:val="none" w:sz="0" w:space="0" w:color="auto"/>
                <w:right w:val="none" w:sz="0" w:space="0" w:color="auto"/>
              </w:divBdr>
            </w:div>
            <w:div w:id="418134947">
              <w:marLeft w:val="0"/>
              <w:marRight w:val="0"/>
              <w:marTop w:val="0"/>
              <w:marBottom w:val="0"/>
              <w:divBdr>
                <w:top w:val="none" w:sz="0" w:space="0" w:color="auto"/>
                <w:left w:val="none" w:sz="0" w:space="0" w:color="auto"/>
                <w:bottom w:val="none" w:sz="0" w:space="0" w:color="auto"/>
                <w:right w:val="none" w:sz="0" w:space="0" w:color="auto"/>
              </w:divBdr>
            </w:div>
          </w:divsChild>
        </w:div>
        <w:div w:id="788356433">
          <w:marLeft w:val="0"/>
          <w:marRight w:val="0"/>
          <w:marTop w:val="0"/>
          <w:marBottom w:val="0"/>
          <w:divBdr>
            <w:top w:val="none" w:sz="0" w:space="0" w:color="auto"/>
            <w:left w:val="none" w:sz="0" w:space="0" w:color="auto"/>
            <w:bottom w:val="none" w:sz="0" w:space="0" w:color="auto"/>
            <w:right w:val="none" w:sz="0" w:space="0" w:color="auto"/>
          </w:divBdr>
          <w:divsChild>
            <w:div w:id="1123230433">
              <w:marLeft w:val="0"/>
              <w:marRight w:val="0"/>
              <w:marTop w:val="0"/>
              <w:marBottom w:val="0"/>
              <w:divBdr>
                <w:top w:val="none" w:sz="0" w:space="0" w:color="auto"/>
                <w:left w:val="none" w:sz="0" w:space="0" w:color="auto"/>
                <w:bottom w:val="none" w:sz="0" w:space="0" w:color="auto"/>
                <w:right w:val="none" w:sz="0" w:space="0" w:color="auto"/>
              </w:divBdr>
            </w:div>
            <w:div w:id="302469030">
              <w:marLeft w:val="120"/>
              <w:marRight w:val="0"/>
              <w:marTop w:val="0"/>
              <w:marBottom w:val="60"/>
              <w:divBdr>
                <w:top w:val="single" w:sz="6" w:space="0" w:color="B5281E"/>
                <w:left w:val="single" w:sz="6" w:space="6" w:color="B5281E"/>
                <w:bottom w:val="single" w:sz="6" w:space="0" w:color="B5281E"/>
                <w:right w:val="single" w:sz="6" w:space="6" w:color="B5281E"/>
              </w:divBdr>
            </w:div>
            <w:div w:id="2110004984">
              <w:marLeft w:val="0"/>
              <w:marRight w:val="0"/>
              <w:marTop w:val="0"/>
              <w:marBottom w:val="0"/>
              <w:divBdr>
                <w:top w:val="none" w:sz="0" w:space="0" w:color="auto"/>
                <w:left w:val="none" w:sz="0" w:space="0" w:color="auto"/>
                <w:bottom w:val="none" w:sz="0" w:space="0" w:color="auto"/>
                <w:right w:val="none" w:sz="0" w:space="0" w:color="auto"/>
              </w:divBdr>
            </w:div>
            <w:div w:id="847599969">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351538262">
              <w:marLeft w:val="0"/>
              <w:marRight w:val="0"/>
              <w:marTop w:val="0"/>
              <w:marBottom w:val="0"/>
              <w:divBdr>
                <w:top w:val="none" w:sz="0" w:space="0" w:color="auto"/>
                <w:left w:val="none" w:sz="0" w:space="0" w:color="auto"/>
                <w:bottom w:val="none" w:sz="0" w:space="0" w:color="auto"/>
                <w:right w:val="none" w:sz="0" w:space="0" w:color="auto"/>
              </w:divBdr>
            </w:div>
            <w:div w:id="1235123699">
              <w:marLeft w:val="0"/>
              <w:marRight w:val="0"/>
              <w:marTop w:val="0"/>
              <w:marBottom w:val="0"/>
              <w:divBdr>
                <w:top w:val="none" w:sz="0" w:space="0" w:color="auto"/>
                <w:left w:val="none" w:sz="0" w:space="0" w:color="auto"/>
                <w:bottom w:val="none" w:sz="0" w:space="0" w:color="auto"/>
                <w:right w:val="none" w:sz="0" w:space="0" w:color="auto"/>
              </w:divBdr>
            </w:div>
          </w:divsChild>
        </w:div>
        <w:div w:id="1398746510">
          <w:marLeft w:val="0"/>
          <w:marRight w:val="0"/>
          <w:marTop w:val="0"/>
          <w:marBottom w:val="0"/>
          <w:divBdr>
            <w:top w:val="none" w:sz="0" w:space="0" w:color="auto"/>
            <w:left w:val="none" w:sz="0" w:space="0" w:color="auto"/>
            <w:bottom w:val="none" w:sz="0" w:space="0" w:color="auto"/>
            <w:right w:val="none" w:sz="0" w:space="0" w:color="auto"/>
          </w:divBdr>
          <w:divsChild>
            <w:div w:id="52432426">
              <w:marLeft w:val="0"/>
              <w:marRight w:val="0"/>
              <w:marTop w:val="0"/>
              <w:marBottom w:val="0"/>
              <w:divBdr>
                <w:top w:val="none" w:sz="0" w:space="0" w:color="auto"/>
                <w:left w:val="none" w:sz="0" w:space="0" w:color="auto"/>
                <w:bottom w:val="none" w:sz="0" w:space="0" w:color="auto"/>
                <w:right w:val="none" w:sz="0" w:space="0" w:color="auto"/>
              </w:divBdr>
            </w:div>
            <w:div w:id="2088575705">
              <w:marLeft w:val="120"/>
              <w:marRight w:val="0"/>
              <w:marTop w:val="0"/>
              <w:marBottom w:val="60"/>
              <w:divBdr>
                <w:top w:val="single" w:sz="6" w:space="0" w:color="006633"/>
                <w:left w:val="single" w:sz="6" w:space="6" w:color="006633"/>
                <w:bottom w:val="single" w:sz="6" w:space="0" w:color="006633"/>
                <w:right w:val="single" w:sz="6" w:space="6" w:color="006633"/>
              </w:divBdr>
            </w:div>
            <w:div w:id="1895464349">
              <w:marLeft w:val="0"/>
              <w:marRight w:val="0"/>
              <w:marTop w:val="0"/>
              <w:marBottom w:val="0"/>
              <w:divBdr>
                <w:top w:val="none" w:sz="0" w:space="0" w:color="auto"/>
                <w:left w:val="none" w:sz="0" w:space="0" w:color="auto"/>
                <w:bottom w:val="none" w:sz="0" w:space="0" w:color="auto"/>
                <w:right w:val="none" w:sz="0" w:space="0" w:color="auto"/>
              </w:divBdr>
            </w:div>
            <w:div w:id="648439335">
              <w:marLeft w:val="0"/>
              <w:marRight w:val="0"/>
              <w:marTop w:val="0"/>
              <w:marBottom w:val="0"/>
              <w:divBdr>
                <w:top w:val="none" w:sz="0" w:space="0" w:color="auto"/>
                <w:left w:val="none" w:sz="0" w:space="0" w:color="auto"/>
                <w:bottom w:val="none" w:sz="0" w:space="0" w:color="auto"/>
                <w:right w:val="none" w:sz="0" w:space="0" w:color="auto"/>
              </w:divBdr>
            </w:div>
            <w:div w:id="2132240107">
              <w:marLeft w:val="0"/>
              <w:marRight w:val="0"/>
              <w:marTop w:val="0"/>
              <w:marBottom w:val="0"/>
              <w:divBdr>
                <w:top w:val="none" w:sz="0" w:space="0" w:color="auto"/>
                <w:left w:val="none" w:sz="0" w:space="0" w:color="auto"/>
                <w:bottom w:val="none" w:sz="0" w:space="0" w:color="auto"/>
                <w:right w:val="none" w:sz="0" w:space="0" w:color="auto"/>
              </w:divBdr>
            </w:div>
            <w:div w:id="1748114101">
              <w:marLeft w:val="0"/>
              <w:marRight w:val="0"/>
              <w:marTop w:val="0"/>
              <w:marBottom w:val="0"/>
              <w:divBdr>
                <w:top w:val="none" w:sz="0" w:space="0" w:color="auto"/>
                <w:left w:val="none" w:sz="0" w:space="0" w:color="auto"/>
                <w:bottom w:val="none" w:sz="0" w:space="0" w:color="auto"/>
                <w:right w:val="none" w:sz="0" w:space="0" w:color="auto"/>
              </w:divBdr>
            </w:div>
            <w:div w:id="298414292">
              <w:marLeft w:val="0"/>
              <w:marRight w:val="0"/>
              <w:marTop w:val="0"/>
              <w:marBottom w:val="0"/>
              <w:divBdr>
                <w:top w:val="none" w:sz="0" w:space="0" w:color="auto"/>
                <w:left w:val="none" w:sz="0" w:space="0" w:color="auto"/>
                <w:bottom w:val="none" w:sz="0" w:space="0" w:color="auto"/>
                <w:right w:val="none" w:sz="0" w:space="0" w:color="auto"/>
              </w:divBdr>
            </w:div>
            <w:div w:id="72287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119108">
                  <w:marLeft w:val="0"/>
                  <w:marRight w:val="0"/>
                  <w:marTop w:val="0"/>
                  <w:marBottom w:val="0"/>
                  <w:divBdr>
                    <w:top w:val="none" w:sz="0" w:space="0" w:color="auto"/>
                    <w:left w:val="none" w:sz="0" w:space="0" w:color="auto"/>
                    <w:bottom w:val="none" w:sz="0" w:space="0" w:color="auto"/>
                    <w:right w:val="none" w:sz="0" w:space="0" w:color="auto"/>
                  </w:divBdr>
                </w:div>
                <w:div w:id="468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00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55">
          <w:marLeft w:val="0"/>
          <w:marRight w:val="0"/>
          <w:marTop w:val="0"/>
          <w:marBottom w:val="0"/>
          <w:divBdr>
            <w:top w:val="none" w:sz="0" w:space="0" w:color="auto"/>
            <w:left w:val="none" w:sz="0" w:space="0" w:color="auto"/>
            <w:bottom w:val="none" w:sz="0" w:space="0" w:color="auto"/>
            <w:right w:val="none" w:sz="0" w:space="0" w:color="auto"/>
          </w:divBdr>
          <w:divsChild>
            <w:div w:id="429089322">
              <w:marLeft w:val="0"/>
              <w:marRight w:val="0"/>
              <w:marTop w:val="0"/>
              <w:marBottom w:val="0"/>
              <w:divBdr>
                <w:top w:val="none" w:sz="0" w:space="0" w:color="auto"/>
                <w:left w:val="none" w:sz="0" w:space="0" w:color="auto"/>
                <w:bottom w:val="none" w:sz="0" w:space="0" w:color="auto"/>
                <w:right w:val="none" w:sz="0" w:space="0" w:color="auto"/>
              </w:divBdr>
            </w:div>
            <w:div w:id="330183996">
              <w:marLeft w:val="120"/>
              <w:marRight w:val="0"/>
              <w:marTop w:val="0"/>
              <w:marBottom w:val="60"/>
              <w:divBdr>
                <w:top w:val="single" w:sz="6" w:space="0" w:color="B5281E"/>
                <w:left w:val="single" w:sz="6" w:space="6" w:color="B5281E"/>
                <w:bottom w:val="single" w:sz="6" w:space="0" w:color="B5281E"/>
                <w:right w:val="single" w:sz="6" w:space="6" w:color="B5281E"/>
              </w:divBdr>
            </w:div>
            <w:div w:id="1429345926">
              <w:marLeft w:val="0"/>
              <w:marRight w:val="0"/>
              <w:marTop w:val="0"/>
              <w:marBottom w:val="0"/>
              <w:divBdr>
                <w:top w:val="none" w:sz="0" w:space="0" w:color="auto"/>
                <w:left w:val="none" w:sz="0" w:space="0" w:color="auto"/>
                <w:bottom w:val="none" w:sz="0" w:space="0" w:color="auto"/>
                <w:right w:val="none" w:sz="0" w:space="0" w:color="auto"/>
              </w:divBdr>
            </w:div>
            <w:div w:id="448820845">
              <w:marLeft w:val="0"/>
              <w:marRight w:val="0"/>
              <w:marTop w:val="0"/>
              <w:marBottom w:val="0"/>
              <w:divBdr>
                <w:top w:val="none" w:sz="0" w:space="0" w:color="auto"/>
                <w:left w:val="none" w:sz="0" w:space="0" w:color="auto"/>
                <w:bottom w:val="none" w:sz="0" w:space="0" w:color="auto"/>
                <w:right w:val="none" w:sz="0" w:space="0" w:color="auto"/>
              </w:divBdr>
            </w:div>
            <w:div w:id="1317105122">
              <w:marLeft w:val="0"/>
              <w:marRight w:val="0"/>
              <w:marTop w:val="0"/>
              <w:marBottom w:val="0"/>
              <w:divBdr>
                <w:top w:val="none" w:sz="0" w:space="0" w:color="auto"/>
                <w:left w:val="none" w:sz="0" w:space="0" w:color="auto"/>
                <w:bottom w:val="none" w:sz="0" w:space="0" w:color="auto"/>
                <w:right w:val="none" w:sz="0" w:space="0" w:color="auto"/>
              </w:divBdr>
            </w:div>
            <w:div w:id="820657271">
              <w:marLeft w:val="0"/>
              <w:marRight w:val="0"/>
              <w:marTop w:val="0"/>
              <w:marBottom w:val="0"/>
              <w:divBdr>
                <w:top w:val="none" w:sz="0" w:space="0" w:color="auto"/>
                <w:left w:val="none" w:sz="0" w:space="0" w:color="auto"/>
                <w:bottom w:val="none" w:sz="0" w:space="0" w:color="auto"/>
                <w:right w:val="none" w:sz="0" w:space="0" w:color="auto"/>
              </w:divBdr>
            </w:div>
            <w:div w:id="732895764">
              <w:marLeft w:val="0"/>
              <w:marRight w:val="0"/>
              <w:marTop w:val="0"/>
              <w:marBottom w:val="0"/>
              <w:divBdr>
                <w:top w:val="none" w:sz="0" w:space="0" w:color="auto"/>
                <w:left w:val="none" w:sz="0" w:space="0" w:color="auto"/>
                <w:bottom w:val="none" w:sz="0" w:space="0" w:color="auto"/>
                <w:right w:val="none" w:sz="0" w:space="0" w:color="auto"/>
              </w:divBdr>
            </w:div>
          </w:divsChild>
        </w:div>
        <w:div w:id="138813494">
          <w:marLeft w:val="0"/>
          <w:marRight w:val="0"/>
          <w:marTop w:val="0"/>
          <w:marBottom w:val="0"/>
          <w:divBdr>
            <w:top w:val="none" w:sz="0" w:space="0" w:color="auto"/>
            <w:left w:val="none" w:sz="0" w:space="0" w:color="auto"/>
            <w:bottom w:val="none" w:sz="0" w:space="0" w:color="auto"/>
            <w:right w:val="none" w:sz="0" w:space="0" w:color="auto"/>
          </w:divBdr>
          <w:divsChild>
            <w:div w:id="219175712">
              <w:marLeft w:val="0"/>
              <w:marRight w:val="0"/>
              <w:marTop w:val="0"/>
              <w:marBottom w:val="0"/>
              <w:divBdr>
                <w:top w:val="none" w:sz="0" w:space="0" w:color="auto"/>
                <w:left w:val="none" w:sz="0" w:space="0" w:color="auto"/>
                <w:bottom w:val="none" w:sz="0" w:space="0" w:color="auto"/>
                <w:right w:val="none" w:sz="0" w:space="0" w:color="auto"/>
              </w:divBdr>
            </w:div>
            <w:div w:id="162015596">
              <w:marLeft w:val="120"/>
              <w:marRight w:val="0"/>
              <w:marTop w:val="0"/>
              <w:marBottom w:val="60"/>
              <w:divBdr>
                <w:top w:val="single" w:sz="6" w:space="0" w:color="006633"/>
                <w:left w:val="single" w:sz="6" w:space="6" w:color="006633"/>
                <w:bottom w:val="single" w:sz="6" w:space="0" w:color="006633"/>
                <w:right w:val="single" w:sz="6" w:space="6" w:color="006633"/>
              </w:divBdr>
            </w:div>
            <w:div w:id="18899199">
              <w:marLeft w:val="0"/>
              <w:marRight w:val="0"/>
              <w:marTop w:val="0"/>
              <w:marBottom w:val="0"/>
              <w:divBdr>
                <w:top w:val="none" w:sz="0" w:space="0" w:color="auto"/>
                <w:left w:val="none" w:sz="0" w:space="0" w:color="auto"/>
                <w:bottom w:val="none" w:sz="0" w:space="0" w:color="auto"/>
                <w:right w:val="none" w:sz="0" w:space="0" w:color="auto"/>
              </w:divBdr>
            </w:div>
            <w:div w:id="1152406256">
              <w:marLeft w:val="0"/>
              <w:marRight w:val="0"/>
              <w:marTop w:val="0"/>
              <w:marBottom w:val="0"/>
              <w:divBdr>
                <w:top w:val="none" w:sz="0" w:space="0" w:color="auto"/>
                <w:left w:val="none" w:sz="0" w:space="0" w:color="auto"/>
                <w:bottom w:val="none" w:sz="0" w:space="0" w:color="auto"/>
                <w:right w:val="none" w:sz="0" w:space="0" w:color="auto"/>
              </w:divBdr>
            </w:div>
            <w:div w:id="1498576048">
              <w:marLeft w:val="0"/>
              <w:marRight w:val="0"/>
              <w:marTop w:val="0"/>
              <w:marBottom w:val="0"/>
              <w:divBdr>
                <w:top w:val="none" w:sz="0" w:space="0" w:color="auto"/>
                <w:left w:val="none" w:sz="0" w:space="0" w:color="auto"/>
                <w:bottom w:val="none" w:sz="0" w:space="0" w:color="auto"/>
                <w:right w:val="none" w:sz="0" w:space="0" w:color="auto"/>
              </w:divBdr>
            </w:div>
            <w:div w:id="863396372">
              <w:marLeft w:val="0"/>
              <w:marRight w:val="0"/>
              <w:marTop w:val="0"/>
              <w:marBottom w:val="0"/>
              <w:divBdr>
                <w:top w:val="none" w:sz="0" w:space="0" w:color="auto"/>
                <w:left w:val="none" w:sz="0" w:space="0" w:color="auto"/>
                <w:bottom w:val="none" w:sz="0" w:space="0" w:color="auto"/>
                <w:right w:val="none" w:sz="0" w:space="0" w:color="auto"/>
              </w:divBdr>
            </w:div>
            <w:div w:id="813106741">
              <w:marLeft w:val="0"/>
              <w:marRight w:val="0"/>
              <w:marTop w:val="0"/>
              <w:marBottom w:val="0"/>
              <w:divBdr>
                <w:top w:val="none" w:sz="0" w:space="0" w:color="auto"/>
                <w:left w:val="none" w:sz="0" w:space="0" w:color="auto"/>
                <w:bottom w:val="none" w:sz="0" w:space="0" w:color="auto"/>
                <w:right w:val="none" w:sz="0" w:space="0" w:color="auto"/>
              </w:divBdr>
            </w:div>
            <w:div w:id="4850553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2656444">
                  <w:marLeft w:val="0"/>
                  <w:marRight w:val="0"/>
                  <w:marTop w:val="0"/>
                  <w:marBottom w:val="0"/>
                  <w:divBdr>
                    <w:top w:val="none" w:sz="0" w:space="0" w:color="auto"/>
                    <w:left w:val="none" w:sz="0" w:space="0" w:color="auto"/>
                    <w:bottom w:val="none" w:sz="0" w:space="0" w:color="auto"/>
                    <w:right w:val="none" w:sz="0" w:space="0" w:color="auto"/>
                  </w:divBdr>
                </w:div>
                <w:div w:id="20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77">
          <w:marLeft w:val="0"/>
          <w:marRight w:val="0"/>
          <w:marTop w:val="0"/>
          <w:marBottom w:val="0"/>
          <w:divBdr>
            <w:top w:val="none" w:sz="0" w:space="0" w:color="auto"/>
            <w:left w:val="none" w:sz="0" w:space="0" w:color="auto"/>
            <w:bottom w:val="none" w:sz="0" w:space="0" w:color="auto"/>
            <w:right w:val="none" w:sz="0" w:space="0" w:color="auto"/>
          </w:divBdr>
          <w:divsChild>
            <w:div w:id="965888096">
              <w:marLeft w:val="0"/>
              <w:marRight w:val="0"/>
              <w:marTop w:val="0"/>
              <w:marBottom w:val="0"/>
              <w:divBdr>
                <w:top w:val="none" w:sz="0" w:space="0" w:color="auto"/>
                <w:left w:val="none" w:sz="0" w:space="0" w:color="auto"/>
                <w:bottom w:val="none" w:sz="0" w:space="0" w:color="auto"/>
                <w:right w:val="none" w:sz="0" w:space="0" w:color="auto"/>
              </w:divBdr>
            </w:div>
            <w:div w:id="851920730">
              <w:marLeft w:val="120"/>
              <w:marRight w:val="0"/>
              <w:marTop w:val="0"/>
              <w:marBottom w:val="60"/>
              <w:divBdr>
                <w:top w:val="single" w:sz="6" w:space="0" w:color="006633"/>
                <w:left w:val="single" w:sz="6" w:space="6" w:color="006633"/>
                <w:bottom w:val="single" w:sz="6" w:space="0" w:color="006633"/>
                <w:right w:val="single" w:sz="6" w:space="6" w:color="006633"/>
              </w:divBdr>
            </w:div>
            <w:div w:id="1986540324">
              <w:marLeft w:val="0"/>
              <w:marRight w:val="0"/>
              <w:marTop w:val="0"/>
              <w:marBottom w:val="0"/>
              <w:divBdr>
                <w:top w:val="none" w:sz="0" w:space="0" w:color="auto"/>
                <w:left w:val="none" w:sz="0" w:space="0" w:color="auto"/>
                <w:bottom w:val="none" w:sz="0" w:space="0" w:color="auto"/>
                <w:right w:val="none" w:sz="0" w:space="0" w:color="auto"/>
              </w:divBdr>
            </w:div>
            <w:div w:id="1985624204">
              <w:marLeft w:val="0"/>
              <w:marRight w:val="0"/>
              <w:marTop w:val="0"/>
              <w:marBottom w:val="0"/>
              <w:divBdr>
                <w:top w:val="none" w:sz="0" w:space="0" w:color="auto"/>
                <w:left w:val="none" w:sz="0" w:space="0" w:color="auto"/>
                <w:bottom w:val="none" w:sz="0" w:space="0" w:color="auto"/>
                <w:right w:val="none" w:sz="0" w:space="0" w:color="auto"/>
              </w:divBdr>
            </w:div>
            <w:div w:id="1687753415">
              <w:marLeft w:val="0"/>
              <w:marRight w:val="0"/>
              <w:marTop w:val="0"/>
              <w:marBottom w:val="0"/>
              <w:divBdr>
                <w:top w:val="none" w:sz="0" w:space="0" w:color="auto"/>
                <w:left w:val="none" w:sz="0" w:space="0" w:color="auto"/>
                <w:bottom w:val="none" w:sz="0" w:space="0" w:color="auto"/>
                <w:right w:val="none" w:sz="0" w:space="0" w:color="auto"/>
              </w:divBdr>
            </w:div>
            <w:div w:id="1648053354">
              <w:marLeft w:val="0"/>
              <w:marRight w:val="0"/>
              <w:marTop w:val="0"/>
              <w:marBottom w:val="0"/>
              <w:divBdr>
                <w:top w:val="none" w:sz="0" w:space="0" w:color="auto"/>
                <w:left w:val="none" w:sz="0" w:space="0" w:color="auto"/>
                <w:bottom w:val="none" w:sz="0" w:space="0" w:color="auto"/>
                <w:right w:val="none" w:sz="0" w:space="0" w:color="auto"/>
              </w:divBdr>
            </w:div>
            <w:div w:id="423189474">
              <w:marLeft w:val="0"/>
              <w:marRight w:val="0"/>
              <w:marTop w:val="0"/>
              <w:marBottom w:val="0"/>
              <w:divBdr>
                <w:top w:val="none" w:sz="0" w:space="0" w:color="auto"/>
                <w:left w:val="none" w:sz="0" w:space="0" w:color="auto"/>
                <w:bottom w:val="none" w:sz="0" w:space="0" w:color="auto"/>
                <w:right w:val="none" w:sz="0" w:space="0" w:color="auto"/>
              </w:divBdr>
            </w:div>
            <w:div w:id="10041642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911352">
                  <w:marLeft w:val="0"/>
                  <w:marRight w:val="0"/>
                  <w:marTop w:val="0"/>
                  <w:marBottom w:val="0"/>
                  <w:divBdr>
                    <w:top w:val="none" w:sz="0" w:space="0" w:color="auto"/>
                    <w:left w:val="none" w:sz="0" w:space="0" w:color="auto"/>
                    <w:bottom w:val="none" w:sz="0" w:space="0" w:color="auto"/>
                    <w:right w:val="none" w:sz="0" w:space="0" w:color="auto"/>
                  </w:divBdr>
                </w:div>
                <w:div w:id="877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001">
          <w:marLeft w:val="0"/>
          <w:marRight w:val="0"/>
          <w:marTop w:val="0"/>
          <w:marBottom w:val="0"/>
          <w:divBdr>
            <w:top w:val="none" w:sz="0" w:space="0" w:color="auto"/>
            <w:left w:val="none" w:sz="0" w:space="0" w:color="auto"/>
            <w:bottom w:val="none" w:sz="0" w:space="0" w:color="auto"/>
            <w:right w:val="none" w:sz="0" w:space="0" w:color="auto"/>
          </w:divBdr>
          <w:divsChild>
            <w:div w:id="280384246">
              <w:marLeft w:val="0"/>
              <w:marRight w:val="0"/>
              <w:marTop w:val="0"/>
              <w:marBottom w:val="0"/>
              <w:divBdr>
                <w:top w:val="none" w:sz="0" w:space="0" w:color="auto"/>
                <w:left w:val="none" w:sz="0" w:space="0" w:color="auto"/>
                <w:bottom w:val="none" w:sz="0" w:space="0" w:color="auto"/>
                <w:right w:val="none" w:sz="0" w:space="0" w:color="auto"/>
              </w:divBdr>
            </w:div>
            <w:div w:id="1087727356">
              <w:marLeft w:val="120"/>
              <w:marRight w:val="0"/>
              <w:marTop w:val="0"/>
              <w:marBottom w:val="60"/>
              <w:divBdr>
                <w:top w:val="single" w:sz="6" w:space="0" w:color="006633"/>
                <w:left w:val="single" w:sz="6" w:space="6" w:color="006633"/>
                <w:bottom w:val="single" w:sz="6" w:space="0" w:color="006633"/>
                <w:right w:val="single" w:sz="6" w:space="6" w:color="006633"/>
              </w:divBdr>
            </w:div>
            <w:div w:id="2127041135">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938947072">
              <w:marLeft w:val="0"/>
              <w:marRight w:val="0"/>
              <w:marTop w:val="0"/>
              <w:marBottom w:val="0"/>
              <w:divBdr>
                <w:top w:val="none" w:sz="0" w:space="0" w:color="auto"/>
                <w:left w:val="none" w:sz="0" w:space="0" w:color="auto"/>
                <w:bottom w:val="none" w:sz="0" w:space="0" w:color="auto"/>
                <w:right w:val="none" w:sz="0" w:space="0" w:color="auto"/>
              </w:divBdr>
            </w:div>
            <w:div w:id="820003279">
              <w:marLeft w:val="0"/>
              <w:marRight w:val="0"/>
              <w:marTop w:val="0"/>
              <w:marBottom w:val="0"/>
              <w:divBdr>
                <w:top w:val="none" w:sz="0" w:space="0" w:color="auto"/>
                <w:left w:val="none" w:sz="0" w:space="0" w:color="auto"/>
                <w:bottom w:val="none" w:sz="0" w:space="0" w:color="auto"/>
                <w:right w:val="none" w:sz="0" w:space="0" w:color="auto"/>
              </w:divBdr>
            </w:div>
            <w:div w:id="1315067893">
              <w:marLeft w:val="0"/>
              <w:marRight w:val="0"/>
              <w:marTop w:val="0"/>
              <w:marBottom w:val="0"/>
              <w:divBdr>
                <w:top w:val="none" w:sz="0" w:space="0" w:color="auto"/>
                <w:left w:val="none" w:sz="0" w:space="0" w:color="auto"/>
                <w:bottom w:val="none" w:sz="0" w:space="0" w:color="auto"/>
                <w:right w:val="none" w:sz="0" w:space="0" w:color="auto"/>
              </w:divBdr>
            </w:div>
            <w:div w:id="20715332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4859390">
                  <w:marLeft w:val="0"/>
                  <w:marRight w:val="0"/>
                  <w:marTop w:val="0"/>
                  <w:marBottom w:val="0"/>
                  <w:divBdr>
                    <w:top w:val="none" w:sz="0" w:space="0" w:color="auto"/>
                    <w:left w:val="none" w:sz="0" w:space="0" w:color="auto"/>
                    <w:bottom w:val="none" w:sz="0" w:space="0" w:color="auto"/>
                    <w:right w:val="none" w:sz="0" w:space="0" w:color="auto"/>
                  </w:divBdr>
                </w:div>
                <w:div w:id="1299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025">
      <w:bodyDiv w:val="1"/>
      <w:marLeft w:val="0"/>
      <w:marRight w:val="0"/>
      <w:marTop w:val="0"/>
      <w:marBottom w:val="0"/>
      <w:divBdr>
        <w:top w:val="none" w:sz="0" w:space="0" w:color="auto"/>
        <w:left w:val="none" w:sz="0" w:space="0" w:color="auto"/>
        <w:bottom w:val="none" w:sz="0" w:space="0" w:color="auto"/>
        <w:right w:val="none" w:sz="0" w:space="0" w:color="auto"/>
      </w:divBdr>
      <w:divsChild>
        <w:div w:id="1533226143">
          <w:marLeft w:val="0"/>
          <w:marRight w:val="0"/>
          <w:marTop w:val="0"/>
          <w:marBottom w:val="0"/>
          <w:divBdr>
            <w:top w:val="none" w:sz="0" w:space="0" w:color="auto"/>
            <w:left w:val="none" w:sz="0" w:space="0" w:color="auto"/>
            <w:bottom w:val="none" w:sz="0" w:space="0" w:color="auto"/>
            <w:right w:val="none" w:sz="0" w:space="0" w:color="auto"/>
          </w:divBdr>
          <w:divsChild>
            <w:div w:id="537593374">
              <w:marLeft w:val="0"/>
              <w:marRight w:val="0"/>
              <w:marTop w:val="0"/>
              <w:marBottom w:val="0"/>
              <w:divBdr>
                <w:top w:val="none" w:sz="0" w:space="0" w:color="auto"/>
                <w:left w:val="none" w:sz="0" w:space="0" w:color="auto"/>
                <w:bottom w:val="none" w:sz="0" w:space="0" w:color="auto"/>
                <w:right w:val="none" w:sz="0" w:space="0" w:color="auto"/>
              </w:divBdr>
            </w:div>
            <w:div w:id="1235167051">
              <w:marLeft w:val="120"/>
              <w:marRight w:val="0"/>
              <w:marTop w:val="0"/>
              <w:marBottom w:val="60"/>
              <w:divBdr>
                <w:top w:val="single" w:sz="6" w:space="0" w:color="006633"/>
                <w:left w:val="single" w:sz="6" w:space="6" w:color="006633"/>
                <w:bottom w:val="single" w:sz="6" w:space="0" w:color="006633"/>
                <w:right w:val="single" w:sz="6" w:space="6" w:color="006633"/>
              </w:divBdr>
            </w:div>
            <w:div w:id="1664116290">
              <w:marLeft w:val="0"/>
              <w:marRight w:val="0"/>
              <w:marTop w:val="0"/>
              <w:marBottom w:val="0"/>
              <w:divBdr>
                <w:top w:val="none" w:sz="0" w:space="0" w:color="auto"/>
                <w:left w:val="none" w:sz="0" w:space="0" w:color="auto"/>
                <w:bottom w:val="none" w:sz="0" w:space="0" w:color="auto"/>
                <w:right w:val="none" w:sz="0" w:space="0" w:color="auto"/>
              </w:divBdr>
            </w:div>
            <w:div w:id="623734409">
              <w:marLeft w:val="0"/>
              <w:marRight w:val="0"/>
              <w:marTop w:val="0"/>
              <w:marBottom w:val="0"/>
              <w:divBdr>
                <w:top w:val="none" w:sz="0" w:space="0" w:color="auto"/>
                <w:left w:val="none" w:sz="0" w:space="0" w:color="auto"/>
                <w:bottom w:val="none" w:sz="0" w:space="0" w:color="auto"/>
                <w:right w:val="none" w:sz="0" w:space="0" w:color="auto"/>
              </w:divBdr>
            </w:div>
            <w:div w:id="422188239">
              <w:marLeft w:val="0"/>
              <w:marRight w:val="0"/>
              <w:marTop w:val="0"/>
              <w:marBottom w:val="0"/>
              <w:divBdr>
                <w:top w:val="none" w:sz="0" w:space="0" w:color="auto"/>
                <w:left w:val="none" w:sz="0" w:space="0" w:color="auto"/>
                <w:bottom w:val="none" w:sz="0" w:space="0" w:color="auto"/>
                <w:right w:val="none" w:sz="0" w:space="0" w:color="auto"/>
              </w:divBdr>
            </w:div>
            <w:div w:id="1329868561">
              <w:marLeft w:val="0"/>
              <w:marRight w:val="0"/>
              <w:marTop w:val="0"/>
              <w:marBottom w:val="0"/>
              <w:divBdr>
                <w:top w:val="none" w:sz="0" w:space="0" w:color="auto"/>
                <w:left w:val="none" w:sz="0" w:space="0" w:color="auto"/>
                <w:bottom w:val="none" w:sz="0" w:space="0" w:color="auto"/>
                <w:right w:val="none" w:sz="0" w:space="0" w:color="auto"/>
              </w:divBdr>
            </w:div>
            <w:div w:id="1048338126">
              <w:marLeft w:val="0"/>
              <w:marRight w:val="0"/>
              <w:marTop w:val="0"/>
              <w:marBottom w:val="0"/>
              <w:divBdr>
                <w:top w:val="none" w:sz="0" w:space="0" w:color="auto"/>
                <w:left w:val="none" w:sz="0" w:space="0" w:color="auto"/>
                <w:bottom w:val="none" w:sz="0" w:space="0" w:color="auto"/>
                <w:right w:val="none" w:sz="0" w:space="0" w:color="auto"/>
              </w:divBdr>
            </w:div>
          </w:divsChild>
        </w:div>
        <w:div w:id="1981957116">
          <w:marLeft w:val="0"/>
          <w:marRight w:val="0"/>
          <w:marTop w:val="0"/>
          <w:marBottom w:val="0"/>
          <w:divBdr>
            <w:top w:val="none" w:sz="0" w:space="0" w:color="auto"/>
            <w:left w:val="none" w:sz="0" w:space="0" w:color="auto"/>
            <w:bottom w:val="none" w:sz="0" w:space="0" w:color="auto"/>
            <w:right w:val="none" w:sz="0" w:space="0" w:color="auto"/>
          </w:divBdr>
          <w:divsChild>
            <w:div w:id="1645238489">
              <w:marLeft w:val="0"/>
              <w:marRight w:val="0"/>
              <w:marTop w:val="0"/>
              <w:marBottom w:val="0"/>
              <w:divBdr>
                <w:top w:val="none" w:sz="0" w:space="0" w:color="auto"/>
                <w:left w:val="none" w:sz="0" w:space="0" w:color="auto"/>
                <w:bottom w:val="none" w:sz="0" w:space="0" w:color="auto"/>
                <w:right w:val="none" w:sz="0" w:space="0" w:color="auto"/>
              </w:divBdr>
            </w:div>
            <w:div w:id="676470253">
              <w:marLeft w:val="120"/>
              <w:marRight w:val="0"/>
              <w:marTop w:val="0"/>
              <w:marBottom w:val="60"/>
              <w:divBdr>
                <w:top w:val="single" w:sz="6" w:space="0" w:color="006633"/>
                <w:left w:val="single" w:sz="6" w:space="6" w:color="006633"/>
                <w:bottom w:val="single" w:sz="6" w:space="0" w:color="006633"/>
                <w:right w:val="single" w:sz="6" w:space="6" w:color="006633"/>
              </w:divBdr>
            </w:div>
            <w:div w:id="847325961">
              <w:marLeft w:val="0"/>
              <w:marRight w:val="0"/>
              <w:marTop w:val="0"/>
              <w:marBottom w:val="0"/>
              <w:divBdr>
                <w:top w:val="none" w:sz="0" w:space="0" w:color="auto"/>
                <w:left w:val="none" w:sz="0" w:space="0" w:color="auto"/>
                <w:bottom w:val="none" w:sz="0" w:space="0" w:color="auto"/>
                <w:right w:val="none" w:sz="0" w:space="0" w:color="auto"/>
              </w:divBdr>
            </w:div>
            <w:div w:id="225842360">
              <w:marLeft w:val="0"/>
              <w:marRight w:val="0"/>
              <w:marTop w:val="0"/>
              <w:marBottom w:val="0"/>
              <w:divBdr>
                <w:top w:val="none" w:sz="0" w:space="0" w:color="auto"/>
                <w:left w:val="none" w:sz="0" w:space="0" w:color="auto"/>
                <w:bottom w:val="none" w:sz="0" w:space="0" w:color="auto"/>
                <w:right w:val="none" w:sz="0" w:space="0" w:color="auto"/>
              </w:divBdr>
            </w:div>
            <w:div w:id="1624385757">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459497201">
              <w:marLeft w:val="0"/>
              <w:marRight w:val="0"/>
              <w:marTop w:val="0"/>
              <w:marBottom w:val="0"/>
              <w:divBdr>
                <w:top w:val="none" w:sz="0" w:space="0" w:color="auto"/>
                <w:left w:val="none" w:sz="0" w:space="0" w:color="auto"/>
                <w:bottom w:val="none" w:sz="0" w:space="0" w:color="auto"/>
                <w:right w:val="none" w:sz="0" w:space="0" w:color="auto"/>
              </w:divBdr>
            </w:div>
          </w:divsChild>
        </w:div>
        <w:div w:id="236283479">
          <w:marLeft w:val="0"/>
          <w:marRight w:val="0"/>
          <w:marTop w:val="0"/>
          <w:marBottom w:val="0"/>
          <w:divBdr>
            <w:top w:val="none" w:sz="0" w:space="0" w:color="auto"/>
            <w:left w:val="none" w:sz="0" w:space="0" w:color="auto"/>
            <w:bottom w:val="none" w:sz="0" w:space="0" w:color="auto"/>
            <w:right w:val="none" w:sz="0" w:space="0" w:color="auto"/>
          </w:divBdr>
          <w:divsChild>
            <w:div w:id="993141501">
              <w:marLeft w:val="0"/>
              <w:marRight w:val="0"/>
              <w:marTop w:val="0"/>
              <w:marBottom w:val="0"/>
              <w:divBdr>
                <w:top w:val="none" w:sz="0" w:space="0" w:color="auto"/>
                <w:left w:val="none" w:sz="0" w:space="0" w:color="auto"/>
                <w:bottom w:val="none" w:sz="0" w:space="0" w:color="auto"/>
                <w:right w:val="none" w:sz="0" w:space="0" w:color="auto"/>
              </w:divBdr>
            </w:div>
            <w:div w:id="1468936547">
              <w:marLeft w:val="120"/>
              <w:marRight w:val="0"/>
              <w:marTop w:val="0"/>
              <w:marBottom w:val="60"/>
              <w:divBdr>
                <w:top w:val="single" w:sz="6" w:space="0" w:color="B5281E"/>
                <w:left w:val="single" w:sz="6" w:space="6" w:color="B5281E"/>
                <w:bottom w:val="single" w:sz="6" w:space="0" w:color="B5281E"/>
                <w:right w:val="single" w:sz="6" w:space="6" w:color="B5281E"/>
              </w:divBdr>
            </w:div>
            <w:div w:id="379088983">
              <w:marLeft w:val="0"/>
              <w:marRight w:val="0"/>
              <w:marTop w:val="0"/>
              <w:marBottom w:val="0"/>
              <w:divBdr>
                <w:top w:val="none" w:sz="0" w:space="0" w:color="auto"/>
                <w:left w:val="none" w:sz="0" w:space="0" w:color="auto"/>
                <w:bottom w:val="none" w:sz="0" w:space="0" w:color="auto"/>
                <w:right w:val="none" w:sz="0" w:space="0" w:color="auto"/>
              </w:divBdr>
            </w:div>
            <w:div w:id="1564295439">
              <w:marLeft w:val="0"/>
              <w:marRight w:val="0"/>
              <w:marTop w:val="0"/>
              <w:marBottom w:val="0"/>
              <w:divBdr>
                <w:top w:val="none" w:sz="0" w:space="0" w:color="auto"/>
                <w:left w:val="none" w:sz="0" w:space="0" w:color="auto"/>
                <w:bottom w:val="none" w:sz="0" w:space="0" w:color="auto"/>
                <w:right w:val="none" w:sz="0" w:space="0" w:color="auto"/>
              </w:divBdr>
            </w:div>
            <w:div w:id="1791896771">
              <w:marLeft w:val="0"/>
              <w:marRight w:val="0"/>
              <w:marTop w:val="0"/>
              <w:marBottom w:val="0"/>
              <w:divBdr>
                <w:top w:val="none" w:sz="0" w:space="0" w:color="auto"/>
                <w:left w:val="none" w:sz="0" w:space="0" w:color="auto"/>
                <w:bottom w:val="none" w:sz="0" w:space="0" w:color="auto"/>
                <w:right w:val="none" w:sz="0" w:space="0" w:color="auto"/>
              </w:divBdr>
            </w:div>
            <w:div w:id="1355573760">
              <w:marLeft w:val="0"/>
              <w:marRight w:val="0"/>
              <w:marTop w:val="0"/>
              <w:marBottom w:val="0"/>
              <w:divBdr>
                <w:top w:val="none" w:sz="0" w:space="0" w:color="auto"/>
                <w:left w:val="none" w:sz="0" w:space="0" w:color="auto"/>
                <w:bottom w:val="none" w:sz="0" w:space="0" w:color="auto"/>
                <w:right w:val="none" w:sz="0" w:space="0" w:color="auto"/>
              </w:divBdr>
            </w:div>
            <w:div w:id="432434347">
              <w:marLeft w:val="0"/>
              <w:marRight w:val="0"/>
              <w:marTop w:val="0"/>
              <w:marBottom w:val="0"/>
              <w:divBdr>
                <w:top w:val="none" w:sz="0" w:space="0" w:color="auto"/>
                <w:left w:val="none" w:sz="0" w:space="0" w:color="auto"/>
                <w:bottom w:val="none" w:sz="0" w:space="0" w:color="auto"/>
                <w:right w:val="none" w:sz="0" w:space="0" w:color="auto"/>
              </w:divBdr>
            </w:div>
            <w:div w:id="165290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3075796">
                  <w:marLeft w:val="0"/>
                  <w:marRight w:val="0"/>
                  <w:marTop w:val="0"/>
                  <w:marBottom w:val="0"/>
                  <w:divBdr>
                    <w:top w:val="none" w:sz="0" w:space="0" w:color="auto"/>
                    <w:left w:val="none" w:sz="0" w:space="0" w:color="auto"/>
                    <w:bottom w:val="none" w:sz="0" w:space="0" w:color="auto"/>
                    <w:right w:val="none" w:sz="0" w:space="0" w:color="auto"/>
                  </w:divBdr>
                </w:div>
                <w:div w:id="982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6">
          <w:marLeft w:val="0"/>
          <w:marRight w:val="0"/>
          <w:marTop w:val="0"/>
          <w:marBottom w:val="0"/>
          <w:divBdr>
            <w:top w:val="none" w:sz="0" w:space="0" w:color="auto"/>
            <w:left w:val="none" w:sz="0" w:space="0" w:color="auto"/>
            <w:bottom w:val="none" w:sz="0" w:space="0" w:color="auto"/>
            <w:right w:val="none" w:sz="0" w:space="0" w:color="auto"/>
          </w:divBdr>
          <w:divsChild>
            <w:div w:id="938685562">
              <w:marLeft w:val="0"/>
              <w:marRight w:val="0"/>
              <w:marTop w:val="0"/>
              <w:marBottom w:val="0"/>
              <w:divBdr>
                <w:top w:val="none" w:sz="0" w:space="0" w:color="auto"/>
                <w:left w:val="none" w:sz="0" w:space="0" w:color="auto"/>
                <w:bottom w:val="none" w:sz="0" w:space="0" w:color="auto"/>
                <w:right w:val="none" w:sz="0" w:space="0" w:color="auto"/>
              </w:divBdr>
            </w:div>
            <w:div w:id="697002358">
              <w:marLeft w:val="0"/>
              <w:marRight w:val="0"/>
              <w:marTop w:val="0"/>
              <w:marBottom w:val="0"/>
              <w:divBdr>
                <w:top w:val="none" w:sz="0" w:space="0" w:color="auto"/>
                <w:left w:val="none" w:sz="0" w:space="0" w:color="auto"/>
                <w:bottom w:val="none" w:sz="0" w:space="0" w:color="auto"/>
                <w:right w:val="none" w:sz="0" w:space="0" w:color="auto"/>
              </w:divBdr>
            </w:div>
          </w:divsChild>
        </w:div>
        <w:div w:id="394397313">
          <w:marLeft w:val="0"/>
          <w:marRight w:val="0"/>
          <w:marTop w:val="0"/>
          <w:marBottom w:val="0"/>
          <w:divBdr>
            <w:top w:val="none" w:sz="0" w:space="0" w:color="auto"/>
            <w:left w:val="none" w:sz="0" w:space="0" w:color="auto"/>
            <w:bottom w:val="none" w:sz="0" w:space="0" w:color="auto"/>
            <w:right w:val="none" w:sz="0" w:space="0" w:color="auto"/>
          </w:divBdr>
          <w:divsChild>
            <w:div w:id="2038582502">
              <w:marLeft w:val="0"/>
              <w:marRight w:val="0"/>
              <w:marTop w:val="0"/>
              <w:marBottom w:val="0"/>
              <w:divBdr>
                <w:top w:val="none" w:sz="0" w:space="0" w:color="auto"/>
                <w:left w:val="none" w:sz="0" w:space="0" w:color="auto"/>
                <w:bottom w:val="none" w:sz="0" w:space="0" w:color="auto"/>
                <w:right w:val="none" w:sz="0" w:space="0" w:color="auto"/>
              </w:divBdr>
            </w:div>
            <w:div w:id="1140071401">
              <w:marLeft w:val="120"/>
              <w:marRight w:val="0"/>
              <w:marTop w:val="0"/>
              <w:marBottom w:val="60"/>
              <w:divBdr>
                <w:top w:val="single" w:sz="6" w:space="0" w:color="006633"/>
                <w:left w:val="single" w:sz="6" w:space="6" w:color="006633"/>
                <w:bottom w:val="single" w:sz="6" w:space="0" w:color="006633"/>
                <w:right w:val="single" w:sz="6" w:space="6" w:color="006633"/>
              </w:divBdr>
            </w:div>
            <w:div w:id="1416365477">
              <w:marLeft w:val="0"/>
              <w:marRight w:val="0"/>
              <w:marTop w:val="0"/>
              <w:marBottom w:val="0"/>
              <w:divBdr>
                <w:top w:val="none" w:sz="0" w:space="0" w:color="auto"/>
                <w:left w:val="none" w:sz="0" w:space="0" w:color="auto"/>
                <w:bottom w:val="none" w:sz="0" w:space="0" w:color="auto"/>
                <w:right w:val="none" w:sz="0" w:space="0" w:color="auto"/>
              </w:divBdr>
            </w:div>
            <w:div w:id="508956793">
              <w:marLeft w:val="0"/>
              <w:marRight w:val="0"/>
              <w:marTop w:val="0"/>
              <w:marBottom w:val="0"/>
              <w:divBdr>
                <w:top w:val="none" w:sz="0" w:space="0" w:color="auto"/>
                <w:left w:val="none" w:sz="0" w:space="0" w:color="auto"/>
                <w:bottom w:val="none" w:sz="0" w:space="0" w:color="auto"/>
                <w:right w:val="none" w:sz="0" w:space="0" w:color="auto"/>
              </w:divBdr>
            </w:div>
            <w:div w:id="1851487911">
              <w:marLeft w:val="0"/>
              <w:marRight w:val="0"/>
              <w:marTop w:val="0"/>
              <w:marBottom w:val="0"/>
              <w:divBdr>
                <w:top w:val="none" w:sz="0" w:space="0" w:color="auto"/>
                <w:left w:val="none" w:sz="0" w:space="0" w:color="auto"/>
                <w:bottom w:val="none" w:sz="0" w:space="0" w:color="auto"/>
                <w:right w:val="none" w:sz="0" w:space="0" w:color="auto"/>
              </w:divBdr>
            </w:div>
            <w:div w:id="561133479">
              <w:marLeft w:val="0"/>
              <w:marRight w:val="0"/>
              <w:marTop w:val="0"/>
              <w:marBottom w:val="0"/>
              <w:divBdr>
                <w:top w:val="none" w:sz="0" w:space="0" w:color="auto"/>
                <w:left w:val="none" w:sz="0" w:space="0" w:color="auto"/>
                <w:bottom w:val="none" w:sz="0" w:space="0" w:color="auto"/>
                <w:right w:val="none" w:sz="0" w:space="0" w:color="auto"/>
              </w:divBdr>
            </w:div>
            <w:div w:id="424693375">
              <w:marLeft w:val="0"/>
              <w:marRight w:val="0"/>
              <w:marTop w:val="0"/>
              <w:marBottom w:val="0"/>
              <w:divBdr>
                <w:top w:val="none" w:sz="0" w:space="0" w:color="auto"/>
                <w:left w:val="none" w:sz="0" w:space="0" w:color="auto"/>
                <w:bottom w:val="none" w:sz="0" w:space="0" w:color="auto"/>
                <w:right w:val="none" w:sz="0" w:space="0" w:color="auto"/>
              </w:divBdr>
            </w:div>
          </w:divsChild>
        </w:div>
        <w:div w:id="1232351049">
          <w:marLeft w:val="0"/>
          <w:marRight w:val="0"/>
          <w:marTop w:val="0"/>
          <w:marBottom w:val="0"/>
          <w:divBdr>
            <w:top w:val="none" w:sz="0" w:space="0" w:color="auto"/>
            <w:left w:val="none" w:sz="0" w:space="0" w:color="auto"/>
            <w:bottom w:val="none" w:sz="0" w:space="0" w:color="auto"/>
            <w:right w:val="none" w:sz="0" w:space="0" w:color="auto"/>
          </w:divBdr>
          <w:divsChild>
            <w:div w:id="483084798">
              <w:marLeft w:val="0"/>
              <w:marRight w:val="0"/>
              <w:marTop w:val="0"/>
              <w:marBottom w:val="0"/>
              <w:divBdr>
                <w:top w:val="none" w:sz="0" w:space="0" w:color="auto"/>
                <w:left w:val="none" w:sz="0" w:space="0" w:color="auto"/>
                <w:bottom w:val="none" w:sz="0" w:space="0" w:color="auto"/>
                <w:right w:val="none" w:sz="0" w:space="0" w:color="auto"/>
              </w:divBdr>
            </w:div>
            <w:div w:id="499849781">
              <w:marLeft w:val="0"/>
              <w:marRight w:val="0"/>
              <w:marTop w:val="0"/>
              <w:marBottom w:val="0"/>
              <w:divBdr>
                <w:top w:val="none" w:sz="0" w:space="0" w:color="auto"/>
                <w:left w:val="none" w:sz="0" w:space="0" w:color="auto"/>
                <w:bottom w:val="none" w:sz="0" w:space="0" w:color="auto"/>
                <w:right w:val="none" w:sz="0" w:space="0" w:color="auto"/>
              </w:divBdr>
            </w:div>
          </w:divsChild>
        </w:div>
        <w:div w:id="1905483236">
          <w:marLeft w:val="0"/>
          <w:marRight w:val="0"/>
          <w:marTop w:val="0"/>
          <w:marBottom w:val="0"/>
          <w:divBdr>
            <w:top w:val="none" w:sz="0" w:space="0" w:color="auto"/>
            <w:left w:val="none" w:sz="0" w:space="0" w:color="auto"/>
            <w:bottom w:val="none" w:sz="0" w:space="0" w:color="auto"/>
            <w:right w:val="none" w:sz="0" w:space="0" w:color="auto"/>
          </w:divBdr>
          <w:divsChild>
            <w:div w:id="211503047">
              <w:marLeft w:val="0"/>
              <w:marRight w:val="0"/>
              <w:marTop w:val="0"/>
              <w:marBottom w:val="0"/>
              <w:divBdr>
                <w:top w:val="none" w:sz="0" w:space="0" w:color="auto"/>
                <w:left w:val="none" w:sz="0" w:space="0" w:color="auto"/>
                <w:bottom w:val="none" w:sz="0" w:space="0" w:color="auto"/>
                <w:right w:val="none" w:sz="0" w:space="0" w:color="auto"/>
              </w:divBdr>
            </w:div>
            <w:div w:id="1158761844">
              <w:marLeft w:val="120"/>
              <w:marRight w:val="0"/>
              <w:marTop w:val="0"/>
              <w:marBottom w:val="60"/>
              <w:divBdr>
                <w:top w:val="single" w:sz="6" w:space="0" w:color="B5281E"/>
                <w:left w:val="single" w:sz="6" w:space="6" w:color="B5281E"/>
                <w:bottom w:val="single" w:sz="6" w:space="0" w:color="B5281E"/>
                <w:right w:val="single" w:sz="6" w:space="6" w:color="B5281E"/>
              </w:divBdr>
            </w:div>
            <w:div w:id="578636547">
              <w:marLeft w:val="0"/>
              <w:marRight w:val="0"/>
              <w:marTop w:val="0"/>
              <w:marBottom w:val="0"/>
              <w:divBdr>
                <w:top w:val="none" w:sz="0" w:space="0" w:color="auto"/>
                <w:left w:val="none" w:sz="0" w:space="0" w:color="auto"/>
                <w:bottom w:val="none" w:sz="0" w:space="0" w:color="auto"/>
                <w:right w:val="none" w:sz="0" w:space="0" w:color="auto"/>
              </w:divBdr>
            </w:div>
            <w:div w:id="1217667051">
              <w:marLeft w:val="0"/>
              <w:marRight w:val="0"/>
              <w:marTop w:val="0"/>
              <w:marBottom w:val="0"/>
              <w:divBdr>
                <w:top w:val="none" w:sz="0" w:space="0" w:color="auto"/>
                <w:left w:val="none" w:sz="0" w:space="0" w:color="auto"/>
                <w:bottom w:val="none" w:sz="0" w:space="0" w:color="auto"/>
                <w:right w:val="none" w:sz="0" w:space="0" w:color="auto"/>
              </w:divBdr>
            </w:div>
            <w:div w:id="411633600">
              <w:marLeft w:val="0"/>
              <w:marRight w:val="0"/>
              <w:marTop w:val="0"/>
              <w:marBottom w:val="0"/>
              <w:divBdr>
                <w:top w:val="none" w:sz="0" w:space="0" w:color="auto"/>
                <w:left w:val="none" w:sz="0" w:space="0" w:color="auto"/>
                <w:bottom w:val="none" w:sz="0" w:space="0" w:color="auto"/>
                <w:right w:val="none" w:sz="0" w:space="0" w:color="auto"/>
              </w:divBdr>
            </w:div>
            <w:div w:id="1389107039">
              <w:marLeft w:val="0"/>
              <w:marRight w:val="0"/>
              <w:marTop w:val="0"/>
              <w:marBottom w:val="0"/>
              <w:divBdr>
                <w:top w:val="none" w:sz="0" w:space="0" w:color="auto"/>
                <w:left w:val="none" w:sz="0" w:space="0" w:color="auto"/>
                <w:bottom w:val="none" w:sz="0" w:space="0" w:color="auto"/>
                <w:right w:val="none" w:sz="0" w:space="0" w:color="auto"/>
              </w:divBdr>
            </w:div>
            <w:div w:id="452360322">
              <w:marLeft w:val="0"/>
              <w:marRight w:val="0"/>
              <w:marTop w:val="0"/>
              <w:marBottom w:val="0"/>
              <w:divBdr>
                <w:top w:val="none" w:sz="0" w:space="0" w:color="auto"/>
                <w:left w:val="none" w:sz="0" w:space="0" w:color="auto"/>
                <w:bottom w:val="none" w:sz="0" w:space="0" w:color="auto"/>
                <w:right w:val="none" w:sz="0" w:space="0" w:color="auto"/>
              </w:divBdr>
            </w:div>
          </w:divsChild>
        </w:div>
        <w:div w:id="1763329327">
          <w:marLeft w:val="0"/>
          <w:marRight w:val="0"/>
          <w:marTop w:val="0"/>
          <w:marBottom w:val="0"/>
          <w:divBdr>
            <w:top w:val="none" w:sz="0" w:space="0" w:color="auto"/>
            <w:left w:val="none" w:sz="0" w:space="0" w:color="auto"/>
            <w:bottom w:val="none" w:sz="0" w:space="0" w:color="auto"/>
            <w:right w:val="none" w:sz="0" w:space="0" w:color="auto"/>
          </w:divBdr>
          <w:divsChild>
            <w:div w:id="124854580">
              <w:marLeft w:val="0"/>
              <w:marRight w:val="0"/>
              <w:marTop w:val="0"/>
              <w:marBottom w:val="0"/>
              <w:divBdr>
                <w:top w:val="none" w:sz="0" w:space="0" w:color="auto"/>
                <w:left w:val="none" w:sz="0" w:space="0" w:color="auto"/>
                <w:bottom w:val="none" w:sz="0" w:space="0" w:color="auto"/>
                <w:right w:val="none" w:sz="0" w:space="0" w:color="auto"/>
              </w:divBdr>
            </w:div>
            <w:div w:id="1572109737">
              <w:marLeft w:val="120"/>
              <w:marRight w:val="0"/>
              <w:marTop w:val="0"/>
              <w:marBottom w:val="60"/>
              <w:divBdr>
                <w:top w:val="single" w:sz="6" w:space="0" w:color="006633"/>
                <w:left w:val="single" w:sz="6" w:space="6" w:color="006633"/>
                <w:bottom w:val="single" w:sz="6" w:space="0" w:color="006633"/>
                <w:right w:val="single" w:sz="6" w:space="6" w:color="006633"/>
              </w:divBdr>
            </w:div>
            <w:div w:id="619342150">
              <w:marLeft w:val="0"/>
              <w:marRight w:val="0"/>
              <w:marTop w:val="0"/>
              <w:marBottom w:val="0"/>
              <w:divBdr>
                <w:top w:val="none" w:sz="0" w:space="0" w:color="auto"/>
                <w:left w:val="none" w:sz="0" w:space="0" w:color="auto"/>
                <w:bottom w:val="none" w:sz="0" w:space="0" w:color="auto"/>
                <w:right w:val="none" w:sz="0" w:space="0" w:color="auto"/>
              </w:divBdr>
            </w:div>
            <w:div w:id="981036187">
              <w:marLeft w:val="0"/>
              <w:marRight w:val="0"/>
              <w:marTop w:val="0"/>
              <w:marBottom w:val="0"/>
              <w:divBdr>
                <w:top w:val="none" w:sz="0" w:space="0" w:color="auto"/>
                <w:left w:val="none" w:sz="0" w:space="0" w:color="auto"/>
                <w:bottom w:val="none" w:sz="0" w:space="0" w:color="auto"/>
                <w:right w:val="none" w:sz="0" w:space="0" w:color="auto"/>
              </w:divBdr>
            </w:div>
            <w:div w:id="241452427">
              <w:marLeft w:val="0"/>
              <w:marRight w:val="0"/>
              <w:marTop w:val="0"/>
              <w:marBottom w:val="0"/>
              <w:divBdr>
                <w:top w:val="none" w:sz="0" w:space="0" w:color="auto"/>
                <w:left w:val="none" w:sz="0" w:space="0" w:color="auto"/>
                <w:bottom w:val="none" w:sz="0" w:space="0" w:color="auto"/>
                <w:right w:val="none" w:sz="0" w:space="0" w:color="auto"/>
              </w:divBdr>
            </w:div>
            <w:div w:id="1935941504">
              <w:marLeft w:val="0"/>
              <w:marRight w:val="0"/>
              <w:marTop w:val="0"/>
              <w:marBottom w:val="0"/>
              <w:divBdr>
                <w:top w:val="none" w:sz="0" w:space="0" w:color="auto"/>
                <w:left w:val="none" w:sz="0" w:space="0" w:color="auto"/>
                <w:bottom w:val="none" w:sz="0" w:space="0" w:color="auto"/>
                <w:right w:val="none" w:sz="0" w:space="0" w:color="auto"/>
              </w:divBdr>
            </w:div>
            <w:div w:id="184951135">
              <w:marLeft w:val="0"/>
              <w:marRight w:val="0"/>
              <w:marTop w:val="0"/>
              <w:marBottom w:val="0"/>
              <w:divBdr>
                <w:top w:val="none" w:sz="0" w:space="0" w:color="auto"/>
                <w:left w:val="none" w:sz="0" w:space="0" w:color="auto"/>
                <w:bottom w:val="none" w:sz="0" w:space="0" w:color="auto"/>
                <w:right w:val="none" w:sz="0" w:space="0" w:color="auto"/>
              </w:divBdr>
            </w:div>
            <w:div w:id="11029929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038887">
                  <w:marLeft w:val="0"/>
                  <w:marRight w:val="0"/>
                  <w:marTop w:val="0"/>
                  <w:marBottom w:val="0"/>
                  <w:divBdr>
                    <w:top w:val="none" w:sz="0" w:space="0" w:color="auto"/>
                    <w:left w:val="none" w:sz="0" w:space="0" w:color="auto"/>
                    <w:bottom w:val="none" w:sz="0" w:space="0" w:color="auto"/>
                    <w:right w:val="none" w:sz="0" w:space="0" w:color="auto"/>
                  </w:divBdr>
                </w:div>
                <w:div w:id="169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945">
          <w:marLeft w:val="0"/>
          <w:marRight w:val="0"/>
          <w:marTop w:val="0"/>
          <w:marBottom w:val="0"/>
          <w:divBdr>
            <w:top w:val="none" w:sz="0" w:space="0" w:color="auto"/>
            <w:left w:val="none" w:sz="0" w:space="0" w:color="auto"/>
            <w:bottom w:val="none" w:sz="0" w:space="0" w:color="auto"/>
            <w:right w:val="none" w:sz="0" w:space="0" w:color="auto"/>
          </w:divBdr>
          <w:divsChild>
            <w:div w:id="988051034">
              <w:marLeft w:val="0"/>
              <w:marRight w:val="0"/>
              <w:marTop w:val="0"/>
              <w:marBottom w:val="0"/>
              <w:divBdr>
                <w:top w:val="none" w:sz="0" w:space="0" w:color="auto"/>
                <w:left w:val="none" w:sz="0" w:space="0" w:color="auto"/>
                <w:bottom w:val="none" w:sz="0" w:space="0" w:color="auto"/>
                <w:right w:val="none" w:sz="0" w:space="0" w:color="auto"/>
              </w:divBdr>
            </w:div>
            <w:div w:id="370037472">
              <w:marLeft w:val="0"/>
              <w:marRight w:val="0"/>
              <w:marTop w:val="0"/>
              <w:marBottom w:val="0"/>
              <w:divBdr>
                <w:top w:val="none" w:sz="0" w:space="0" w:color="auto"/>
                <w:left w:val="none" w:sz="0" w:space="0" w:color="auto"/>
                <w:bottom w:val="none" w:sz="0" w:space="0" w:color="auto"/>
                <w:right w:val="none" w:sz="0" w:space="0" w:color="auto"/>
              </w:divBdr>
            </w:div>
          </w:divsChild>
        </w:div>
        <w:div w:id="345405120">
          <w:marLeft w:val="0"/>
          <w:marRight w:val="0"/>
          <w:marTop w:val="0"/>
          <w:marBottom w:val="0"/>
          <w:divBdr>
            <w:top w:val="none" w:sz="0" w:space="0" w:color="auto"/>
            <w:left w:val="none" w:sz="0" w:space="0" w:color="auto"/>
            <w:bottom w:val="none" w:sz="0" w:space="0" w:color="auto"/>
            <w:right w:val="none" w:sz="0" w:space="0" w:color="auto"/>
          </w:divBdr>
          <w:divsChild>
            <w:div w:id="110063923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736">
      <w:bodyDiv w:val="1"/>
      <w:marLeft w:val="0"/>
      <w:marRight w:val="0"/>
      <w:marTop w:val="0"/>
      <w:marBottom w:val="0"/>
      <w:divBdr>
        <w:top w:val="none" w:sz="0" w:space="0" w:color="auto"/>
        <w:left w:val="none" w:sz="0" w:space="0" w:color="auto"/>
        <w:bottom w:val="none" w:sz="0" w:space="0" w:color="auto"/>
        <w:right w:val="none" w:sz="0" w:space="0" w:color="auto"/>
      </w:divBdr>
      <w:divsChild>
        <w:div w:id="839386933">
          <w:marLeft w:val="0"/>
          <w:marRight w:val="0"/>
          <w:marTop w:val="0"/>
          <w:marBottom w:val="0"/>
          <w:divBdr>
            <w:top w:val="none" w:sz="0" w:space="0" w:color="auto"/>
            <w:left w:val="none" w:sz="0" w:space="0" w:color="auto"/>
            <w:bottom w:val="none" w:sz="0" w:space="0" w:color="auto"/>
            <w:right w:val="none" w:sz="0" w:space="0" w:color="auto"/>
          </w:divBdr>
          <w:divsChild>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120"/>
              <w:marRight w:val="0"/>
              <w:marTop w:val="0"/>
              <w:marBottom w:val="60"/>
              <w:divBdr>
                <w:top w:val="single" w:sz="6" w:space="0" w:color="006633"/>
                <w:left w:val="single" w:sz="6" w:space="6" w:color="006633"/>
                <w:bottom w:val="single" w:sz="6" w:space="0" w:color="006633"/>
                <w:right w:val="single" w:sz="6" w:space="6" w:color="006633"/>
              </w:divBdr>
            </w:div>
            <w:div w:id="1052850279">
              <w:marLeft w:val="0"/>
              <w:marRight w:val="0"/>
              <w:marTop w:val="0"/>
              <w:marBottom w:val="0"/>
              <w:divBdr>
                <w:top w:val="none" w:sz="0" w:space="0" w:color="auto"/>
                <w:left w:val="none" w:sz="0" w:space="0" w:color="auto"/>
                <w:bottom w:val="none" w:sz="0" w:space="0" w:color="auto"/>
                <w:right w:val="none" w:sz="0" w:space="0" w:color="auto"/>
              </w:divBdr>
            </w:div>
            <w:div w:id="1375887176">
              <w:marLeft w:val="0"/>
              <w:marRight w:val="0"/>
              <w:marTop w:val="0"/>
              <w:marBottom w:val="0"/>
              <w:divBdr>
                <w:top w:val="none" w:sz="0" w:space="0" w:color="auto"/>
                <w:left w:val="none" w:sz="0" w:space="0" w:color="auto"/>
                <w:bottom w:val="none" w:sz="0" w:space="0" w:color="auto"/>
                <w:right w:val="none" w:sz="0" w:space="0" w:color="auto"/>
              </w:divBdr>
            </w:div>
            <w:div w:id="1690255183">
              <w:marLeft w:val="0"/>
              <w:marRight w:val="0"/>
              <w:marTop w:val="0"/>
              <w:marBottom w:val="0"/>
              <w:divBdr>
                <w:top w:val="none" w:sz="0" w:space="0" w:color="auto"/>
                <w:left w:val="none" w:sz="0" w:space="0" w:color="auto"/>
                <w:bottom w:val="none" w:sz="0" w:space="0" w:color="auto"/>
                <w:right w:val="none" w:sz="0" w:space="0" w:color="auto"/>
              </w:divBdr>
            </w:div>
            <w:div w:id="1676613557">
              <w:marLeft w:val="0"/>
              <w:marRight w:val="0"/>
              <w:marTop w:val="0"/>
              <w:marBottom w:val="0"/>
              <w:divBdr>
                <w:top w:val="none" w:sz="0" w:space="0" w:color="auto"/>
                <w:left w:val="none" w:sz="0" w:space="0" w:color="auto"/>
                <w:bottom w:val="none" w:sz="0" w:space="0" w:color="auto"/>
                <w:right w:val="none" w:sz="0" w:space="0" w:color="auto"/>
              </w:divBdr>
            </w:div>
            <w:div w:id="232013776">
              <w:marLeft w:val="0"/>
              <w:marRight w:val="0"/>
              <w:marTop w:val="0"/>
              <w:marBottom w:val="0"/>
              <w:divBdr>
                <w:top w:val="none" w:sz="0" w:space="0" w:color="auto"/>
                <w:left w:val="none" w:sz="0" w:space="0" w:color="auto"/>
                <w:bottom w:val="none" w:sz="0" w:space="0" w:color="auto"/>
                <w:right w:val="none" w:sz="0" w:space="0" w:color="auto"/>
              </w:divBdr>
            </w:div>
            <w:div w:id="75442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0233839">
                  <w:marLeft w:val="0"/>
                  <w:marRight w:val="0"/>
                  <w:marTop w:val="0"/>
                  <w:marBottom w:val="0"/>
                  <w:divBdr>
                    <w:top w:val="none" w:sz="0" w:space="0" w:color="auto"/>
                    <w:left w:val="none" w:sz="0" w:space="0" w:color="auto"/>
                    <w:bottom w:val="none" w:sz="0" w:space="0" w:color="auto"/>
                    <w:right w:val="none" w:sz="0" w:space="0" w:color="auto"/>
                  </w:divBdr>
                </w:div>
                <w:div w:id="64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037">
          <w:marLeft w:val="0"/>
          <w:marRight w:val="0"/>
          <w:marTop w:val="0"/>
          <w:marBottom w:val="0"/>
          <w:divBdr>
            <w:top w:val="none" w:sz="0" w:space="0" w:color="auto"/>
            <w:left w:val="none" w:sz="0" w:space="0" w:color="auto"/>
            <w:bottom w:val="none" w:sz="0" w:space="0" w:color="auto"/>
            <w:right w:val="none" w:sz="0" w:space="0" w:color="auto"/>
          </w:divBdr>
          <w:divsChild>
            <w:div w:id="291449276">
              <w:marLeft w:val="0"/>
              <w:marRight w:val="0"/>
              <w:marTop w:val="0"/>
              <w:marBottom w:val="0"/>
              <w:divBdr>
                <w:top w:val="none" w:sz="0" w:space="0" w:color="auto"/>
                <w:left w:val="none" w:sz="0" w:space="0" w:color="auto"/>
                <w:bottom w:val="none" w:sz="0" w:space="0" w:color="auto"/>
                <w:right w:val="none" w:sz="0" w:space="0" w:color="auto"/>
              </w:divBdr>
            </w:div>
            <w:div w:id="890308077">
              <w:marLeft w:val="120"/>
              <w:marRight w:val="0"/>
              <w:marTop w:val="0"/>
              <w:marBottom w:val="60"/>
              <w:divBdr>
                <w:top w:val="single" w:sz="6" w:space="0" w:color="006633"/>
                <w:left w:val="single" w:sz="6" w:space="6" w:color="006633"/>
                <w:bottom w:val="single" w:sz="6" w:space="0" w:color="006633"/>
                <w:right w:val="single" w:sz="6" w:space="6" w:color="006633"/>
              </w:divBdr>
            </w:div>
            <w:div w:id="1037051549">
              <w:marLeft w:val="0"/>
              <w:marRight w:val="0"/>
              <w:marTop w:val="0"/>
              <w:marBottom w:val="0"/>
              <w:divBdr>
                <w:top w:val="none" w:sz="0" w:space="0" w:color="auto"/>
                <w:left w:val="none" w:sz="0" w:space="0" w:color="auto"/>
                <w:bottom w:val="none" w:sz="0" w:space="0" w:color="auto"/>
                <w:right w:val="none" w:sz="0" w:space="0" w:color="auto"/>
              </w:divBdr>
            </w:div>
            <w:div w:id="1901477087">
              <w:marLeft w:val="0"/>
              <w:marRight w:val="0"/>
              <w:marTop w:val="0"/>
              <w:marBottom w:val="0"/>
              <w:divBdr>
                <w:top w:val="none" w:sz="0" w:space="0" w:color="auto"/>
                <w:left w:val="none" w:sz="0" w:space="0" w:color="auto"/>
                <w:bottom w:val="none" w:sz="0" w:space="0" w:color="auto"/>
                <w:right w:val="none" w:sz="0" w:space="0" w:color="auto"/>
              </w:divBdr>
            </w:div>
            <w:div w:id="1659111204">
              <w:marLeft w:val="0"/>
              <w:marRight w:val="0"/>
              <w:marTop w:val="0"/>
              <w:marBottom w:val="0"/>
              <w:divBdr>
                <w:top w:val="none" w:sz="0" w:space="0" w:color="auto"/>
                <w:left w:val="none" w:sz="0" w:space="0" w:color="auto"/>
                <w:bottom w:val="none" w:sz="0" w:space="0" w:color="auto"/>
                <w:right w:val="none" w:sz="0" w:space="0" w:color="auto"/>
              </w:divBdr>
            </w:div>
            <w:div w:id="1857039361">
              <w:marLeft w:val="0"/>
              <w:marRight w:val="0"/>
              <w:marTop w:val="0"/>
              <w:marBottom w:val="0"/>
              <w:divBdr>
                <w:top w:val="none" w:sz="0" w:space="0" w:color="auto"/>
                <w:left w:val="none" w:sz="0" w:space="0" w:color="auto"/>
                <w:bottom w:val="none" w:sz="0" w:space="0" w:color="auto"/>
                <w:right w:val="none" w:sz="0" w:space="0" w:color="auto"/>
              </w:divBdr>
            </w:div>
            <w:div w:id="824130428">
              <w:marLeft w:val="0"/>
              <w:marRight w:val="0"/>
              <w:marTop w:val="0"/>
              <w:marBottom w:val="0"/>
              <w:divBdr>
                <w:top w:val="none" w:sz="0" w:space="0" w:color="auto"/>
                <w:left w:val="none" w:sz="0" w:space="0" w:color="auto"/>
                <w:bottom w:val="none" w:sz="0" w:space="0" w:color="auto"/>
                <w:right w:val="none" w:sz="0" w:space="0" w:color="auto"/>
              </w:divBdr>
            </w:div>
            <w:div w:id="6636323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7056280">
                  <w:marLeft w:val="0"/>
                  <w:marRight w:val="0"/>
                  <w:marTop w:val="0"/>
                  <w:marBottom w:val="0"/>
                  <w:divBdr>
                    <w:top w:val="none" w:sz="0" w:space="0" w:color="auto"/>
                    <w:left w:val="none" w:sz="0" w:space="0" w:color="auto"/>
                    <w:bottom w:val="none" w:sz="0" w:space="0" w:color="auto"/>
                    <w:right w:val="none" w:sz="0" w:space="0" w:color="auto"/>
                  </w:divBdr>
                </w:div>
                <w:div w:id="20627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583">
          <w:marLeft w:val="0"/>
          <w:marRight w:val="0"/>
          <w:marTop w:val="0"/>
          <w:marBottom w:val="0"/>
          <w:divBdr>
            <w:top w:val="none" w:sz="0" w:space="0" w:color="auto"/>
            <w:left w:val="none" w:sz="0" w:space="0" w:color="auto"/>
            <w:bottom w:val="none" w:sz="0" w:space="0" w:color="auto"/>
            <w:right w:val="none" w:sz="0" w:space="0" w:color="auto"/>
          </w:divBdr>
          <w:divsChild>
            <w:div w:id="1638336045">
              <w:marLeft w:val="0"/>
              <w:marRight w:val="0"/>
              <w:marTop w:val="0"/>
              <w:marBottom w:val="0"/>
              <w:divBdr>
                <w:top w:val="none" w:sz="0" w:space="0" w:color="auto"/>
                <w:left w:val="none" w:sz="0" w:space="0" w:color="auto"/>
                <w:bottom w:val="none" w:sz="0" w:space="0" w:color="auto"/>
                <w:right w:val="none" w:sz="0" w:space="0" w:color="auto"/>
              </w:divBdr>
            </w:div>
            <w:div w:id="1890724791">
              <w:marLeft w:val="120"/>
              <w:marRight w:val="0"/>
              <w:marTop w:val="0"/>
              <w:marBottom w:val="60"/>
              <w:divBdr>
                <w:top w:val="single" w:sz="6" w:space="0" w:color="006633"/>
                <w:left w:val="single" w:sz="6" w:space="6" w:color="006633"/>
                <w:bottom w:val="single" w:sz="6" w:space="0" w:color="006633"/>
                <w:right w:val="single" w:sz="6" w:space="6" w:color="006633"/>
              </w:divBdr>
            </w:div>
            <w:div w:id="456677416">
              <w:marLeft w:val="0"/>
              <w:marRight w:val="0"/>
              <w:marTop w:val="0"/>
              <w:marBottom w:val="0"/>
              <w:divBdr>
                <w:top w:val="none" w:sz="0" w:space="0" w:color="auto"/>
                <w:left w:val="none" w:sz="0" w:space="0" w:color="auto"/>
                <w:bottom w:val="none" w:sz="0" w:space="0" w:color="auto"/>
                <w:right w:val="none" w:sz="0" w:space="0" w:color="auto"/>
              </w:divBdr>
            </w:div>
            <w:div w:id="207227449">
              <w:marLeft w:val="0"/>
              <w:marRight w:val="0"/>
              <w:marTop w:val="0"/>
              <w:marBottom w:val="0"/>
              <w:divBdr>
                <w:top w:val="none" w:sz="0" w:space="0" w:color="auto"/>
                <w:left w:val="none" w:sz="0" w:space="0" w:color="auto"/>
                <w:bottom w:val="none" w:sz="0" w:space="0" w:color="auto"/>
                <w:right w:val="none" w:sz="0" w:space="0" w:color="auto"/>
              </w:divBdr>
            </w:div>
            <w:div w:id="775489352">
              <w:marLeft w:val="0"/>
              <w:marRight w:val="0"/>
              <w:marTop w:val="0"/>
              <w:marBottom w:val="0"/>
              <w:divBdr>
                <w:top w:val="none" w:sz="0" w:space="0" w:color="auto"/>
                <w:left w:val="none" w:sz="0" w:space="0" w:color="auto"/>
                <w:bottom w:val="none" w:sz="0" w:space="0" w:color="auto"/>
                <w:right w:val="none" w:sz="0" w:space="0" w:color="auto"/>
              </w:divBdr>
            </w:div>
            <w:div w:id="1793089737">
              <w:marLeft w:val="0"/>
              <w:marRight w:val="0"/>
              <w:marTop w:val="0"/>
              <w:marBottom w:val="0"/>
              <w:divBdr>
                <w:top w:val="none" w:sz="0" w:space="0" w:color="auto"/>
                <w:left w:val="none" w:sz="0" w:space="0" w:color="auto"/>
                <w:bottom w:val="none" w:sz="0" w:space="0" w:color="auto"/>
                <w:right w:val="none" w:sz="0" w:space="0" w:color="auto"/>
              </w:divBdr>
            </w:div>
            <w:div w:id="730689582">
              <w:marLeft w:val="0"/>
              <w:marRight w:val="0"/>
              <w:marTop w:val="0"/>
              <w:marBottom w:val="0"/>
              <w:divBdr>
                <w:top w:val="none" w:sz="0" w:space="0" w:color="auto"/>
                <w:left w:val="none" w:sz="0" w:space="0" w:color="auto"/>
                <w:bottom w:val="none" w:sz="0" w:space="0" w:color="auto"/>
                <w:right w:val="none" w:sz="0" w:space="0" w:color="auto"/>
              </w:divBdr>
            </w:div>
            <w:div w:id="17857352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5156701">
                  <w:marLeft w:val="0"/>
                  <w:marRight w:val="0"/>
                  <w:marTop w:val="0"/>
                  <w:marBottom w:val="0"/>
                  <w:divBdr>
                    <w:top w:val="none" w:sz="0" w:space="0" w:color="auto"/>
                    <w:left w:val="none" w:sz="0" w:space="0" w:color="auto"/>
                    <w:bottom w:val="none" w:sz="0" w:space="0" w:color="auto"/>
                    <w:right w:val="none" w:sz="0" w:space="0" w:color="auto"/>
                  </w:divBdr>
                </w:div>
                <w:div w:id="1661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153">
          <w:marLeft w:val="0"/>
          <w:marRight w:val="0"/>
          <w:marTop w:val="0"/>
          <w:marBottom w:val="0"/>
          <w:divBdr>
            <w:top w:val="none" w:sz="0" w:space="0" w:color="auto"/>
            <w:left w:val="none" w:sz="0" w:space="0" w:color="auto"/>
            <w:bottom w:val="none" w:sz="0" w:space="0" w:color="auto"/>
            <w:right w:val="none" w:sz="0" w:space="0" w:color="auto"/>
          </w:divBdr>
          <w:divsChild>
            <w:div w:id="1231889567">
              <w:marLeft w:val="0"/>
              <w:marRight w:val="0"/>
              <w:marTop w:val="0"/>
              <w:marBottom w:val="0"/>
              <w:divBdr>
                <w:top w:val="none" w:sz="0" w:space="0" w:color="auto"/>
                <w:left w:val="none" w:sz="0" w:space="0" w:color="auto"/>
                <w:bottom w:val="none" w:sz="0" w:space="0" w:color="auto"/>
                <w:right w:val="none" w:sz="0" w:space="0" w:color="auto"/>
              </w:divBdr>
            </w:div>
            <w:div w:id="57824638">
              <w:marLeft w:val="120"/>
              <w:marRight w:val="0"/>
              <w:marTop w:val="0"/>
              <w:marBottom w:val="60"/>
              <w:divBdr>
                <w:top w:val="single" w:sz="6" w:space="0" w:color="B5281E"/>
                <w:left w:val="single" w:sz="6" w:space="6" w:color="B5281E"/>
                <w:bottom w:val="single" w:sz="6" w:space="0" w:color="B5281E"/>
                <w:right w:val="single" w:sz="6" w:space="6" w:color="B5281E"/>
              </w:divBdr>
            </w:div>
            <w:div w:id="1164128701">
              <w:marLeft w:val="0"/>
              <w:marRight w:val="0"/>
              <w:marTop w:val="0"/>
              <w:marBottom w:val="0"/>
              <w:divBdr>
                <w:top w:val="none" w:sz="0" w:space="0" w:color="auto"/>
                <w:left w:val="none" w:sz="0" w:space="0" w:color="auto"/>
                <w:bottom w:val="none" w:sz="0" w:space="0" w:color="auto"/>
                <w:right w:val="none" w:sz="0" w:space="0" w:color="auto"/>
              </w:divBdr>
            </w:div>
            <w:div w:id="694186644">
              <w:marLeft w:val="0"/>
              <w:marRight w:val="0"/>
              <w:marTop w:val="0"/>
              <w:marBottom w:val="0"/>
              <w:divBdr>
                <w:top w:val="none" w:sz="0" w:space="0" w:color="auto"/>
                <w:left w:val="none" w:sz="0" w:space="0" w:color="auto"/>
                <w:bottom w:val="none" w:sz="0" w:space="0" w:color="auto"/>
                <w:right w:val="none" w:sz="0" w:space="0" w:color="auto"/>
              </w:divBdr>
            </w:div>
            <w:div w:id="853108864">
              <w:marLeft w:val="0"/>
              <w:marRight w:val="0"/>
              <w:marTop w:val="0"/>
              <w:marBottom w:val="0"/>
              <w:divBdr>
                <w:top w:val="none" w:sz="0" w:space="0" w:color="auto"/>
                <w:left w:val="none" w:sz="0" w:space="0" w:color="auto"/>
                <w:bottom w:val="none" w:sz="0" w:space="0" w:color="auto"/>
                <w:right w:val="none" w:sz="0" w:space="0" w:color="auto"/>
              </w:divBdr>
            </w:div>
            <w:div w:id="489058875">
              <w:marLeft w:val="0"/>
              <w:marRight w:val="0"/>
              <w:marTop w:val="0"/>
              <w:marBottom w:val="0"/>
              <w:divBdr>
                <w:top w:val="none" w:sz="0" w:space="0" w:color="auto"/>
                <w:left w:val="none" w:sz="0" w:space="0" w:color="auto"/>
                <w:bottom w:val="none" w:sz="0" w:space="0" w:color="auto"/>
                <w:right w:val="none" w:sz="0" w:space="0" w:color="auto"/>
              </w:divBdr>
            </w:div>
            <w:div w:id="1861233373">
              <w:marLeft w:val="0"/>
              <w:marRight w:val="0"/>
              <w:marTop w:val="0"/>
              <w:marBottom w:val="0"/>
              <w:divBdr>
                <w:top w:val="none" w:sz="0" w:space="0" w:color="auto"/>
                <w:left w:val="none" w:sz="0" w:space="0" w:color="auto"/>
                <w:bottom w:val="none" w:sz="0" w:space="0" w:color="auto"/>
                <w:right w:val="none" w:sz="0" w:space="0" w:color="auto"/>
              </w:divBdr>
            </w:div>
            <w:div w:id="103961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676648">
                  <w:marLeft w:val="0"/>
                  <w:marRight w:val="0"/>
                  <w:marTop w:val="0"/>
                  <w:marBottom w:val="0"/>
                  <w:divBdr>
                    <w:top w:val="none" w:sz="0" w:space="0" w:color="auto"/>
                    <w:left w:val="none" w:sz="0" w:space="0" w:color="auto"/>
                    <w:bottom w:val="none" w:sz="0" w:space="0" w:color="auto"/>
                    <w:right w:val="none" w:sz="0" w:space="0" w:color="auto"/>
                  </w:divBdr>
                </w:div>
                <w:div w:id="584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630">
          <w:marLeft w:val="0"/>
          <w:marRight w:val="0"/>
          <w:marTop w:val="0"/>
          <w:marBottom w:val="0"/>
          <w:divBdr>
            <w:top w:val="none" w:sz="0" w:space="0" w:color="auto"/>
            <w:left w:val="none" w:sz="0" w:space="0" w:color="auto"/>
            <w:bottom w:val="none" w:sz="0" w:space="0" w:color="auto"/>
            <w:right w:val="none" w:sz="0" w:space="0" w:color="auto"/>
          </w:divBdr>
          <w:divsChild>
            <w:div w:id="2107604515">
              <w:marLeft w:val="0"/>
              <w:marRight w:val="0"/>
              <w:marTop w:val="0"/>
              <w:marBottom w:val="0"/>
              <w:divBdr>
                <w:top w:val="none" w:sz="0" w:space="0" w:color="auto"/>
                <w:left w:val="none" w:sz="0" w:space="0" w:color="auto"/>
                <w:bottom w:val="none" w:sz="0" w:space="0" w:color="auto"/>
                <w:right w:val="none" w:sz="0" w:space="0" w:color="auto"/>
              </w:divBdr>
            </w:div>
            <w:div w:id="573706372">
              <w:marLeft w:val="120"/>
              <w:marRight w:val="0"/>
              <w:marTop w:val="0"/>
              <w:marBottom w:val="60"/>
              <w:divBdr>
                <w:top w:val="single" w:sz="6" w:space="0" w:color="B5281E"/>
                <w:left w:val="single" w:sz="6" w:space="6" w:color="B5281E"/>
                <w:bottom w:val="single" w:sz="6" w:space="0" w:color="B5281E"/>
                <w:right w:val="single" w:sz="6" w:space="6" w:color="B5281E"/>
              </w:divBdr>
            </w:div>
            <w:div w:id="480583687">
              <w:marLeft w:val="0"/>
              <w:marRight w:val="0"/>
              <w:marTop w:val="0"/>
              <w:marBottom w:val="0"/>
              <w:divBdr>
                <w:top w:val="none" w:sz="0" w:space="0" w:color="auto"/>
                <w:left w:val="none" w:sz="0" w:space="0" w:color="auto"/>
                <w:bottom w:val="none" w:sz="0" w:space="0" w:color="auto"/>
                <w:right w:val="none" w:sz="0" w:space="0" w:color="auto"/>
              </w:divBdr>
            </w:div>
            <w:div w:id="1214269750">
              <w:marLeft w:val="0"/>
              <w:marRight w:val="0"/>
              <w:marTop w:val="0"/>
              <w:marBottom w:val="0"/>
              <w:divBdr>
                <w:top w:val="none" w:sz="0" w:space="0" w:color="auto"/>
                <w:left w:val="none" w:sz="0" w:space="0" w:color="auto"/>
                <w:bottom w:val="none" w:sz="0" w:space="0" w:color="auto"/>
                <w:right w:val="none" w:sz="0" w:space="0" w:color="auto"/>
              </w:divBdr>
            </w:div>
            <w:div w:id="1143890960">
              <w:marLeft w:val="0"/>
              <w:marRight w:val="0"/>
              <w:marTop w:val="0"/>
              <w:marBottom w:val="0"/>
              <w:divBdr>
                <w:top w:val="none" w:sz="0" w:space="0" w:color="auto"/>
                <w:left w:val="none" w:sz="0" w:space="0" w:color="auto"/>
                <w:bottom w:val="none" w:sz="0" w:space="0" w:color="auto"/>
                <w:right w:val="none" w:sz="0" w:space="0" w:color="auto"/>
              </w:divBdr>
            </w:div>
            <w:div w:id="1634017483">
              <w:marLeft w:val="0"/>
              <w:marRight w:val="0"/>
              <w:marTop w:val="0"/>
              <w:marBottom w:val="0"/>
              <w:divBdr>
                <w:top w:val="none" w:sz="0" w:space="0" w:color="auto"/>
                <w:left w:val="none" w:sz="0" w:space="0" w:color="auto"/>
                <w:bottom w:val="none" w:sz="0" w:space="0" w:color="auto"/>
                <w:right w:val="none" w:sz="0" w:space="0" w:color="auto"/>
              </w:divBdr>
            </w:div>
            <w:div w:id="591664391">
              <w:marLeft w:val="0"/>
              <w:marRight w:val="0"/>
              <w:marTop w:val="0"/>
              <w:marBottom w:val="0"/>
              <w:divBdr>
                <w:top w:val="none" w:sz="0" w:space="0" w:color="auto"/>
                <w:left w:val="none" w:sz="0" w:space="0" w:color="auto"/>
                <w:bottom w:val="none" w:sz="0" w:space="0" w:color="auto"/>
                <w:right w:val="none" w:sz="0" w:space="0" w:color="auto"/>
              </w:divBdr>
            </w:div>
            <w:div w:id="2125928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0628373">
                  <w:marLeft w:val="0"/>
                  <w:marRight w:val="0"/>
                  <w:marTop w:val="0"/>
                  <w:marBottom w:val="0"/>
                  <w:divBdr>
                    <w:top w:val="none" w:sz="0" w:space="0" w:color="auto"/>
                    <w:left w:val="none" w:sz="0" w:space="0" w:color="auto"/>
                    <w:bottom w:val="none" w:sz="0" w:space="0" w:color="auto"/>
                    <w:right w:val="none" w:sz="0" w:space="0" w:color="auto"/>
                  </w:divBdr>
                </w:div>
                <w:div w:id="1914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548">
          <w:marLeft w:val="0"/>
          <w:marRight w:val="0"/>
          <w:marTop w:val="0"/>
          <w:marBottom w:val="0"/>
          <w:divBdr>
            <w:top w:val="none" w:sz="0" w:space="0" w:color="auto"/>
            <w:left w:val="none" w:sz="0" w:space="0" w:color="auto"/>
            <w:bottom w:val="none" w:sz="0" w:space="0" w:color="auto"/>
            <w:right w:val="none" w:sz="0" w:space="0" w:color="auto"/>
          </w:divBdr>
          <w:divsChild>
            <w:div w:id="151265895">
              <w:marLeft w:val="0"/>
              <w:marRight w:val="0"/>
              <w:marTop w:val="0"/>
              <w:marBottom w:val="0"/>
              <w:divBdr>
                <w:top w:val="none" w:sz="0" w:space="0" w:color="auto"/>
                <w:left w:val="none" w:sz="0" w:space="0" w:color="auto"/>
                <w:bottom w:val="none" w:sz="0" w:space="0" w:color="auto"/>
                <w:right w:val="none" w:sz="0" w:space="0" w:color="auto"/>
              </w:divBdr>
            </w:div>
            <w:div w:id="1774084732">
              <w:marLeft w:val="120"/>
              <w:marRight w:val="0"/>
              <w:marTop w:val="0"/>
              <w:marBottom w:val="60"/>
              <w:divBdr>
                <w:top w:val="single" w:sz="6" w:space="0" w:color="B5281E"/>
                <w:left w:val="single" w:sz="6" w:space="6" w:color="B5281E"/>
                <w:bottom w:val="single" w:sz="6" w:space="0" w:color="B5281E"/>
                <w:right w:val="single" w:sz="6" w:space="6" w:color="B5281E"/>
              </w:divBdr>
            </w:div>
            <w:div w:id="1009988766">
              <w:marLeft w:val="0"/>
              <w:marRight w:val="0"/>
              <w:marTop w:val="0"/>
              <w:marBottom w:val="0"/>
              <w:divBdr>
                <w:top w:val="none" w:sz="0" w:space="0" w:color="auto"/>
                <w:left w:val="none" w:sz="0" w:space="0" w:color="auto"/>
                <w:bottom w:val="none" w:sz="0" w:space="0" w:color="auto"/>
                <w:right w:val="none" w:sz="0" w:space="0" w:color="auto"/>
              </w:divBdr>
            </w:div>
            <w:div w:id="978419154">
              <w:marLeft w:val="0"/>
              <w:marRight w:val="0"/>
              <w:marTop w:val="0"/>
              <w:marBottom w:val="0"/>
              <w:divBdr>
                <w:top w:val="none" w:sz="0" w:space="0" w:color="auto"/>
                <w:left w:val="none" w:sz="0" w:space="0" w:color="auto"/>
                <w:bottom w:val="none" w:sz="0" w:space="0" w:color="auto"/>
                <w:right w:val="none" w:sz="0" w:space="0" w:color="auto"/>
              </w:divBdr>
            </w:div>
            <w:div w:id="205263695">
              <w:marLeft w:val="0"/>
              <w:marRight w:val="0"/>
              <w:marTop w:val="0"/>
              <w:marBottom w:val="0"/>
              <w:divBdr>
                <w:top w:val="none" w:sz="0" w:space="0" w:color="auto"/>
                <w:left w:val="none" w:sz="0" w:space="0" w:color="auto"/>
                <w:bottom w:val="none" w:sz="0" w:space="0" w:color="auto"/>
                <w:right w:val="none" w:sz="0" w:space="0" w:color="auto"/>
              </w:divBdr>
            </w:div>
            <w:div w:id="1516265226">
              <w:marLeft w:val="0"/>
              <w:marRight w:val="0"/>
              <w:marTop w:val="0"/>
              <w:marBottom w:val="0"/>
              <w:divBdr>
                <w:top w:val="none" w:sz="0" w:space="0" w:color="auto"/>
                <w:left w:val="none" w:sz="0" w:space="0" w:color="auto"/>
                <w:bottom w:val="none" w:sz="0" w:space="0" w:color="auto"/>
                <w:right w:val="none" w:sz="0" w:space="0" w:color="auto"/>
              </w:divBdr>
            </w:div>
            <w:div w:id="564996476">
              <w:marLeft w:val="0"/>
              <w:marRight w:val="0"/>
              <w:marTop w:val="0"/>
              <w:marBottom w:val="0"/>
              <w:divBdr>
                <w:top w:val="none" w:sz="0" w:space="0" w:color="auto"/>
                <w:left w:val="none" w:sz="0" w:space="0" w:color="auto"/>
                <w:bottom w:val="none" w:sz="0" w:space="0" w:color="auto"/>
                <w:right w:val="none" w:sz="0" w:space="0" w:color="auto"/>
              </w:divBdr>
            </w:div>
            <w:div w:id="1732270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0427519">
                  <w:marLeft w:val="0"/>
                  <w:marRight w:val="0"/>
                  <w:marTop w:val="0"/>
                  <w:marBottom w:val="0"/>
                  <w:divBdr>
                    <w:top w:val="none" w:sz="0" w:space="0" w:color="auto"/>
                    <w:left w:val="none" w:sz="0" w:space="0" w:color="auto"/>
                    <w:bottom w:val="none" w:sz="0" w:space="0" w:color="auto"/>
                    <w:right w:val="none" w:sz="0" w:space="0" w:color="auto"/>
                  </w:divBdr>
                </w:div>
                <w:div w:id="339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02">
          <w:marLeft w:val="0"/>
          <w:marRight w:val="0"/>
          <w:marTop w:val="0"/>
          <w:marBottom w:val="0"/>
          <w:divBdr>
            <w:top w:val="none" w:sz="0" w:space="0" w:color="auto"/>
            <w:left w:val="none" w:sz="0" w:space="0" w:color="auto"/>
            <w:bottom w:val="none" w:sz="0" w:space="0" w:color="auto"/>
            <w:right w:val="none" w:sz="0" w:space="0" w:color="auto"/>
          </w:divBdr>
          <w:divsChild>
            <w:div w:id="225799532">
              <w:marLeft w:val="0"/>
              <w:marRight w:val="0"/>
              <w:marTop w:val="0"/>
              <w:marBottom w:val="0"/>
              <w:divBdr>
                <w:top w:val="none" w:sz="0" w:space="0" w:color="auto"/>
                <w:left w:val="none" w:sz="0" w:space="0" w:color="auto"/>
                <w:bottom w:val="none" w:sz="0" w:space="0" w:color="auto"/>
                <w:right w:val="none" w:sz="0" w:space="0" w:color="auto"/>
              </w:divBdr>
            </w:div>
            <w:div w:id="1812286335">
              <w:marLeft w:val="120"/>
              <w:marRight w:val="0"/>
              <w:marTop w:val="0"/>
              <w:marBottom w:val="60"/>
              <w:divBdr>
                <w:top w:val="single" w:sz="6" w:space="0" w:color="006633"/>
                <w:left w:val="single" w:sz="6" w:space="6" w:color="006633"/>
                <w:bottom w:val="single" w:sz="6" w:space="0" w:color="006633"/>
                <w:right w:val="single" w:sz="6" w:space="6" w:color="006633"/>
              </w:divBdr>
            </w:div>
            <w:div w:id="249970988">
              <w:marLeft w:val="0"/>
              <w:marRight w:val="0"/>
              <w:marTop w:val="0"/>
              <w:marBottom w:val="0"/>
              <w:divBdr>
                <w:top w:val="none" w:sz="0" w:space="0" w:color="auto"/>
                <w:left w:val="none" w:sz="0" w:space="0" w:color="auto"/>
                <w:bottom w:val="none" w:sz="0" w:space="0" w:color="auto"/>
                <w:right w:val="none" w:sz="0" w:space="0" w:color="auto"/>
              </w:divBdr>
            </w:div>
            <w:div w:id="1228027549">
              <w:marLeft w:val="0"/>
              <w:marRight w:val="0"/>
              <w:marTop w:val="0"/>
              <w:marBottom w:val="0"/>
              <w:divBdr>
                <w:top w:val="none" w:sz="0" w:space="0" w:color="auto"/>
                <w:left w:val="none" w:sz="0" w:space="0" w:color="auto"/>
                <w:bottom w:val="none" w:sz="0" w:space="0" w:color="auto"/>
                <w:right w:val="none" w:sz="0" w:space="0" w:color="auto"/>
              </w:divBdr>
            </w:div>
            <w:div w:id="983772935">
              <w:marLeft w:val="0"/>
              <w:marRight w:val="0"/>
              <w:marTop w:val="0"/>
              <w:marBottom w:val="0"/>
              <w:divBdr>
                <w:top w:val="none" w:sz="0" w:space="0" w:color="auto"/>
                <w:left w:val="none" w:sz="0" w:space="0" w:color="auto"/>
                <w:bottom w:val="none" w:sz="0" w:space="0" w:color="auto"/>
                <w:right w:val="none" w:sz="0" w:space="0" w:color="auto"/>
              </w:divBdr>
            </w:div>
            <w:div w:id="1187139903">
              <w:marLeft w:val="0"/>
              <w:marRight w:val="0"/>
              <w:marTop w:val="0"/>
              <w:marBottom w:val="0"/>
              <w:divBdr>
                <w:top w:val="none" w:sz="0" w:space="0" w:color="auto"/>
                <w:left w:val="none" w:sz="0" w:space="0" w:color="auto"/>
                <w:bottom w:val="none" w:sz="0" w:space="0" w:color="auto"/>
                <w:right w:val="none" w:sz="0" w:space="0" w:color="auto"/>
              </w:divBdr>
            </w:div>
            <w:div w:id="2075005214">
              <w:marLeft w:val="0"/>
              <w:marRight w:val="0"/>
              <w:marTop w:val="0"/>
              <w:marBottom w:val="0"/>
              <w:divBdr>
                <w:top w:val="none" w:sz="0" w:space="0" w:color="auto"/>
                <w:left w:val="none" w:sz="0" w:space="0" w:color="auto"/>
                <w:bottom w:val="none" w:sz="0" w:space="0" w:color="auto"/>
                <w:right w:val="none" w:sz="0" w:space="0" w:color="auto"/>
              </w:divBdr>
            </w:div>
            <w:div w:id="15329568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9502628">
                  <w:marLeft w:val="0"/>
                  <w:marRight w:val="0"/>
                  <w:marTop w:val="0"/>
                  <w:marBottom w:val="0"/>
                  <w:divBdr>
                    <w:top w:val="none" w:sz="0" w:space="0" w:color="auto"/>
                    <w:left w:val="none" w:sz="0" w:space="0" w:color="auto"/>
                    <w:bottom w:val="none" w:sz="0" w:space="0" w:color="auto"/>
                    <w:right w:val="none" w:sz="0" w:space="0" w:color="auto"/>
                  </w:divBdr>
                </w:div>
                <w:div w:id="1838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01">
          <w:marLeft w:val="0"/>
          <w:marRight w:val="0"/>
          <w:marTop w:val="0"/>
          <w:marBottom w:val="0"/>
          <w:divBdr>
            <w:top w:val="none" w:sz="0" w:space="0" w:color="auto"/>
            <w:left w:val="none" w:sz="0" w:space="0" w:color="auto"/>
            <w:bottom w:val="none" w:sz="0" w:space="0" w:color="auto"/>
            <w:right w:val="none" w:sz="0" w:space="0" w:color="auto"/>
          </w:divBdr>
          <w:divsChild>
            <w:div w:id="1340620865">
              <w:marLeft w:val="0"/>
              <w:marRight w:val="0"/>
              <w:marTop w:val="0"/>
              <w:marBottom w:val="0"/>
              <w:divBdr>
                <w:top w:val="none" w:sz="0" w:space="0" w:color="auto"/>
                <w:left w:val="none" w:sz="0" w:space="0" w:color="auto"/>
                <w:bottom w:val="none" w:sz="0" w:space="0" w:color="auto"/>
                <w:right w:val="none" w:sz="0" w:space="0" w:color="auto"/>
              </w:divBdr>
            </w:div>
            <w:div w:id="211813257">
              <w:marLeft w:val="120"/>
              <w:marRight w:val="0"/>
              <w:marTop w:val="0"/>
              <w:marBottom w:val="60"/>
              <w:divBdr>
                <w:top w:val="single" w:sz="6" w:space="0" w:color="B5281E"/>
                <w:left w:val="single" w:sz="6" w:space="6" w:color="B5281E"/>
                <w:bottom w:val="single" w:sz="6" w:space="0" w:color="B5281E"/>
                <w:right w:val="single" w:sz="6" w:space="6" w:color="B5281E"/>
              </w:divBdr>
            </w:div>
            <w:div w:id="738285700">
              <w:marLeft w:val="0"/>
              <w:marRight w:val="0"/>
              <w:marTop w:val="0"/>
              <w:marBottom w:val="0"/>
              <w:divBdr>
                <w:top w:val="none" w:sz="0" w:space="0" w:color="auto"/>
                <w:left w:val="none" w:sz="0" w:space="0" w:color="auto"/>
                <w:bottom w:val="none" w:sz="0" w:space="0" w:color="auto"/>
                <w:right w:val="none" w:sz="0" w:space="0" w:color="auto"/>
              </w:divBdr>
            </w:div>
            <w:div w:id="1413619276">
              <w:marLeft w:val="0"/>
              <w:marRight w:val="0"/>
              <w:marTop w:val="0"/>
              <w:marBottom w:val="0"/>
              <w:divBdr>
                <w:top w:val="none" w:sz="0" w:space="0" w:color="auto"/>
                <w:left w:val="none" w:sz="0" w:space="0" w:color="auto"/>
                <w:bottom w:val="none" w:sz="0" w:space="0" w:color="auto"/>
                <w:right w:val="none" w:sz="0" w:space="0" w:color="auto"/>
              </w:divBdr>
            </w:div>
            <w:div w:id="1402361777">
              <w:marLeft w:val="0"/>
              <w:marRight w:val="0"/>
              <w:marTop w:val="0"/>
              <w:marBottom w:val="0"/>
              <w:divBdr>
                <w:top w:val="none" w:sz="0" w:space="0" w:color="auto"/>
                <w:left w:val="none" w:sz="0" w:space="0" w:color="auto"/>
                <w:bottom w:val="none" w:sz="0" w:space="0" w:color="auto"/>
                <w:right w:val="none" w:sz="0" w:space="0" w:color="auto"/>
              </w:divBdr>
            </w:div>
            <w:div w:id="910844388">
              <w:marLeft w:val="0"/>
              <w:marRight w:val="0"/>
              <w:marTop w:val="0"/>
              <w:marBottom w:val="0"/>
              <w:divBdr>
                <w:top w:val="none" w:sz="0" w:space="0" w:color="auto"/>
                <w:left w:val="none" w:sz="0" w:space="0" w:color="auto"/>
                <w:bottom w:val="none" w:sz="0" w:space="0" w:color="auto"/>
                <w:right w:val="none" w:sz="0" w:space="0" w:color="auto"/>
              </w:divBdr>
            </w:div>
            <w:div w:id="321586705">
              <w:marLeft w:val="0"/>
              <w:marRight w:val="0"/>
              <w:marTop w:val="0"/>
              <w:marBottom w:val="0"/>
              <w:divBdr>
                <w:top w:val="none" w:sz="0" w:space="0" w:color="auto"/>
                <w:left w:val="none" w:sz="0" w:space="0" w:color="auto"/>
                <w:bottom w:val="none" w:sz="0" w:space="0" w:color="auto"/>
                <w:right w:val="none" w:sz="0" w:space="0" w:color="auto"/>
              </w:divBdr>
            </w:div>
            <w:div w:id="1904169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0329482">
                  <w:marLeft w:val="0"/>
                  <w:marRight w:val="0"/>
                  <w:marTop w:val="0"/>
                  <w:marBottom w:val="0"/>
                  <w:divBdr>
                    <w:top w:val="none" w:sz="0" w:space="0" w:color="auto"/>
                    <w:left w:val="none" w:sz="0" w:space="0" w:color="auto"/>
                    <w:bottom w:val="none" w:sz="0" w:space="0" w:color="auto"/>
                    <w:right w:val="none" w:sz="0" w:space="0" w:color="auto"/>
                  </w:divBdr>
                </w:div>
                <w:div w:id="861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8">
          <w:marLeft w:val="0"/>
          <w:marRight w:val="0"/>
          <w:marTop w:val="0"/>
          <w:marBottom w:val="0"/>
          <w:divBdr>
            <w:top w:val="none" w:sz="0" w:space="0" w:color="auto"/>
            <w:left w:val="none" w:sz="0" w:space="0" w:color="auto"/>
            <w:bottom w:val="none" w:sz="0" w:space="0" w:color="auto"/>
            <w:right w:val="none" w:sz="0" w:space="0" w:color="auto"/>
          </w:divBdr>
          <w:divsChild>
            <w:div w:id="781147130">
              <w:marLeft w:val="0"/>
              <w:marRight w:val="0"/>
              <w:marTop w:val="0"/>
              <w:marBottom w:val="0"/>
              <w:divBdr>
                <w:top w:val="none" w:sz="0" w:space="0" w:color="auto"/>
                <w:left w:val="none" w:sz="0" w:space="0" w:color="auto"/>
                <w:bottom w:val="none" w:sz="0" w:space="0" w:color="auto"/>
                <w:right w:val="none" w:sz="0" w:space="0" w:color="auto"/>
              </w:divBdr>
            </w:div>
            <w:div w:id="834806427">
              <w:marLeft w:val="120"/>
              <w:marRight w:val="0"/>
              <w:marTop w:val="0"/>
              <w:marBottom w:val="60"/>
              <w:divBdr>
                <w:top w:val="single" w:sz="6" w:space="0" w:color="006633"/>
                <w:left w:val="single" w:sz="6" w:space="6" w:color="006633"/>
                <w:bottom w:val="single" w:sz="6" w:space="0" w:color="006633"/>
                <w:right w:val="single" w:sz="6" w:space="6" w:color="006633"/>
              </w:divBdr>
            </w:div>
            <w:div w:id="521282056">
              <w:marLeft w:val="0"/>
              <w:marRight w:val="0"/>
              <w:marTop w:val="0"/>
              <w:marBottom w:val="0"/>
              <w:divBdr>
                <w:top w:val="none" w:sz="0" w:space="0" w:color="auto"/>
                <w:left w:val="none" w:sz="0" w:space="0" w:color="auto"/>
                <w:bottom w:val="none" w:sz="0" w:space="0" w:color="auto"/>
                <w:right w:val="none" w:sz="0" w:space="0" w:color="auto"/>
              </w:divBdr>
            </w:div>
            <w:div w:id="438261109">
              <w:marLeft w:val="0"/>
              <w:marRight w:val="0"/>
              <w:marTop w:val="0"/>
              <w:marBottom w:val="0"/>
              <w:divBdr>
                <w:top w:val="none" w:sz="0" w:space="0" w:color="auto"/>
                <w:left w:val="none" w:sz="0" w:space="0" w:color="auto"/>
                <w:bottom w:val="none" w:sz="0" w:space="0" w:color="auto"/>
                <w:right w:val="none" w:sz="0" w:space="0" w:color="auto"/>
              </w:divBdr>
            </w:div>
            <w:div w:id="322314324">
              <w:marLeft w:val="0"/>
              <w:marRight w:val="0"/>
              <w:marTop w:val="0"/>
              <w:marBottom w:val="0"/>
              <w:divBdr>
                <w:top w:val="none" w:sz="0" w:space="0" w:color="auto"/>
                <w:left w:val="none" w:sz="0" w:space="0" w:color="auto"/>
                <w:bottom w:val="none" w:sz="0" w:space="0" w:color="auto"/>
                <w:right w:val="none" w:sz="0" w:space="0" w:color="auto"/>
              </w:divBdr>
            </w:div>
            <w:div w:id="1370841770">
              <w:marLeft w:val="0"/>
              <w:marRight w:val="0"/>
              <w:marTop w:val="0"/>
              <w:marBottom w:val="0"/>
              <w:divBdr>
                <w:top w:val="none" w:sz="0" w:space="0" w:color="auto"/>
                <w:left w:val="none" w:sz="0" w:space="0" w:color="auto"/>
                <w:bottom w:val="none" w:sz="0" w:space="0" w:color="auto"/>
                <w:right w:val="none" w:sz="0" w:space="0" w:color="auto"/>
              </w:divBdr>
            </w:div>
            <w:div w:id="916548434">
              <w:marLeft w:val="0"/>
              <w:marRight w:val="0"/>
              <w:marTop w:val="0"/>
              <w:marBottom w:val="0"/>
              <w:divBdr>
                <w:top w:val="none" w:sz="0" w:space="0" w:color="auto"/>
                <w:left w:val="none" w:sz="0" w:space="0" w:color="auto"/>
                <w:bottom w:val="none" w:sz="0" w:space="0" w:color="auto"/>
                <w:right w:val="none" w:sz="0" w:space="0" w:color="auto"/>
              </w:divBdr>
            </w:div>
            <w:div w:id="394009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7788720">
                  <w:marLeft w:val="0"/>
                  <w:marRight w:val="0"/>
                  <w:marTop w:val="0"/>
                  <w:marBottom w:val="0"/>
                  <w:divBdr>
                    <w:top w:val="none" w:sz="0" w:space="0" w:color="auto"/>
                    <w:left w:val="none" w:sz="0" w:space="0" w:color="auto"/>
                    <w:bottom w:val="none" w:sz="0" w:space="0" w:color="auto"/>
                    <w:right w:val="none" w:sz="0" w:space="0" w:color="auto"/>
                  </w:divBdr>
                </w:div>
                <w:div w:id="1215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02">
          <w:marLeft w:val="0"/>
          <w:marRight w:val="0"/>
          <w:marTop w:val="0"/>
          <w:marBottom w:val="0"/>
          <w:divBdr>
            <w:top w:val="none" w:sz="0" w:space="0" w:color="auto"/>
            <w:left w:val="none" w:sz="0" w:space="0" w:color="auto"/>
            <w:bottom w:val="none" w:sz="0" w:space="0" w:color="auto"/>
            <w:right w:val="none" w:sz="0" w:space="0" w:color="auto"/>
          </w:divBdr>
          <w:divsChild>
            <w:div w:id="59326413">
              <w:marLeft w:val="0"/>
              <w:marRight w:val="0"/>
              <w:marTop w:val="0"/>
              <w:marBottom w:val="0"/>
              <w:divBdr>
                <w:top w:val="none" w:sz="0" w:space="0" w:color="auto"/>
                <w:left w:val="none" w:sz="0" w:space="0" w:color="auto"/>
                <w:bottom w:val="none" w:sz="0" w:space="0" w:color="auto"/>
                <w:right w:val="none" w:sz="0" w:space="0" w:color="auto"/>
              </w:divBdr>
            </w:div>
            <w:div w:id="1005786547">
              <w:marLeft w:val="120"/>
              <w:marRight w:val="0"/>
              <w:marTop w:val="0"/>
              <w:marBottom w:val="60"/>
              <w:divBdr>
                <w:top w:val="single" w:sz="6" w:space="0" w:color="006633"/>
                <w:left w:val="single" w:sz="6" w:space="6" w:color="006633"/>
                <w:bottom w:val="single" w:sz="6" w:space="0" w:color="006633"/>
                <w:right w:val="single" w:sz="6" w:space="6" w:color="006633"/>
              </w:divBdr>
            </w:div>
            <w:div w:id="852380021">
              <w:marLeft w:val="0"/>
              <w:marRight w:val="0"/>
              <w:marTop w:val="0"/>
              <w:marBottom w:val="0"/>
              <w:divBdr>
                <w:top w:val="none" w:sz="0" w:space="0" w:color="auto"/>
                <w:left w:val="none" w:sz="0" w:space="0" w:color="auto"/>
                <w:bottom w:val="none" w:sz="0" w:space="0" w:color="auto"/>
                <w:right w:val="none" w:sz="0" w:space="0" w:color="auto"/>
              </w:divBdr>
            </w:div>
            <w:div w:id="501892873">
              <w:marLeft w:val="0"/>
              <w:marRight w:val="0"/>
              <w:marTop w:val="0"/>
              <w:marBottom w:val="0"/>
              <w:divBdr>
                <w:top w:val="none" w:sz="0" w:space="0" w:color="auto"/>
                <w:left w:val="none" w:sz="0" w:space="0" w:color="auto"/>
                <w:bottom w:val="none" w:sz="0" w:space="0" w:color="auto"/>
                <w:right w:val="none" w:sz="0" w:space="0" w:color="auto"/>
              </w:divBdr>
            </w:div>
            <w:div w:id="1088235976">
              <w:marLeft w:val="0"/>
              <w:marRight w:val="0"/>
              <w:marTop w:val="0"/>
              <w:marBottom w:val="0"/>
              <w:divBdr>
                <w:top w:val="none" w:sz="0" w:space="0" w:color="auto"/>
                <w:left w:val="none" w:sz="0" w:space="0" w:color="auto"/>
                <w:bottom w:val="none" w:sz="0" w:space="0" w:color="auto"/>
                <w:right w:val="none" w:sz="0" w:space="0" w:color="auto"/>
              </w:divBdr>
            </w:div>
            <w:div w:id="2050910084">
              <w:marLeft w:val="0"/>
              <w:marRight w:val="0"/>
              <w:marTop w:val="0"/>
              <w:marBottom w:val="0"/>
              <w:divBdr>
                <w:top w:val="none" w:sz="0" w:space="0" w:color="auto"/>
                <w:left w:val="none" w:sz="0" w:space="0" w:color="auto"/>
                <w:bottom w:val="none" w:sz="0" w:space="0" w:color="auto"/>
                <w:right w:val="none" w:sz="0" w:space="0" w:color="auto"/>
              </w:divBdr>
            </w:div>
            <w:div w:id="1479033379">
              <w:marLeft w:val="0"/>
              <w:marRight w:val="0"/>
              <w:marTop w:val="0"/>
              <w:marBottom w:val="0"/>
              <w:divBdr>
                <w:top w:val="none" w:sz="0" w:space="0" w:color="auto"/>
                <w:left w:val="none" w:sz="0" w:space="0" w:color="auto"/>
                <w:bottom w:val="none" w:sz="0" w:space="0" w:color="auto"/>
                <w:right w:val="none" w:sz="0" w:space="0" w:color="auto"/>
              </w:divBdr>
            </w:div>
            <w:div w:id="288406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2598931">
                  <w:marLeft w:val="0"/>
                  <w:marRight w:val="0"/>
                  <w:marTop w:val="0"/>
                  <w:marBottom w:val="0"/>
                  <w:divBdr>
                    <w:top w:val="none" w:sz="0" w:space="0" w:color="auto"/>
                    <w:left w:val="none" w:sz="0" w:space="0" w:color="auto"/>
                    <w:bottom w:val="none" w:sz="0" w:space="0" w:color="auto"/>
                    <w:right w:val="none" w:sz="0" w:space="0" w:color="auto"/>
                  </w:divBdr>
                </w:div>
                <w:div w:id="48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768">
      <w:bodyDiv w:val="1"/>
      <w:marLeft w:val="0"/>
      <w:marRight w:val="0"/>
      <w:marTop w:val="0"/>
      <w:marBottom w:val="0"/>
      <w:divBdr>
        <w:top w:val="none" w:sz="0" w:space="0" w:color="auto"/>
        <w:left w:val="none" w:sz="0" w:space="0" w:color="auto"/>
        <w:bottom w:val="none" w:sz="0" w:space="0" w:color="auto"/>
        <w:right w:val="none" w:sz="0" w:space="0" w:color="auto"/>
      </w:divBdr>
      <w:divsChild>
        <w:div w:id="894509637">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 w:id="189686730">
              <w:marLeft w:val="120"/>
              <w:marRight w:val="0"/>
              <w:marTop w:val="0"/>
              <w:marBottom w:val="60"/>
              <w:divBdr>
                <w:top w:val="single" w:sz="6" w:space="0" w:color="B5281E"/>
                <w:left w:val="single" w:sz="6" w:space="6" w:color="B5281E"/>
                <w:bottom w:val="single" w:sz="6" w:space="0" w:color="B5281E"/>
                <w:right w:val="single" w:sz="6" w:space="6" w:color="B5281E"/>
              </w:divBdr>
            </w:div>
            <w:div w:id="52047588">
              <w:marLeft w:val="0"/>
              <w:marRight w:val="0"/>
              <w:marTop w:val="0"/>
              <w:marBottom w:val="0"/>
              <w:divBdr>
                <w:top w:val="none" w:sz="0" w:space="0" w:color="auto"/>
                <w:left w:val="none" w:sz="0" w:space="0" w:color="auto"/>
                <w:bottom w:val="none" w:sz="0" w:space="0" w:color="auto"/>
                <w:right w:val="none" w:sz="0" w:space="0" w:color="auto"/>
              </w:divBdr>
            </w:div>
            <w:div w:id="26568901">
              <w:marLeft w:val="0"/>
              <w:marRight w:val="0"/>
              <w:marTop w:val="0"/>
              <w:marBottom w:val="0"/>
              <w:divBdr>
                <w:top w:val="none" w:sz="0" w:space="0" w:color="auto"/>
                <w:left w:val="none" w:sz="0" w:space="0" w:color="auto"/>
                <w:bottom w:val="none" w:sz="0" w:space="0" w:color="auto"/>
                <w:right w:val="none" w:sz="0" w:space="0" w:color="auto"/>
              </w:divBdr>
            </w:div>
            <w:div w:id="1731532940">
              <w:marLeft w:val="0"/>
              <w:marRight w:val="0"/>
              <w:marTop w:val="0"/>
              <w:marBottom w:val="0"/>
              <w:divBdr>
                <w:top w:val="none" w:sz="0" w:space="0" w:color="auto"/>
                <w:left w:val="none" w:sz="0" w:space="0" w:color="auto"/>
                <w:bottom w:val="none" w:sz="0" w:space="0" w:color="auto"/>
                <w:right w:val="none" w:sz="0" w:space="0" w:color="auto"/>
              </w:divBdr>
            </w:div>
            <w:div w:id="1063412779">
              <w:marLeft w:val="0"/>
              <w:marRight w:val="0"/>
              <w:marTop w:val="0"/>
              <w:marBottom w:val="0"/>
              <w:divBdr>
                <w:top w:val="none" w:sz="0" w:space="0" w:color="auto"/>
                <w:left w:val="none" w:sz="0" w:space="0" w:color="auto"/>
                <w:bottom w:val="none" w:sz="0" w:space="0" w:color="auto"/>
                <w:right w:val="none" w:sz="0" w:space="0" w:color="auto"/>
              </w:divBdr>
            </w:div>
            <w:div w:id="2031567269">
              <w:marLeft w:val="0"/>
              <w:marRight w:val="0"/>
              <w:marTop w:val="0"/>
              <w:marBottom w:val="0"/>
              <w:divBdr>
                <w:top w:val="none" w:sz="0" w:space="0" w:color="auto"/>
                <w:left w:val="none" w:sz="0" w:space="0" w:color="auto"/>
                <w:bottom w:val="none" w:sz="0" w:space="0" w:color="auto"/>
                <w:right w:val="none" w:sz="0" w:space="0" w:color="auto"/>
              </w:divBdr>
            </w:div>
            <w:div w:id="4982350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5945848">
                  <w:marLeft w:val="0"/>
                  <w:marRight w:val="0"/>
                  <w:marTop w:val="0"/>
                  <w:marBottom w:val="0"/>
                  <w:divBdr>
                    <w:top w:val="none" w:sz="0" w:space="0" w:color="auto"/>
                    <w:left w:val="none" w:sz="0" w:space="0" w:color="auto"/>
                    <w:bottom w:val="none" w:sz="0" w:space="0" w:color="auto"/>
                    <w:right w:val="none" w:sz="0" w:space="0" w:color="auto"/>
                  </w:divBdr>
                </w:div>
                <w:div w:id="2022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948">
          <w:marLeft w:val="0"/>
          <w:marRight w:val="0"/>
          <w:marTop w:val="0"/>
          <w:marBottom w:val="0"/>
          <w:divBdr>
            <w:top w:val="none" w:sz="0" w:space="0" w:color="auto"/>
            <w:left w:val="none" w:sz="0" w:space="0" w:color="auto"/>
            <w:bottom w:val="none" w:sz="0" w:space="0" w:color="auto"/>
            <w:right w:val="none" w:sz="0" w:space="0" w:color="auto"/>
          </w:divBdr>
          <w:divsChild>
            <w:div w:id="909538176">
              <w:marLeft w:val="0"/>
              <w:marRight w:val="0"/>
              <w:marTop w:val="0"/>
              <w:marBottom w:val="0"/>
              <w:divBdr>
                <w:top w:val="none" w:sz="0" w:space="0" w:color="auto"/>
                <w:left w:val="none" w:sz="0" w:space="0" w:color="auto"/>
                <w:bottom w:val="none" w:sz="0" w:space="0" w:color="auto"/>
                <w:right w:val="none" w:sz="0" w:space="0" w:color="auto"/>
              </w:divBdr>
            </w:div>
            <w:div w:id="794061823">
              <w:marLeft w:val="120"/>
              <w:marRight w:val="0"/>
              <w:marTop w:val="0"/>
              <w:marBottom w:val="60"/>
              <w:divBdr>
                <w:top w:val="single" w:sz="6" w:space="0" w:color="006633"/>
                <w:left w:val="single" w:sz="6" w:space="6" w:color="006633"/>
                <w:bottom w:val="single" w:sz="6" w:space="0" w:color="006633"/>
                <w:right w:val="single" w:sz="6" w:space="6" w:color="006633"/>
              </w:divBdr>
            </w:div>
            <w:div w:id="826478252">
              <w:marLeft w:val="0"/>
              <w:marRight w:val="0"/>
              <w:marTop w:val="0"/>
              <w:marBottom w:val="0"/>
              <w:divBdr>
                <w:top w:val="none" w:sz="0" w:space="0" w:color="auto"/>
                <w:left w:val="none" w:sz="0" w:space="0" w:color="auto"/>
                <w:bottom w:val="none" w:sz="0" w:space="0" w:color="auto"/>
                <w:right w:val="none" w:sz="0" w:space="0" w:color="auto"/>
              </w:divBdr>
              <w:divsChild>
                <w:div w:id="527303139">
                  <w:marLeft w:val="0"/>
                  <w:marRight w:val="0"/>
                  <w:marTop w:val="0"/>
                  <w:marBottom w:val="0"/>
                  <w:divBdr>
                    <w:top w:val="none" w:sz="0" w:space="0" w:color="auto"/>
                    <w:left w:val="none" w:sz="0" w:space="0" w:color="auto"/>
                    <w:bottom w:val="none" w:sz="0" w:space="0" w:color="auto"/>
                    <w:right w:val="none" w:sz="0" w:space="0" w:color="auto"/>
                  </w:divBdr>
                  <w:divsChild>
                    <w:div w:id="2072536392">
                      <w:marLeft w:val="0"/>
                      <w:marRight w:val="0"/>
                      <w:marTop w:val="0"/>
                      <w:marBottom w:val="0"/>
                      <w:divBdr>
                        <w:top w:val="none" w:sz="0" w:space="0" w:color="auto"/>
                        <w:left w:val="none" w:sz="0" w:space="0" w:color="auto"/>
                        <w:bottom w:val="none" w:sz="0" w:space="0" w:color="auto"/>
                        <w:right w:val="none" w:sz="0" w:space="0" w:color="auto"/>
                      </w:divBdr>
                      <w:divsChild>
                        <w:div w:id="826360690">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155196445">
                              <w:marLeft w:val="0"/>
                              <w:marRight w:val="0"/>
                              <w:marTop w:val="0"/>
                              <w:marBottom w:val="0"/>
                              <w:divBdr>
                                <w:top w:val="none" w:sz="0" w:space="0" w:color="auto"/>
                                <w:left w:val="none" w:sz="0" w:space="0" w:color="auto"/>
                                <w:bottom w:val="none" w:sz="0" w:space="0" w:color="auto"/>
                                <w:right w:val="none" w:sz="0" w:space="0" w:color="auto"/>
                              </w:divBdr>
                            </w:div>
                            <w:div w:id="260528539">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292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52">
                  <w:marLeft w:val="0"/>
                  <w:marRight w:val="0"/>
                  <w:marTop w:val="0"/>
                  <w:marBottom w:val="0"/>
                  <w:divBdr>
                    <w:top w:val="none" w:sz="0" w:space="0" w:color="auto"/>
                    <w:left w:val="none" w:sz="0" w:space="0" w:color="auto"/>
                    <w:bottom w:val="none" w:sz="0" w:space="0" w:color="auto"/>
                    <w:right w:val="none" w:sz="0" w:space="0" w:color="auto"/>
                  </w:divBdr>
                  <w:divsChild>
                    <w:div w:id="1144809492">
                      <w:marLeft w:val="0"/>
                      <w:marRight w:val="0"/>
                      <w:marTop w:val="0"/>
                      <w:marBottom w:val="0"/>
                      <w:divBdr>
                        <w:top w:val="none" w:sz="0" w:space="0" w:color="auto"/>
                        <w:left w:val="none" w:sz="0" w:space="0" w:color="auto"/>
                        <w:bottom w:val="none" w:sz="0" w:space="0" w:color="auto"/>
                        <w:right w:val="none" w:sz="0" w:space="0" w:color="auto"/>
                      </w:divBdr>
                      <w:divsChild>
                        <w:div w:id="6951031">
                          <w:marLeft w:val="0"/>
                          <w:marRight w:val="0"/>
                          <w:marTop w:val="0"/>
                          <w:marBottom w:val="0"/>
                          <w:divBdr>
                            <w:top w:val="none" w:sz="0" w:space="0" w:color="auto"/>
                            <w:left w:val="none" w:sz="0" w:space="0" w:color="auto"/>
                            <w:bottom w:val="none" w:sz="0" w:space="0" w:color="auto"/>
                            <w:right w:val="none" w:sz="0" w:space="0" w:color="auto"/>
                          </w:divBdr>
                          <w:divsChild>
                            <w:div w:id="2085029339">
                              <w:marLeft w:val="0"/>
                              <w:marRight w:val="0"/>
                              <w:marTop w:val="0"/>
                              <w:marBottom w:val="0"/>
                              <w:divBdr>
                                <w:top w:val="none" w:sz="0" w:space="0" w:color="auto"/>
                                <w:left w:val="none" w:sz="0" w:space="0" w:color="auto"/>
                                <w:bottom w:val="none" w:sz="0" w:space="0" w:color="auto"/>
                                <w:right w:val="none" w:sz="0" w:space="0" w:color="auto"/>
                              </w:divBdr>
                            </w:div>
                            <w:div w:id="546843003">
                              <w:marLeft w:val="0"/>
                              <w:marRight w:val="0"/>
                              <w:marTop w:val="0"/>
                              <w:marBottom w:val="0"/>
                              <w:divBdr>
                                <w:top w:val="none" w:sz="0" w:space="0" w:color="auto"/>
                                <w:left w:val="none" w:sz="0" w:space="0" w:color="auto"/>
                                <w:bottom w:val="none" w:sz="0" w:space="0" w:color="auto"/>
                                <w:right w:val="none" w:sz="0" w:space="0" w:color="auto"/>
                              </w:divBdr>
                            </w:div>
                            <w:div w:id="1723867367">
                              <w:marLeft w:val="0"/>
                              <w:marRight w:val="0"/>
                              <w:marTop w:val="0"/>
                              <w:marBottom w:val="0"/>
                              <w:divBdr>
                                <w:top w:val="none" w:sz="0" w:space="0" w:color="auto"/>
                                <w:left w:val="none" w:sz="0" w:space="0" w:color="auto"/>
                                <w:bottom w:val="none" w:sz="0" w:space="0" w:color="auto"/>
                                <w:right w:val="none" w:sz="0" w:space="0" w:color="auto"/>
                              </w:divBdr>
                            </w:div>
                            <w:div w:id="1037776358">
                              <w:marLeft w:val="0"/>
                              <w:marRight w:val="0"/>
                              <w:marTop w:val="0"/>
                              <w:marBottom w:val="0"/>
                              <w:divBdr>
                                <w:top w:val="none" w:sz="0" w:space="0" w:color="auto"/>
                                <w:left w:val="none" w:sz="0" w:space="0" w:color="auto"/>
                                <w:bottom w:val="none" w:sz="0" w:space="0" w:color="auto"/>
                                <w:right w:val="none" w:sz="0" w:space="0" w:color="auto"/>
                              </w:divBdr>
                            </w:div>
                            <w:div w:id="1430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151">
              <w:marLeft w:val="0"/>
              <w:marRight w:val="0"/>
              <w:marTop w:val="0"/>
              <w:marBottom w:val="0"/>
              <w:divBdr>
                <w:top w:val="none" w:sz="0" w:space="0" w:color="auto"/>
                <w:left w:val="none" w:sz="0" w:space="0" w:color="auto"/>
                <w:bottom w:val="none" w:sz="0" w:space="0" w:color="auto"/>
                <w:right w:val="none" w:sz="0" w:space="0" w:color="auto"/>
              </w:divBdr>
            </w:div>
            <w:div w:id="665282900">
              <w:marLeft w:val="0"/>
              <w:marRight w:val="0"/>
              <w:marTop w:val="0"/>
              <w:marBottom w:val="0"/>
              <w:divBdr>
                <w:top w:val="none" w:sz="0" w:space="0" w:color="auto"/>
                <w:left w:val="none" w:sz="0" w:space="0" w:color="auto"/>
                <w:bottom w:val="none" w:sz="0" w:space="0" w:color="auto"/>
                <w:right w:val="none" w:sz="0" w:space="0" w:color="auto"/>
              </w:divBdr>
            </w:div>
            <w:div w:id="1760566343">
              <w:marLeft w:val="0"/>
              <w:marRight w:val="0"/>
              <w:marTop w:val="0"/>
              <w:marBottom w:val="0"/>
              <w:divBdr>
                <w:top w:val="none" w:sz="0" w:space="0" w:color="auto"/>
                <w:left w:val="none" w:sz="0" w:space="0" w:color="auto"/>
                <w:bottom w:val="none" w:sz="0" w:space="0" w:color="auto"/>
                <w:right w:val="none" w:sz="0" w:space="0" w:color="auto"/>
              </w:divBdr>
            </w:div>
            <w:div w:id="1493721294">
              <w:marLeft w:val="0"/>
              <w:marRight w:val="0"/>
              <w:marTop w:val="0"/>
              <w:marBottom w:val="0"/>
              <w:divBdr>
                <w:top w:val="none" w:sz="0" w:space="0" w:color="auto"/>
                <w:left w:val="none" w:sz="0" w:space="0" w:color="auto"/>
                <w:bottom w:val="none" w:sz="0" w:space="0" w:color="auto"/>
                <w:right w:val="none" w:sz="0" w:space="0" w:color="auto"/>
              </w:divBdr>
            </w:div>
            <w:div w:id="11330154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8457187">
                  <w:marLeft w:val="0"/>
                  <w:marRight w:val="0"/>
                  <w:marTop w:val="0"/>
                  <w:marBottom w:val="0"/>
                  <w:divBdr>
                    <w:top w:val="none" w:sz="0" w:space="0" w:color="auto"/>
                    <w:left w:val="none" w:sz="0" w:space="0" w:color="auto"/>
                    <w:bottom w:val="none" w:sz="0" w:space="0" w:color="auto"/>
                    <w:right w:val="none" w:sz="0" w:space="0" w:color="auto"/>
                  </w:divBdr>
                </w:div>
                <w:div w:id="1022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251">
          <w:marLeft w:val="0"/>
          <w:marRight w:val="0"/>
          <w:marTop w:val="0"/>
          <w:marBottom w:val="0"/>
          <w:divBdr>
            <w:top w:val="none" w:sz="0" w:space="0" w:color="auto"/>
            <w:left w:val="none" w:sz="0" w:space="0" w:color="auto"/>
            <w:bottom w:val="none" w:sz="0" w:space="0" w:color="auto"/>
            <w:right w:val="none" w:sz="0" w:space="0" w:color="auto"/>
          </w:divBdr>
          <w:divsChild>
            <w:div w:id="653223874">
              <w:marLeft w:val="0"/>
              <w:marRight w:val="0"/>
              <w:marTop w:val="0"/>
              <w:marBottom w:val="0"/>
              <w:divBdr>
                <w:top w:val="none" w:sz="0" w:space="0" w:color="auto"/>
                <w:left w:val="none" w:sz="0" w:space="0" w:color="auto"/>
                <w:bottom w:val="none" w:sz="0" w:space="0" w:color="auto"/>
                <w:right w:val="none" w:sz="0" w:space="0" w:color="auto"/>
              </w:divBdr>
            </w:div>
            <w:div w:id="487016539">
              <w:marLeft w:val="120"/>
              <w:marRight w:val="0"/>
              <w:marTop w:val="0"/>
              <w:marBottom w:val="60"/>
              <w:divBdr>
                <w:top w:val="single" w:sz="6" w:space="0" w:color="B5281E"/>
                <w:left w:val="single" w:sz="6" w:space="6" w:color="B5281E"/>
                <w:bottom w:val="single" w:sz="6" w:space="0" w:color="B5281E"/>
                <w:right w:val="single" w:sz="6" w:space="6" w:color="B5281E"/>
              </w:divBdr>
            </w:div>
            <w:div w:id="1726684341">
              <w:marLeft w:val="0"/>
              <w:marRight w:val="0"/>
              <w:marTop w:val="0"/>
              <w:marBottom w:val="0"/>
              <w:divBdr>
                <w:top w:val="none" w:sz="0" w:space="0" w:color="auto"/>
                <w:left w:val="none" w:sz="0" w:space="0" w:color="auto"/>
                <w:bottom w:val="none" w:sz="0" w:space="0" w:color="auto"/>
                <w:right w:val="none" w:sz="0" w:space="0" w:color="auto"/>
              </w:divBdr>
            </w:div>
            <w:div w:id="1339386068">
              <w:marLeft w:val="0"/>
              <w:marRight w:val="0"/>
              <w:marTop w:val="0"/>
              <w:marBottom w:val="0"/>
              <w:divBdr>
                <w:top w:val="none" w:sz="0" w:space="0" w:color="auto"/>
                <w:left w:val="none" w:sz="0" w:space="0" w:color="auto"/>
                <w:bottom w:val="none" w:sz="0" w:space="0" w:color="auto"/>
                <w:right w:val="none" w:sz="0" w:space="0" w:color="auto"/>
              </w:divBdr>
            </w:div>
            <w:div w:id="710035896">
              <w:marLeft w:val="0"/>
              <w:marRight w:val="0"/>
              <w:marTop w:val="0"/>
              <w:marBottom w:val="0"/>
              <w:divBdr>
                <w:top w:val="none" w:sz="0" w:space="0" w:color="auto"/>
                <w:left w:val="none" w:sz="0" w:space="0" w:color="auto"/>
                <w:bottom w:val="none" w:sz="0" w:space="0" w:color="auto"/>
                <w:right w:val="none" w:sz="0" w:space="0" w:color="auto"/>
              </w:divBdr>
            </w:div>
            <w:div w:id="785851965">
              <w:marLeft w:val="0"/>
              <w:marRight w:val="0"/>
              <w:marTop w:val="0"/>
              <w:marBottom w:val="0"/>
              <w:divBdr>
                <w:top w:val="none" w:sz="0" w:space="0" w:color="auto"/>
                <w:left w:val="none" w:sz="0" w:space="0" w:color="auto"/>
                <w:bottom w:val="none" w:sz="0" w:space="0" w:color="auto"/>
                <w:right w:val="none" w:sz="0" w:space="0" w:color="auto"/>
              </w:divBdr>
            </w:div>
            <w:div w:id="1974946825">
              <w:marLeft w:val="0"/>
              <w:marRight w:val="0"/>
              <w:marTop w:val="0"/>
              <w:marBottom w:val="0"/>
              <w:divBdr>
                <w:top w:val="none" w:sz="0" w:space="0" w:color="auto"/>
                <w:left w:val="none" w:sz="0" w:space="0" w:color="auto"/>
                <w:bottom w:val="none" w:sz="0" w:space="0" w:color="auto"/>
                <w:right w:val="none" w:sz="0" w:space="0" w:color="auto"/>
              </w:divBdr>
            </w:div>
            <w:div w:id="502085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1641736">
                  <w:marLeft w:val="0"/>
                  <w:marRight w:val="0"/>
                  <w:marTop w:val="0"/>
                  <w:marBottom w:val="0"/>
                  <w:divBdr>
                    <w:top w:val="none" w:sz="0" w:space="0" w:color="auto"/>
                    <w:left w:val="none" w:sz="0" w:space="0" w:color="auto"/>
                    <w:bottom w:val="none" w:sz="0" w:space="0" w:color="auto"/>
                    <w:right w:val="none" w:sz="0" w:space="0" w:color="auto"/>
                  </w:divBdr>
                </w:div>
                <w:div w:id="1299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009">
          <w:marLeft w:val="0"/>
          <w:marRight w:val="0"/>
          <w:marTop w:val="0"/>
          <w:marBottom w:val="0"/>
          <w:divBdr>
            <w:top w:val="none" w:sz="0" w:space="0" w:color="auto"/>
            <w:left w:val="none" w:sz="0" w:space="0" w:color="auto"/>
            <w:bottom w:val="none" w:sz="0" w:space="0" w:color="auto"/>
            <w:right w:val="none" w:sz="0" w:space="0" w:color="auto"/>
          </w:divBdr>
          <w:divsChild>
            <w:div w:id="1192692702">
              <w:marLeft w:val="0"/>
              <w:marRight w:val="0"/>
              <w:marTop w:val="0"/>
              <w:marBottom w:val="0"/>
              <w:divBdr>
                <w:top w:val="none" w:sz="0" w:space="0" w:color="auto"/>
                <w:left w:val="none" w:sz="0" w:space="0" w:color="auto"/>
                <w:bottom w:val="none" w:sz="0" w:space="0" w:color="auto"/>
                <w:right w:val="none" w:sz="0" w:space="0" w:color="auto"/>
              </w:divBdr>
            </w:div>
            <w:div w:id="1202479544">
              <w:marLeft w:val="120"/>
              <w:marRight w:val="0"/>
              <w:marTop w:val="0"/>
              <w:marBottom w:val="60"/>
              <w:divBdr>
                <w:top w:val="single" w:sz="6" w:space="0" w:color="006633"/>
                <w:left w:val="single" w:sz="6" w:space="6" w:color="006633"/>
                <w:bottom w:val="single" w:sz="6" w:space="0" w:color="006633"/>
                <w:right w:val="single" w:sz="6" w:space="6" w:color="006633"/>
              </w:divBdr>
            </w:div>
            <w:div w:id="189655172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1792480463">
              <w:marLeft w:val="0"/>
              <w:marRight w:val="0"/>
              <w:marTop w:val="0"/>
              <w:marBottom w:val="0"/>
              <w:divBdr>
                <w:top w:val="none" w:sz="0" w:space="0" w:color="auto"/>
                <w:left w:val="none" w:sz="0" w:space="0" w:color="auto"/>
                <w:bottom w:val="none" w:sz="0" w:space="0" w:color="auto"/>
                <w:right w:val="none" w:sz="0" w:space="0" w:color="auto"/>
              </w:divBdr>
            </w:div>
            <w:div w:id="1263104408">
              <w:marLeft w:val="0"/>
              <w:marRight w:val="0"/>
              <w:marTop w:val="0"/>
              <w:marBottom w:val="0"/>
              <w:divBdr>
                <w:top w:val="none" w:sz="0" w:space="0" w:color="auto"/>
                <w:left w:val="none" w:sz="0" w:space="0" w:color="auto"/>
                <w:bottom w:val="none" w:sz="0" w:space="0" w:color="auto"/>
                <w:right w:val="none" w:sz="0" w:space="0" w:color="auto"/>
              </w:divBdr>
            </w:div>
            <w:div w:id="1991059340">
              <w:marLeft w:val="0"/>
              <w:marRight w:val="0"/>
              <w:marTop w:val="0"/>
              <w:marBottom w:val="0"/>
              <w:divBdr>
                <w:top w:val="none" w:sz="0" w:space="0" w:color="auto"/>
                <w:left w:val="none" w:sz="0" w:space="0" w:color="auto"/>
                <w:bottom w:val="none" w:sz="0" w:space="0" w:color="auto"/>
                <w:right w:val="none" w:sz="0" w:space="0" w:color="auto"/>
              </w:divBdr>
            </w:div>
            <w:div w:id="11268519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251955">
                  <w:marLeft w:val="0"/>
                  <w:marRight w:val="0"/>
                  <w:marTop w:val="0"/>
                  <w:marBottom w:val="0"/>
                  <w:divBdr>
                    <w:top w:val="none" w:sz="0" w:space="0" w:color="auto"/>
                    <w:left w:val="none" w:sz="0" w:space="0" w:color="auto"/>
                    <w:bottom w:val="none" w:sz="0" w:space="0" w:color="auto"/>
                    <w:right w:val="none" w:sz="0" w:space="0" w:color="auto"/>
                  </w:divBdr>
                </w:div>
                <w:div w:id="2068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974">
          <w:marLeft w:val="0"/>
          <w:marRight w:val="0"/>
          <w:marTop w:val="0"/>
          <w:marBottom w:val="0"/>
          <w:divBdr>
            <w:top w:val="none" w:sz="0" w:space="0" w:color="auto"/>
            <w:left w:val="none" w:sz="0" w:space="0" w:color="auto"/>
            <w:bottom w:val="none" w:sz="0" w:space="0" w:color="auto"/>
            <w:right w:val="none" w:sz="0" w:space="0" w:color="auto"/>
          </w:divBdr>
          <w:divsChild>
            <w:div w:id="448739530">
              <w:marLeft w:val="0"/>
              <w:marRight w:val="0"/>
              <w:marTop w:val="0"/>
              <w:marBottom w:val="0"/>
              <w:divBdr>
                <w:top w:val="none" w:sz="0" w:space="0" w:color="auto"/>
                <w:left w:val="none" w:sz="0" w:space="0" w:color="auto"/>
                <w:bottom w:val="none" w:sz="0" w:space="0" w:color="auto"/>
                <w:right w:val="none" w:sz="0" w:space="0" w:color="auto"/>
              </w:divBdr>
            </w:div>
            <w:div w:id="1069234974">
              <w:marLeft w:val="120"/>
              <w:marRight w:val="0"/>
              <w:marTop w:val="0"/>
              <w:marBottom w:val="60"/>
              <w:divBdr>
                <w:top w:val="single" w:sz="6" w:space="0" w:color="B5281E"/>
                <w:left w:val="single" w:sz="6" w:space="6" w:color="B5281E"/>
                <w:bottom w:val="single" w:sz="6" w:space="0" w:color="B5281E"/>
                <w:right w:val="single" w:sz="6" w:space="6" w:color="B5281E"/>
              </w:divBdr>
            </w:div>
            <w:div w:id="1111585907">
              <w:marLeft w:val="0"/>
              <w:marRight w:val="0"/>
              <w:marTop w:val="0"/>
              <w:marBottom w:val="0"/>
              <w:divBdr>
                <w:top w:val="none" w:sz="0" w:space="0" w:color="auto"/>
                <w:left w:val="none" w:sz="0" w:space="0" w:color="auto"/>
                <w:bottom w:val="none" w:sz="0" w:space="0" w:color="auto"/>
                <w:right w:val="none" w:sz="0" w:space="0" w:color="auto"/>
              </w:divBdr>
            </w:div>
            <w:div w:id="2067292587">
              <w:marLeft w:val="0"/>
              <w:marRight w:val="0"/>
              <w:marTop w:val="0"/>
              <w:marBottom w:val="0"/>
              <w:divBdr>
                <w:top w:val="none" w:sz="0" w:space="0" w:color="auto"/>
                <w:left w:val="none" w:sz="0" w:space="0" w:color="auto"/>
                <w:bottom w:val="none" w:sz="0" w:space="0" w:color="auto"/>
                <w:right w:val="none" w:sz="0" w:space="0" w:color="auto"/>
              </w:divBdr>
            </w:div>
            <w:div w:id="323509908">
              <w:marLeft w:val="0"/>
              <w:marRight w:val="0"/>
              <w:marTop w:val="0"/>
              <w:marBottom w:val="0"/>
              <w:divBdr>
                <w:top w:val="none" w:sz="0" w:space="0" w:color="auto"/>
                <w:left w:val="none" w:sz="0" w:space="0" w:color="auto"/>
                <w:bottom w:val="none" w:sz="0" w:space="0" w:color="auto"/>
                <w:right w:val="none" w:sz="0" w:space="0" w:color="auto"/>
              </w:divBdr>
            </w:div>
            <w:div w:id="2102944546">
              <w:marLeft w:val="0"/>
              <w:marRight w:val="0"/>
              <w:marTop w:val="0"/>
              <w:marBottom w:val="0"/>
              <w:divBdr>
                <w:top w:val="none" w:sz="0" w:space="0" w:color="auto"/>
                <w:left w:val="none" w:sz="0" w:space="0" w:color="auto"/>
                <w:bottom w:val="none" w:sz="0" w:space="0" w:color="auto"/>
                <w:right w:val="none" w:sz="0" w:space="0" w:color="auto"/>
              </w:divBdr>
            </w:div>
            <w:div w:id="882911995">
              <w:marLeft w:val="0"/>
              <w:marRight w:val="0"/>
              <w:marTop w:val="0"/>
              <w:marBottom w:val="0"/>
              <w:divBdr>
                <w:top w:val="none" w:sz="0" w:space="0" w:color="auto"/>
                <w:left w:val="none" w:sz="0" w:space="0" w:color="auto"/>
                <w:bottom w:val="none" w:sz="0" w:space="0" w:color="auto"/>
                <w:right w:val="none" w:sz="0" w:space="0" w:color="auto"/>
              </w:divBdr>
            </w:div>
            <w:div w:id="4814294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9611440">
                  <w:marLeft w:val="0"/>
                  <w:marRight w:val="0"/>
                  <w:marTop w:val="0"/>
                  <w:marBottom w:val="0"/>
                  <w:divBdr>
                    <w:top w:val="none" w:sz="0" w:space="0" w:color="auto"/>
                    <w:left w:val="none" w:sz="0" w:space="0" w:color="auto"/>
                    <w:bottom w:val="none" w:sz="0" w:space="0" w:color="auto"/>
                    <w:right w:val="none" w:sz="0" w:space="0" w:color="auto"/>
                  </w:divBdr>
                </w:div>
                <w:div w:id="181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799">
          <w:marLeft w:val="0"/>
          <w:marRight w:val="0"/>
          <w:marTop w:val="0"/>
          <w:marBottom w:val="0"/>
          <w:divBdr>
            <w:top w:val="none" w:sz="0" w:space="0" w:color="auto"/>
            <w:left w:val="none" w:sz="0" w:space="0" w:color="auto"/>
            <w:bottom w:val="none" w:sz="0" w:space="0" w:color="auto"/>
            <w:right w:val="none" w:sz="0" w:space="0" w:color="auto"/>
          </w:divBdr>
          <w:divsChild>
            <w:div w:id="274797924">
              <w:marLeft w:val="0"/>
              <w:marRight w:val="0"/>
              <w:marTop w:val="0"/>
              <w:marBottom w:val="0"/>
              <w:divBdr>
                <w:top w:val="none" w:sz="0" w:space="0" w:color="auto"/>
                <w:left w:val="none" w:sz="0" w:space="0" w:color="auto"/>
                <w:bottom w:val="none" w:sz="0" w:space="0" w:color="auto"/>
                <w:right w:val="none" w:sz="0" w:space="0" w:color="auto"/>
              </w:divBdr>
            </w:div>
            <w:div w:id="590432606">
              <w:marLeft w:val="120"/>
              <w:marRight w:val="0"/>
              <w:marTop w:val="0"/>
              <w:marBottom w:val="60"/>
              <w:divBdr>
                <w:top w:val="single" w:sz="6" w:space="0" w:color="B5281E"/>
                <w:left w:val="single" w:sz="6" w:space="6" w:color="B5281E"/>
                <w:bottom w:val="single" w:sz="6" w:space="0" w:color="B5281E"/>
                <w:right w:val="single" w:sz="6" w:space="6" w:color="B5281E"/>
              </w:divBdr>
            </w:div>
            <w:div w:id="1458137313">
              <w:marLeft w:val="0"/>
              <w:marRight w:val="0"/>
              <w:marTop w:val="0"/>
              <w:marBottom w:val="0"/>
              <w:divBdr>
                <w:top w:val="none" w:sz="0" w:space="0" w:color="auto"/>
                <w:left w:val="none" w:sz="0" w:space="0" w:color="auto"/>
                <w:bottom w:val="none" w:sz="0" w:space="0" w:color="auto"/>
                <w:right w:val="none" w:sz="0" w:space="0" w:color="auto"/>
              </w:divBdr>
              <w:divsChild>
                <w:div w:id="376662726">
                  <w:marLeft w:val="0"/>
                  <w:marRight w:val="0"/>
                  <w:marTop w:val="0"/>
                  <w:marBottom w:val="0"/>
                  <w:divBdr>
                    <w:top w:val="none" w:sz="0" w:space="0" w:color="auto"/>
                    <w:left w:val="none" w:sz="0" w:space="0" w:color="auto"/>
                    <w:bottom w:val="none" w:sz="0" w:space="0" w:color="auto"/>
                    <w:right w:val="none" w:sz="0" w:space="0" w:color="auto"/>
                  </w:divBdr>
                  <w:divsChild>
                    <w:div w:id="2125075411">
                      <w:marLeft w:val="0"/>
                      <w:marRight w:val="0"/>
                      <w:marTop w:val="0"/>
                      <w:marBottom w:val="0"/>
                      <w:divBdr>
                        <w:top w:val="none" w:sz="0" w:space="0" w:color="auto"/>
                        <w:left w:val="none" w:sz="0" w:space="0" w:color="auto"/>
                        <w:bottom w:val="none" w:sz="0" w:space="0" w:color="auto"/>
                        <w:right w:val="none" w:sz="0" w:space="0" w:color="auto"/>
                      </w:divBdr>
                      <w:divsChild>
                        <w:div w:id="1732384716">
                          <w:marLeft w:val="0"/>
                          <w:marRight w:val="0"/>
                          <w:marTop w:val="0"/>
                          <w:marBottom w:val="0"/>
                          <w:divBdr>
                            <w:top w:val="none" w:sz="0" w:space="0" w:color="auto"/>
                            <w:left w:val="none" w:sz="0" w:space="0" w:color="auto"/>
                            <w:bottom w:val="none" w:sz="0" w:space="0" w:color="auto"/>
                            <w:right w:val="none" w:sz="0" w:space="0" w:color="auto"/>
                          </w:divBdr>
                          <w:divsChild>
                            <w:div w:id="660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2900">
              <w:marLeft w:val="0"/>
              <w:marRight w:val="0"/>
              <w:marTop w:val="0"/>
              <w:marBottom w:val="0"/>
              <w:divBdr>
                <w:top w:val="none" w:sz="0" w:space="0" w:color="auto"/>
                <w:left w:val="none" w:sz="0" w:space="0" w:color="auto"/>
                <w:bottom w:val="none" w:sz="0" w:space="0" w:color="auto"/>
                <w:right w:val="none" w:sz="0" w:space="0" w:color="auto"/>
              </w:divBdr>
            </w:div>
            <w:div w:id="1943417334">
              <w:marLeft w:val="0"/>
              <w:marRight w:val="0"/>
              <w:marTop w:val="0"/>
              <w:marBottom w:val="0"/>
              <w:divBdr>
                <w:top w:val="none" w:sz="0" w:space="0" w:color="auto"/>
                <w:left w:val="none" w:sz="0" w:space="0" w:color="auto"/>
                <w:bottom w:val="none" w:sz="0" w:space="0" w:color="auto"/>
                <w:right w:val="none" w:sz="0" w:space="0" w:color="auto"/>
              </w:divBdr>
            </w:div>
            <w:div w:id="1216236427">
              <w:marLeft w:val="0"/>
              <w:marRight w:val="0"/>
              <w:marTop w:val="0"/>
              <w:marBottom w:val="0"/>
              <w:divBdr>
                <w:top w:val="none" w:sz="0" w:space="0" w:color="auto"/>
                <w:left w:val="none" w:sz="0" w:space="0" w:color="auto"/>
                <w:bottom w:val="none" w:sz="0" w:space="0" w:color="auto"/>
                <w:right w:val="none" w:sz="0" w:space="0" w:color="auto"/>
              </w:divBdr>
            </w:div>
            <w:div w:id="628126888">
              <w:marLeft w:val="0"/>
              <w:marRight w:val="0"/>
              <w:marTop w:val="0"/>
              <w:marBottom w:val="0"/>
              <w:divBdr>
                <w:top w:val="none" w:sz="0" w:space="0" w:color="auto"/>
                <w:left w:val="none" w:sz="0" w:space="0" w:color="auto"/>
                <w:bottom w:val="none" w:sz="0" w:space="0" w:color="auto"/>
                <w:right w:val="none" w:sz="0" w:space="0" w:color="auto"/>
              </w:divBdr>
            </w:div>
            <w:div w:id="27244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0998618">
                  <w:marLeft w:val="0"/>
                  <w:marRight w:val="0"/>
                  <w:marTop w:val="0"/>
                  <w:marBottom w:val="0"/>
                  <w:divBdr>
                    <w:top w:val="none" w:sz="0" w:space="0" w:color="auto"/>
                    <w:left w:val="none" w:sz="0" w:space="0" w:color="auto"/>
                    <w:bottom w:val="none" w:sz="0" w:space="0" w:color="auto"/>
                    <w:right w:val="none" w:sz="0" w:space="0" w:color="auto"/>
                  </w:divBdr>
                </w:div>
                <w:div w:id="1635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825">
          <w:marLeft w:val="0"/>
          <w:marRight w:val="0"/>
          <w:marTop w:val="0"/>
          <w:marBottom w:val="0"/>
          <w:divBdr>
            <w:top w:val="none" w:sz="0" w:space="0" w:color="auto"/>
            <w:left w:val="none" w:sz="0" w:space="0" w:color="auto"/>
            <w:bottom w:val="none" w:sz="0" w:space="0" w:color="auto"/>
            <w:right w:val="none" w:sz="0" w:space="0" w:color="auto"/>
          </w:divBdr>
          <w:divsChild>
            <w:div w:id="1359938972">
              <w:marLeft w:val="0"/>
              <w:marRight w:val="0"/>
              <w:marTop w:val="0"/>
              <w:marBottom w:val="0"/>
              <w:divBdr>
                <w:top w:val="none" w:sz="0" w:space="0" w:color="auto"/>
                <w:left w:val="none" w:sz="0" w:space="0" w:color="auto"/>
                <w:bottom w:val="none" w:sz="0" w:space="0" w:color="auto"/>
                <w:right w:val="none" w:sz="0" w:space="0" w:color="auto"/>
              </w:divBdr>
            </w:div>
            <w:div w:id="892346256">
              <w:marLeft w:val="120"/>
              <w:marRight w:val="0"/>
              <w:marTop w:val="0"/>
              <w:marBottom w:val="60"/>
              <w:divBdr>
                <w:top w:val="single" w:sz="6" w:space="0" w:color="B5281E"/>
                <w:left w:val="single" w:sz="6" w:space="6" w:color="B5281E"/>
                <w:bottom w:val="single" w:sz="6" w:space="0" w:color="B5281E"/>
                <w:right w:val="single" w:sz="6" w:space="6" w:color="B5281E"/>
              </w:divBdr>
            </w:div>
            <w:div w:id="1359697165">
              <w:marLeft w:val="0"/>
              <w:marRight w:val="0"/>
              <w:marTop w:val="0"/>
              <w:marBottom w:val="0"/>
              <w:divBdr>
                <w:top w:val="none" w:sz="0" w:space="0" w:color="auto"/>
                <w:left w:val="none" w:sz="0" w:space="0" w:color="auto"/>
                <w:bottom w:val="none" w:sz="0" w:space="0" w:color="auto"/>
                <w:right w:val="none" w:sz="0" w:space="0" w:color="auto"/>
              </w:divBdr>
            </w:div>
            <w:div w:id="2145537343">
              <w:marLeft w:val="0"/>
              <w:marRight w:val="0"/>
              <w:marTop w:val="0"/>
              <w:marBottom w:val="0"/>
              <w:divBdr>
                <w:top w:val="none" w:sz="0" w:space="0" w:color="auto"/>
                <w:left w:val="none" w:sz="0" w:space="0" w:color="auto"/>
                <w:bottom w:val="none" w:sz="0" w:space="0" w:color="auto"/>
                <w:right w:val="none" w:sz="0" w:space="0" w:color="auto"/>
              </w:divBdr>
            </w:div>
            <w:div w:id="2017683588">
              <w:marLeft w:val="0"/>
              <w:marRight w:val="0"/>
              <w:marTop w:val="0"/>
              <w:marBottom w:val="0"/>
              <w:divBdr>
                <w:top w:val="none" w:sz="0" w:space="0" w:color="auto"/>
                <w:left w:val="none" w:sz="0" w:space="0" w:color="auto"/>
                <w:bottom w:val="none" w:sz="0" w:space="0" w:color="auto"/>
                <w:right w:val="none" w:sz="0" w:space="0" w:color="auto"/>
              </w:divBdr>
            </w:div>
            <w:div w:id="900016633">
              <w:marLeft w:val="0"/>
              <w:marRight w:val="0"/>
              <w:marTop w:val="0"/>
              <w:marBottom w:val="0"/>
              <w:divBdr>
                <w:top w:val="none" w:sz="0" w:space="0" w:color="auto"/>
                <w:left w:val="none" w:sz="0" w:space="0" w:color="auto"/>
                <w:bottom w:val="none" w:sz="0" w:space="0" w:color="auto"/>
                <w:right w:val="none" w:sz="0" w:space="0" w:color="auto"/>
              </w:divBdr>
            </w:div>
            <w:div w:id="1094978940">
              <w:marLeft w:val="0"/>
              <w:marRight w:val="0"/>
              <w:marTop w:val="0"/>
              <w:marBottom w:val="0"/>
              <w:divBdr>
                <w:top w:val="none" w:sz="0" w:space="0" w:color="auto"/>
                <w:left w:val="none" w:sz="0" w:space="0" w:color="auto"/>
                <w:bottom w:val="none" w:sz="0" w:space="0" w:color="auto"/>
                <w:right w:val="none" w:sz="0" w:space="0" w:color="auto"/>
              </w:divBdr>
            </w:div>
            <w:div w:id="6242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255181">
                  <w:marLeft w:val="0"/>
                  <w:marRight w:val="0"/>
                  <w:marTop w:val="0"/>
                  <w:marBottom w:val="0"/>
                  <w:divBdr>
                    <w:top w:val="none" w:sz="0" w:space="0" w:color="auto"/>
                    <w:left w:val="none" w:sz="0" w:space="0" w:color="auto"/>
                    <w:bottom w:val="none" w:sz="0" w:space="0" w:color="auto"/>
                    <w:right w:val="none" w:sz="0" w:space="0" w:color="auto"/>
                  </w:divBdr>
                </w:div>
                <w:div w:id="142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8">
          <w:marLeft w:val="0"/>
          <w:marRight w:val="0"/>
          <w:marTop w:val="0"/>
          <w:marBottom w:val="0"/>
          <w:divBdr>
            <w:top w:val="none" w:sz="0" w:space="0" w:color="auto"/>
            <w:left w:val="none" w:sz="0" w:space="0" w:color="auto"/>
            <w:bottom w:val="none" w:sz="0" w:space="0" w:color="auto"/>
            <w:right w:val="none" w:sz="0" w:space="0" w:color="auto"/>
          </w:divBdr>
          <w:divsChild>
            <w:div w:id="1316450332">
              <w:marLeft w:val="0"/>
              <w:marRight w:val="0"/>
              <w:marTop w:val="0"/>
              <w:marBottom w:val="0"/>
              <w:divBdr>
                <w:top w:val="none" w:sz="0" w:space="0" w:color="auto"/>
                <w:left w:val="none" w:sz="0" w:space="0" w:color="auto"/>
                <w:bottom w:val="none" w:sz="0" w:space="0" w:color="auto"/>
                <w:right w:val="none" w:sz="0" w:space="0" w:color="auto"/>
              </w:divBdr>
            </w:div>
            <w:div w:id="65306029">
              <w:marLeft w:val="120"/>
              <w:marRight w:val="0"/>
              <w:marTop w:val="0"/>
              <w:marBottom w:val="60"/>
              <w:divBdr>
                <w:top w:val="single" w:sz="6" w:space="0" w:color="B5281E"/>
                <w:left w:val="single" w:sz="6" w:space="6" w:color="B5281E"/>
                <w:bottom w:val="single" w:sz="6" w:space="0" w:color="B5281E"/>
                <w:right w:val="single" w:sz="6" w:space="6" w:color="B5281E"/>
              </w:divBdr>
            </w:div>
            <w:div w:id="1941639426">
              <w:marLeft w:val="0"/>
              <w:marRight w:val="0"/>
              <w:marTop w:val="0"/>
              <w:marBottom w:val="0"/>
              <w:divBdr>
                <w:top w:val="none" w:sz="0" w:space="0" w:color="auto"/>
                <w:left w:val="none" w:sz="0" w:space="0" w:color="auto"/>
                <w:bottom w:val="none" w:sz="0" w:space="0" w:color="auto"/>
                <w:right w:val="none" w:sz="0" w:space="0" w:color="auto"/>
              </w:divBdr>
            </w:div>
            <w:div w:id="238905488">
              <w:marLeft w:val="0"/>
              <w:marRight w:val="0"/>
              <w:marTop w:val="0"/>
              <w:marBottom w:val="0"/>
              <w:divBdr>
                <w:top w:val="none" w:sz="0" w:space="0" w:color="auto"/>
                <w:left w:val="none" w:sz="0" w:space="0" w:color="auto"/>
                <w:bottom w:val="none" w:sz="0" w:space="0" w:color="auto"/>
                <w:right w:val="none" w:sz="0" w:space="0" w:color="auto"/>
              </w:divBdr>
            </w:div>
            <w:div w:id="214464288">
              <w:marLeft w:val="0"/>
              <w:marRight w:val="0"/>
              <w:marTop w:val="0"/>
              <w:marBottom w:val="0"/>
              <w:divBdr>
                <w:top w:val="none" w:sz="0" w:space="0" w:color="auto"/>
                <w:left w:val="none" w:sz="0" w:space="0" w:color="auto"/>
                <w:bottom w:val="none" w:sz="0" w:space="0" w:color="auto"/>
                <w:right w:val="none" w:sz="0" w:space="0" w:color="auto"/>
              </w:divBdr>
            </w:div>
            <w:div w:id="1142043266">
              <w:marLeft w:val="0"/>
              <w:marRight w:val="0"/>
              <w:marTop w:val="0"/>
              <w:marBottom w:val="0"/>
              <w:divBdr>
                <w:top w:val="none" w:sz="0" w:space="0" w:color="auto"/>
                <w:left w:val="none" w:sz="0" w:space="0" w:color="auto"/>
                <w:bottom w:val="none" w:sz="0" w:space="0" w:color="auto"/>
                <w:right w:val="none" w:sz="0" w:space="0" w:color="auto"/>
              </w:divBdr>
            </w:div>
            <w:div w:id="1093479774">
              <w:marLeft w:val="0"/>
              <w:marRight w:val="0"/>
              <w:marTop w:val="0"/>
              <w:marBottom w:val="0"/>
              <w:divBdr>
                <w:top w:val="none" w:sz="0" w:space="0" w:color="auto"/>
                <w:left w:val="none" w:sz="0" w:space="0" w:color="auto"/>
                <w:bottom w:val="none" w:sz="0" w:space="0" w:color="auto"/>
                <w:right w:val="none" w:sz="0" w:space="0" w:color="auto"/>
              </w:divBdr>
            </w:div>
            <w:div w:id="1064372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053546">
                  <w:marLeft w:val="0"/>
                  <w:marRight w:val="0"/>
                  <w:marTop w:val="0"/>
                  <w:marBottom w:val="0"/>
                  <w:divBdr>
                    <w:top w:val="none" w:sz="0" w:space="0" w:color="auto"/>
                    <w:left w:val="none" w:sz="0" w:space="0" w:color="auto"/>
                    <w:bottom w:val="none" w:sz="0" w:space="0" w:color="auto"/>
                    <w:right w:val="none" w:sz="0" w:space="0" w:color="auto"/>
                  </w:divBdr>
                </w:div>
                <w:div w:id="524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84">
          <w:marLeft w:val="0"/>
          <w:marRight w:val="0"/>
          <w:marTop w:val="0"/>
          <w:marBottom w:val="0"/>
          <w:divBdr>
            <w:top w:val="none" w:sz="0" w:space="0" w:color="auto"/>
            <w:left w:val="none" w:sz="0" w:space="0" w:color="auto"/>
            <w:bottom w:val="none" w:sz="0" w:space="0" w:color="auto"/>
            <w:right w:val="none" w:sz="0" w:space="0" w:color="auto"/>
          </w:divBdr>
          <w:divsChild>
            <w:div w:id="973370001">
              <w:marLeft w:val="0"/>
              <w:marRight w:val="0"/>
              <w:marTop w:val="0"/>
              <w:marBottom w:val="0"/>
              <w:divBdr>
                <w:top w:val="none" w:sz="0" w:space="0" w:color="auto"/>
                <w:left w:val="none" w:sz="0" w:space="0" w:color="auto"/>
                <w:bottom w:val="none" w:sz="0" w:space="0" w:color="auto"/>
                <w:right w:val="none" w:sz="0" w:space="0" w:color="auto"/>
              </w:divBdr>
            </w:div>
            <w:div w:id="1365910208">
              <w:marLeft w:val="120"/>
              <w:marRight w:val="0"/>
              <w:marTop w:val="0"/>
              <w:marBottom w:val="60"/>
              <w:divBdr>
                <w:top w:val="single" w:sz="6" w:space="0" w:color="B5281E"/>
                <w:left w:val="single" w:sz="6" w:space="6" w:color="B5281E"/>
                <w:bottom w:val="single" w:sz="6" w:space="0" w:color="B5281E"/>
                <w:right w:val="single" w:sz="6" w:space="6" w:color="B5281E"/>
              </w:divBdr>
            </w:div>
            <w:div w:id="716128845">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611403546">
              <w:marLeft w:val="0"/>
              <w:marRight w:val="0"/>
              <w:marTop w:val="0"/>
              <w:marBottom w:val="0"/>
              <w:divBdr>
                <w:top w:val="none" w:sz="0" w:space="0" w:color="auto"/>
                <w:left w:val="none" w:sz="0" w:space="0" w:color="auto"/>
                <w:bottom w:val="none" w:sz="0" w:space="0" w:color="auto"/>
                <w:right w:val="none" w:sz="0" w:space="0" w:color="auto"/>
              </w:divBdr>
            </w:div>
            <w:div w:id="1262491091">
              <w:marLeft w:val="0"/>
              <w:marRight w:val="0"/>
              <w:marTop w:val="0"/>
              <w:marBottom w:val="0"/>
              <w:divBdr>
                <w:top w:val="none" w:sz="0" w:space="0" w:color="auto"/>
                <w:left w:val="none" w:sz="0" w:space="0" w:color="auto"/>
                <w:bottom w:val="none" w:sz="0" w:space="0" w:color="auto"/>
                <w:right w:val="none" w:sz="0" w:space="0" w:color="auto"/>
              </w:divBdr>
            </w:div>
            <w:div w:id="1011643116">
              <w:marLeft w:val="0"/>
              <w:marRight w:val="0"/>
              <w:marTop w:val="0"/>
              <w:marBottom w:val="0"/>
              <w:divBdr>
                <w:top w:val="none" w:sz="0" w:space="0" w:color="auto"/>
                <w:left w:val="none" w:sz="0" w:space="0" w:color="auto"/>
                <w:bottom w:val="none" w:sz="0" w:space="0" w:color="auto"/>
                <w:right w:val="none" w:sz="0" w:space="0" w:color="auto"/>
              </w:divBdr>
            </w:div>
            <w:div w:id="1643339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9700409">
                  <w:marLeft w:val="0"/>
                  <w:marRight w:val="0"/>
                  <w:marTop w:val="0"/>
                  <w:marBottom w:val="0"/>
                  <w:divBdr>
                    <w:top w:val="none" w:sz="0" w:space="0" w:color="auto"/>
                    <w:left w:val="none" w:sz="0" w:space="0" w:color="auto"/>
                    <w:bottom w:val="none" w:sz="0" w:space="0" w:color="auto"/>
                    <w:right w:val="none" w:sz="0" w:space="0" w:color="auto"/>
                  </w:divBdr>
                </w:div>
                <w:div w:id="3807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72">
          <w:marLeft w:val="0"/>
          <w:marRight w:val="0"/>
          <w:marTop w:val="0"/>
          <w:marBottom w:val="0"/>
          <w:divBdr>
            <w:top w:val="none" w:sz="0" w:space="0" w:color="auto"/>
            <w:left w:val="none" w:sz="0" w:space="0" w:color="auto"/>
            <w:bottom w:val="none" w:sz="0" w:space="0" w:color="auto"/>
            <w:right w:val="none" w:sz="0" w:space="0" w:color="auto"/>
          </w:divBdr>
          <w:divsChild>
            <w:div w:id="1757169327">
              <w:marLeft w:val="0"/>
              <w:marRight w:val="0"/>
              <w:marTop w:val="0"/>
              <w:marBottom w:val="0"/>
              <w:divBdr>
                <w:top w:val="none" w:sz="0" w:space="0" w:color="auto"/>
                <w:left w:val="none" w:sz="0" w:space="0" w:color="auto"/>
                <w:bottom w:val="none" w:sz="0" w:space="0" w:color="auto"/>
                <w:right w:val="none" w:sz="0" w:space="0" w:color="auto"/>
              </w:divBdr>
            </w:div>
            <w:div w:id="1153721743">
              <w:marLeft w:val="120"/>
              <w:marRight w:val="0"/>
              <w:marTop w:val="0"/>
              <w:marBottom w:val="60"/>
              <w:divBdr>
                <w:top w:val="single" w:sz="6" w:space="0" w:color="B5281E"/>
                <w:left w:val="single" w:sz="6" w:space="6" w:color="B5281E"/>
                <w:bottom w:val="single" w:sz="6" w:space="0" w:color="B5281E"/>
                <w:right w:val="single" w:sz="6" w:space="6" w:color="B5281E"/>
              </w:divBdr>
            </w:div>
            <w:div w:id="1984695022">
              <w:marLeft w:val="0"/>
              <w:marRight w:val="0"/>
              <w:marTop w:val="0"/>
              <w:marBottom w:val="0"/>
              <w:divBdr>
                <w:top w:val="none" w:sz="0" w:space="0" w:color="auto"/>
                <w:left w:val="none" w:sz="0" w:space="0" w:color="auto"/>
                <w:bottom w:val="none" w:sz="0" w:space="0" w:color="auto"/>
                <w:right w:val="none" w:sz="0" w:space="0" w:color="auto"/>
              </w:divBdr>
              <w:divsChild>
                <w:div w:id="624389261">
                  <w:marLeft w:val="0"/>
                  <w:marRight w:val="0"/>
                  <w:marTop w:val="0"/>
                  <w:marBottom w:val="0"/>
                  <w:divBdr>
                    <w:top w:val="none" w:sz="0" w:space="0" w:color="auto"/>
                    <w:left w:val="none" w:sz="0" w:space="0" w:color="auto"/>
                    <w:bottom w:val="none" w:sz="0" w:space="0" w:color="auto"/>
                    <w:right w:val="none" w:sz="0" w:space="0" w:color="auto"/>
                  </w:divBdr>
                  <w:divsChild>
                    <w:div w:id="2137068106">
                      <w:marLeft w:val="0"/>
                      <w:marRight w:val="0"/>
                      <w:marTop w:val="0"/>
                      <w:marBottom w:val="0"/>
                      <w:divBdr>
                        <w:top w:val="none" w:sz="0" w:space="0" w:color="auto"/>
                        <w:left w:val="none" w:sz="0" w:space="0" w:color="auto"/>
                        <w:bottom w:val="none" w:sz="0" w:space="0" w:color="auto"/>
                        <w:right w:val="none" w:sz="0" w:space="0" w:color="auto"/>
                      </w:divBdr>
                      <w:divsChild>
                        <w:div w:id="715472191">
                          <w:marLeft w:val="0"/>
                          <w:marRight w:val="0"/>
                          <w:marTop w:val="0"/>
                          <w:marBottom w:val="0"/>
                          <w:divBdr>
                            <w:top w:val="none" w:sz="0" w:space="0" w:color="auto"/>
                            <w:left w:val="none" w:sz="0" w:space="0" w:color="auto"/>
                            <w:bottom w:val="none" w:sz="0" w:space="0" w:color="auto"/>
                            <w:right w:val="none" w:sz="0" w:space="0" w:color="auto"/>
                          </w:divBdr>
                          <w:divsChild>
                            <w:div w:id="1465345302">
                              <w:marLeft w:val="0"/>
                              <w:marRight w:val="0"/>
                              <w:marTop w:val="0"/>
                              <w:marBottom w:val="0"/>
                              <w:divBdr>
                                <w:top w:val="none" w:sz="0" w:space="0" w:color="auto"/>
                                <w:left w:val="none" w:sz="0" w:space="0" w:color="auto"/>
                                <w:bottom w:val="none" w:sz="0" w:space="0" w:color="auto"/>
                                <w:right w:val="none" w:sz="0" w:space="0" w:color="auto"/>
                              </w:divBdr>
                            </w:div>
                            <w:div w:id="843785865">
                              <w:marLeft w:val="0"/>
                              <w:marRight w:val="0"/>
                              <w:marTop w:val="0"/>
                              <w:marBottom w:val="0"/>
                              <w:divBdr>
                                <w:top w:val="none" w:sz="0" w:space="0" w:color="auto"/>
                                <w:left w:val="none" w:sz="0" w:space="0" w:color="auto"/>
                                <w:bottom w:val="none" w:sz="0" w:space="0" w:color="auto"/>
                                <w:right w:val="none" w:sz="0" w:space="0" w:color="auto"/>
                              </w:divBdr>
                            </w:div>
                            <w:div w:id="1840581430">
                              <w:marLeft w:val="0"/>
                              <w:marRight w:val="0"/>
                              <w:marTop w:val="0"/>
                              <w:marBottom w:val="0"/>
                              <w:divBdr>
                                <w:top w:val="none" w:sz="0" w:space="0" w:color="auto"/>
                                <w:left w:val="none" w:sz="0" w:space="0" w:color="auto"/>
                                <w:bottom w:val="none" w:sz="0" w:space="0" w:color="auto"/>
                                <w:right w:val="none" w:sz="0" w:space="0" w:color="auto"/>
                              </w:divBdr>
                            </w:div>
                            <w:div w:id="262760004">
                              <w:marLeft w:val="0"/>
                              <w:marRight w:val="0"/>
                              <w:marTop w:val="0"/>
                              <w:marBottom w:val="0"/>
                              <w:divBdr>
                                <w:top w:val="none" w:sz="0" w:space="0" w:color="auto"/>
                                <w:left w:val="none" w:sz="0" w:space="0" w:color="auto"/>
                                <w:bottom w:val="none" w:sz="0" w:space="0" w:color="auto"/>
                                <w:right w:val="none" w:sz="0" w:space="0" w:color="auto"/>
                              </w:divBdr>
                            </w:div>
                            <w:div w:id="1448624911">
                              <w:marLeft w:val="0"/>
                              <w:marRight w:val="0"/>
                              <w:marTop w:val="0"/>
                              <w:marBottom w:val="0"/>
                              <w:divBdr>
                                <w:top w:val="none" w:sz="0" w:space="0" w:color="auto"/>
                                <w:left w:val="none" w:sz="0" w:space="0" w:color="auto"/>
                                <w:bottom w:val="none" w:sz="0" w:space="0" w:color="auto"/>
                                <w:right w:val="none" w:sz="0" w:space="0" w:color="auto"/>
                              </w:divBdr>
                            </w:div>
                            <w:div w:id="538012427">
                              <w:marLeft w:val="0"/>
                              <w:marRight w:val="0"/>
                              <w:marTop w:val="0"/>
                              <w:marBottom w:val="0"/>
                              <w:divBdr>
                                <w:top w:val="none" w:sz="0" w:space="0" w:color="auto"/>
                                <w:left w:val="none" w:sz="0" w:space="0" w:color="auto"/>
                                <w:bottom w:val="none" w:sz="0" w:space="0" w:color="auto"/>
                                <w:right w:val="none" w:sz="0" w:space="0" w:color="auto"/>
                              </w:divBdr>
                            </w:div>
                            <w:div w:id="935674553">
                              <w:marLeft w:val="0"/>
                              <w:marRight w:val="0"/>
                              <w:marTop w:val="0"/>
                              <w:marBottom w:val="0"/>
                              <w:divBdr>
                                <w:top w:val="none" w:sz="0" w:space="0" w:color="auto"/>
                                <w:left w:val="none" w:sz="0" w:space="0" w:color="auto"/>
                                <w:bottom w:val="none" w:sz="0" w:space="0" w:color="auto"/>
                                <w:right w:val="none" w:sz="0" w:space="0" w:color="auto"/>
                              </w:divBdr>
                            </w:div>
                            <w:div w:id="1399283508">
                              <w:marLeft w:val="0"/>
                              <w:marRight w:val="0"/>
                              <w:marTop w:val="0"/>
                              <w:marBottom w:val="0"/>
                              <w:divBdr>
                                <w:top w:val="none" w:sz="0" w:space="0" w:color="auto"/>
                                <w:left w:val="none" w:sz="0" w:space="0" w:color="auto"/>
                                <w:bottom w:val="none" w:sz="0" w:space="0" w:color="auto"/>
                                <w:right w:val="none" w:sz="0" w:space="0" w:color="auto"/>
                              </w:divBdr>
                            </w:div>
                            <w:div w:id="1628243168">
                              <w:marLeft w:val="0"/>
                              <w:marRight w:val="0"/>
                              <w:marTop w:val="0"/>
                              <w:marBottom w:val="0"/>
                              <w:divBdr>
                                <w:top w:val="none" w:sz="0" w:space="0" w:color="auto"/>
                                <w:left w:val="none" w:sz="0" w:space="0" w:color="auto"/>
                                <w:bottom w:val="none" w:sz="0" w:space="0" w:color="auto"/>
                                <w:right w:val="none" w:sz="0" w:space="0" w:color="auto"/>
                              </w:divBdr>
                            </w:div>
                            <w:div w:id="308680188">
                              <w:marLeft w:val="0"/>
                              <w:marRight w:val="0"/>
                              <w:marTop w:val="0"/>
                              <w:marBottom w:val="0"/>
                              <w:divBdr>
                                <w:top w:val="none" w:sz="0" w:space="0" w:color="auto"/>
                                <w:left w:val="none" w:sz="0" w:space="0" w:color="auto"/>
                                <w:bottom w:val="none" w:sz="0" w:space="0" w:color="auto"/>
                                <w:right w:val="none" w:sz="0" w:space="0" w:color="auto"/>
                              </w:divBdr>
                            </w:div>
                            <w:div w:id="1975211663">
                              <w:marLeft w:val="0"/>
                              <w:marRight w:val="0"/>
                              <w:marTop w:val="0"/>
                              <w:marBottom w:val="0"/>
                              <w:divBdr>
                                <w:top w:val="none" w:sz="0" w:space="0" w:color="auto"/>
                                <w:left w:val="none" w:sz="0" w:space="0" w:color="auto"/>
                                <w:bottom w:val="none" w:sz="0" w:space="0" w:color="auto"/>
                                <w:right w:val="none" w:sz="0" w:space="0" w:color="auto"/>
                              </w:divBdr>
                            </w:div>
                            <w:div w:id="1021736809">
                              <w:marLeft w:val="0"/>
                              <w:marRight w:val="0"/>
                              <w:marTop w:val="0"/>
                              <w:marBottom w:val="0"/>
                              <w:divBdr>
                                <w:top w:val="none" w:sz="0" w:space="0" w:color="auto"/>
                                <w:left w:val="none" w:sz="0" w:space="0" w:color="auto"/>
                                <w:bottom w:val="none" w:sz="0" w:space="0" w:color="auto"/>
                                <w:right w:val="none" w:sz="0" w:space="0" w:color="auto"/>
                              </w:divBdr>
                            </w:div>
                            <w:div w:id="41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7736">
              <w:marLeft w:val="0"/>
              <w:marRight w:val="0"/>
              <w:marTop w:val="0"/>
              <w:marBottom w:val="0"/>
              <w:divBdr>
                <w:top w:val="none" w:sz="0" w:space="0" w:color="auto"/>
                <w:left w:val="none" w:sz="0" w:space="0" w:color="auto"/>
                <w:bottom w:val="none" w:sz="0" w:space="0" w:color="auto"/>
                <w:right w:val="none" w:sz="0" w:space="0" w:color="auto"/>
              </w:divBdr>
            </w:div>
            <w:div w:id="1738212571">
              <w:marLeft w:val="0"/>
              <w:marRight w:val="0"/>
              <w:marTop w:val="0"/>
              <w:marBottom w:val="0"/>
              <w:divBdr>
                <w:top w:val="none" w:sz="0" w:space="0" w:color="auto"/>
                <w:left w:val="none" w:sz="0" w:space="0" w:color="auto"/>
                <w:bottom w:val="none" w:sz="0" w:space="0" w:color="auto"/>
                <w:right w:val="none" w:sz="0" w:space="0" w:color="auto"/>
              </w:divBdr>
            </w:div>
            <w:div w:id="1094745387">
              <w:marLeft w:val="0"/>
              <w:marRight w:val="0"/>
              <w:marTop w:val="0"/>
              <w:marBottom w:val="0"/>
              <w:divBdr>
                <w:top w:val="none" w:sz="0" w:space="0" w:color="auto"/>
                <w:left w:val="none" w:sz="0" w:space="0" w:color="auto"/>
                <w:bottom w:val="none" w:sz="0" w:space="0" w:color="auto"/>
                <w:right w:val="none" w:sz="0" w:space="0" w:color="auto"/>
              </w:divBdr>
            </w:div>
            <w:div w:id="447506704">
              <w:marLeft w:val="0"/>
              <w:marRight w:val="0"/>
              <w:marTop w:val="0"/>
              <w:marBottom w:val="0"/>
              <w:divBdr>
                <w:top w:val="none" w:sz="0" w:space="0" w:color="auto"/>
                <w:left w:val="none" w:sz="0" w:space="0" w:color="auto"/>
                <w:bottom w:val="none" w:sz="0" w:space="0" w:color="auto"/>
                <w:right w:val="none" w:sz="0" w:space="0" w:color="auto"/>
              </w:divBdr>
            </w:div>
            <w:div w:id="19034408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9972330">
                  <w:marLeft w:val="0"/>
                  <w:marRight w:val="0"/>
                  <w:marTop w:val="0"/>
                  <w:marBottom w:val="0"/>
                  <w:divBdr>
                    <w:top w:val="none" w:sz="0" w:space="0" w:color="auto"/>
                    <w:left w:val="none" w:sz="0" w:space="0" w:color="auto"/>
                    <w:bottom w:val="none" w:sz="0" w:space="0" w:color="auto"/>
                    <w:right w:val="none" w:sz="0" w:space="0" w:color="auto"/>
                  </w:divBdr>
                </w:div>
                <w:div w:id="457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299">
      <w:bodyDiv w:val="1"/>
      <w:marLeft w:val="0"/>
      <w:marRight w:val="0"/>
      <w:marTop w:val="0"/>
      <w:marBottom w:val="0"/>
      <w:divBdr>
        <w:top w:val="none" w:sz="0" w:space="0" w:color="auto"/>
        <w:left w:val="none" w:sz="0" w:space="0" w:color="auto"/>
        <w:bottom w:val="none" w:sz="0" w:space="0" w:color="auto"/>
        <w:right w:val="none" w:sz="0" w:space="0" w:color="auto"/>
      </w:divBdr>
      <w:divsChild>
        <w:div w:id="2058242442">
          <w:marLeft w:val="0"/>
          <w:marRight w:val="0"/>
          <w:marTop w:val="0"/>
          <w:marBottom w:val="0"/>
          <w:divBdr>
            <w:top w:val="none" w:sz="0" w:space="0" w:color="auto"/>
            <w:left w:val="none" w:sz="0" w:space="0" w:color="auto"/>
            <w:bottom w:val="none" w:sz="0" w:space="0" w:color="auto"/>
            <w:right w:val="none" w:sz="0" w:space="0" w:color="auto"/>
          </w:divBdr>
          <w:divsChild>
            <w:div w:id="1370448192">
              <w:marLeft w:val="0"/>
              <w:marRight w:val="0"/>
              <w:marTop w:val="0"/>
              <w:marBottom w:val="0"/>
              <w:divBdr>
                <w:top w:val="none" w:sz="0" w:space="0" w:color="auto"/>
                <w:left w:val="none" w:sz="0" w:space="0" w:color="auto"/>
                <w:bottom w:val="none" w:sz="0" w:space="0" w:color="auto"/>
                <w:right w:val="none" w:sz="0" w:space="0" w:color="auto"/>
              </w:divBdr>
            </w:div>
            <w:div w:id="35203967">
              <w:marLeft w:val="120"/>
              <w:marRight w:val="0"/>
              <w:marTop w:val="0"/>
              <w:marBottom w:val="60"/>
              <w:divBdr>
                <w:top w:val="single" w:sz="6" w:space="0" w:color="006633"/>
                <w:left w:val="single" w:sz="6" w:space="6" w:color="006633"/>
                <w:bottom w:val="single" w:sz="6" w:space="0" w:color="006633"/>
                <w:right w:val="single" w:sz="6" w:space="6" w:color="006633"/>
              </w:divBdr>
            </w:div>
            <w:div w:id="165941115">
              <w:marLeft w:val="0"/>
              <w:marRight w:val="0"/>
              <w:marTop w:val="0"/>
              <w:marBottom w:val="0"/>
              <w:divBdr>
                <w:top w:val="none" w:sz="0" w:space="0" w:color="auto"/>
                <w:left w:val="none" w:sz="0" w:space="0" w:color="auto"/>
                <w:bottom w:val="none" w:sz="0" w:space="0" w:color="auto"/>
                <w:right w:val="none" w:sz="0" w:space="0" w:color="auto"/>
              </w:divBdr>
              <w:divsChild>
                <w:div w:id="716584954">
                  <w:marLeft w:val="0"/>
                  <w:marRight w:val="0"/>
                  <w:marTop w:val="0"/>
                  <w:marBottom w:val="0"/>
                  <w:divBdr>
                    <w:top w:val="none" w:sz="0" w:space="0" w:color="auto"/>
                    <w:left w:val="none" w:sz="0" w:space="0" w:color="auto"/>
                    <w:bottom w:val="none" w:sz="0" w:space="0" w:color="auto"/>
                    <w:right w:val="none" w:sz="0" w:space="0" w:color="auto"/>
                  </w:divBdr>
                  <w:divsChild>
                    <w:div w:id="824780227">
                      <w:marLeft w:val="0"/>
                      <w:marRight w:val="0"/>
                      <w:marTop w:val="0"/>
                      <w:marBottom w:val="0"/>
                      <w:divBdr>
                        <w:top w:val="none" w:sz="0" w:space="0" w:color="auto"/>
                        <w:left w:val="none" w:sz="0" w:space="0" w:color="auto"/>
                        <w:bottom w:val="none" w:sz="0" w:space="0" w:color="auto"/>
                        <w:right w:val="none" w:sz="0" w:space="0" w:color="auto"/>
                      </w:divBdr>
                      <w:divsChild>
                        <w:div w:id="2004819196">
                          <w:marLeft w:val="0"/>
                          <w:marRight w:val="0"/>
                          <w:marTop w:val="0"/>
                          <w:marBottom w:val="0"/>
                          <w:divBdr>
                            <w:top w:val="none" w:sz="0" w:space="0" w:color="auto"/>
                            <w:left w:val="none" w:sz="0" w:space="0" w:color="auto"/>
                            <w:bottom w:val="none" w:sz="0" w:space="0" w:color="auto"/>
                            <w:right w:val="none" w:sz="0" w:space="0" w:color="auto"/>
                          </w:divBdr>
                          <w:divsChild>
                            <w:div w:id="425733874">
                              <w:marLeft w:val="0"/>
                              <w:marRight w:val="0"/>
                              <w:marTop w:val="0"/>
                              <w:marBottom w:val="0"/>
                              <w:divBdr>
                                <w:top w:val="none" w:sz="0" w:space="0" w:color="auto"/>
                                <w:left w:val="none" w:sz="0" w:space="0" w:color="auto"/>
                                <w:bottom w:val="none" w:sz="0" w:space="0" w:color="auto"/>
                                <w:right w:val="none" w:sz="0" w:space="0" w:color="auto"/>
                              </w:divBdr>
                            </w:div>
                            <w:div w:id="133642364">
                              <w:marLeft w:val="0"/>
                              <w:marRight w:val="0"/>
                              <w:marTop w:val="0"/>
                              <w:marBottom w:val="0"/>
                              <w:divBdr>
                                <w:top w:val="none" w:sz="0" w:space="0" w:color="auto"/>
                                <w:left w:val="none" w:sz="0" w:space="0" w:color="auto"/>
                                <w:bottom w:val="none" w:sz="0" w:space="0" w:color="auto"/>
                                <w:right w:val="none" w:sz="0" w:space="0" w:color="auto"/>
                              </w:divBdr>
                            </w:div>
                            <w:div w:id="418214492">
                              <w:marLeft w:val="0"/>
                              <w:marRight w:val="0"/>
                              <w:marTop w:val="0"/>
                              <w:marBottom w:val="0"/>
                              <w:divBdr>
                                <w:top w:val="none" w:sz="0" w:space="0" w:color="auto"/>
                                <w:left w:val="none" w:sz="0" w:space="0" w:color="auto"/>
                                <w:bottom w:val="none" w:sz="0" w:space="0" w:color="auto"/>
                                <w:right w:val="none" w:sz="0" w:space="0" w:color="auto"/>
                              </w:divBdr>
                            </w:div>
                            <w:div w:id="1268805457">
                              <w:marLeft w:val="0"/>
                              <w:marRight w:val="0"/>
                              <w:marTop w:val="0"/>
                              <w:marBottom w:val="0"/>
                              <w:divBdr>
                                <w:top w:val="none" w:sz="0" w:space="0" w:color="auto"/>
                                <w:left w:val="none" w:sz="0" w:space="0" w:color="auto"/>
                                <w:bottom w:val="none" w:sz="0" w:space="0" w:color="auto"/>
                                <w:right w:val="none" w:sz="0" w:space="0" w:color="auto"/>
                              </w:divBdr>
                            </w:div>
                            <w:div w:id="626157874">
                              <w:marLeft w:val="0"/>
                              <w:marRight w:val="0"/>
                              <w:marTop w:val="0"/>
                              <w:marBottom w:val="0"/>
                              <w:divBdr>
                                <w:top w:val="none" w:sz="0" w:space="0" w:color="auto"/>
                                <w:left w:val="none" w:sz="0" w:space="0" w:color="auto"/>
                                <w:bottom w:val="none" w:sz="0" w:space="0" w:color="auto"/>
                                <w:right w:val="none" w:sz="0" w:space="0" w:color="auto"/>
                              </w:divBdr>
                            </w:div>
                            <w:div w:id="1244146752">
                              <w:marLeft w:val="0"/>
                              <w:marRight w:val="0"/>
                              <w:marTop w:val="0"/>
                              <w:marBottom w:val="0"/>
                              <w:divBdr>
                                <w:top w:val="none" w:sz="0" w:space="0" w:color="auto"/>
                                <w:left w:val="none" w:sz="0" w:space="0" w:color="auto"/>
                                <w:bottom w:val="none" w:sz="0" w:space="0" w:color="auto"/>
                                <w:right w:val="none" w:sz="0" w:space="0" w:color="auto"/>
                              </w:divBdr>
                            </w:div>
                            <w:div w:id="892935048">
                              <w:marLeft w:val="0"/>
                              <w:marRight w:val="0"/>
                              <w:marTop w:val="0"/>
                              <w:marBottom w:val="0"/>
                              <w:divBdr>
                                <w:top w:val="none" w:sz="0" w:space="0" w:color="auto"/>
                                <w:left w:val="none" w:sz="0" w:space="0" w:color="auto"/>
                                <w:bottom w:val="none" w:sz="0" w:space="0" w:color="auto"/>
                                <w:right w:val="none" w:sz="0" w:space="0" w:color="auto"/>
                              </w:divBdr>
                            </w:div>
                            <w:div w:id="1040592480">
                              <w:marLeft w:val="0"/>
                              <w:marRight w:val="0"/>
                              <w:marTop w:val="0"/>
                              <w:marBottom w:val="0"/>
                              <w:divBdr>
                                <w:top w:val="none" w:sz="0" w:space="0" w:color="auto"/>
                                <w:left w:val="none" w:sz="0" w:space="0" w:color="auto"/>
                                <w:bottom w:val="none" w:sz="0" w:space="0" w:color="auto"/>
                                <w:right w:val="none" w:sz="0" w:space="0" w:color="auto"/>
                              </w:divBdr>
                            </w:div>
                            <w:div w:id="983507430">
                              <w:marLeft w:val="0"/>
                              <w:marRight w:val="0"/>
                              <w:marTop w:val="0"/>
                              <w:marBottom w:val="0"/>
                              <w:divBdr>
                                <w:top w:val="none" w:sz="0" w:space="0" w:color="auto"/>
                                <w:left w:val="none" w:sz="0" w:space="0" w:color="auto"/>
                                <w:bottom w:val="none" w:sz="0" w:space="0" w:color="auto"/>
                                <w:right w:val="none" w:sz="0" w:space="0" w:color="auto"/>
                              </w:divBdr>
                            </w:div>
                            <w:div w:id="354040776">
                              <w:marLeft w:val="0"/>
                              <w:marRight w:val="0"/>
                              <w:marTop w:val="0"/>
                              <w:marBottom w:val="0"/>
                              <w:divBdr>
                                <w:top w:val="none" w:sz="0" w:space="0" w:color="auto"/>
                                <w:left w:val="none" w:sz="0" w:space="0" w:color="auto"/>
                                <w:bottom w:val="none" w:sz="0" w:space="0" w:color="auto"/>
                                <w:right w:val="none" w:sz="0" w:space="0" w:color="auto"/>
                              </w:divBdr>
                            </w:div>
                            <w:div w:id="96797926">
                              <w:marLeft w:val="0"/>
                              <w:marRight w:val="0"/>
                              <w:marTop w:val="0"/>
                              <w:marBottom w:val="0"/>
                              <w:divBdr>
                                <w:top w:val="none" w:sz="0" w:space="0" w:color="auto"/>
                                <w:left w:val="none" w:sz="0" w:space="0" w:color="auto"/>
                                <w:bottom w:val="none" w:sz="0" w:space="0" w:color="auto"/>
                                <w:right w:val="none" w:sz="0" w:space="0" w:color="auto"/>
                              </w:divBdr>
                            </w:div>
                            <w:div w:id="1897929877">
                              <w:marLeft w:val="0"/>
                              <w:marRight w:val="0"/>
                              <w:marTop w:val="0"/>
                              <w:marBottom w:val="0"/>
                              <w:divBdr>
                                <w:top w:val="none" w:sz="0" w:space="0" w:color="auto"/>
                                <w:left w:val="none" w:sz="0" w:space="0" w:color="auto"/>
                                <w:bottom w:val="none" w:sz="0" w:space="0" w:color="auto"/>
                                <w:right w:val="none" w:sz="0" w:space="0" w:color="auto"/>
                              </w:divBdr>
                            </w:div>
                            <w:div w:id="228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514">
              <w:marLeft w:val="0"/>
              <w:marRight w:val="0"/>
              <w:marTop w:val="0"/>
              <w:marBottom w:val="0"/>
              <w:divBdr>
                <w:top w:val="none" w:sz="0" w:space="0" w:color="auto"/>
                <w:left w:val="none" w:sz="0" w:space="0" w:color="auto"/>
                <w:bottom w:val="none" w:sz="0" w:space="0" w:color="auto"/>
                <w:right w:val="none" w:sz="0" w:space="0" w:color="auto"/>
              </w:divBdr>
            </w:div>
            <w:div w:id="395327320">
              <w:marLeft w:val="0"/>
              <w:marRight w:val="0"/>
              <w:marTop w:val="0"/>
              <w:marBottom w:val="0"/>
              <w:divBdr>
                <w:top w:val="none" w:sz="0" w:space="0" w:color="auto"/>
                <w:left w:val="none" w:sz="0" w:space="0" w:color="auto"/>
                <w:bottom w:val="none" w:sz="0" w:space="0" w:color="auto"/>
                <w:right w:val="none" w:sz="0" w:space="0" w:color="auto"/>
              </w:divBdr>
            </w:div>
            <w:div w:id="909193725">
              <w:marLeft w:val="0"/>
              <w:marRight w:val="0"/>
              <w:marTop w:val="0"/>
              <w:marBottom w:val="0"/>
              <w:divBdr>
                <w:top w:val="none" w:sz="0" w:space="0" w:color="auto"/>
                <w:left w:val="none" w:sz="0" w:space="0" w:color="auto"/>
                <w:bottom w:val="none" w:sz="0" w:space="0" w:color="auto"/>
                <w:right w:val="none" w:sz="0" w:space="0" w:color="auto"/>
              </w:divBdr>
            </w:div>
            <w:div w:id="1603493699">
              <w:marLeft w:val="0"/>
              <w:marRight w:val="0"/>
              <w:marTop w:val="0"/>
              <w:marBottom w:val="0"/>
              <w:divBdr>
                <w:top w:val="none" w:sz="0" w:space="0" w:color="auto"/>
                <w:left w:val="none" w:sz="0" w:space="0" w:color="auto"/>
                <w:bottom w:val="none" w:sz="0" w:space="0" w:color="auto"/>
                <w:right w:val="none" w:sz="0" w:space="0" w:color="auto"/>
              </w:divBdr>
            </w:div>
            <w:div w:id="14133572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523783">
                  <w:marLeft w:val="0"/>
                  <w:marRight w:val="0"/>
                  <w:marTop w:val="0"/>
                  <w:marBottom w:val="0"/>
                  <w:divBdr>
                    <w:top w:val="none" w:sz="0" w:space="0" w:color="auto"/>
                    <w:left w:val="none" w:sz="0" w:space="0" w:color="auto"/>
                    <w:bottom w:val="none" w:sz="0" w:space="0" w:color="auto"/>
                    <w:right w:val="none" w:sz="0" w:space="0" w:color="auto"/>
                  </w:divBdr>
                </w:div>
                <w:div w:id="183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262">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0"/>
              <w:divBdr>
                <w:top w:val="none" w:sz="0" w:space="0" w:color="auto"/>
                <w:left w:val="none" w:sz="0" w:space="0" w:color="auto"/>
                <w:bottom w:val="none" w:sz="0" w:space="0" w:color="auto"/>
                <w:right w:val="none" w:sz="0" w:space="0" w:color="auto"/>
              </w:divBdr>
            </w:div>
            <w:div w:id="2013410710">
              <w:marLeft w:val="120"/>
              <w:marRight w:val="0"/>
              <w:marTop w:val="0"/>
              <w:marBottom w:val="60"/>
              <w:divBdr>
                <w:top w:val="single" w:sz="6" w:space="0" w:color="B5281E"/>
                <w:left w:val="single" w:sz="6" w:space="6" w:color="B5281E"/>
                <w:bottom w:val="single" w:sz="6" w:space="0" w:color="B5281E"/>
                <w:right w:val="single" w:sz="6" w:space="6" w:color="B5281E"/>
              </w:divBdr>
            </w:div>
            <w:div w:id="1994409613">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301694250">
              <w:marLeft w:val="0"/>
              <w:marRight w:val="0"/>
              <w:marTop w:val="0"/>
              <w:marBottom w:val="0"/>
              <w:divBdr>
                <w:top w:val="none" w:sz="0" w:space="0" w:color="auto"/>
                <w:left w:val="none" w:sz="0" w:space="0" w:color="auto"/>
                <w:bottom w:val="none" w:sz="0" w:space="0" w:color="auto"/>
                <w:right w:val="none" w:sz="0" w:space="0" w:color="auto"/>
              </w:divBdr>
            </w:div>
            <w:div w:id="1519078924">
              <w:marLeft w:val="0"/>
              <w:marRight w:val="0"/>
              <w:marTop w:val="0"/>
              <w:marBottom w:val="0"/>
              <w:divBdr>
                <w:top w:val="none" w:sz="0" w:space="0" w:color="auto"/>
                <w:left w:val="none" w:sz="0" w:space="0" w:color="auto"/>
                <w:bottom w:val="none" w:sz="0" w:space="0" w:color="auto"/>
                <w:right w:val="none" w:sz="0" w:space="0" w:color="auto"/>
              </w:divBdr>
            </w:div>
            <w:div w:id="884751659">
              <w:marLeft w:val="0"/>
              <w:marRight w:val="0"/>
              <w:marTop w:val="0"/>
              <w:marBottom w:val="0"/>
              <w:divBdr>
                <w:top w:val="none" w:sz="0" w:space="0" w:color="auto"/>
                <w:left w:val="none" w:sz="0" w:space="0" w:color="auto"/>
                <w:bottom w:val="none" w:sz="0" w:space="0" w:color="auto"/>
                <w:right w:val="none" w:sz="0" w:space="0" w:color="auto"/>
              </w:divBdr>
            </w:div>
            <w:div w:id="9851664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744021">
                  <w:marLeft w:val="0"/>
                  <w:marRight w:val="0"/>
                  <w:marTop w:val="0"/>
                  <w:marBottom w:val="0"/>
                  <w:divBdr>
                    <w:top w:val="none" w:sz="0" w:space="0" w:color="auto"/>
                    <w:left w:val="none" w:sz="0" w:space="0" w:color="auto"/>
                    <w:bottom w:val="none" w:sz="0" w:space="0" w:color="auto"/>
                    <w:right w:val="none" w:sz="0" w:space="0" w:color="auto"/>
                  </w:divBdr>
                </w:div>
                <w:div w:id="597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350">
          <w:marLeft w:val="0"/>
          <w:marRight w:val="0"/>
          <w:marTop w:val="0"/>
          <w:marBottom w:val="0"/>
          <w:divBdr>
            <w:top w:val="none" w:sz="0" w:space="0" w:color="auto"/>
            <w:left w:val="none" w:sz="0" w:space="0" w:color="auto"/>
            <w:bottom w:val="none" w:sz="0" w:space="0" w:color="auto"/>
            <w:right w:val="none" w:sz="0" w:space="0" w:color="auto"/>
          </w:divBdr>
          <w:divsChild>
            <w:div w:id="590507593">
              <w:marLeft w:val="0"/>
              <w:marRight w:val="0"/>
              <w:marTop w:val="0"/>
              <w:marBottom w:val="0"/>
              <w:divBdr>
                <w:top w:val="none" w:sz="0" w:space="0" w:color="auto"/>
                <w:left w:val="none" w:sz="0" w:space="0" w:color="auto"/>
                <w:bottom w:val="none" w:sz="0" w:space="0" w:color="auto"/>
                <w:right w:val="none" w:sz="0" w:space="0" w:color="auto"/>
              </w:divBdr>
            </w:div>
            <w:div w:id="545336585">
              <w:marLeft w:val="120"/>
              <w:marRight w:val="0"/>
              <w:marTop w:val="0"/>
              <w:marBottom w:val="60"/>
              <w:divBdr>
                <w:top w:val="single" w:sz="6" w:space="0" w:color="B5281E"/>
                <w:left w:val="single" w:sz="6" w:space="6" w:color="B5281E"/>
                <w:bottom w:val="single" w:sz="6" w:space="0" w:color="B5281E"/>
                <w:right w:val="single" w:sz="6" w:space="6" w:color="B5281E"/>
              </w:divBdr>
            </w:div>
            <w:div w:id="946229844">
              <w:marLeft w:val="0"/>
              <w:marRight w:val="0"/>
              <w:marTop w:val="0"/>
              <w:marBottom w:val="0"/>
              <w:divBdr>
                <w:top w:val="none" w:sz="0" w:space="0" w:color="auto"/>
                <w:left w:val="none" w:sz="0" w:space="0" w:color="auto"/>
                <w:bottom w:val="none" w:sz="0" w:space="0" w:color="auto"/>
                <w:right w:val="none" w:sz="0" w:space="0" w:color="auto"/>
              </w:divBdr>
              <w:divsChild>
                <w:div w:id="1032607758">
                  <w:marLeft w:val="0"/>
                  <w:marRight w:val="0"/>
                  <w:marTop w:val="0"/>
                  <w:marBottom w:val="0"/>
                  <w:divBdr>
                    <w:top w:val="none" w:sz="0" w:space="0" w:color="auto"/>
                    <w:left w:val="none" w:sz="0" w:space="0" w:color="auto"/>
                    <w:bottom w:val="none" w:sz="0" w:space="0" w:color="auto"/>
                    <w:right w:val="none" w:sz="0" w:space="0" w:color="auto"/>
                  </w:divBdr>
                  <w:divsChild>
                    <w:div w:id="347946003">
                      <w:marLeft w:val="0"/>
                      <w:marRight w:val="0"/>
                      <w:marTop w:val="0"/>
                      <w:marBottom w:val="0"/>
                      <w:divBdr>
                        <w:top w:val="none" w:sz="0" w:space="0" w:color="auto"/>
                        <w:left w:val="none" w:sz="0" w:space="0" w:color="auto"/>
                        <w:bottom w:val="none" w:sz="0" w:space="0" w:color="auto"/>
                        <w:right w:val="none" w:sz="0" w:space="0" w:color="auto"/>
                      </w:divBdr>
                      <w:divsChild>
                        <w:div w:id="443620273">
                          <w:marLeft w:val="0"/>
                          <w:marRight w:val="0"/>
                          <w:marTop w:val="0"/>
                          <w:marBottom w:val="0"/>
                          <w:divBdr>
                            <w:top w:val="none" w:sz="0" w:space="0" w:color="auto"/>
                            <w:left w:val="none" w:sz="0" w:space="0" w:color="auto"/>
                            <w:bottom w:val="none" w:sz="0" w:space="0" w:color="auto"/>
                            <w:right w:val="none" w:sz="0" w:space="0" w:color="auto"/>
                          </w:divBdr>
                          <w:divsChild>
                            <w:div w:id="2059550403">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714087049">
                              <w:marLeft w:val="0"/>
                              <w:marRight w:val="0"/>
                              <w:marTop w:val="0"/>
                              <w:marBottom w:val="0"/>
                              <w:divBdr>
                                <w:top w:val="none" w:sz="0" w:space="0" w:color="auto"/>
                                <w:left w:val="none" w:sz="0" w:space="0" w:color="auto"/>
                                <w:bottom w:val="none" w:sz="0" w:space="0" w:color="auto"/>
                                <w:right w:val="none" w:sz="0" w:space="0" w:color="auto"/>
                              </w:divBdr>
                            </w:div>
                            <w:div w:id="128548063">
                              <w:marLeft w:val="0"/>
                              <w:marRight w:val="0"/>
                              <w:marTop w:val="0"/>
                              <w:marBottom w:val="0"/>
                              <w:divBdr>
                                <w:top w:val="none" w:sz="0" w:space="0" w:color="auto"/>
                                <w:left w:val="none" w:sz="0" w:space="0" w:color="auto"/>
                                <w:bottom w:val="none" w:sz="0" w:space="0" w:color="auto"/>
                                <w:right w:val="none" w:sz="0" w:space="0" w:color="auto"/>
                              </w:divBdr>
                            </w:div>
                            <w:div w:id="519858526">
                              <w:marLeft w:val="0"/>
                              <w:marRight w:val="0"/>
                              <w:marTop w:val="0"/>
                              <w:marBottom w:val="0"/>
                              <w:divBdr>
                                <w:top w:val="none" w:sz="0" w:space="0" w:color="auto"/>
                                <w:left w:val="none" w:sz="0" w:space="0" w:color="auto"/>
                                <w:bottom w:val="none" w:sz="0" w:space="0" w:color="auto"/>
                                <w:right w:val="none" w:sz="0" w:space="0" w:color="auto"/>
                              </w:divBdr>
                            </w:div>
                            <w:div w:id="1521041856">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237247418">
                              <w:marLeft w:val="0"/>
                              <w:marRight w:val="0"/>
                              <w:marTop w:val="0"/>
                              <w:marBottom w:val="0"/>
                              <w:divBdr>
                                <w:top w:val="none" w:sz="0" w:space="0" w:color="auto"/>
                                <w:left w:val="none" w:sz="0" w:space="0" w:color="auto"/>
                                <w:bottom w:val="none" w:sz="0" w:space="0" w:color="auto"/>
                                <w:right w:val="none" w:sz="0" w:space="0" w:color="auto"/>
                              </w:divBdr>
                            </w:div>
                            <w:div w:id="1147554999">
                              <w:marLeft w:val="0"/>
                              <w:marRight w:val="0"/>
                              <w:marTop w:val="0"/>
                              <w:marBottom w:val="0"/>
                              <w:divBdr>
                                <w:top w:val="none" w:sz="0" w:space="0" w:color="auto"/>
                                <w:left w:val="none" w:sz="0" w:space="0" w:color="auto"/>
                                <w:bottom w:val="none" w:sz="0" w:space="0" w:color="auto"/>
                                <w:right w:val="none" w:sz="0" w:space="0" w:color="auto"/>
                              </w:divBdr>
                            </w:div>
                            <w:div w:id="53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046">
              <w:marLeft w:val="0"/>
              <w:marRight w:val="0"/>
              <w:marTop w:val="0"/>
              <w:marBottom w:val="0"/>
              <w:divBdr>
                <w:top w:val="none" w:sz="0" w:space="0" w:color="auto"/>
                <w:left w:val="none" w:sz="0" w:space="0" w:color="auto"/>
                <w:bottom w:val="none" w:sz="0" w:space="0" w:color="auto"/>
                <w:right w:val="none" w:sz="0" w:space="0" w:color="auto"/>
              </w:divBdr>
            </w:div>
            <w:div w:id="1365519825">
              <w:marLeft w:val="0"/>
              <w:marRight w:val="0"/>
              <w:marTop w:val="0"/>
              <w:marBottom w:val="0"/>
              <w:divBdr>
                <w:top w:val="none" w:sz="0" w:space="0" w:color="auto"/>
                <w:left w:val="none" w:sz="0" w:space="0" w:color="auto"/>
                <w:bottom w:val="none" w:sz="0" w:space="0" w:color="auto"/>
                <w:right w:val="none" w:sz="0" w:space="0" w:color="auto"/>
              </w:divBdr>
            </w:div>
            <w:div w:id="890464837">
              <w:marLeft w:val="0"/>
              <w:marRight w:val="0"/>
              <w:marTop w:val="0"/>
              <w:marBottom w:val="0"/>
              <w:divBdr>
                <w:top w:val="none" w:sz="0" w:space="0" w:color="auto"/>
                <w:left w:val="none" w:sz="0" w:space="0" w:color="auto"/>
                <w:bottom w:val="none" w:sz="0" w:space="0" w:color="auto"/>
                <w:right w:val="none" w:sz="0" w:space="0" w:color="auto"/>
              </w:divBdr>
            </w:div>
            <w:div w:id="2009748361">
              <w:marLeft w:val="0"/>
              <w:marRight w:val="0"/>
              <w:marTop w:val="0"/>
              <w:marBottom w:val="0"/>
              <w:divBdr>
                <w:top w:val="none" w:sz="0" w:space="0" w:color="auto"/>
                <w:left w:val="none" w:sz="0" w:space="0" w:color="auto"/>
                <w:bottom w:val="none" w:sz="0" w:space="0" w:color="auto"/>
                <w:right w:val="none" w:sz="0" w:space="0" w:color="auto"/>
              </w:divBdr>
            </w:div>
            <w:div w:id="321928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3583">
                  <w:marLeft w:val="0"/>
                  <w:marRight w:val="0"/>
                  <w:marTop w:val="0"/>
                  <w:marBottom w:val="0"/>
                  <w:divBdr>
                    <w:top w:val="none" w:sz="0" w:space="0" w:color="auto"/>
                    <w:left w:val="none" w:sz="0" w:space="0" w:color="auto"/>
                    <w:bottom w:val="none" w:sz="0" w:space="0" w:color="auto"/>
                    <w:right w:val="none" w:sz="0" w:space="0" w:color="auto"/>
                  </w:divBdr>
                </w:div>
                <w:div w:id="1054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08">
          <w:marLeft w:val="0"/>
          <w:marRight w:val="0"/>
          <w:marTop w:val="0"/>
          <w:marBottom w:val="0"/>
          <w:divBdr>
            <w:top w:val="none" w:sz="0" w:space="0" w:color="auto"/>
            <w:left w:val="none" w:sz="0" w:space="0" w:color="auto"/>
            <w:bottom w:val="none" w:sz="0" w:space="0" w:color="auto"/>
            <w:right w:val="none" w:sz="0" w:space="0" w:color="auto"/>
          </w:divBdr>
          <w:divsChild>
            <w:div w:id="869146556">
              <w:marLeft w:val="0"/>
              <w:marRight w:val="0"/>
              <w:marTop w:val="0"/>
              <w:marBottom w:val="0"/>
              <w:divBdr>
                <w:top w:val="none" w:sz="0" w:space="0" w:color="auto"/>
                <w:left w:val="none" w:sz="0" w:space="0" w:color="auto"/>
                <w:bottom w:val="none" w:sz="0" w:space="0" w:color="auto"/>
                <w:right w:val="none" w:sz="0" w:space="0" w:color="auto"/>
              </w:divBdr>
            </w:div>
            <w:div w:id="2096045936">
              <w:marLeft w:val="120"/>
              <w:marRight w:val="0"/>
              <w:marTop w:val="0"/>
              <w:marBottom w:val="60"/>
              <w:divBdr>
                <w:top w:val="single" w:sz="6" w:space="0" w:color="B5281E"/>
                <w:left w:val="single" w:sz="6" w:space="6" w:color="B5281E"/>
                <w:bottom w:val="single" w:sz="6" w:space="0" w:color="B5281E"/>
                <w:right w:val="single" w:sz="6" w:space="6" w:color="B5281E"/>
              </w:divBdr>
            </w:div>
            <w:div w:id="198204360">
              <w:marLeft w:val="0"/>
              <w:marRight w:val="0"/>
              <w:marTop w:val="0"/>
              <w:marBottom w:val="0"/>
              <w:divBdr>
                <w:top w:val="none" w:sz="0" w:space="0" w:color="auto"/>
                <w:left w:val="none" w:sz="0" w:space="0" w:color="auto"/>
                <w:bottom w:val="none" w:sz="0" w:space="0" w:color="auto"/>
                <w:right w:val="none" w:sz="0" w:space="0" w:color="auto"/>
              </w:divBdr>
            </w:div>
            <w:div w:id="518159452">
              <w:marLeft w:val="0"/>
              <w:marRight w:val="0"/>
              <w:marTop w:val="0"/>
              <w:marBottom w:val="0"/>
              <w:divBdr>
                <w:top w:val="none" w:sz="0" w:space="0" w:color="auto"/>
                <w:left w:val="none" w:sz="0" w:space="0" w:color="auto"/>
                <w:bottom w:val="none" w:sz="0" w:space="0" w:color="auto"/>
                <w:right w:val="none" w:sz="0" w:space="0" w:color="auto"/>
              </w:divBdr>
            </w:div>
            <w:div w:id="172695074">
              <w:marLeft w:val="0"/>
              <w:marRight w:val="0"/>
              <w:marTop w:val="0"/>
              <w:marBottom w:val="0"/>
              <w:divBdr>
                <w:top w:val="none" w:sz="0" w:space="0" w:color="auto"/>
                <w:left w:val="none" w:sz="0" w:space="0" w:color="auto"/>
                <w:bottom w:val="none" w:sz="0" w:space="0" w:color="auto"/>
                <w:right w:val="none" w:sz="0" w:space="0" w:color="auto"/>
              </w:divBdr>
            </w:div>
            <w:div w:id="134375256">
              <w:marLeft w:val="0"/>
              <w:marRight w:val="0"/>
              <w:marTop w:val="0"/>
              <w:marBottom w:val="0"/>
              <w:divBdr>
                <w:top w:val="none" w:sz="0" w:space="0" w:color="auto"/>
                <w:left w:val="none" w:sz="0" w:space="0" w:color="auto"/>
                <w:bottom w:val="none" w:sz="0" w:space="0" w:color="auto"/>
                <w:right w:val="none" w:sz="0" w:space="0" w:color="auto"/>
              </w:divBdr>
            </w:div>
            <w:div w:id="1250385626">
              <w:marLeft w:val="0"/>
              <w:marRight w:val="0"/>
              <w:marTop w:val="0"/>
              <w:marBottom w:val="0"/>
              <w:divBdr>
                <w:top w:val="none" w:sz="0" w:space="0" w:color="auto"/>
                <w:left w:val="none" w:sz="0" w:space="0" w:color="auto"/>
                <w:bottom w:val="none" w:sz="0" w:space="0" w:color="auto"/>
                <w:right w:val="none" w:sz="0" w:space="0" w:color="auto"/>
              </w:divBdr>
            </w:div>
            <w:div w:id="21228456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4804561">
                  <w:marLeft w:val="0"/>
                  <w:marRight w:val="0"/>
                  <w:marTop w:val="0"/>
                  <w:marBottom w:val="0"/>
                  <w:divBdr>
                    <w:top w:val="none" w:sz="0" w:space="0" w:color="auto"/>
                    <w:left w:val="none" w:sz="0" w:space="0" w:color="auto"/>
                    <w:bottom w:val="none" w:sz="0" w:space="0" w:color="auto"/>
                    <w:right w:val="none" w:sz="0" w:space="0" w:color="auto"/>
                  </w:divBdr>
                </w:div>
                <w:div w:id="11261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552">
          <w:marLeft w:val="0"/>
          <w:marRight w:val="0"/>
          <w:marTop w:val="0"/>
          <w:marBottom w:val="0"/>
          <w:divBdr>
            <w:top w:val="none" w:sz="0" w:space="0" w:color="auto"/>
            <w:left w:val="none" w:sz="0" w:space="0" w:color="auto"/>
            <w:bottom w:val="none" w:sz="0" w:space="0" w:color="auto"/>
            <w:right w:val="none" w:sz="0" w:space="0" w:color="auto"/>
          </w:divBdr>
          <w:divsChild>
            <w:div w:id="1313948296">
              <w:marLeft w:val="0"/>
              <w:marRight w:val="0"/>
              <w:marTop w:val="0"/>
              <w:marBottom w:val="0"/>
              <w:divBdr>
                <w:top w:val="none" w:sz="0" w:space="0" w:color="auto"/>
                <w:left w:val="none" w:sz="0" w:space="0" w:color="auto"/>
                <w:bottom w:val="none" w:sz="0" w:space="0" w:color="auto"/>
                <w:right w:val="none" w:sz="0" w:space="0" w:color="auto"/>
              </w:divBdr>
            </w:div>
            <w:div w:id="1934823748">
              <w:marLeft w:val="120"/>
              <w:marRight w:val="0"/>
              <w:marTop w:val="0"/>
              <w:marBottom w:val="60"/>
              <w:divBdr>
                <w:top w:val="single" w:sz="6" w:space="0" w:color="006633"/>
                <w:left w:val="single" w:sz="6" w:space="6" w:color="006633"/>
                <w:bottom w:val="single" w:sz="6" w:space="0" w:color="006633"/>
                <w:right w:val="single" w:sz="6" w:space="6" w:color="006633"/>
              </w:divBdr>
            </w:div>
            <w:div w:id="240602413">
              <w:marLeft w:val="0"/>
              <w:marRight w:val="0"/>
              <w:marTop w:val="0"/>
              <w:marBottom w:val="0"/>
              <w:divBdr>
                <w:top w:val="none" w:sz="0" w:space="0" w:color="auto"/>
                <w:left w:val="none" w:sz="0" w:space="0" w:color="auto"/>
                <w:bottom w:val="none" w:sz="0" w:space="0" w:color="auto"/>
                <w:right w:val="none" w:sz="0" w:space="0" w:color="auto"/>
              </w:divBdr>
            </w:div>
            <w:div w:id="1388070707">
              <w:marLeft w:val="0"/>
              <w:marRight w:val="0"/>
              <w:marTop w:val="0"/>
              <w:marBottom w:val="0"/>
              <w:divBdr>
                <w:top w:val="none" w:sz="0" w:space="0" w:color="auto"/>
                <w:left w:val="none" w:sz="0" w:space="0" w:color="auto"/>
                <w:bottom w:val="none" w:sz="0" w:space="0" w:color="auto"/>
                <w:right w:val="none" w:sz="0" w:space="0" w:color="auto"/>
              </w:divBdr>
            </w:div>
            <w:div w:id="260796095">
              <w:marLeft w:val="0"/>
              <w:marRight w:val="0"/>
              <w:marTop w:val="0"/>
              <w:marBottom w:val="0"/>
              <w:divBdr>
                <w:top w:val="none" w:sz="0" w:space="0" w:color="auto"/>
                <w:left w:val="none" w:sz="0" w:space="0" w:color="auto"/>
                <w:bottom w:val="none" w:sz="0" w:space="0" w:color="auto"/>
                <w:right w:val="none" w:sz="0" w:space="0" w:color="auto"/>
              </w:divBdr>
            </w:div>
            <w:div w:id="1101530100">
              <w:marLeft w:val="0"/>
              <w:marRight w:val="0"/>
              <w:marTop w:val="0"/>
              <w:marBottom w:val="0"/>
              <w:divBdr>
                <w:top w:val="none" w:sz="0" w:space="0" w:color="auto"/>
                <w:left w:val="none" w:sz="0" w:space="0" w:color="auto"/>
                <w:bottom w:val="none" w:sz="0" w:space="0" w:color="auto"/>
                <w:right w:val="none" w:sz="0" w:space="0" w:color="auto"/>
              </w:divBdr>
            </w:div>
            <w:div w:id="1061949602">
              <w:marLeft w:val="0"/>
              <w:marRight w:val="0"/>
              <w:marTop w:val="0"/>
              <w:marBottom w:val="0"/>
              <w:divBdr>
                <w:top w:val="none" w:sz="0" w:space="0" w:color="auto"/>
                <w:left w:val="none" w:sz="0" w:space="0" w:color="auto"/>
                <w:bottom w:val="none" w:sz="0" w:space="0" w:color="auto"/>
                <w:right w:val="none" w:sz="0" w:space="0" w:color="auto"/>
              </w:divBdr>
            </w:div>
            <w:div w:id="1928540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3553690">
                  <w:marLeft w:val="0"/>
                  <w:marRight w:val="0"/>
                  <w:marTop w:val="0"/>
                  <w:marBottom w:val="0"/>
                  <w:divBdr>
                    <w:top w:val="none" w:sz="0" w:space="0" w:color="auto"/>
                    <w:left w:val="none" w:sz="0" w:space="0" w:color="auto"/>
                    <w:bottom w:val="none" w:sz="0" w:space="0" w:color="auto"/>
                    <w:right w:val="none" w:sz="0" w:space="0" w:color="auto"/>
                  </w:divBdr>
                </w:div>
                <w:div w:id="778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845">
          <w:marLeft w:val="0"/>
          <w:marRight w:val="0"/>
          <w:marTop w:val="0"/>
          <w:marBottom w:val="0"/>
          <w:divBdr>
            <w:top w:val="none" w:sz="0" w:space="0" w:color="auto"/>
            <w:left w:val="none" w:sz="0" w:space="0" w:color="auto"/>
            <w:bottom w:val="none" w:sz="0" w:space="0" w:color="auto"/>
            <w:right w:val="none" w:sz="0" w:space="0" w:color="auto"/>
          </w:divBdr>
          <w:divsChild>
            <w:div w:id="1889488466">
              <w:marLeft w:val="0"/>
              <w:marRight w:val="0"/>
              <w:marTop w:val="0"/>
              <w:marBottom w:val="0"/>
              <w:divBdr>
                <w:top w:val="none" w:sz="0" w:space="0" w:color="auto"/>
                <w:left w:val="none" w:sz="0" w:space="0" w:color="auto"/>
                <w:bottom w:val="none" w:sz="0" w:space="0" w:color="auto"/>
                <w:right w:val="none" w:sz="0" w:space="0" w:color="auto"/>
              </w:divBdr>
            </w:div>
            <w:div w:id="1295015113">
              <w:marLeft w:val="120"/>
              <w:marRight w:val="0"/>
              <w:marTop w:val="0"/>
              <w:marBottom w:val="60"/>
              <w:divBdr>
                <w:top w:val="single" w:sz="6" w:space="0" w:color="B5281E"/>
                <w:left w:val="single" w:sz="6" w:space="6" w:color="B5281E"/>
                <w:bottom w:val="single" w:sz="6" w:space="0" w:color="B5281E"/>
                <w:right w:val="single" w:sz="6" w:space="6" w:color="B5281E"/>
              </w:divBdr>
            </w:div>
            <w:div w:id="1653873680">
              <w:marLeft w:val="0"/>
              <w:marRight w:val="0"/>
              <w:marTop w:val="0"/>
              <w:marBottom w:val="0"/>
              <w:divBdr>
                <w:top w:val="none" w:sz="0" w:space="0" w:color="auto"/>
                <w:left w:val="none" w:sz="0" w:space="0" w:color="auto"/>
                <w:bottom w:val="none" w:sz="0" w:space="0" w:color="auto"/>
                <w:right w:val="none" w:sz="0" w:space="0" w:color="auto"/>
              </w:divBdr>
            </w:div>
            <w:div w:id="521435882">
              <w:marLeft w:val="0"/>
              <w:marRight w:val="0"/>
              <w:marTop w:val="0"/>
              <w:marBottom w:val="0"/>
              <w:divBdr>
                <w:top w:val="none" w:sz="0" w:space="0" w:color="auto"/>
                <w:left w:val="none" w:sz="0" w:space="0" w:color="auto"/>
                <w:bottom w:val="none" w:sz="0" w:space="0" w:color="auto"/>
                <w:right w:val="none" w:sz="0" w:space="0" w:color="auto"/>
              </w:divBdr>
            </w:div>
            <w:div w:id="574706676">
              <w:marLeft w:val="0"/>
              <w:marRight w:val="0"/>
              <w:marTop w:val="0"/>
              <w:marBottom w:val="0"/>
              <w:divBdr>
                <w:top w:val="none" w:sz="0" w:space="0" w:color="auto"/>
                <w:left w:val="none" w:sz="0" w:space="0" w:color="auto"/>
                <w:bottom w:val="none" w:sz="0" w:space="0" w:color="auto"/>
                <w:right w:val="none" w:sz="0" w:space="0" w:color="auto"/>
              </w:divBdr>
            </w:div>
            <w:div w:id="1655989877">
              <w:marLeft w:val="0"/>
              <w:marRight w:val="0"/>
              <w:marTop w:val="0"/>
              <w:marBottom w:val="0"/>
              <w:divBdr>
                <w:top w:val="none" w:sz="0" w:space="0" w:color="auto"/>
                <w:left w:val="none" w:sz="0" w:space="0" w:color="auto"/>
                <w:bottom w:val="none" w:sz="0" w:space="0" w:color="auto"/>
                <w:right w:val="none" w:sz="0" w:space="0" w:color="auto"/>
              </w:divBdr>
            </w:div>
            <w:div w:id="1064841677">
              <w:marLeft w:val="0"/>
              <w:marRight w:val="0"/>
              <w:marTop w:val="0"/>
              <w:marBottom w:val="0"/>
              <w:divBdr>
                <w:top w:val="none" w:sz="0" w:space="0" w:color="auto"/>
                <w:left w:val="none" w:sz="0" w:space="0" w:color="auto"/>
                <w:bottom w:val="none" w:sz="0" w:space="0" w:color="auto"/>
                <w:right w:val="none" w:sz="0" w:space="0" w:color="auto"/>
              </w:divBdr>
            </w:div>
            <w:div w:id="8920404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8511137">
                  <w:marLeft w:val="0"/>
                  <w:marRight w:val="0"/>
                  <w:marTop w:val="0"/>
                  <w:marBottom w:val="0"/>
                  <w:divBdr>
                    <w:top w:val="none" w:sz="0" w:space="0" w:color="auto"/>
                    <w:left w:val="none" w:sz="0" w:space="0" w:color="auto"/>
                    <w:bottom w:val="none" w:sz="0" w:space="0" w:color="auto"/>
                    <w:right w:val="none" w:sz="0" w:space="0" w:color="auto"/>
                  </w:divBdr>
                </w:div>
                <w:div w:id="1716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520">
          <w:marLeft w:val="0"/>
          <w:marRight w:val="0"/>
          <w:marTop w:val="0"/>
          <w:marBottom w:val="0"/>
          <w:divBdr>
            <w:top w:val="none" w:sz="0" w:space="0" w:color="auto"/>
            <w:left w:val="none" w:sz="0" w:space="0" w:color="auto"/>
            <w:bottom w:val="none" w:sz="0" w:space="0" w:color="auto"/>
            <w:right w:val="none" w:sz="0" w:space="0" w:color="auto"/>
          </w:divBdr>
          <w:divsChild>
            <w:div w:id="1458797387">
              <w:marLeft w:val="0"/>
              <w:marRight w:val="0"/>
              <w:marTop w:val="0"/>
              <w:marBottom w:val="0"/>
              <w:divBdr>
                <w:top w:val="none" w:sz="0" w:space="0" w:color="auto"/>
                <w:left w:val="none" w:sz="0" w:space="0" w:color="auto"/>
                <w:bottom w:val="none" w:sz="0" w:space="0" w:color="auto"/>
                <w:right w:val="none" w:sz="0" w:space="0" w:color="auto"/>
              </w:divBdr>
            </w:div>
            <w:div w:id="710612529">
              <w:marLeft w:val="120"/>
              <w:marRight w:val="0"/>
              <w:marTop w:val="0"/>
              <w:marBottom w:val="60"/>
              <w:divBdr>
                <w:top w:val="single" w:sz="6" w:space="0" w:color="006633"/>
                <w:left w:val="single" w:sz="6" w:space="6" w:color="006633"/>
                <w:bottom w:val="single" w:sz="6" w:space="0" w:color="006633"/>
                <w:right w:val="single" w:sz="6" w:space="6" w:color="006633"/>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2035110210">
              <w:marLeft w:val="0"/>
              <w:marRight w:val="0"/>
              <w:marTop w:val="0"/>
              <w:marBottom w:val="0"/>
              <w:divBdr>
                <w:top w:val="none" w:sz="0" w:space="0" w:color="auto"/>
                <w:left w:val="none" w:sz="0" w:space="0" w:color="auto"/>
                <w:bottom w:val="none" w:sz="0" w:space="0" w:color="auto"/>
                <w:right w:val="none" w:sz="0" w:space="0" w:color="auto"/>
              </w:divBdr>
            </w:div>
            <w:div w:id="1686664931">
              <w:marLeft w:val="0"/>
              <w:marRight w:val="0"/>
              <w:marTop w:val="0"/>
              <w:marBottom w:val="0"/>
              <w:divBdr>
                <w:top w:val="none" w:sz="0" w:space="0" w:color="auto"/>
                <w:left w:val="none" w:sz="0" w:space="0" w:color="auto"/>
                <w:bottom w:val="none" w:sz="0" w:space="0" w:color="auto"/>
                <w:right w:val="none" w:sz="0" w:space="0" w:color="auto"/>
              </w:divBdr>
            </w:div>
            <w:div w:id="324433198">
              <w:marLeft w:val="0"/>
              <w:marRight w:val="0"/>
              <w:marTop w:val="0"/>
              <w:marBottom w:val="0"/>
              <w:divBdr>
                <w:top w:val="none" w:sz="0" w:space="0" w:color="auto"/>
                <w:left w:val="none" w:sz="0" w:space="0" w:color="auto"/>
                <w:bottom w:val="none" w:sz="0" w:space="0" w:color="auto"/>
                <w:right w:val="none" w:sz="0" w:space="0" w:color="auto"/>
              </w:divBdr>
            </w:div>
            <w:div w:id="488056898">
              <w:marLeft w:val="0"/>
              <w:marRight w:val="0"/>
              <w:marTop w:val="0"/>
              <w:marBottom w:val="0"/>
              <w:divBdr>
                <w:top w:val="none" w:sz="0" w:space="0" w:color="auto"/>
                <w:left w:val="none" w:sz="0" w:space="0" w:color="auto"/>
                <w:bottom w:val="none" w:sz="0" w:space="0" w:color="auto"/>
                <w:right w:val="none" w:sz="0" w:space="0" w:color="auto"/>
              </w:divBdr>
            </w:div>
            <w:div w:id="2037462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3162605">
                  <w:marLeft w:val="0"/>
                  <w:marRight w:val="0"/>
                  <w:marTop w:val="0"/>
                  <w:marBottom w:val="0"/>
                  <w:divBdr>
                    <w:top w:val="none" w:sz="0" w:space="0" w:color="auto"/>
                    <w:left w:val="none" w:sz="0" w:space="0" w:color="auto"/>
                    <w:bottom w:val="none" w:sz="0" w:space="0" w:color="auto"/>
                    <w:right w:val="none" w:sz="0" w:space="0" w:color="auto"/>
                  </w:divBdr>
                </w:div>
                <w:div w:id="1404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97">
          <w:marLeft w:val="0"/>
          <w:marRight w:val="0"/>
          <w:marTop w:val="0"/>
          <w:marBottom w:val="0"/>
          <w:divBdr>
            <w:top w:val="none" w:sz="0" w:space="0" w:color="auto"/>
            <w:left w:val="none" w:sz="0" w:space="0" w:color="auto"/>
            <w:bottom w:val="none" w:sz="0" w:space="0" w:color="auto"/>
            <w:right w:val="none" w:sz="0" w:space="0" w:color="auto"/>
          </w:divBdr>
          <w:divsChild>
            <w:div w:id="1966081945">
              <w:marLeft w:val="0"/>
              <w:marRight w:val="0"/>
              <w:marTop w:val="0"/>
              <w:marBottom w:val="0"/>
              <w:divBdr>
                <w:top w:val="none" w:sz="0" w:space="0" w:color="auto"/>
                <w:left w:val="none" w:sz="0" w:space="0" w:color="auto"/>
                <w:bottom w:val="none" w:sz="0" w:space="0" w:color="auto"/>
                <w:right w:val="none" w:sz="0" w:space="0" w:color="auto"/>
              </w:divBdr>
            </w:div>
            <w:div w:id="1967420906">
              <w:marLeft w:val="120"/>
              <w:marRight w:val="0"/>
              <w:marTop w:val="0"/>
              <w:marBottom w:val="60"/>
              <w:divBdr>
                <w:top w:val="single" w:sz="6" w:space="0" w:color="B5281E"/>
                <w:left w:val="single" w:sz="6" w:space="6" w:color="B5281E"/>
                <w:bottom w:val="single" w:sz="6" w:space="0" w:color="B5281E"/>
                <w:right w:val="single" w:sz="6" w:space="6" w:color="B5281E"/>
              </w:divBdr>
            </w:div>
            <w:div w:id="1899199435">
              <w:marLeft w:val="0"/>
              <w:marRight w:val="0"/>
              <w:marTop w:val="0"/>
              <w:marBottom w:val="0"/>
              <w:divBdr>
                <w:top w:val="none" w:sz="0" w:space="0" w:color="auto"/>
                <w:left w:val="none" w:sz="0" w:space="0" w:color="auto"/>
                <w:bottom w:val="none" w:sz="0" w:space="0" w:color="auto"/>
                <w:right w:val="none" w:sz="0" w:space="0" w:color="auto"/>
              </w:divBdr>
            </w:div>
            <w:div w:id="1383483251">
              <w:marLeft w:val="0"/>
              <w:marRight w:val="0"/>
              <w:marTop w:val="0"/>
              <w:marBottom w:val="0"/>
              <w:divBdr>
                <w:top w:val="none" w:sz="0" w:space="0" w:color="auto"/>
                <w:left w:val="none" w:sz="0" w:space="0" w:color="auto"/>
                <w:bottom w:val="none" w:sz="0" w:space="0" w:color="auto"/>
                <w:right w:val="none" w:sz="0" w:space="0" w:color="auto"/>
              </w:divBdr>
            </w:div>
            <w:div w:id="529611431">
              <w:marLeft w:val="0"/>
              <w:marRight w:val="0"/>
              <w:marTop w:val="0"/>
              <w:marBottom w:val="0"/>
              <w:divBdr>
                <w:top w:val="none" w:sz="0" w:space="0" w:color="auto"/>
                <w:left w:val="none" w:sz="0" w:space="0" w:color="auto"/>
                <w:bottom w:val="none" w:sz="0" w:space="0" w:color="auto"/>
                <w:right w:val="none" w:sz="0" w:space="0" w:color="auto"/>
              </w:divBdr>
            </w:div>
            <w:div w:id="586378413">
              <w:marLeft w:val="0"/>
              <w:marRight w:val="0"/>
              <w:marTop w:val="0"/>
              <w:marBottom w:val="0"/>
              <w:divBdr>
                <w:top w:val="none" w:sz="0" w:space="0" w:color="auto"/>
                <w:left w:val="none" w:sz="0" w:space="0" w:color="auto"/>
                <w:bottom w:val="none" w:sz="0" w:space="0" w:color="auto"/>
                <w:right w:val="none" w:sz="0" w:space="0" w:color="auto"/>
              </w:divBdr>
            </w:div>
            <w:div w:id="1515724457">
              <w:marLeft w:val="0"/>
              <w:marRight w:val="0"/>
              <w:marTop w:val="0"/>
              <w:marBottom w:val="0"/>
              <w:divBdr>
                <w:top w:val="none" w:sz="0" w:space="0" w:color="auto"/>
                <w:left w:val="none" w:sz="0" w:space="0" w:color="auto"/>
                <w:bottom w:val="none" w:sz="0" w:space="0" w:color="auto"/>
                <w:right w:val="none" w:sz="0" w:space="0" w:color="auto"/>
              </w:divBdr>
            </w:div>
            <w:div w:id="14639602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285346">
                  <w:marLeft w:val="0"/>
                  <w:marRight w:val="0"/>
                  <w:marTop w:val="0"/>
                  <w:marBottom w:val="0"/>
                  <w:divBdr>
                    <w:top w:val="none" w:sz="0" w:space="0" w:color="auto"/>
                    <w:left w:val="none" w:sz="0" w:space="0" w:color="auto"/>
                    <w:bottom w:val="none" w:sz="0" w:space="0" w:color="auto"/>
                    <w:right w:val="none" w:sz="0" w:space="0" w:color="auto"/>
                  </w:divBdr>
                </w:div>
                <w:div w:id="384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542">
          <w:marLeft w:val="0"/>
          <w:marRight w:val="0"/>
          <w:marTop w:val="0"/>
          <w:marBottom w:val="0"/>
          <w:divBdr>
            <w:top w:val="none" w:sz="0" w:space="0" w:color="auto"/>
            <w:left w:val="none" w:sz="0" w:space="0" w:color="auto"/>
            <w:bottom w:val="none" w:sz="0" w:space="0" w:color="auto"/>
            <w:right w:val="none" w:sz="0" w:space="0" w:color="auto"/>
          </w:divBdr>
          <w:divsChild>
            <w:div w:id="164823973">
              <w:marLeft w:val="0"/>
              <w:marRight w:val="0"/>
              <w:marTop w:val="0"/>
              <w:marBottom w:val="0"/>
              <w:divBdr>
                <w:top w:val="none" w:sz="0" w:space="0" w:color="auto"/>
                <w:left w:val="none" w:sz="0" w:space="0" w:color="auto"/>
                <w:bottom w:val="none" w:sz="0" w:space="0" w:color="auto"/>
                <w:right w:val="none" w:sz="0" w:space="0" w:color="auto"/>
              </w:divBdr>
            </w:div>
            <w:div w:id="1559516976">
              <w:marLeft w:val="120"/>
              <w:marRight w:val="0"/>
              <w:marTop w:val="0"/>
              <w:marBottom w:val="60"/>
              <w:divBdr>
                <w:top w:val="single" w:sz="6" w:space="0" w:color="B5281E"/>
                <w:left w:val="single" w:sz="6" w:space="6" w:color="B5281E"/>
                <w:bottom w:val="single" w:sz="6" w:space="0" w:color="B5281E"/>
                <w:right w:val="single" w:sz="6" w:space="6" w:color="B5281E"/>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40271890">
              <w:marLeft w:val="0"/>
              <w:marRight w:val="0"/>
              <w:marTop w:val="0"/>
              <w:marBottom w:val="0"/>
              <w:divBdr>
                <w:top w:val="none" w:sz="0" w:space="0" w:color="auto"/>
                <w:left w:val="none" w:sz="0" w:space="0" w:color="auto"/>
                <w:bottom w:val="none" w:sz="0" w:space="0" w:color="auto"/>
                <w:right w:val="none" w:sz="0" w:space="0" w:color="auto"/>
              </w:divBdr>
            </w:div>
            <w:div w:id="492767885">
              <w:marLeft w:val="0"/>
              <w:marRight w:val="0"/>
              <w:marTop w:val="0"/>
              <w:marBottom w:val="0"/>
              <w:divBdr>
                <w:top w:val="none" w:sz="0" w:space="0" w:color="auto"/>
                <w:left w:val="none" w:sz="0" w:space="0" w:color="auto"/>
                <w:bottom w:val="none" w:sz="0" w:space="0" w:color="auto"/>
                <w:right w:val="none" w:sz="0" w:space="0" w:color="auto"/>
              </w:divBdr>
            </w:div>
            <w:div w:id="1107508801">
              <w:marLeft w:val="0"/>
              <w:marRight w:val="0"/>
              <w:marTop w:val="0"/>
              <w:marBottom w:val="0"/>
              <w:divBdr>
                <w:top w:val="none" w:sz="0" w:space="0" w:color="auto"/>
                <w:left w:val="none" w:sz="0" w:space="0" w:color="auto"/>
                <w:bottom w:val="none" w:sz="0" w:space="0" w:color="auto"/>
                <w:right w:val="none" w:sz="0" w:space="0" w:color="auto"/>
              </w:divBdr>
            </w:div>
            <w:div w:id="1349675094">
              <w:marLeft w:val="0"/>
              <w:marRight w:val="0"/>
              <w:marTop w:val="0"/>
              <w:marBottom w:val="0"/>
              <w:divBdr>
                <w:top w:val="none" w:sz="0" w:space="0" w:color="auto"/>
                <w:left w:val="none" w:sz="0" w:space="0" w:color="auto"/>
                <w:bottom w:val="none" w:sz="0" w:space="0" w:color="auto"/>
                <w:right w:val="none" w:sz="0" w:space="0" w:color="auto"/>
              </w:divBdr>
            </w:div>
            <w:div w:id="3478275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926839">
                  <w:marLeft w:val="0"/>
                  <w:marRight w:val="0"/>
                  <w:marTop w:val="0"/>
                  <w:marBottom w:val="0"/>
                  <w:divBdr>
                    <w:top w:val="none" w:sz="0" w:space="0" w:color="auto"/>
                    <w:left w:val="none" w:sz="0" w:space="0" w:color="auto"/>
                    <w:bottom w:val="none" w:sz="0" w:space="0" w:color="auto"/>
                    <w:right w:val="none" w:sz="0" w:space="0" w:color="auto"/>
                  </w:divBdr>
                </w:div>
                <w:div w:id="1329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906">
          <w:marLeft w:val="0"/>
          <w:marRight w:val="0"/>
          <w:marTop w:val="0"/>
          <w:marBottom w:val="0"/>
          <w:divBdr>
            <w:top w:val="none" w:sz="0" w:space="0" w:color="auto"/>
            <w:left w:val="none" w:sz="0" w:space="0" w:color="auto"/>
            <w:bottom w:val="none" w:sz="0" w:space="0" w:color="auto"/>
            <w:right w:val="none" w:sz="0" w:space="0" w:color="auto"/>
          </w:divBdr>
          <w:divsChild>
            <w:div w:id="1358702803">
              <w:marLeft w:val="0"/>
              <w:marRight w:val="0"/>
              <w:marTop w:val="0"/>
              <w:marBottom w:val="0"/>
              <w:divBdr>
                <w:top w:val="none" w:sz="0" w:space="0" w:color="auto"/>
                <w:left w:val="none" w:sz="0" w:space="0" w:color="auto"/>
                <w:bottom w:val="none" w:sz="0" w:space="0" w:color="auto"/>
                <w:right w:val="none" w:sz="0" w:space="0" w:color="auto"/>
              </w:divBdr>
            </w:div>
            <w:div w:id="836968900">
              <w:marLeft w:val="120"/>
              <w:marRight w:val="0"/>
              <w:marTop w:val="0"/>
              <w:marBottom w:val="60"/>
              <w:divBdr>
                <w:top w:val="single" w:sz="6" w:space="0" w:color="B5281E"/>
                <w:left w:val="single" w:sz="6" w:space="6" w:color="B5281E"/>
                <w:bottom w:val="single" w:sz="6" w:space="0" w:color="B5281E"/>
                <w:right w:val="single" w:sz="6" w:space="6" w:color="B5281E"/>
              </w:divBdr>
            </w:div>
            <w:div w:id="1629043390">
              <w:marLeft w:val="0"/>
              <w:marRight w:val="0"/>
              <w:marTop w:val="0"/>
              <w:marBottom w:val="0"/>
              <w:divBdr>
                <w:top w:val="none" w:sz="0" w:space="0" w:color="auto"/>
                <w:left w:val="none" w:sz="0" w:space="0" w:color="auto"/>
                <w:bottom w:val="none" w:sz="0" w:space="0" w:color="auto"/>
                <w:right w:val="none" w:sz="0" w:space="0" w:color="auto"/>
              </w:divBdr>
              <w:divsChild>
                <w:div w:id="2089227558">
                  <w:marLeft w:val="0"/>
                  <w:marRight w:val="0"/>
                  <w:marTop w:val="0"/>
                  <w:marBottom w:val="0"/>
                  <w:divBdr>
                    <w:top w:val="none" w:sz="0" w:space="0" w:color="auto"/>
                    <w:left w:val="none" w:sz="0" w:space="0" w:color="auto"/>
                    <w:bottom w:val="none" w:sz="0" w:space="0" w:color="auto"/>
                    <w:right w:val="none" w:sz="0" w:space="0" w:color="auto"/>
                  </w:divBdr>
                  <w:divsChild>
                    <w:div w:id="741371995">
                      <w:marLeft w:val="0"/>
                      <w:marRight w:val="0"/>
                      <w:marTop w:val="0"/>
                      <w:marBottom w:val="0"/>
                      <w:divBdr>
                        <w:top w:val="none" w:sz="0" w:space="0" w:color="auto"/>
                        <w:left w:val="none" w:sz="0" w:space="0" w:color="auto"/>
                        <w:bottom w:val="none" w:sz="0" w:space="0" w:color="auto"/>
                        <w:right w:val="none" w:sz="0" w:space="0" w:color="auto"/>
                      </w:divBdr>
                      <w:divsChild>
                        <w:div w:id="277108911">
                          <w:marLeft w:val="0"/>
                          <w:marRight w:val="0"/>
                          <w:marTop w:val="0"/>
                          <w:marBottom w:val="0"/>
                          <w:divBdr>
                            <w:top w:val="none" w:sz="0" w:space="0" w:color="auto"/>
                            <w:left w:val="none" w:sz="0" w:space="0" w:color="auto"/>
                            <w:bottom w:val="none" w:sz="0" w:space="0" w:color="auto"/>
                            <w:right w:val="none" w:sz="0" w:space="0" w:color="auto"/>
                          </w:divBdr>
                          <w:divsChild>
                            <w:div w:id="571888874">
                              <w:marLeft w:val="0"/>
                              <w:marRight w:val="0"/>
                              <w:marTop w:val="0"/>
                              <w:marBottom w:val="0"/>
                              <w:divBdr>
                                <w:top w:val="none" w:sz="0" w:space="0" w:color="auto"/>
                                <w:left w:val="none" w:sz="0" w:space="0" w:color="auto"/>
                                <w:bottom w:val="none" w:sz="0" w:space="0" w:color="auto"/>
                                <w:right w:val="none" w:sz="0" w:space="0" w:color="auto"/>
                              </w:divBdr>
                            </w:div>
                            <w:div w:id="875314922">
                              <w:marLeft w:val="0"/>
                              <w:marRight w:val="0"/>
                              <w:marTop w:val="0"/>
                              <w:marBottom w:val="0"/>
                              <w:divBdr>
                                <w:top w:val="none" w:sz="0" w:space="0" w:color="auto"/>
                                <w:left w:val="none" w:sz="0" w:space="0" w:color="auto"/>
                                <w:bottom w:val="none" w:sz="0" w:space="0" w:color="auto"/>
                                <w:right w:val="none" w:sz="0" w:space="0" w:color="auto"/>
                              </w:divBdr>
                            </w:div>
                            <w:div w:id="660042373">
                              <w:marLeft w:val="0"/>
                              <w:marRight w:val="0"/>
                              <w:marTop w:val="0"/>
                              <w:marBottom w:val="0"/>
                              <w:divBdr>
                                <w:top w:val="none" w:sz="0" w:space="0" w:color="auto"/>
                                <w:left w:val="none" w:sz="0" w:space="0" w:color="auto"/>
                                <w:bottom w:val="none" w:sz="0" w:space="0" w:color="auto"/>
                                <w:right w:val="none" w:sz="0" w:space="0" w:color="auto"/>
                              </w:divBdr>
                            </w:div>
                            <w:div w:id="2128817141">
                              <w:marLeft w:val="0"/>
                              <w:marRight w:val="0"/>
                              <w:marTop w:val="0"/>
                              <w:marBottom w:val="0"/>
                              <w:divBdr>
                                <w:top w:val="none" w:sz="0" w:space="0" w:color="auto"/>
                                <w:left w:val="none" w:sz="0" w:space="0" w:color="auto"/>
                                <w:bottom w:val="none" w:sz="0" w:space="0" w:color="auto"/>
                                <w:right w:val="none" w:sz="0" w:space="0" w:color="auto"/>
                              </w:divBdr>
                            </w:div>
                            <w:div w:id="1483884786">
                              <w:marLeft w:val="0"/>
                              <w:marRight w:val="0"/>
                              <w:marTop w:val="0"/>
                              <w:marBottom w:val="0"/>
                              <w:divBdr>
                                <w:top w:val="none" w:sz="0" w:space="0" w:color="auto"/>
                                <w:left w:val="none" w:sz="0" w:space="0" w:color="auto"/>
                                <w:bottom w:val="none" w:sz="0" w:space="0" w:color="auto"/>
                                <w:right w:val="none" w:sz="0" w:space="0" w:color="auto"/>
                              </w:divBdr>
                            </w:div>
                            <w:div w:id="388455417">
                              <w:marLeft w:val="0"/>
                              <w:marRight w:val="0"/>
                              <w:marTop w:val="0"/>
                              <w:marBottom w:val="0"/>
                              <w:divBdr>
                                <w:top w:val="none" w:sz="0" w:space="0" w:color="auto"/>
                                <w:left w:val="none" w:sz="0" w:space="0" w:color="auto"/>
                                <w:bottom w:val="none" w:sz="0" w:space="0" w:color="auto"/>
                                <w:right w:val="none" w:sz="0" w:space="0" w:color="auto"/>
                              </w:divBdr>
                            </w:div>
                            <w:div w:id="1874733548">
                              <w:marLeft w:val="0"/>
                              <w:marRight w:val="0"/>
                              <w:marTop w:val="0"/>
                              <w:marBottom w:val="0"/>
                              <w:divBdr>
                                <w:top w:val="none" w:sz="0" w:space="0" w:color="auto"/>
                                <w:left w:val="none" w:sz="0" w:space="0" w:color="auto"/>
                                <w:bottom w:val="none" w:sz="0" w:space="0" w:color="auto"/>
                                <w:right w:val="none" w:sz="0" w:space="0" w:color="auto"/>
                              </w:divBdr>
                            </w:div>
                            <w:div w:id="1218473076">
                              <w:marLeft w:val="0"/>
                              <w:marRight w:val="0"/>
                              <w:marTop w:val="0"/>
                              <w:marBottom w:val="0"/>
                              <w:divBdr>
                                <w:top w:val="none" w:sz="0" w:space="0" w:color="auto"/>
                                <w:left w:val="none" w:sz="0" w:space="0" w:color="auto"/>
                                <w:bottom w:val="none" w:sz="0" w:space="0" w:color="auto"/>
                                <w:right w:val="none" w:sz="0" w:space="0" w:color="auto"/>
                              </w:divBdr>
                            </w:div>
                            <w:div w:id="1411536450">
                              <w:marLeft w:val="0"/>
                              <w:marRight w:val="0"/>
                              <w:marTop w:val="0"/>
                              <w:marBottom w:val="0"/>
                              <w:divBdr>
                                <w:top w:val="none" w:sz="0" w:space="0" w:color="auto"/>
                                <w:left w:val="none" w:sz="0" w:space="0" w:color="auto"/>
                                <w:bottom w:val="none" w:sz="0" w:space="0" w:color="auto"/>
                                <w:right w:val="none" w:sz="0" w:space="0" w:color="auto"/>
                              </w:divBdr>
                            </w:div>
                            <w:div w:id="1207376155">
                              <w:marLeft w:val="0"/>
                              <w:marRight w:val="0"/>
                              <w:marTop w:val="0"/>
                              <w:marBottom w:val="0"/>
                              <w:divBdr>
                                <w:top w:val="none" w:sz="0" w:space="0" w:color="auto"/>
                                <w:left w:val="none" w:sz="0" w:space="0" w:color="auto"/>
                                <w:bottom w:val="none" w:sz="0" w:space="0" w:color="auto"/>
                                <w:right w:val="none" w:sz="0" w:space="0" w:color="auto"/>
                              </w:divBdr>
                            </w:div>
                            <w:div w:id="1050492263">
                              <w:marLeft w:val="0"/>
                              <w:marRight w:val="0"/>
                              <w:marTop w:val="0"/>
                              <w:marBottom w:val="0"/>
                              <w:divBdr>
                                <w:top w:val="none" w:sz="0" w:space="0" w:color="auto"/>
                                <w:left w:val="none" w:sz="0" w:space="0" w:color="auto"/>
                                <w:bottom w:val="none" w:sz="0" w:space="0" w:color="auto"/>
                                <w:right w:val="none" w:sz="0" w:space="0" w:color="auto"/>
                              </w:divBdr>
                            </w:div>
                            <w:div w:id="832648743">
                              <w:marLeft w:val="0"/>
                              <w:marRight w:val="0"/>
                              <w:marTop w:val="0"/>
                              <w:marBottom w:val="0"/>
                              <w:divBdr>
                                <w:top w:val="none" w:sz="0" w:space="0" w:color="auto"/>
                                <w:left w:val="none" w:sz="0" w:space="0" w:color="auto"/>
                                <w:bottom w:val="none" w:sz="0" w:space="0" w:color="auto"/>
                                <w:right w:val="none" w:sz="0" w:space="0" w:color="auto"/>
                              </w:divBdr>
                            </w:div>
                            <w:div w:id="53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5">
              <w:marLeft w:val="0"/>
              <w:marRight w:val="0"/>
              <w:marTop w:val="0"/>
              <w:marBottom w:val="0"/>
              <w:divBdr>
                <w:top w:val="none" w:sz="0" w:space="0" w:color="auto"/>
                <w:left w:val="none" w:sz="0" w:space="0" w:color="auto"/>
                <w:bottom w:val="none" w:sz="0" w:space="0" w:color="auto"/>
                <w:right w:val="none" w:sz="0" w:space="0" w:color="auto"/>
              </w:divBdr>
            </w:div>
            <w:div w:id="1860317968">
              <w:marLeft w:val="0"/>
              <w:marRight w:val="0"/>
              <w:marTop w:val="0"/>
              <w:marBottom w:val="0"/>
              <w:divBdr>
                <w:top w:val="none" w:sz="0" w:space="0" w:color="auto"/>
                <w:left w:val="none" w:sz="0" w:space="0" w:color="auto"/>
                <w:bottom w:val="none" w:sz="0" w:space="0" w:color="auto"/>
                <w:right w:val="none" w:sz="0" w:space="0" w:color="auto"/>
              </w:divBdr>
            </w:div>
            <w:div w:id="364869049">
              <w:marLeft w:val="0"/>
              <w:marRight w:val="0"/>
              <w:marTop w:val="0"/>
              <w:marBottom w:val="0"/>
              <w:divBdr>
                <w:top w:val="none" w:sz="0" w:space="0" w:color="auto"/>
                <w:left w:val="none" w:sz="0" w:space="0" w:color="auto"/>
                <w:bottom w:val="none" w:sz="0" w:space="0" w:color="auto"/>
                <w:right w:val="none" w:sz="0" w:space="0" w:color="auto"/>
              </w:divBdr>
            </w:div>
            <w:div w:id="1586650963">
              <w:marLeft w:val="0"/>
              <w:marRight w:val="0"/>
              <w:marTop w:val="0"/>
              <w:marBottom w:val="0"/>
              <w:divBdr>
                <w:top w:val="none" w:sz="0" w:space="0" w:color="auto"/>
                <w:left w:val="none" w:sz="0" w:space="0" w:color="auto"/>
                <w:bottom w:val="none" w:sz="0" w:space="0" w:color="auto"/>
                <w:right w:val="none" w:sz="0" w:space="0" w:color="auto"/>
              </w:divBdr>
            </w:div>
            <w:div w:id="16564487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5709301">
                  <w:marLeft w:val="0"/>
                  <w:marRight w:val="0"/>
                  <w:marTop w:val="0"/>
                  <w:marBottom w:val="0"/>
                  <w:divBdr>
                    <w:top w:val="none" w:sz="0" w:space="0" w:color="auto"/>
                    <w:left w:val="none" w:sz="0" w:space="0" w:color="auto"/>
                    <w:bottom w:val="none" w:sz="0" w:space="0" w:color="auto"/>
                    <w:right w:val="none" w:sz="0" w:space="0" w:color="auto"/>
                  </w:divBdr>
                </w:div>
                <w:div w:id="616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479">
      <w:bodyDiv w:val="1"/>
      <w:marLeft w:val="0"/>
      <w:marRight w:val="0"/>
      <w:marTop w:val="0"/>
      <w:marBottom w:val="0"/>
      <w:divBdr>
        <w:top w:val="none" w:sz="0" w:space="0" w:color="auto"/>
        <w:left w:val="none" w:sz="0" w:space="0" w:color="auto"/>
        <w:bottom w:val="none" w:sz="0" w:space="0" w:color="auto"/>
        <w:right w:val="none" w:sz="0" w:space="0" w:color="auto"/>
      </w:divBdr>
      <w:divsChild>
        <w:div w:id="1745489363">
          <w:marLeft w:val="0"/>
          <w:marRight w:val="0"/>
          <w:marTop w:val="0"/>
          <w:marBottom w:val="0"/>
          <w:divBdr>
            <w:top w:val="none" w:sz="0" w:space="0" w:color="auto"/>
            <w:left w:val="none" w:sz="0" w:space="0" w:color="auto"/>
            <w:bottom w:val="none" w:sz="0" w:space="0" w:color="auto"/>
            <w:right w:val="none" w:sz="0" w:space="0" w:color="auto"/>
          </w:divBdr>
          <w:divsChild>
            <w:div w:id="1921257359">
              <w:marLeft w:val="0"/>
              <w:marRight w:val="0"/>
              <w:marTop w:val="0"/>
              <w:marBottom w:val="0"/>
              <w:divBdr>
                <w:top w:val="none" w:sz="0" w:space="0" w:color="auto"/>
                <w:left w:val="none" w:sz="0" w:space="0" w:color="auto"/>
                <w:bottom w:val="none" w:sz="0" w:space="0" w:color="auto"/>
                <w:right w:val="none" w:sz="0" w:space="0" w:color="auto"/>
              </w:divBdr>
            </w:div>
            <w:div w:id="1611813745">
              <w:marLeft w:val="120"/>
              <w:marRight w:val="0"/>
              <w:marTop w:val="0"/>
              <w:marBottom w:val="60"/>
              <w:divBdr>
                <w:top w:val="single" w:sz="6" w:space="0" w:color="B5281E"/>
                <w:left w:val="single" w:sz="6" w:space="6" w:color="B5281E"/>
                <w:bottom w:val="single" w:sz="6" w:space="0" w:color="B5281E"/>
                <w:right w:val="single" w:sz="6" w:space="6" w:color="B5281E"/>
              </w:divBdr>
            </w:div>
            <w:div w:id="293414196">
              <w:marLeft w:val="0"/>
              <w:marRight w:val="0"/>
              <w:marTop w:val="0"/>
              <w:marBottom w:val="0"/>
              <w:divBdr>
                <w:top w:val="none" w:sz="0" w:space="0" w:color="auto"/>
                <w:left w:val="none" w:sz="0" w:space="0" w:color="auto"/>
                <w:bottom w:val="none" w:sz="0" w:space="0" w:color="auto"/>
                <w:right w:val="none" w:sz="0" w:space="0" w:color="auto"/>
              </w:divBdr>
            </w:div>
            <w:div w:id="1002121839">
              <w:marLeft w:val="0"/>
              <w:marRight w:val="0"/>
              <w:marTop w:val="0"/>
              <w:marBottom w:val="0"/>
              <w:divBdr>
                <w:top w:val="none" w:sz="0" w:space="0" w:color="auto"/>
                <w:left w:val="none" w:sz="0" w:space="0" w:color="auto"/>
                <w:bottom w:val="none" w:sz="0" w:space="0" w:color="auto"/>
                <w:right w:val="none" w:sz="0" w:space="0" w:color="auto"/>
              </w:divBdr>
            </w:div>
            <w:div w:id="202645409">
              <w:marLeft w:val="0"/>
              <w:marRight w:val="0"/>
              <w:marTop w:val="0"/>
              <w:marBottom w:val="0"/>
              <w:divBdr>
                <w:top w:val="none" w:sz="0" w:space="0" w:color="auto"/>
                <w:left w:val="none" w:sz="0" w:space="0" w:color="auto"/>
                <w:bottom w:val="none" w:sz="0" w:space="0" w:color="auto"/>
                <w:right w:val="none" w:sz="0" w:space="0" w:color="auto"/>
              </w:divBdr>
            </w:div>
            <w:div w:id="99302534">
              <w:marLeft w:val="0"/>
              <w:marRight w:val="0"/>
              <w:marTop w:val="0"/>
              <w:marBottom w:val="0"/>
              <w:divBdr>
                <w:top w:val="none" w:sz="0" w:space="0" w:color="auto"/>
                <w:left w:val="none" w:sz="0" w:space="0" w:color="auto"/>
                <w:bottom w:val="none" w:sz="0" w:space="0" w:color="auto"/>
                <w:right w:val="none" w:sz="0" w:space="0" w:color="auto"/>
              </w:divBdr>
            </w:div>
            <w:div w:id="59252137">
              <w:marLeft w:val="0"/>
              <w:marRight w:val="0"/>
              <w:marTop w:val="0"/>
              <w:marBottom w:val="0"/>
              <w:divBdr>
                <w:top w:val="none" w:sz="0" w:space="0" w:color="auto"/>
                <w:left w:val="none" w:sz="0" w:space="0" w:color="auto"/>
                <w:bottom w:val="none" w:sz="0" w:space="0" w:color="auto"/>
                <w:right w:val="none" w:sz="0" w:space="0" w:color="auto"/>
              </w:divBdr>
            </w:div>
            <w:div w:id="15837625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3235180">
                  <w:marLeft w:val="0"/>
                  <w:marRight w:val="0"/>
                  <w:marTop w:val="0"/>
                  <w:marBottom w:val="0"/>
                  <w:divBdr>
                    <w:top w:val="none" w:sz="0" w:space="0" w:color="auto"/>
                    <w:left w:val="none" w:sz="0" w:space="0" w:color="auto"/>
                    <w:bottom w:val="none" w:sz="0" w:space="0" w:color="auto"/>
                    <w:right w:val="none" w:sz="0" w:space="0" w:color="auto"/>
                  </w:divBdr>
                </w:div>
                <w:div w:id="158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967">
          <w:marLeft w:val="0"/>
          <w:marRight w:val="0"/>
          <w:marTop w:val="0"/>
          <w:marBottom w:val="0"/>
          <w:divBdr>
            <w:top w:val="none" w:sz="0" w:space="0" w:color="auto"/>
            <w:left w:val="none" w:sz="0" w:space="0" w:color="auto"/>
            <w:bottom w:val="none" w:sz="0" w:space="0" w:color="auto"/>
            <w:right w:val="none" w:sz="0" w:space="0" w:color="auto"/>
          </w:divBdr>
          <w:divsChild>
            <w:div w:id="1955479717">
              <w:marLeft w:val="0"/>
              <w:marRight w:val="0"/>
              <w:marTop w:val="0"/>
              <w:marBottom w:val="0"/>
              <w:divBdr>
                <w:top w:val="none" w:sz="0" w:space="0" w:color="auto"/>
                <w:left w:val="none" w:sz="0" w:space="0" w:color="auto"/>
                <w:bottom w:val="none" w:sz="0" w:space="0" w:color="auto"/>
                <w:right w:val="none" w:sz="0" w:space="0" w:color="auto"/>
              </w:divBdr>
            </w:div>
            <w:div w:id="275792788">
              <w:marLeft w:val="120"/>
              <w:marRight w:val="0"/>
              <w:marTop w:val="0"/>
              <w:marBottom w:val="60"/>
              <w:divBdr>
                <w:top w:val="single" w:sz="6" w:space="0" w:color="006633"/>
                <w:left w:val="single" w:sz="6" w:space="6" w:color="006633"/>
                <w:bottom w:val="single" w:sz="6" w:space="0" w:color="006633"/>
                <w:right w:val="single" w:sz="6" w:space="6" w:color="006633"/>
              </w:divBdr>
            </w:div>
            <w:div w:id="1761675190">
              <w:marLeft w:val="0"/>
              <w:marRight w:val="0"/>
              <w:marTop w:val="0"/>
              <w:marBottom w:val="0"/>
              <w:divBdr>
                <w:top w:val="none" w:sz="0" w:space="0" w:color="auto"/>
                <w:left w:val="none" w:sz="0" w:space="0" w:color="auto"/>
                <w:bottom w:val="none" w:sz="0" w:space="0" w:color="auto"/>
                <w:right w:val="none" w:sz="0" w:space="0" w:color="auto"/>
              </w:divBdr>
            </w:div>
            <w:div w:id="1301770867">
              <w:marLeft w:val="0"/>
              <w:marRight w:val="0"/>
              <w:marTop w:val="0"/>
              <w:marBottom w:val="0"/>
              <w:divBdr>
                <w:top w:val="none" w:sz="0" w:space="0" w:color="auto"/>
                <w:left w:val="none" w:sz="0" w:space="0" w:color="auto"/>
                <w:bottom w:val="none" w:sz="0" w:space="0" w:color="auto"/>
                <w:right w:val="none" w:sz="0" w:space="0" w:color="auto"/>
              </w:divBdr>
            </w:div>
            <w:div w:id="1448161247">
              <w:marLeft w:val="0"/>
              <w:marRight w:val="0"/>
              <w:marTop w:val="0"/>
              <w:marBottom w:val="0"/>
              <w:divBdr>
                <w:top w:val="none" w:sz="0" w:space="0" w:color="auto"/>
                <w:left w:val="none" w:sz="0" w:space="0" w:color="auto"/>
                <w:bottom w:val="none" w:sz="0" w:space="0" w:color="auto"/>
                <w:right w:val="none" w:sz="0" w:space="0" w:color="auto"/>
              </w:divBdr>
            </w:div>
            <w:div w:id="404642551">
              <w:marLeft w:val="0"/>
              <w:marRight w:val="0"/>
              <w:marTop w:val="0"/>
              <w:marBottom w:val="0"/>
              <w:divBdr>
                <w:top w:val="none" w:sz="0" w:space="0" w:color="auto"/>
                <w:left w:val="none" w:sz="0" w:space="0" w:color="auto"/>
                <w:bottom w:val="none" w:sz="0" w:space="0" w:color="auto"/>
                <w:right w:val="none" w:sz="0" w:space="0" w:color="auto"/>
              </w:divBdr>
            </w:div>
            <w:div w:id="1370108117">
              <w:marLeft w:val="0"/>
              <w:marRight w:val="0"/>
              <w:marTop w:val="0"/>
              <w:marBottom w:val="0"/>
              <w:divBdr>
                <w:top w:val="none" w:sz="0" w:space="0" w:color="auto"/>
                <w:left w:val="none" w:sz="0" w:space="0" w:color="auto"/>
                <w:bottom w:val="none" w:sz="0" w:space="0" w:color="auto"/>
                <w:right w:val="none" w:sz="0" w:space="0" w:color="auto"/>
              </w:divBdr>
            </w:div>
          </w:divsChild>
        </w:div>
        <w:div w:id="2027368737">
          <w:marLeft w:val="0"/>
          <w:marRight w:val="0"/>
          <w:marTop w:val="0"/>
          <w:marBottom w:val="0"/>
          <w:divBdr>
            <w:top w:val="none" w:sz="0" w:space="0" w:color="auto"/>
            <w:left w:val="none" w:sz="0" w:space="0" w:color="auto"/>
            <w:bottom w:val="none" w:sz="0" w:space="0" w:color="auto"/>
            <w:right w:val="none" w:sz="0" w:space="0" w:color="auto"/>
          </w:divBdr>
          <w:divsChild>
            <w:div w:id="1613439973">
              <w:marLeft w:val="0"/>
              <w:marRight w:val="0"/>
              <w:marTop w:val="0"/>
              <w:marBottom w:val="0"/>
              <w:divBdr>
                <w:top w:val="none" w:sz="0" w:space="0" w:color="auto"/>
                <w:left w:val="none" w:sz="0" w:space="0" w:color="auto"/>
                <w:bottom w:val="none" w:sz="0" w:space="0" w:color="auto"/>
                <w:right w:val="none" w:sz="0" w:space="0" w:color="auto"/>
              </w:divBdr>
            </w:div>
            <w:div w:id="386220060">
              <w:marLeft w:val="120"/>
              <w:marRight w:val="0"/>
              <w:marTop w:val="0"/>
              <w:marBottom w:val="60"/>
              <w:divBdr>
                <w:top w:val="single" w:sz="6" w:space="0" w:color="006633"/>
                <w:left w:val="single" w:sz="6" w:space="6" w:color="006633"/>
                <w:bottom w:val="single" w:sz="6" w:space="0" w:color="006633"/>
                <w:right w:val="single" w:sz="6" w:space="6" w:color="006633"/>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28049665">
              <w:marLeft w:val="0"/>
              <w:marRight w:val="0"/>
              <w:marTop w:val="0"/>
              <w:marBottom w:val="0"/>
              <w:divBdr>
                <w:top w:val="none" w:sz="0" w:space="0" w:color="auto"/>
                <w:left w:val="none" w:sz="0" w:space="0" w:color="auto"/>
                <w:bottom w:val="none" w:sz="0" w:space="0" w:color="auto"/>
                <w:right w:val="none" w:sz="0" w:space="0" w:color="auto"/>
              </w:divBdr>
            </w:div>
            <w:div w:id="197398760">
              <w:marLeft w:val="0"/>
              <w:marRight w:val="0"/>
              <w:marTop w:val="0"/>
              <w:marBottom w:val="0"/>
              <w:divBdr>
                <w:top w:val="none" w:sz="0" w:space="0" w:color="auto"/>
                <w:left w:val="none" w:sz="0" w:space="0" w:color="auto"/>
                <w:bottom w:val="none" w:sz="0" w:space="0" w:color="auto"/>
                <w:right w:val="none" w:sz="0" w:space="0" w:color="auto"/>
              </w:divBdr>
            </w:div>
            <w:div w:id="513495537">
              <w:marLeft w:val="0"/>
              <w:marRight w:val="0"/>
              <w:marTop w:val="0"/>
              <w:marBottom w:val="0"/>
              <w:divBdr>
                <w:top w:val="none" w:sz="0" w:space="0" w:color="auto"/>
                <w:left w:val="none" w:sz="0" w:space="0" w:color="auto"/>
                <w:bottom w:val="none" w:sz="0" w:space="0" w:color="auto"/>
                <w:right w:val="none" w:sz="0" w:space="0" w:color="auto"/>
              </w:divBdr>
            </w:div>
            <w:div w:id="990476342">
              <w:marLeft w:val="0"/>
              <w:marRight w:val="0"/>
              <w:marTop w:val="0"/>
              <w:marBottom w:val="0"/>
              <w:divBdr>
                <w:top w:val="none" w:sz="0" w:space="0" w:color="auto"/>
                <w:left w:val="none" w:sz="0" w:space="0" w:color="auto"/>
                <w:bottom w:val="none" w:sz="0" w:space="0" w:color="auto"/>
                <w:right w:val="none" w:sz="0" w:space="0" w:color="auto"/>
              </w:divBdr>
            </w:div>
            <w:div w:id="1074858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42143">
                  <w:marLeft w:val="0"/>
                  <w:marRight w:val="0"/>
                  <w:marTop w:val="0"/>
                  <w:marBottom w:val="0"/>
                  <w:divBdr>
                    <w:top w:val="none" w:sz="0" w:space="0" w:color="auto"/>
                    <w:left w:val="none" w:sz="0" w:space="0" w:color="auto"/>
                    <w:bottom w:val="none" w:sz="0" w:space="0" w:color="auto"/>
                    <w:right w:val="none" w:sz="0" w:space="0" w:color="auto"/>
                  </w:divBdr>
                </w:div>
                <w:div w:id="1274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304">
          <w:marLeft w:val="0"/>
          <w:marRight w:val="0"/>
          <w:marTop w:val="0"/>
          <w:marBottom w:val="0"/>
          <w:divBdr>
            <w:top w:val="none" w:sz="0" w:space="0" w:color="auto"/>
            <w:left w:val="none" w:sz="0" w:space="0" w:color="auto"/>
            <w:bottom w:val="none" w:sz="0" w:space="0" w:color="auto"/>
            <w:right w:val="none" w:sz="0" w:space="0" w:color="auto"/>
          </w:divBdr>
          <w:divsChild>
            <w:div w:id="1501235774">
              <w:marLeft w:val="0"/>
              <w:marRight w:val="0"/>
              <w:marTop w:val="0"/>
              <w:marBottom w:val="0"/>
              <w:divBdr>
                <w:top w:val="none" w:sz="0" w:space="0" w:color="auto"/>
                <w:left w:val="none" w:sz="0" w:space="0" w:color="auto"/>
                <w:bottom w:val="none" w:sz="0" w:space="0" w:color="auto"/>
                <w:right w:val="none" w:sz="0" w:space="0" w:color="auto"/>
              </w:divBdr>
            </w:div>
            <w:div w:id="1774321743">
              <w:marLeft w:val="120"/>
              <w:marRight w:val="0"/>
              <w:marTop w:val="0"/>
              <w:marBottom w:val="60"/>
              <w:divBdr>
                <w:top w:val="single" w:sz="6" w:space="0" w:color="006633"/>
                <w:left w:val="single" w:sz="6" w:space="6" w:color="006633"/>
                <w:bottom w:val="single" w:sz="6" w:space="0" w:color="006633"/>
                <w:right w:val="single" w:sz="6" w:space="6" w:color="006633"/>
              </w:divBdr>
            </w:div>
            <w:div w:id="634486648">
              <w:marLeft w:val="0"/>
              <w:marRight w:val="0"/>
              <w:marTop w:val="0"/>
              <w:marBottom w:val="0"/>
              <w:divBdr>
                <w:top w:val="none" w:sz="0" w:space="0" w:color="auto"/>
                <w:left w:val="none" w:sz="0" w:space="0" w:color="auto"/>
                <w:bottom w:val="none" w:sz="0" w:space="0" w:color="auto"/>
                <w:right w:val="none" w:sz="0" w:space="0" w:color="auto"/>
              </w:divBdr>
            </w:div>
            <w:div w:id="1233661961">
              <w:marLeft w:val="0"/>
              <w:marRight w:val="0"/>
              <w:marTop w:val="0"/>
              <w:marBottom w:val="0"/>
              <w:divBdr>
                <w:top w:val="none" w:sz="0" w:space="0" w:color="auto"/>
                <w:left w:val="none" w:sz="0" w:space="0" w:color="auto"/>
                <w:bottom w:val="none" w:sz="0" w:space="0" w:color="auto"/>
                <w:right w:val="none" w:sz="0" w:space="0" w:color="auto"/>
              </w:divBdr>
            </w:div>
            <w:div w:id="1374114554">
              <w:marLeft w:val="0"/>
              <w:marRight w:val="0"/>
              <w:marTop w:val="0"/>
              <w:marBottom w:val="0"/>
              <w:divBdr>
                <w:top w:val="none" w:sz="0" w:space="0" w:color="auto"/>
                <w:left w:val="none" w:sz="0" w:space="0" w:color="auto"/>
                <w:bottom w:val="none" w:sz="0" w:space="0" w:color="auto"/>
                <w:right w:val="none" w:sz="0" w:space="0" w:color="auto"/>
              </w:divBdr>
            </w:div>
            <w:div w:id="1400251308">
              <w:marLeft w:val="0"/>
              <w:marRight w:val="0"/>
              <w:marTop w:val="0"/>
              <w:marBottom w:val="0"/>
              <w:divBdr>
                <w:top w:val="none" w:sz="0" w:space="0" w:color="auto"/>
                <w:left w:val="none" w:sz="0" w:space="0" w:color="auto"/>
                <w:bottom w:val="none" w:sz="0" w:space="0" w:color="auto"/>
                <w:right w:val="none" w:sz="0" w:space="0" w:color="auto"/>
              </w:divBdr>
            </w:div>
            <w:div w:id="586882355">
              <w:marLeft w:val="0"/>
              <w:marRight w:val="0"/>
              <w:marTop w:val="0"/>
              <w:marBottom w:val="0"/>
              <w:divBdr>
                <w:top w:val="none" w:sz="0" w:space="0" w:color="auto"/>
                <w:left w:val="none" w:sz="0" w:space="0" w:color="auto"/>
                <w:bottom w:val="none" w:sz="0" w:space="0" w:color="auto"/>
                <w:right w:val="none" w:sz="0" w:space="0" w:color="auto"/>
              </w:divBdr>
            </w:div>
            <w:div w:id="414322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017262">
                  <w:marLeft w:val="0"/>
                  <w:marRight w:val="0"/>
                  <w:marTop w:val="0"/>
                  <w:marBottom w:val="0"/>
                  <w:divBdr>
                    <w:top w:val="none" w:sz="0" w:space="0" w:color="auto"/>
                    <w:left w:val="none" w:sz="0" w:space="0" w:color="auto"/>
                    <w:bottom w:val="none" w:sz="0" w:space="0" w:color="auto"/>
                    <w:right w:val="none" w:sz="0" w:space="0" w:color="auto"/>
                  </w:divBdr>
                </w:div>
                <w:div w:id="200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808">
          <w:marLeft w:val="0"/>
          <w:marRight w:val="0"/>
          <w:marTop w:val="0"/>
          <w:marBottom w:val="0"/>
          <w:divBdr>
            <w:top w:val="none" w:sz="0" w:space="0" w:color="auto"/>
            <w:left w:val="none" w:sz="0" w:space="0" w:color="auto"/>
            <w:bottom w:val="none" w:sz="0" w:space="0" w:color="auto"/>
            <w:right w:val="none" w:sz="0" w:space="0" w:color="auto"/>
          </w:divBdr>
          <w:divsChild>
            <w:div w:id="739593968">
              <w:marLeft w:val="0"/>
              <w:marRight w:val="0"/>
              <w:marTop w:val="0"/>
              <w:marBottom w:val="0"/>
              <w:divBdr>
                <w:top w:val="none" w:sz="0" w:space="0" w:color="auto"/>
                <w:left w:val="none" w:sz="0" w:space="0" w:color="auto"/>
                <w:bottom w:val="none" w:sz="0" w:space="0" w:color="auto"/>
                <w:right w:val="none" w:sz="0" w:space="0" w:color="auto"/>
              </w:divBdr>
            </w:div>
            <w:div w:id="1678773849">
              <w:marLeft w:val="120"/>
              <w:marRight w:val="0"/>
              <w:marTop w:val="0"/>
              <w:marBottom w:val="60"/>
              <w:divBdr>
                <w:top w:val="single" w:sz="6" w:space="0" w:color="006633"/>
                <w:left w:val="single" w:sz="6" w:space="6" w:color="006633"/>
                <w:bottom w:val="single" w:sz="6" w:space="0" w:color="006633"/>
                <w:right w:val="single" w:sz="6" w:space="6" w:color="006633"/>
              </w:divBdr>
            </w:div>
            <w:div w:id="684599247">
              <w:marLeft w:val="0"/>
              <w:marRight w:val="0"/>
              <w:marTop w:val="0"/>
              <w:marBottom w:val="0"/>
              <w:divBdr>
                <w:top w:val="none" w:sz="0" w:space="0" w:color="auto"/>
                <w:left w:val="none" w:sz="0" w:space="0" w:color="auto"/>
                <w:bottom w:val="none" w:sz="0" w:space="0" w:color="auto"/>
                <w:right w:val="none" w:sz="0" w:space="0" w:color="auto"/>
              </w:divBdr>
            </w:div>
            <w:div w:id="1158152867">
              <w:marLeft w:val="0"/>
              <w:marRight w:val="0"/>
              <w:marTop w:val="0"/>
              <w:marBottom w:val="0"/>
              <w:divBdr>
                <w:top w:val="none" w:sz="0" w:space="0" w:color="auto"/>
                <w:left w:val="none" w:sz="0" w:space="0" w:color="auto"/>
                <w:bottom w:val="none" w:sz="0" w:space="0" w:color="auto"/>
                <w:right w:val="none" w:sz="0" w:space="0" w:color="auto"/>
              </w:divBdr>
            </w:div>
            <w:div w:id="736635286">
              <w:marLeft w:val="0"/>
              <w:marRight w:val="0"/>
              <w:marTop w:val="0"/>
              <w:marBottom w:val="0"/>
              <w:divBdr>
                <w:top w:val="none" w:sz="0" w:space="0" w:color="auto"/>
                <w:left w:val="none" w:sz="0" w:space="0" w:color="auto"/>
                <w:bottom w:val="none" w:sz="0" w:space="0" w:color="auto"/>
                <w:right w:val="none" w:sz="0" w:space="0" w:color="auto"/>
              </w:divBdr>
            </w:div>
            <w:div w:id="1823614325">
              <w:marLeft w:val="0"/>
              <w:marRight w:val="0"/>
              <w:marTop w:val="0"/>
              <w:marBottom w:val="0"/>
              <w:divBdr>
                <w:top w:val="none" w:sz="0" w:space="0" w:color="auto"/>
                <w:left w:val="none" w:sz="0" w:space="0" w:color="auto"/>
                <w:bottom w:val="none" w:sz="0" w:space="0" w:color="auto"/>
                <w:right w:val="none" w:sz="0" w:space="0" w:color="auto"/>
              </w:divBdr>
            </w:div>
            <w:div w:id="21906300">
              <w:marLeft w:val="0"/>
              <w:marRight w:val="0"/>
              <w:marTop w:val="0"/>
              <w:marBottom w:val="0"/>
              <w:divBdr>
                <w:top w:val="none" w:sz="0" w:space="0" w:color="auto"/>
                <w:left w:val="none" w:sz="0" w:space="0" w:color="auto"/>
                <w:bottom w:val="none" w:sz="0" w:space="0" w:color="auto"/>
                <w:right w:val="none" w:sz="0" w:space="0" w:color="auto"/>
              </w:divBdr>
            </w:div>
          </w:divsChild>
        </w:div>
        <w:div w:id="1921479425">
          <w:marLeft w:val="0"/>
          <w:marRight w:val="0"/>
          <w:marTop w:val="0"/>
          <w:marBottom w:val="0"/>
          <w:divBdr>
            <w:top w:val="none" w:sz="0" w:space="0" w:color="auto"/>
            <w:left w:val="none" w:sz="0" w:space="0" w:color="auto"/>
            <w:bottom w:val="none" w:sz="0" w:space="0" w:color="auto"/>
            <w:right w:val="none" w:sz="0" w:space="0" w:color="auto"/>
          </w:divBdr>
          <w:divsChild>
            <w:div w:id="1449591686">
              <w:marLeft w:val="0"/>
              <w:marRight w:val="0"/>
              <w:marTop w:val="0"/>
              <w:marBottom w:val="0"/>
              <w:divBdr>
                <w:top w:val="none" w:sz="0" w:space="0" w:color="auto"/>
                <w:left w:val="none" w:sz="0" w:space="0" w:color="auto"/>
                <w:bottom w:val="none" w:sz="0" w:space="0" w:color="auto"/>
                <w:right w:val="none" w:sz="0" w:space="0" w:color="auto"/>
              </w:divBdr>
            </w:div>
            <w:div w:id="960302105">
              <w:marLeft w:val="120"/>
              <w:marRight w:val="0"/>
              <w:marTop w:val="0"/>
              <w:marBottom w:val="60"/>
              <w:divBdr>
                <w:top w:val="single" w:sz="6" w:space="0" w:color="006633"/>
                <w:left w:val="single" w:sz="6" w:space="6" w:color="006633"/>
                <w:bottom w:val="single" w:sz="6" w:space="0" w:color="006633"/>
                <w:right w:val="single" w:sz="6" w:space="6" w:color="006633"/>
              </w:divBdr>
            </w:div>
            <w:div w:id="2011252318">
              <w:marLeft w:val="0"/>
              <w:marRight w:val="0"/>
              <w:marTop w:val="0"/>
              <w:marBottom w:val="0"/>
              <w:divBdr>
                <w:top w:val="none" w:sz="0" w:space="0" w:color="auto"/>
                <w:left w:val="none" w:sz="0" w:space="0" w:color="auto"/>
                <w:bottom w:val="none" w:sz="0" w:space="0" w:color="auto"/>
                <w:right w:val="none" w:sz="0" w:space="0" w:color="auto"/>
              </w:divBdr>
            </w:div>
            <w:div w:id="752895841">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123310360">
              <w:marLeft w:val="0"/>
              <w:marRight w:val="0"/>
              <w:marTop w:val="0"/>
              <w:marBottom w:val="0"/>
              <w:divBdr>
                <w:top w:val="none" w:sz="0" w:space="0" w:color="auto"/>
                <w:left w:val="none" w:sz="0" w:space="0" w:color="auto"/>
                <w:bottom w:val="none" w:sz="0" w:space="0" w:color="auto"/>
                <w:right w:val="none" w:sz="0" w:space="0" w:color="auto"/>
              </w:divBdr>
            </w:div>
            <w:div w:id="9614185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1531888">
                  <w:marLeft w:val="0"/>
                  <w:marRight w:val="0"/>
                  <w:marTop w:val="0"/>
                  <w:marBottom w:val="0"/>
                  <w:divBdr>
                    <w:top w:val="none" w:sz="0" w:space="0" w:color="auto"/>
                    <w:left w:val="none" w:sz="0" w:space="0" w:color="auto"/>
                    <w:bottom w:val="none" w:sz="0" w:space="0" w:color="auto"/>
                    <w:right w:val="none" w:sz="0" w:space="0" w:color="auto"/>
                  </w:divBdr>
                </w:div>
                <w:div w:id="1420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12">
          <w:marLeft w:val="0"/>
          <w:marRight w:val="0"/>
          <w:marTop w:val="0"/>
          <w:marBottom w:val="0"/>
          <w:divBdr>
            <w:top w:val="none" w:sz="0" w:space="0" w:color="auto"/>
            <w:left w:val="none" w:sz="0" w:space="0" w:color="auto"/>
            <w:bottom w:val="none" w:sz="0" w:space="0" w:color="auto"/>
            <w:right w:val="none" w:sz="0" w:space="0" w:color="auto"/>
          </w:divBdr>
          <w:divsChild>
            <w:div w:id="220872949">
              <w:marLeft w:val="0"/>
              <w:marRight w:val="0"/>
              <w:marTop w:val="0"/>
              <w:marBottom w:val="0"/>
              <w:divBdr>
                <w:top w:val="none" w:sz="0" w:space="0" w:color="auto"/>
                <w:left w:val="none" w:sz="0" w:space="0" w:color="auto"/>
                <w:bottom w:val="none" w:sz="0" w:space="0" w:color="auto"/>
                <w:right w:val="none" w:sz="0" w:space="0" w:color="auto"/>
              </w:divBdr>
            </w:div>
            <w:div w:id="167135011">
              <w:marLeft w:val="120"/>
              <w:marRight w:val="0"/>
              <w:marTop w:val="0"/>
              <w:marBottom w:val="60"/>
              <w:divBdr>
                <w:top w:val="single" w:sz="6" w:space="0" w:color="B5281E"/>
                <w:left w:val="single" w:sz="6" w:space="6" w:color="B5281E"/>
                <w:bottom w:val="single" w:sz="6" w:space="0" w:color="B5281E"/>
                <w:right w:val="single" w:sz="6" w:space="6" w:color="B5281E"/>
              </w:divBdr>
            </w:div>
            <w:div w:id="703209191">
              <w:marLeft w:val="0"/>
              <w:marRight w:val="0"/>
              <w:marTop w:val="0"/>
              <w:marBottom w:val="0"/>
              <w:divBdr>
                <w:top w:val="none" w:sz="0" w:space="0" w:color="auto"/>
                <w:left w:val="none" w:sz="0" w:space="0" w:color="auto"/>
                <w:bottom w:val="none" w:sz="0" w:space="0" w:color="auto"/>
                <w:right w:val="none" w:sz="0" w:space="0" w:color="auto"/>
              </w:divBdr>
            </w:div>
            <w:div w:id="539514527">
              <w:marLeft w:val="0"/>
              <w:marRight w:val="0"/>
              <w:marTop w:val="0"/>
              <w:marBottom w:val="0"/>
              <w:divBdr>
                <w:top w:val="none" w:sz="0" w:space="0" w:color="auto"/>
                <w:left w:val="none" w:sz="0" w:space="0" w:color="auto"/>
                <w:bottom w:val="none" w:sz="0" w:space="0" w:color="auto"/>
                <w:right w:val="none" w:sz="0" w:space="0" w:color="auto"/>
              </w:divBdr>
            </w:div>
            <w:div w:id="657730419">
              <w:marLeft w:val="0"/>
              <w:marRight w:val="0"/>
              <w:marTop w:val="0"/>
              <w:marBottom w:val="0"/>
              <w:divBdr>
                <w:top w:val="none" w:sz="0" w:space="0" w:color="auto"/>
                <w:left w:val="none" w:sz="0" w:space="0" w:color="auto"/>
                <w:bottom w:val="none" w:sz="0" w:space="0" w:color="auto"/>
                <w:right w:val="none" w:sz="0" w:space="0" w:color="auto"/>
              </w:divBdr>
            </w:div>
            <w:div w:id="1944266887">
              <w:marLeft w:val="0"/>
              <w:marRight w:val="0"/>
              <w:marTop w:val="0"/>
              <w:marBottom w:val="0"/>
              <w:divBdr>
                <w:top w:val="none" w:sz="0" w:space="0" w:color="auto"/>
                <w:left w:val="none" w:sz="0" w:space="0" w:color="auto"/>
                <w:bottom w:val="none" w:sz="0" w:space="0" w:color="auto"/>
                <w:right w:val="none" w:sz="0" w:space="0" w:color="auto"/>
              </w:divBdr>
            </w:div>
            <w:div w:id="1715421517">
              <w:marLeft w:val="0"/>
              <w:marRight w:val="0"/>
              <w:marTop w:val="0"/>
              <w:marBottom w:val="0"/>
              <w:divBdr>
                <w:top w:val="none" w:sz="0" w:space="0" w:color="auto"/>
                <w:left w:val="none" w:sz="0" w:space="0" w:color="auto"/>
                <w:bottom w:val="none" w:sz="0" w:space="0" w:color="auto"/>
                <w:right w:val="none" w:sz="0" w:space="0" w:color="auto"/>
              </w:divBdr>
            </w:div>
          </w:divsChild>
        </w:div>
        <w:div w:id="232129778">
          <w:marLeft w:val="0"/>
          <w:marRight w:val="0"/>
          <w:marTop w:val="0"/>
          <w:marBottom w:val="0"/>
          <w:divBdr>
            <w:top w:val="none" w:sz="0" w:space="0" w:color="auto"/>
            <w:left w:val="none" w:sz="0" w:space="0" w:color="auto"/>
            <w:bottom w:val="none" w:sz="0" w:space="0" w:color="auto"/>
            <w:right w:val="none" w:sz="0" w:space="0" w:color="auto"/>
          </w:divBdr>
          <w:divsChild>
            <w:div w:id="523984799">
              <w:marLeft w:val="0"/>
              <w:marRight w:val="0"/>
              <w:marTop w:val="0"/>
              <w:marBottom w:val="0"/>
              <w:divBdr>
                <w:top w:val="none" w:sz="0" w:space="0" w:color="auto"/>
                <w:left w:val="none" w:sz="0" w:space="0" w:color="auto"/>
                <w:bottom w:val="none" w:sz="0" w:space="0" w:color="auto"/>
                <w:right w:val="none" w:sz="0" w:space="0" w:color="auto"/>
              </w:divBdr>
            </w:div>
            <w:div w:id="1909339142">
              <w:marLeft w:val="120"/>
              <w:marRight w:val="0"/>
              <w:marTop w:val="0"/>
              <w:marBottom w:val="60"/>
              <w:divBdr>
                <w:top w:val="single" w:sz="6" w:space="0" w:color="B5281E"/>
                <w:left w:val="single" w:sz="6" w:space="6" w:color="B5281E"/>
                <w:bottom w:val="single" w:sz="6" w:space="0" w:color="B5281E"/>
                <w:right w:val="single" w:sz="6" w:space="6" w:color="B5281E"/>
              </w:divBdr>
            </w:div>
            <w:div w:id="1658072837">
              <w:marLeft w:val="0"/>
              <w:marRight w:val="0"/>
              <w:marTop w:val="0"/>
              <w:marBottom w:val="0"/>
              <w:divBdr>
                <w:top w:val="none" w:sz="0" w:space="0" w:color="auto"/>
                <w:left w:val="none" w:sz="0" w:space="0" w:color="auto"/>
                <w:bottom w:val="none" w:sz="0" w:space="0" w:color="auto"/>
                <w:right w:val="none" w:sz="0" w:space="0" w:color="auto"/>
              </w:divBdr>
            </w:div>
            <w:div w:id="1948417361">
              <w:marLeft w:val="0"/>
              <w:marRight w:val="0"/>
              <w:marTop w:val="0"/>
              <w:marBottom w:val="0"/>
              <w:divBdr>
                <w:top w:val="none" w:sz="0" w:space="0" w:color="auto"/>
                <w:left w:val="none" w:sz="0" w:space="0" w:color="auto"/>
                <w:bottom w:val="none" w:sz="0" w:space="0" w:color="auto"/>
                <w:right w:val="none" w:sz="0" w:space="0" w:color="auto"/>
              </w:divBdr>
            </w:div>
            <w:div w:id="846092391">
              <w:marLeft w:val="0"/>
              <w:marRight w:val="0"/>
              <w:marTop w:val="0"/>
              <w:marBottom w:val="0"/>
              <w:divBdr>
                <w:top w:val="none" w:sz="0" w:space="0" w:color="auto"/>
                <w:left w:val="none" w:sz="0" w:space="0" w:color="auto"/>
                <w:bottom w:val="none" w:sz="0" w:space="0" w:color="auto"/>
                <w:right w:val="none" w:sz="0" w:space="0" w:color="auto"/>
              </w:divBdr>
            </w:div>
            <w:div w:id="279458686">
              <w:marLeft w:val="0"/>
              <w:marRight w:val="0"/>
              <w:marTop w:val="0"/>
              <w:marBottom w:val="0"/>
              <w:divBdr>
                <w:top w:val="none" w:sz="0" w:space="0" w:color="auto"/>
                <w:left w:val="none" w:sz="0" w:space="0" w:color="auto"/>
                <w:bottom w:val="none" w:sz="0" w:space="0" w:color="auto"/>
                <w:right w:val="none" w:sz="0" w:space="0" w:color="auto"/>
              </w:divBdr>
            </w:div>
            <w:div w:id="186217728">
              <w:marLeft w:val="0"/>
              <w:marRight w:val="0"/>
              <w:marTop w:val="0"/>
              <w:marBottom w:val="0"/>
              <w:divBdr>
                <w:top w:val="none" w:sz="0" w:space="0" w:color="auto"/>
                <w:left w:val="none" w:sz="0" w:space="0" w:color="auto"/>
                <w:bottom w:val="none" w:sz="0" w:space="0" w:color="auto"/>
                <w:right w:val="none" w:sz="0" w:space="0" w:color="auto"/>
              </w:divBdr>
            </w:div>
            <w:div w:id="4169453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1712856">
                  <w:marLeft w:val="0"/>
                  <w:marRight w:val="0"/>
                  <w:marTop w:val="0"/>
                  <w:marBottom w:val="0"/>
                  <w:divBdr>
                    <w:top w:val="none" w:sz="0" w:space="0" w:color="auto"/>
                    <w:left w:val="none" w:sz="0" w:space="0" w:color="auto"/>
                    <w:bottom w:val="none" w:sz="0" w:space="0" w:color="auto"/>
                    <w:right w:val="none" w:sz="0" w:space="0" w:color="auto"/>
                  </w:divBdr>
                </w:div>
                <w:div w:id="1227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327">
          <w:marLeft w:val="0"/>
          <w:marRight w:val="0"/>
          <w:marTop w:val="0"/>
          <w:marBottom w:val="0"/>
          <w:divBdr>
            <w:top w:val="none" w:sz="0" w:space="0" w:color="auto"/>
            <w:left w:val="none" w:sz="0" w:space="0" w:color="auto"/>
            <w:bottom w:val="none" w:sz="0" w:space="0" w:color="auto"/>
            <w:right w:val="none" w:sz="0" w:space="0" w:color="auto"/>
          </w:divBdr>
          <w:divsChild>
            <w:div w:id="804854595">
              <w:marLeft w:val="0"/>
              <w:marRight w:val="0"/>
              <w:marTop w:val="0"/>
              <w:marBottom w:val="0"/>
              <w:divBdr>
                <w:top w:val="none" w:sz="0" w:space="0" w:color="auto"/>
                <w:left w:val="none" w:sz="0" w:space="0" w:color="auto"/>
                <w:bottom w:val="none" w:sz="0" w:space="0" w:color="auto"/>
                <w:right w:val="none" w:sz="0" w:space="0" w:color="auto"/>
              </w:divBdr>
            </w:div>
            <w:div w:id="1492715211">
              <w:marLeft w:val="120"/>
              <w:marRight w:val="0"/>
              <w:marTop w:val="0"/>
              <w:marBottom w:val="60"/>
              <w:divBdr>
                <w:top w:val="single" w:sz="6" w:space="0" w:color="B5281E"/>
                <w:left w:val="single" w:sz="6" w:space="6" w:color="B5281E"/>
                <w:bottom w:val="single" w:sz="6" w:space="0" w:color="B5281E"/>
                <w:right w:val="single" w:sz="6" w:space="6" w:color="B5281E"/>
              </w:divBdr>
            </w:div>
            <w:div w:id="1254046769">
              <w:marLeft w:val="0"/>
              <w:marRight w:val="0"/>
              <w:marTop w:val="0"/>
              <w:marBottom w:val="0"/>
              <w:divBdr>
                <w:top w:val="none" w:sz="0" w:space="0" w:color="auto"/>
                <w:left w:val="none" w:sz="0" w:space="0" w:color="auto"/>
                <w:bottom w:val="none" w:sz="0" w:space="0" w:color="auto"/>
                <w:right w:val="none" w:sz="0" w:space="0" w:color="auto"/>
              </w:divBdr>
            </w:div>
            <w:div w:id="946738879">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53207757">
              <w:marLeft w:val="0"/>
              <w:marRight w:val="0"/>
              <w:marTop w:val="0"/>
              <w:marBottom w:val="0"/>
              <w:divBdr>
                <w:top w:val="none" w:sz="0" w:space="0" w:color="auto"/>
                <w:left w:val="none" w:sz="0" w:space="0" w:color="auto"/>
                <w:bottom w:val="none" w:sz="0" w:space="0" w:color="auto"/>
                <w:right w:val="none" w:sz="0" w:space="0" w:color="auto"/>
              </w:divBdr>
            </w:div>
            <w:div w:id="2001958395">
              <w:marLeft w:val="0"/>
              <w:marRight w:val="0"/>
              <w:marTop w:val="0"/>
              <w:marBottom w:val="0"/>
              <w:divBdr>
                <w:top w:val="none" w:sz="0" w:space="0" w:color="auto"/>
                <w:left w:val="none" w:sz="0" w:space="0" w:color="auto"/>
                <w:bottom w:val="none" w:sz="0" w:space="0" w:color="auto"/>
                <w:right w:val="none" w:sz="0" w:space="0" w:color="auto"/>
              </w:divBdr>
            </w:div>
            <w:div w:id="5300712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4458535">
                  <w:marLeft w:val="0"/>
                  <w:marRight w:val="0"/>
                  <w:marTop w:val="0"/>
                  <w:marBottom w:val="0"/>
                  <w:divBdr>
                    <w:top w:val="none" w:sz="0" w:space="0" w:color="auto"/>
                    <w:left w:val="none" w:sz="0" w:space="0" w:color="auto"/>
                    <w:bottom w:val="none" w:sz="0" w:space="0" w:color="auto"/>
                    <w:right w:val="none" w:sz="0" w:space="0" w:color="auto"/>
                  </w:divBdr>
                </w:div>
                <w:div w:id="166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607">
          <w:marLeft w:val="0"/>
          <w:marRight w:val="0"/>
          <w:marTop w:val="0"/>
          <w:marBottom w:val="0"/>
          <w:divBdr>
            <w:top w:val="none" w:sz="0" w:space="0" w:color="auto"/>
            <w:left w:val="none" w:sz="0" w:space="0" w:color="auto"/>
            <w:bottom w:val="none" w:sz="0" w:space="0" w:color="auto"/>
            <w:right w:val="none" w:sz="0" w:space="0" w:color="auto"/>
          </w:divBdr>
          <w:divsChild>
            <w:div w:id="712120536">
              <w:marLeft w:val="0"/>
              <w:marRight w:val="0"/>
              <w:marTop w:val="0"/>
              <w:marBottom w:val="0"/>
              <w:divBdr>
                <w:top w:val="none" w:sz="0" w:space="0" w:color="auto"/>
                <w:left w:val="none" w:sz="0" w:space="0" w:color="auto"/>
                <w:bottom w:val="none" w:sz="0" w:space="0" w:color="auto"/>
                <w:right w:val="none" w:sz="0" w:space="0" w:color="auto"/>
              </w:divBdr>
            </w:div>
            <w:div w:id="622078157">
              <w:marLeft w:val="120"/>
              <w:marRight w:val="0"/>
              <w:marTop w:val="0"/>
              <w:marBottom w:val="60"/>
              <w:divBdr>
                <w:top w:val="single" w:sz="6" w:space="0" w:color="006633"/>
                <w:left w:val="single" w:sz="6" w:space="6" w:color="006633"/>
                <w:bottom w:val="single" w:sz="6" w:space="0" w:color="006633"/>
                <w:right w:val="single" w:sz="6" w:space="6" w:color="006633"/>
              </w:divBdr>
            </w:div>
            <w:div w:id="1254054072">
              <w:marLeft w:val="0"/>
              <w:marRight w:val="0"/>
              <w:marTop w:val="0"/>
              <w:marBottom w:val="0"/>
              <w:divBdr>
                <w:top w:val="none" w:sz="0" w:space="0" w:color="auto"/>
                <w:left w:val="none" w:sz="0" w:space="0" w:color="auto"/>
                <w:bottom w:val="none" w:sz="0" w:space="0" w:color="auto"/>
                <w:right w:val="none" w:sz="0" w:space="0" w:color="auto"/>
              </w:divBdr>
            </w:div>
            <w:div w:id="561332794">
              <w:marLeft w:val="0"/>
              <w:marRight w:val="0"/>
              <w:marTop w:val="0"/>
              <w:marBottom w:val="0"/>
              <w:divBdr>
                <w:top w:val="none" w:sz="0" w:space="0" w:color="auto"/>
                <w:left w:val="none" w:sz="0" w:space="0" w:color="auto"/>
                <w:bottom w:val="none" w:sz="0" w:space="0" w:color="auto"/>
                <w:right w:val="none" w:sz="0" w:space="0" w:color="auto"/>
              </w:divBdr>
            </w:div>
            <w:div w:id="905259886">
              <w:marLeft w:val="0"/>
              <w:marRight w:val="0"/>
              <w:marTop w:val="0"/>
              <w:marBottom w:val="0"/>
              <w:divBdr>
                <w:top w:val="none" w:sz="0" w:space="0" w:color="auto"/>
                <w:left w:val="none" w:sz="0" w:space="0" w:color="auto"/>
                <w:bottom w:val="none" w:sz="0" w:space="0" w:color="auto"/>
                <w:right w:val="none" w:sz="0" w:space="0" w:color="auto"/>
              </w:divBdr>
            </w:div>
            <w:div w:id="1025061243">
              <w:marLeft w:val="0"/>
              <w:marRight w:val="0"/>
              <w:marTop w:val="0"/>
              <w:marBottom w:val="0"/>
              <w:divBdr>
                <w:top w:val="none" w:sz="0" w:space="0" w:color="auto"/>
                <w:left w:val="none" w:sz="0" w:space="0" w:color="auto"/>
                <w:bottom w:val="none" w:sz="0" w:space="0" w:color="auto"/>
                <w:right w:val="none" w:sz="0" w:space="0" w:color="auto"/>
              </w:divBdr>
            </w:div>
            <w:div w:id="1340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5547</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Bauer</dc:creator>
  <cp:keywords/>
  <dc:description/>
  <cp:lastModifiedBy>Matthew Bauer</cp:lastModifiedBy>
  <cp:revision>130</cp:revision>
  <cp:lastPrinted>2020-08-31T10:24:00Z</cp:lastPrinted>
  <dcterms:created xsi:type="dcterms:W3CDTF">2020-07-06T21:04:00Z</dcterms:created>
  <dcterms:modified xsi:type="dcterms:W3CDTF">2023-08-01T13:29:00Z</dcterms:modified>
</cp:coreProperties>
</file>