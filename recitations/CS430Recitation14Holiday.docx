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B8B7" w14:textId="79859CB6" w:rsidR="00CF0D1B" w:rsidRPr="00B23368" w:rsidRDefault="00CF0D1B" w:rsidP="00B23368"/>
    <w:sectPr w:rsidR="00CF0D1B" w:rsidRPr="00B23368" w:rsidSect="00FD14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2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144E1F4D"/>
    <w:multiLevelType w:val="multilevel"/>
    <w:tmpl w:val="007A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B50570"/>
    <w:multiLevelType w:val="multilevel"/>
    <w:tmpl w:val="9EC6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039E9"/>
    <w:multiLevelType w:val="hybridMultilevel"/>
    <w:tmpl w:val="B7E451A8"/>
    <w:lvl w:ilvl="0" w:tplc="583E9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E294C"/>
    <w:multiLevelType w:val="multilevel"/>
    <w:tmpl w:val="E2A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37530B"/>
    <w:multiLevelType w:val="multilevel"/>
    <w:tmpl w:val="1B3A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736AC9"/>
    <w:multiLevelType w:val="hybridMultilevel"/>
    <w:tmpl w:val="C7A802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8D5316"/>
    <w:multiLevelType w:val="multilevel"/>
    <w:tmpl w:val="7BFA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413FE8"/>
    <w:multiLevelType w:val="hybridMultilevel"/>
    <w:tmpl w:val="B1186F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636A0B"/>
    <w:multiLevelType w:val="multilevel"/>
    <w:tmpl w:val="0BF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4F71A6"/>
    <w:multiLevelType w:val="multilevel"/>
    <w:tmpl w:val="6C3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9550677">
    <w:abstractNumId w:val="13"/>
  </w:num>
  <w:num w:numId="2" w16cid:durableId="1385300913">
    <w:abstractNumId w:val="12"/>
  </w:num>
  <w:num w:numId="3" w16cid:durableId="26836526">
    <w:abstractNumId w:val="8"/>
  </w:num>
  <w:num w:numId="4" w16cid:durableId="93064636">
    <w:abstractNumId w:val="5"/>
  </w:num>
  <w:num w:numId="5" w16cid:durableId="1174538105">
    <w:abstractNumId w:val="7"/>
  </w:num>
  <w:num w:numId="6" w16cid:durableId="1580402508">
    <w:abstractNumId w:val="4"/>
  </w:num>
  <w:num w:numId="7" w16cid:durableId="1585530326">
    <w:abstractNumId w:val="10"/>
  </w:num>
  <w:num w:numId="8" w16cid:durableId="778990745">
    <w:abstractNumId w:val="11"/>
  </w:num>
  <w:num w:numId="9" w16cid:durableId="732196684">
    <w:abstractNumId w:val="0"/>
  </w:num>
  <w:num w:numId="10" w16cid:durableId="1805738149">
    <w:abstractNumId w:val="1"/>
  </w:num>
  <w:num w:numId="11" w16cid:durableId="1205871778">
    <w:abstractNumId w:val="3"/>
  </w:num>
  <w:num w:numId="12" w16cid:durableId="194392262">
    <w:abstractNumId w:val="2"/>
  </w:num>
  <w:num w:numId="13" w16cid:durableId="1955095356">
    <w:abstractNumId w:val="6"/>
  </w:num>
  <w:num w:numId="14" w16cid:durableId="14424113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EE"/>
    <w:rsid w:val="00000802"/>
    <w:rsid w:val="00025934"/>
    <w:rsid w:val="00036ECC"/>
    <w:rsid w:val="0004317C"/>
    <w:rsid w:val="0005709D"/>
    <w:rsid w:val="000675D9"/>
    <w:rsid w:val="00070172"/>
    <w:rsid w:val="0007309A"/>
    <w:rsid w:val="00091474"/>
    <w:rsid w:val="00093255"/>
    <w:rsid w:val="00096041"/>
    <w:rsid w:val="000A65B2"/>
    <w:rsid w:val="000A68C1"/>
    <w:rsid w:val="000B17AB"/>
    <w:rsid w:val="000C5504"/>
    <w:rsid w:val="000D77E7"/>
    <w:rsid w:val="00124AD7"/>
    <w:rsid w:val="001C3A2B"/>
    <w:rsid w:val="00225286"/>
    <w:rsid w:val="00235B01"/>
    <w:rsid w:val="0025164F"/>
    <w:rsid w:val="00264AE2"/>
    <w:rsid w:val="00267DB7"/>
    <w:rsid w:val="002719EB"/>
    <w:rsid w:val="00290BB3"/>
    <w:rsid w:val="00291138"/>
    <w:rsid w:val="002A76C1"/>
    <w:rsid w:val="002B2823"/>
    <w:rsid w:val="002C7F9A"/>
    <w:rsid w:val="002D17A7"/>
    <w:rsid w:val="002D330E"/>
    <w:rsid w:val="002F41D0"/>
    <w:rsid w:val="002F7238"/>
    <w:rsid w:val="002F79C5"/>
    <w:rsid w:val="003035A2"/>
    <w:rsid w:val="00307305"/>
    <w:rsid w:val="00311E6C"/>
    <w:rsid w:val="0032302B"/>
    <w:rsid w:val="003336A0"/>
    <w:rsid w:val="00333C4C"/>
    <w:rsid w:val="00333D36"/>
    <w:rsid w:val="00343209"/>
    <w:rsid w:val="0034506E"/>
    <w:rsid w:val="003711B7"/>
    <w:rsid w:val="00393E24"/>
    <w:rsid w:val="003A41A0"/>
    <w:rsid w:val="003B1524"/>
    <w:rsid w:val="003E1079"/>
    <w:rsid w:val="003E36CA"/>
    <w:rsid w:val="003E51D8"/>
    <w:rsid w:val="004038D7"/>
    <w:rsid w:val="00423D7A"/>
    <w:rsid w:val="00426073"/>
    <w:rsid w:val="00441C7B"/>
    <w:rsid w:val="00445227"/>
    <w:rsid w:val="00451E44"/>
    <w:rsid w:val="004563F9"/>
    <w:rsid w:val="00472349"/>
    <w:rsid w:val="004743A9"/>
    <w:rsid w:val="0048420B"/>
    <w:rsid w:val="00493FCF"/>
    <w:rsid w:val="004951B6"/>
    <w:rsid w:val="004972E4"/>
    <w:rsid w:val="00497545"/>
    <w:rsid w:val="004B1EF5"/>
    <w:rsid w:val="004C0AC2"/>
    <w:rsid w:val="004C185B"/>
    <w:rsid w:val="004D232A"/>
    <w:rsid w:val="004F6491"/>
    <w:rsid w:val="00510D04"/>
    <w:rsid w:val="0051338E"/>
    <w:rsid w:val="00522BB4"/>
    <w:rsid w:val="00532EAD"/>
    <w:rsid w:val="0053309D"/>
    <w:rsid w:val="00535F4F"/>
    <w:rsid w:val="005524EC"/>
    <w:rsid w:val="00554A96"/>
    <w:rsid w:val="005736E3"/>
    <w:rsid w:val="00573C1D"/>
    <w:rsid w:val="005B0041"/>
    <w:rsid w:val="005B6A4B"/>
    <w:rsid w:val="005C3F64"/>
    <w:rsid w:val="005C6BDE"/>
    <w:rsid w:val="005D008B"/>
    <w:rsid w:val="005D2CD0"/>
    <w:rsid w:val="00600B81"/>
    <w:rsid w:val="00624745"/>
    <w:rsid w:val="00626233"/>
    <w:rsid w:val="00633C17"/>
    <w:rsid w:val="0064234B"/>
    <w:rsid w:val="00647DDF"/>
    <w:rsid w:val="00650A84"/>
    <w:rsid w:val="00652523"/>
    <w:rsid w:val="00661408"/>
    <w:rsid w:val="00662D20"/>
    <w:rsid w:val="00682D26"/>
    <w:rsid w:val="006B4A6D"/>
    <w:rsid w:val="006B6A6A"/>
    <w:rsid w:val="006C71E2"/>
    <w:rsid w:val="006C7FD2"/>
    <w:rsid w:val="006F2E1F"/>
    <w:rsid w:val="00714A59"/>
    <w:rsid w:val="00721173"/>
    <w:rsid w:val="007212A6"/>
    <w:rsid w:val="00726290"/>
    <w:rsid w:val="00730B72"/>
    <w:rsid w:val="00735B1B"/>
    <w:rsid w:val="00737289"/>
    <w:rsid w:val="00765CF6"/>
    <w:rsid w:val="007733BB"/>
    <w:rsid w:val="007C7781"/>
    <w:rsid w:val="007D1DC8"/>
    <w:rsid w:val="007D5C0C"/>
    <w:rsid w:val="00800565"/>
    <w:rsid w:val="00817FE5"/>
    <w:rsid w:val="008201D1"/>
    <w:rsid w:val="008635B7"/>
    <w:rsid w:val="008638BF"/>
    <w:rsid w:val="0087076D"/>
    <w:rsid w:val="008A1096"/>
    <w:rsid w:val="008D4A7B"/>
    <w:rsid w:val="008D6EF5"/>
    <w:rsid w:val="008E0ED6"/>
    <w:rsid w:val="008F043A"/>
    <w:rsid w:val="008F2871"/>
    <w:rsid w:val="00900265"/>
    <w:rsid w:val="00915990"/>
    <w:rsid w:val="00924E85"/>
    <w:rsid w:val="009361FA"/>
    <w:rsid w:val="00942176"/>
    <w:rsid w:val="00991AA5"/>
    <w:rsid w:val="009A1E6F"/>
    <w:rsid w:val="009A3EFD"/>
    <w:rsid w:val="009B21BB"/>
    <w:rsid w:val="009D3480"/>
    <w:rsid w:val="00A07E02"/>
    <w:rsid w:val="00A16F20"/>
    <w:rsid w:val="00A46407"/>
    <w:rsid w:val="00A70CA7"/>
    <w:rsid w:val="00A83FE4"/>
    <w:rsid w:val="00A90162"/>
    <w:rsid w:val="00AA5154"/>
    <w:rsid w:val="00AB02C7"/>
    <w:rsid w:val="00AC549F"/>
    <w:rsid w:val="00AD680F"/>
    <w:rsid w:val="00AF41C3"/>
    <w:rsid w:val="00AF4926"/>
    <w:rsid w:val="00AF5D7D"/>
    <w:rsid w:val="00B01835"/>
    <w:rsid w:val="00B23368"/>
    <w:rsid w:val="00B40949"/>
    <w:rsid w:val="00B447DE"/>
    <w:rsid w:val="00B46BBA"/>
    <w:rsid w:val="00B54DD9"/>
    <w:rsid w:val="00B97A25"/>
    <w:rsid w:val="00BB451E"/>
    <w:rsid w:val="00BB5EB2"/>
    <w:rsid w:val="00BE7BEC"/>
    <w:rsid w:val="00BF151B"/>
    <w:rsid w:val="00BF51B0"/>
    <w:rsid w:val="00C050CB"/>
    <w:rsid w:val="00C06E1D"/>
    <w:rsid w:val="00C1204E"/>
    <w:rsid w:val="00C14492"/>
    <w:rsid w:val="00C22073"/>
    <w:rsid w:val="00C30637"/>
    <w:rsid w:val="00C327C0"/>
    <w:rsid w:val="00C44FFD"/>
    <w:rsid w:val="00C702B0"/>
    <w:rsid w:val="00CC4186"/>
    <w:rsid w:val="00CD07DB"/>
    <w:rsid w:val="00CF0D1B"/>
    <w:rsid w:val="00D02D01"/>
    <w:rsid w:val="00D13B69"/>
    <w:rsid w:val="00D23FF2"/>
    <w:rsid w:val="00D32F28"/>
    <w:rsid w:val="00D41F60"/>
    <w:rsid w:val="00D4586A"/>
    <w:rsid w:val="00D46016"/>
    <w:rsid w:val="00D54DE3"/>
    <w:rsid w:val="00D574B4"/>
    <w:rsid w:val="00D862DE"/>
    <w:rsid w:val="00D90893"/>
    <w:rsid w:val="00D91848"/>
    <w:rsid w:val="00DA4732"/>
    <w:rsid w:val="00DD4408"/>
    <w:rsid w:val="00DE21B8"/>
    <w:rsid w:val="00DE7059"/>
    <w:rsid w:val="00E031A9"/>
    <w:rsid w:val="00E05332"/>
    <w:rsid w:val="00E149AC"/>
    <w:rsid w:val="00E313CA"/>
    <w:rsid w:val="00E334AC"/>
    <w:rsid w:val="00E45372"/>
    <w:rsid w:val="00E6603B"/>
    <w:rsid w:val="00E8774D"/>
    <w:rsid w:val="00EA3A9B"/>
    <w:rsid w:val="00EA45E1"/>
    <w:rsid w:val="00EA5501"/>
    <w:rsid w:val="00EA5B4E"/>
    <w:rsid w:val="00EA631F"/>
    <w:rsid w:val="00EA7AD0"/>
    <w:rsid w:val="00EC2960"/>
    <w:rsid w:val="00EE0EE3"/>
    <w:rsid w:val="00F0238D"/>
    <w:rsid w:val="00F16DF1"/>
    <w:rsid w:val="00F22A9C"/>
    <w:rsid w:val="00F330DE"/>
    <w:rsid w:val="00F40BD4"/>
    <w:rsid w:val="00F419E2"/>
    <w:rsid w:val="00F452B3"/>
    <w:rsid w:val="00F55476"/>
    <w:rsid w:val="00F66B6A"/>
    <w:rsid w:val="00F75580"/>
    <w:rsid w:val="00F8457E"/>
    <w:rsid w:val="00FA316C"/>
    <w:rsid w:val="00FA5367"/>
    <w:rsid w:val="00FA75FB"/>
    <w:rsid w:val="00FB29FC"/>
    <w:rsid w:val="00FB2AE7"/>
    <w:rsid w:val="00FC1DE4"/>
    <w:rsid w:val="00FC4DAE"/>
    <w:rsid w:val="00FD14EE"/>
    <w:rsid w:val="00FD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C566"/>
  <w15:chartTrackingRefBased/>
  <w15:docId w15:val="{2FAB142E-592E-43E0-B0BC-CA68A3B0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647DD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E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4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14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4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14EE"/>
    <w:rPr>
      <w:b/>
      <w:bCs/>
    </w:rPr>
  </w:style>
  <w:style w:type="character" w:styleId="Emphasis">
    <w:name w:val="Emphasis"/>
    <w:basedOn w:val="DefaultParagraphFont"/>
    <w:uiPriority w:val="20"/>
    <w:qFormat/>
    <w:rsid w:val="00FD14EE"/>
    <w:rPr>
      <w:i/>
      <w:iCs/>
    </w:rPr>
  </w:style>
  <w:style w:type="character" w:customStyle="1" w:styleId="im">
    <w:name w:val="im"/>
    <w:basedOn w:val="DefaultParagraphFont"/>
    <w:rsid w:val="002F7238"/>
  </w:style>
  <w:style w:type="paragraph" w:styleId="NormalWeb">
    <w:name w:val="Normal (Web)"/>
    <w:basedOn w:val="Normal"/>
    <w:uiPriority w:val="99"/>
    <w:unhideWhenUsed/>
    <w:rsid w:val="00D1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5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47D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647D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47DDF"/>
    <w:rPr>
      <w:rFonts w:ascii="Times New Roman" w:eastAsia="Times New Roman" w:hAnsi="Times New Roman" w:cs="Times New Roman"/>
      <w:b/>
      <w:bCs/>
      <w:sz w:val="24"/>
      <w:szCs w:val="20"/>
    </w:rPr>
  </w:style>
  <w:style w:type="table" w:styleId="TableGrid">
    <w:name w:val="Table Grid"/>
    <w:basedOn w:val="TableNormal"/>
    <w:rsid w:val="0064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code1">
    <w:name w:val="unicode1"/>
    <w:rsid w:val="0034506E"/>
    <w:rPr>
      <w:rFonts w:ascii="Lucida Sans Unicode" w:hAnsi="Lucida Sans Unicode" w:cs="Lucida Sans Unicode" w:hint="default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C3A2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3A2B"/>
  </w:style>
  <w:style w:type="character" w:customStyle="1" w:styleId="unicode">
    <w:name w:val="unicode"/>
    <w:basedOn w:val="DefaultParagraphFont"/>
    <w:rsid w:val="001C3A2B"/>
  </w:style>
  <w:style w:type="paragraph" w:styleId="Header">
    <w:name w:val="header"/>
    <w:basedOn w:val="Normal"/>
    <w:link w:val="HeaderChar"/>
    <w:rsid w:val="00441C7B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441C7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66B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BBA"/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B6A6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6A6A"/>
    <w:rPr>
      <w:sz w:val="16"/>
      <w:szCs w:val="16"/>
    </w:rPr>
  </w:style>
  <w:style w:type="paragraph" w:customStyle="1" w:styleId="first-para">
    <w:name w:val="first-para"/>
    <w:basedOn w:val="Normal"/>
    <w:rsid w:val="002A76C1"/>
    <w:pPr>
      <w:suppressAutoHyphens/>
      <w:spacing w:before="216" w:after="0" w:line="240" w:lineRule="auto"/>
    </w:pPr>
    <w:rPr>
      <w:rFonts w:ascii="Arial" w:eastAsia="Arial Unicode MS" w:hAnsi="Arial" w:cs="Arial Unicode MS"/>
      <w:sz w:val="20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EA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semiHidden/>
    <w:rsid w:val="00532EA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532EA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4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4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089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25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01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13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624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1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7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9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174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8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57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1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41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66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8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970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0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90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33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710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8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51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4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952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2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0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6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7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22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2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612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40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30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43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9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83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0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103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00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57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8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127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5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8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3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988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45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0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372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63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52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8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9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63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5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793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2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0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5909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8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082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11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258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1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856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7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074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63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890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0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2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9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908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7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81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00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061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5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502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6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14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0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075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232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61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102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3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85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08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0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5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0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158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9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85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9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2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1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246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62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300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029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8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6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5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007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6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66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6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35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9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66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9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8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7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76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49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330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36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46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7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3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6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73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16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88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3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538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0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60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2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926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30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1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8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846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9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23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6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260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12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94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36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346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2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377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69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41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48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774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0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02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7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321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2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857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4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273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217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0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7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1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7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290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0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150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3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964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3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08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3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829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94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308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6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291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7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003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4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647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8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124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3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110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3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731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9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429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9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3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626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73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98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27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29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5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7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5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148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64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25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47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54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379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51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530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0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16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84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578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3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1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3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40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7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5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3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3202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7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37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1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870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9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56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4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951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8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64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646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4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7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48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1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006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3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009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9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80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33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49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2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095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38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503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42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521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867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4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52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2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925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3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52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6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8659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26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2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2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4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7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784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3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26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8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916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4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6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3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542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7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1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596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0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458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6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609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5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359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6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642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2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41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070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08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16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2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59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4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8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8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7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6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2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3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3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5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799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5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1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0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04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2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915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1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94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4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2917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3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8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946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2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4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0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24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1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37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93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8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5848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4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40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735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1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3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6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218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52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68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331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0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899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8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362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7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542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6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419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29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8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1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81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4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7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6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74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157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4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9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56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632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8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761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06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739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98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90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34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53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140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84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84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1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011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4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915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01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03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4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8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4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3117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1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254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2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744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15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254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Bauer</dc:creator>
  <cp:keywords/>
  <dc:description/>
  <cp:lastModifiedBy>Matthew Bauer</cp:lastModifiedBy>
  <cp:revision>131</cp:revision>
  <cp:lastPrinted>2020-08-31T10:24:00Z</cp:lastPrinted>
  <dcterms:created xsi:type="dcterms:W3CDTF">2020-07-06T21:04:00Z</dcterms:created>
  <dcterms:modified xsi:type="dcterms:W3CDTF">2023-07-29T12:15:00Z</dcterms:modified>
</cp:coreProperties>
</file>